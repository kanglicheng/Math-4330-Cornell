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72B1B8" w14:textId="77777777" w:rsidR="00BC2FBB" w:rsidRPr="00F664BF" w:rsidRDefault="00BC2FBB">
      <w:pPr>
        <w:spacing w:after="0" w:line="240" w:lineRule="auto"/>
        <w:jc w:val="center"/>
        <w:rPr>
          <w:rFonts w:ascii="Times" w:hAnsi="Times"/>
          <w:b/>
          <w:u w:val="single"/>
        </w:rPr>
      </w:pPr>
      <w:r w:rsidRPr="00F664BF">
        <w:rPr>
          <w:rFonts w:ascii="Times" w:hAnsi="Times"/>
          <w:b/>
          <w:u w:val="single"/>
        </w:rPr>
        <w:t>P81</w:t>
      </w:r>
      <w:r>
        <w:rPr>
          <w:rFonts w:ascii="Times" w:hAnsi="Times"/>
          <w:b/>
          <w:u w:val="single"/>
        </w:rPr>
        <w:t>0</w:t>
      </w:r>
      <w:r w:rsidRPr="00F664BF">
        <w:rPr>
          <w:rFonts w:ascii="Times" w:hAnsi="Times"/>
          <w:b/>
          <w:u w:val="single"/>
        </w:rPr>
        <w:t xml:space="preserve">0 – </w:t>
      </w:r>
      <w:r>
        <w:rPr>
          <w:rFonts w:ascii="Times" w:hAnsi="Times"/>
          <w:b/>
          <w:u w:val="single"/>
        </w:rPr>
        <w:t>Applied Regression I</w:t>
      </w:r>
    </w:p>
    <w:p w14:paraId="7B18E00B" w14:textId="15754496" w:rsidR="00BC2FBB" w:rsidRPr="00F664BF" w:rsidRDefault="00BC2FBB">
      <w:pPr>
        <w:spacing w:after="0" w:line="240" w:lineRule="auto"/>
        <w:jc w:val="center"/>
        <w:rPr>
          <w:rFonts w:ascii="Times" w:hAnsi="Times"/>
          <w:b/>
        </w:rPr>
      </w:pPr>
      <w:r>
        <w:rPr>
          <w:rFonts w:ascii="Times" w:hAnsi="Times"/>
          <w:b/>
        </w:rPr>
        <w:t>Homework #</w:t>
      </w:r>
      <w:r w:rsidR="00C34862">
        <w:rPr>
          <w:rFonts w:ascii="Times" w:hAnsi="Times"/>
          <w:b/>
        </w:rPr>
        <w:t>2</w:t>
      </w:r>
      <w:r w:rsidRPr="00F664BF">
        <w:rPr>
          <w:rFonts w:ascii="Times" w:hAnsi="Times"/>
          <w:b/>
        </w:rPr>
        <w:t xml:space="preserve"> – due </w:t>
      </w:r>
      <w:r w:rsidR="00126756">
        <w:rPr>
          <w:rFonts w:ascii="Times" w:hAnsi="Times"/>
          <w:b/>
        </w:rPr>
        <w:t xml:space="preserve">Thursday </w:t>
      </w:r>
      <w:r w:rsidR="00606339">
        <w:rPr>
          <w:rFonts w:ascii="Times" w:hAnsi="Times"/>
          <w:b/>
        </w:rPr>
        <w:t>2</w:t>
      </w:r>
      <w:r w:rsidR="00324359">
        <w:rPr>
          <w:rFonts w:ascii="Times" w:hAnsi="Times"/>
          <w:b/>
        </w:rPr>
        <w:t>/</w:t>
      </w:r>
      <w:r w:rsidR="00606339">
        <w:rPr>
          <w:rFonts w:ascii="Times" w:hAnsi="Times"/>
          <w:b/>
        </w:rPr>
        <w:t>2</w:t>
      </w:r>
      <w:r>
        <w:rPr>
          <w:rFonts w:ascii="Times" w:hAnsi="Times"/>
          <w:b/>
        </w:rPr>
        <w:t>/201</w:t>
      </w:r>
      <w:r w:rsidR="00606339">
        <w:rPr>
          <w:rFonts w:ascii="Times" w:hAnsi="Times"/>
          <w:b/>
        </w:rPr>
        <w:t>7</w:t>
      </w:r>
      <w:r w:rsidRPr="00F664BF">
        <w:rPr>
          <w:rFonts w:ascii="Times" w:hAnsi="Times"/>
          <w:b/>
        </w:rPr>
        <w:t xml:space="preserve"> </w:t>
      </w:r>
      <w:r>
        <w:rPr>
          <w:rFonts w:ascii="Times" w:hAnsi="Times"/>
          <w:b/>
        </w:rPr>
        <w:t>1pm</w:t>
      </w:r>
      <w:r w:rsidRPr="00F664BF">
        <w:rPr>
          <w:rFonts w:ascii="Times" w:hAnsi="Times"/>
          <w:b/>
        </w:rPr>
        <w:t xml:space="preserve"> the latest!</w:t>
      </w:r>
    </w:p>
    <w:p w14:paraId="0457FE1C" w14:textId="77777777" w:rsidR="00BC2FBB" w:rsidRPr="00F664BF" w:rsidRDefault="00BC2FBB">
      <w:pPr>
        <w:spacing w:after="0" w:line="240" w:lineRule="auto"/>
        <w:jc w:val="center"/>
        <w:rPr>
          <w:rFonts w:ascii="Times" w:hAnsi="Times"/>
          <w:b/>
        </w:rPr>
      </w:pPr>
      <w:r w:rsidRPr="00F664BF">
        <w:rPr>
          <w:rFonts w:ascii="Times" w:hAnsi="Times"/>
          <w:b/>
        </w:rPr>
        <w:t>NO late homework will be accepted.</w:t>
      </w:r>
    </w:p>
    <w:p w14:paraId="3EBC323E" w14:textId="77777777" w:rsidR="00BC2FBB" w:rsidRDefault="00BC2FBB">
      <w:pPr>
        <w:spacing w:after="0"/>
        <w:jc w:val="center"/>
        <w:rPr>
          <w:rFonts w:ascii="Times" w:hAnsi="Times"/>
        </w:rPr>
      </w:pPr>
    </w:p>
    <w:p w14:paraId="22D11B24" w14:textId="7D95966B" w:rsidR="00C34862" w:rsidRDefault="00C34862">
      <w:pPr>
        <w:spacing w:after="0"/>
        <w:jc w:val="center"/>
        <w:rPr>
          <w:rFonts w:ascii="Times" w:hAnsi="Times"/>
        </w:rPr>
      </w:pPr>
      <w:r>
        <w:rPr>
          <w:rFonts w:ascii="Times" w:hAnsi="Times"/>
        </w:rPr>
        <w:t>If you upload the HW, please make sure that you upload PDF that is not a very large file.</w:t>
      </w:r>
    </w:p>
    <w:p w14:paraId="4B0AEF92" w14:textId="77777777" w:rsidR="00C34862" w:rsidRPr="00F664BF" w:rsidRDefault="00C34862">
      <w:pPr>
        <w:spacing w:after="0"/>
        <w:jc w:val="center"/>
        <w:rPr>
          <w:rFonts w:ascii="Times" w:hAnsi="Times"/>
        </w:rPr>
      </w:pPr>
    </w:p>
    <w:p w14:paraId="54E04598" w14:textId="77777777" w:rsidR="00BC2FBB" w:rsidRPr="00D91206" w:rsidRDefault="00BC2FBB" w:rsidP="00BC2FBB">
      <w:pPr>
        <w:widowControl w:val="0"/>
        <w:numPr>
          <w:ilvl w:val="0"/>
          <w:numId w:val="5"/>
        </w:numPr>
        <w:suppressAutoHyphens/>
        <w:spacing w:after="0" w:line="240" w:lineRule="auto"/>
        <w:rPr>
          <w:rFonts w:ascii="Times" w:hAnsi="Times"/>
        </w:rPr>
      </w:pPr>
      <w:r w:rsidRPr="00D91206">
        <w:rPr>
          <w:rFonts w:ascii="Times" w:hAnsi="Times"/>
        </w:rPr>
        <w:t>HW has to be TYPE</w:t>
      </w:r>
      <w:r w:rsidR="00546583">
        <w:rPr>
          <w:rFonts w:ascii="Times" w:hAnsi="Times"/>
        </w:rPr>
        <w:t xml:space="preserve">D, </w:t>
      </w:r>
      <w:r w:rsidR="00546583" w:rsidRPr="00BE709B">
        <w:rPr>
          <w:rFonts w:ascii="Times" w:hAnsi="Times"/>
          <w:b/>
        </w:rPr>
        <w:t>indicating your name and UNI</w:t>
      </w:r>
      <w:r w:rsidR="001B20FD" w:rsidRPr="00BE709B">
        <w:rPr>
          <w:rFonts w:ascii="Times" w:hAnsi="Times"/>
          <w:b/>
        </w:rPr>
        <w:t xml:space="preserve"> on top</w:t>
      </w:r>
      <w:r w:rsidR="00546583">
        <w:rPr>
          <w:rFonts w:ascii="Times" w:hAnsi="Times"/>
        </w:rPr>
        <w:t>,</w:t>
      </w:r>
      <w:r w:rsidRPr="00D91206">
        <w:rPr>
          <w:rFonts w:ascii="Times" w:hAnsi="Times"/>
        </w:rPr>
        <w:t xml:space="preserve"> and STAPLED.</w:t>
      </w:r>
    </w:p>
    <w:p w14:paraId="3ADAC697" w14:textId="77777777" w:rsidR="00BC2FBB" w:rsidRPr="00D91206" w:rsidRDefault="00BC2FBB" w:rsidP="00BC2FBB">
      <w:pPr>
        <w:widowControl w:val="0"/>
        <w:numPr>
          <w:ilvl w:val="0"/>
          <w:numId w:val="5"/>
        </w:numPr>
        <w:suppressAutoHyphens/>
        <w:spacing w:after="0" w:line="240" w:lineRule="auto"/>
        <w:rPr>
          <w:rFonts w:ascii="Times" w:hAnsi="Times"/>
        </w:rPr>
      </w:pPr>
      <w:r w:rsidRPr="00D91206">
        <w:rPr>
          <w:rFonts w:ascii="Times" w:hAnsi="Times"/>
        </w:rPr>
        <w:t>Problems must be ordered</w:t>
      </w:r>
      <w:r w:rsidR="001B20FD">
        <w:rPr>
          <w:rFonts w:ascii="Times" w:hAnsi="Times"/>
        </w:rPr>
        <w:t>, starting with Problem #1</w:t>
      </w:r>
      <w:r w:rsidRPr="00D91206">
        <w:rPr>
          <w:rFonts w:ascii="Times" w:hAnsi="Times"/>
        </w:rPr>
        <w:t>.</w:t>
      </w:r>
    </w:p>
    <w:p w14:paraId="760157AF" w14:textId="77777777" w:rsidR="00BC2FBB" w:rsidRPr="00D91206" w:rsidRDefault="00BC2FBB" w:rsidP="00BC2FBB">
      <w:pPr>
        <w:widowControl w:val="0"/>
        <w:numPr>
          <w:ilvl w:val="0"/>
          <w:numId w:val="5"/>
        </w:numPr>
        <w:suppressAutoHyphens/>
        <w:spacing w:after="0" w:line="240" w:lineRule="auto"/>
        <w:rPr>
          <w:rFonts w:ascii="Times" w:hAnsi="Times"/>
        </w:rPr>
      </w:pPr>
      <w:r w:rsidRPr="00D91206">
        <w:rPr>
          <w:rFonts w:ascii="Times" w:hAnsi="Times"/>
        </w:rPr>
        <w:t xml:space="preserve">Any question </w:t>
      </w:r>
      <w:r>
        <w:rPr>
          <w:rFonts w:ascii="Times" w:hAnsi="Times"/>
        </w:rPr>
        <w:t>(</w:t>
      </w:r>
      <w:r w:rsidR="001B20FD">
        <w:rPr>
          <w:rFonts w:ascii="Times" w:hAnsi="Times"/>
        </w:rPr>
        <w:t xml:space="preserve">a </w:t>
      </w:r>
      <w:r>
        <w:rPr>
          <w:rFonts w:ascii="Times" w:hAnsi="Times"/>
        </w:rPr>
        <w:t xml:space="preserve">sentence ending with </w:t>
      </w:r>
      <w:r w:rsidR="00546583">
        <w:rPr>
          <w:rFonts w:ascii="Times" w:hAnsi="Times"/>
        </w:rPr>
        <w:t xml:space="preserve">a </w:t>
      </w:r>
      <w:r>
        <w:rPr>
          <w:rFonts w:ascii="Times" w:hAnsi="Times"/>
        </w:rPr>
        <w:t xml:space="preserve">question mark) </w:t>
      </w:r>
      <w:r w:rsidRPr="00D91206">
        <w:rPr>
          <w:rFonts w:ascii="Times" w:hAnsi="Times"/>
        </w:rPr>
        <w:t xml:space="preserve">must be answered with </w:t>
      </w:r>
      <w:r w:rsidR="00546583">
        <w:rPr>
          <w:rFonts w:ascii="Times" w:hAnsi="Times"/>
        </w:rPr>
        <w:t xml:space="preserve">a </w:t>
      </w:r>
      <w:r w:rsidRPr="00D91206">
        <w:rPr>
          <w:rFonts w:ascii="Times" w:hAnsi="Times"/>
        </w:rPr>
        <w:t xml:space="preserve">full </w:t>
      </w:r>
      <w:r>
        <w:rPr>
          <w:rFonts w:ascii="Times" w:hAnsi="Times"/>
        </w:rPr>
        <w:t xml:space="preserve">and meaningful </w:t>
      </w:r>
      <w:r w:rsidRPr="00D91206">
        <w:rPr>
          <w:rFonts w:ascii="Times" w:hAnsi="Times"/>
        </w:rPr>
        <w:t>sentence</w:t>
      </w:r>
      <w:r>
        <w:rPr>
          <w:rFonts w:ascii="Times" w:hAnsi="Times"/>
        </w:rPr>
        <w:t xml:space="preserve"> using the words of the problem</w:t>
      </w:r>
      <w:r w:rsidRPr="00D91206">
        <w:rPr>
          <w:rFonts w:ascii="Times" w:hAnsi="Times"/>
        </w:rPr>
        <w:t>!</w:t>
      </w:r>
    </w:p>
    <w:p w14:paraId="2C8DC3B2" w14:textId="77777777" w:rsidR="00BC2FBB" w:rsidRDefault="00BC2FBB" w:rsidP="00BC2FBB">
      <w:pPr>
        <w:widowControl w:val="0"/>
        <w:numPr>
          <w:ilvl w:val="0"/>
          <w:numId w:val="5"/>
        </w:numPr>
        <w:suppressAutoHyphens/>
        <w:spacing w:after="0" w:line="240" w:lineRule="auto"/>
        <w:rPr>
          <w:rFonts w:ascii="Times" w:hAnsi="Times"/>
        </w:rPr>
      </w:pPr>
      <w:r w:rsidRPr="00F664BF">
        <w:rPr>
          <w:rFonts w:ascii="Times" w:hAnsi="Times"/>
        </w:rPr>
        <w:t xml:space="preserve">Don’t forget to </w:t>
      </w:r>
      <w:r>
        <w:rPr>
          <w:rFonts w:ascii="Times" w:hAnsi="Times"/>
          <w:b/>
        </w:rPr>
        <w:t>SHOW KEY STEPS OF YOUR</w:t>
      </w:r>
      <w:r w:rsidRPr="00F664BF">
        <w:rPr>
          <w:rFonts w:ascii="Times" w:hAnsi="Times"/>
          <w:b/>
        </w:rPr>
        <w:t xml:space="preserve"> WORK</w:t>
      </w:r>
      <w:r w:rsidRPr="00F664BF">
        <w:rPr>
          <w:rFonts w:ascii="Times" w:hAnsi="Times"/>
        </w:rPr>
        <w:t xml:space="preserve">!  You get partial credit for showing work.  A final answer is not enough for full credit. </w:t>
      </w:r>
    </w:p>
    <w:p w14:paraId="55994586" w14:textId="77777777" w:rsidR="00BC2FBB" w:rsidRPr="00F664BF" w:rsidRDefault="00BC2FBB" w:rsidP="00BC2FBB">
      <w:pPr>
        <w:widowControl w:val="0"/>
        <w:numPr>
          <w:ilvl w:val="0"/>
          <w:numId w:val="5"/>
        </w:numPr>
        <w:suppressAutoHyphens/>
        <w:spacing w:after="0" w:line="240" w:lineRule="auto"/>
        <w:rPr>
          <w:rFonts w:ascii="Times" w:hAnsi="Times"/>
        </w:rPr>
      </w:pPr>
      <w:r>
        <w:rPr>
          <w:rFonts w:ascii="Times" w:hAnsi="Times"/>
        </w:rPr>
        <w:t>Any hypothesis test must include</w:t>
      </w:r>
      <w:r w:rsidR="009750F2">
        <w:rPr>
          <w:rFonts w:ascii="Times" w:hAnsi="Times"/>
        </w:rPr>
        <w:t xml:space="preserve"> a</w:t>
      </w:r>
      <w:r>
        <w:rPr>
          <w:rFonts w:ascii="Times" w:hAnsi="Times"/>
        </w:rPr>
        <w:t xml:space="preserve"> null and alternative hypothesis, test statistics, degrees of freedom (if applicable), decision and interpretation.</w:t>
      </w:r>
    </w:p>
    <w:p w14:paraId="740D18EB" w14:textId="77777777" w:rsidR="00BC2FBB" w:rsidRDefault="00BC2FBB" w:rsidP="00BC2FBB">
      <w:pPr>
        <w:widowControl w:val="0"/>
        <w:numPr>
          <w:ilvl w:val="0"/>
          <w:numId w:val="5"/>
        </w:numPr>
        <w:suppressAutoHyphens/>
        <w:spacing w:after="0" w:line="240" w:lineRule="auto"/>
        <w:rPr>
          <w:rFonts w:ascii="Times" w:hAnsi="Times"/>
        </w:rPr>
      </w:pPr>
      <w:r w:rsidRPr="00F664BF">
        <w:rPr>
          <w:rFonts w:ascii="Times" w:hAnsi="Times"/>
        </w:rPr>
        <w:t xml:space="preserve">Write in proper and understandable English. </w:t>
      </w:r>
    </w:p>
    <w:p w14:paraId="3581D726" w14:textId="77777777" w:rsidR="00EC2A94" w:rsidRPr="00F664BF" w:rsidRDefault="00EC2A94" w:rsidP="00EC2A94">
      <w:pPr>
        <w:widowControl w:val="0"/>
        <w:suppressAutoHyphens/>
        <w:spacing w:after="0" w:line="240" w:lineRule="auto"/>
        <w:ind w:left="720"/>
        <w:rPr>
          <w:rFonts w:ascii="Times" w:hAnsi="Times"/>
        </w:rPr>
      </w:pPr>
    </w:p>
    <w:p w14:paraId="5127964F" w14:textId="77777777" w:rsidR="00BC2FBB" w:rsidRPr="00F664BF" w:rsidRDefault="00BC2FBB" w:rsidP="00EC2A94">
      <w:pPr>
        <w:widowControl w:val="0"/>
        <w:numPr>
          <w:ilvl w:val="0"/>
          <w:numId w:val="5"/>
        </w:numPr>
        <w:pBdr>
          <w:top w:val="single" w:sz="8" w:space="1" w:color="auto" w:shadow="1"/>
          <w:left w:val="single" w:sz="8" w:space="4" w:color="auto" w:shadow="1"/>
          <w:bottom w:val="single" w:sz="8" w:space="1" w:color="auto" w:shadow="1"/>
          <w:right w:val="single" w:sz="8" w:space="4" w:color="auto" w:shadow="1"/>
        </w:pBdr>
        <w:suppressAutoHyphens/>
        <w:spacing w:after="0" w:line="240" w:lineRule="auto"/>
        <w:rPr>
          <w:rFonts w:ascii="Times" w:hAnsi="Times"/>
          <w:b/>
        </w:rPr>
      </w:pPr>
      <w:r w:rsidRPr="00F664BF">
        <w:rPr>
          <w:rFonts w:ascii="Times" w:hAnsi="Times"/>
        </w:rPr>
        <w:t xml:space="preserve">You can work in groups or discuss the problems with your classmates. However, your </w:t>
      </w:r>
      <w:r w:rsidRPr="00F664BF">
        <w:rPr>
          <w:rFonts w:ascii="Times" w:hAnsi="Times"/>
          <w:b/>
        </w:rPr>
        <w:t>written answers and solutions must be strictly your own</w:t>
      </w:r>
      <w:r w:rsidR="00EC2A94">
        <w:rPr>
          <w:rFonts w:ascii="Times" w:hAnsi="Times"/>
          <w:b/>
        </w:rPr>
        <w:t xml:space="preserve"> and cannot be an exact copy of your classmates answers</w:t>
      </w:r>
      <w:r w:rsidRPr="00F664BF">
        <w:rPr>
          <w:rFonts w:ascii="Times" w:hAnsi="Times"/>
          <w:b/>
        </w:rPr>
        <w:t xml:space="preserve">! </w:t>
      </w:r>
    </w:p>
    <w:p w14:paraId="76BE35CE" w14:textId="77777777" w:rsidR="00BC2FBB" w:rsidRDefault="00BC2FBB" w:rsidP="00BC2FBB">
      <w:pPr>
        <w:spacing w:after="0" w:line="240" w:lineRule="auto"/>
        <w:rPr>
          <w:rFonts w:ascii="Times" w:hAnsi="Times"/>
          <w:b/>
          <w:u w:val="single"/>
        </w:rPr>
      </w:pPr>
    </w:p>
    <w:p w14:paraId="7A230942" w14:textId="26C95958" w:rsidR="00BC2FBB" w:rsidRDefault="00BC2FBB" w:rsidP="00BC2FBB">
      <w:pPr>
        <w:spacing w:after="0" w:line="240" w:lineRule="auto"/>
        <w:rPr>
          <w:rFonts w:ascii="Times" w:hAnsi="Times"/>
          <w:b/>
          <w:u w:val="single"/>
        </w:rPr>
      </w:pPr>
      <w:r>
        <w:rPr>
          <w:rFonts w:ascii="Times" w:hAnsi="Times"/>
          <w:b/>
          <w:u w:val="single"/>
        </w:rPr>
        <w:t>Re</w:t>
      </w:r>
      <w:r w:rsidR="00324359">
        <w:rPr>
          <w:rFonts w:ascii="Times" w:hAnsi="Times"/>
          <w:b/>
          <w:u w:val="single"/>
        </w:rPr>
        <w:t xml:space="preserve">quired readings for week </w:t>
      </w:r>
      <w:r w:rsidR="00C34862">
        <w:rPr>
          <w:rFonts w:ascii="Times" w:hAnsi="Times"/>
          <w:b/>
          <w:u w:val="single"/>
        </w:rPr>
        <w:t>3</w:t>
      </w:r>
      <w:r w:rsidR="00324359">
        <w:rPr>
          <w:rFonts w:ascii="Times" w:hAnsi="Times"/>
          <w:b/>
          <w:u w:val="single"/>
        </w:rPr>
        <w:t xml:space="preserve"> (</w:t>
      </w:r>
      <w:r w:rsidR="00606339">
        <w:rPr>
          <w:rFonts w:ascii="Times" w:hAnsi="Times"/>
          <w:b/>
          <w:u w:val="single"/>
        </w:rPr>
        <w:t>2</w:t>
      </w:r>
      <w:r w:rsidR="00EA5E0E">
        <w:rPr>
          <w:rFonts w:ascii="Times" w:hAnsi="Times"/>
          <w:b/>
          <w:u w:val="single"/>
        </w:rPr>
        <w:t>/</w:t>
      </w:r>
      <w:r w:rsidR="00606339">
        <w:rPr>
          <w:rFonts w:ascii="Times" w:hAnsi="Times"/>
          <w:b/>
          <w:u w:val="single"/>
        </w:rPr>
        <w:t>2</w:t>
      </w:r>
      <w:r w:rsidR="00CE4BB7">
        <w:rPr>
          <w:rFonts w:ascii="Times" w:hAnsi="Times"/>
          <w:b/>
          <w:u w:val="single"/>
        </w:rPr>
        <w:t>)</w:t>
      </w:r>
      <w:r>
        <w:rPr>
          <w:rFonts w:ascii="Times" w:hAnsi="Times"/>
          <w:b/>
          <w:u w:val="single"/>
        </w:rPr>
        <w:t xml:space="preserve"> discussion and quiz:</w:t>
      </w:r>
    </w:p>
    <w:p w14:paraId="2D2718B2" w14:textId="77777777" w:rsidR="00BC2FBB" w:rsidRDefault="00BC2FBB" w:rsidP="00BC2FBB">
      <w:pPr>
        <w:spacing w:after="0" w:line="240" w:lineRule="auto"/>
        <w:rPr>
          <w:rFonts w:ascii="Times" w:hAnsi="Times"/>
          <w:b/>
          <w:u w:val="single"/>
        </w:rPr>
      </w:pPr>
    </w:p>
    <w:p w14:paraId="47239507" w14:textId="77777777" w:rsidR="00C34862" w:rsidRPr="00D30340" w:rsidRDefault="00C34862" w:rsidP="00C34862">
      <w:pPr>
        <w:numPr>
          <w:ilvl w:val="0"/>
          <w:numId w:val="36"/>
        </w:numPr>
        <w:contextualSpacing/>
        <w:rPr>
          <w:rFonts w:ascii="Times" w:eastAsia="Times New Roman" w:hAnsi="Times"/>
        </w:rPr>
      </w:pPr>
      <w:r w:rsidRPr="00D30340">
        <w:rPr>
          <w:rFonts w:ascii="Times" w:eastAsia="Times New Roman" w:hAnsi="Times"/>
        </w:rPr>
        <w:t xml:space="preserve">Bures, R.M., </w:t>
      </w:r>
      <w:r w:rsidRPr="00D30340">
        <w:rPr>
          <w:rFonts w:ascii="Times" w:eastAsia="Times New Roman" w:hAnsi="Times"/>
          <w:i/>
          <w:iCs/>
        </w:rPr>
        <w:t>Childhood residential stability and health at midlife.</w:t>
      </w:r>
      <w:r w:rsidRPr="00D30340">
        <w:rPr>
          <w:rFonts w:ascii="Times" w:eastAsia="Times New Roman" w:hAnsi="Times"/>
        </w:rPr>
        <w:t xml:space="preserve"> Am J Public Health, 2003. </w:t>
      </w:r>
      <w:r w:rsidRPr="00D30340">
        <w:rPr>
          <w:rFonts w:ascii="Times" w:eastAsia="Times New Roman" w:hAnsi="Times"/>
          <w:b/>
          <w:bCs/>
        </w:rPr>
        <w:t>93</w:t>
      </w:r>
      <w:r w:rsidRPr="00D30340">
        <w:rPr>
          <w:rFonts w:ascii="Times" w:eastAsia="Times New Roman" w:hAnsi="Times"/>
        </w:rPr>
        <w:t>(7): p. 1144-8.</w:t>
      </w:r>
    </w:p>
    <w:p w14:paraId="3B191877" w14:textId="77777777" w:rsidR="00C34862" w:rsidRPr="00D30340" w:rsidRDefault="00C34862" w:rsidP="00C34862">
      <w:pPr>
        <w:numPr>
          <w:ilvl w:val="0"/>
          <w:numId w:val="36"/>
        </w:numPr>
        <w:contextualSpacing/>
        <w:rPr>
          <w:rFonts w:ascii="Times" w:eastAsia="Times New Roman" w:hAnsi="Times"/>
        </w:rPr>
      </w:pPr>
      <w:r w:rsidRPr="00D30340">
        <w:rPr>
          <w:rFonts w:ascii="Times" w:eastAsia="Times New Roman" w:hAnsi="Times"/>
        </w:rPr>
        <w:t xml:space="preserve">Ewing, R., R.A. Schieber, and C.V. Zegeer, </w:t>
      </w:r>
      <w:r w:rsidRPr="00D30340">
        <w:rPr>
          <w:rFonts w:ascii="Times" w:eastAsia="Times New Roman" w:hAnsi="Times"/>
          <w:i/>
          <w:iCs/>
        </w:rPr>
        <w:t>Urban sprawl as a risk factor in motor vehicle occupant and pedestrian fatalities.</w:t>
      </w:r>
      <w:r w:rsidRPr="00D30340">
        <w:rPr>
          <w:rFonts w:ascii="Times" w:eastAsia="Times New Roman" w:hAnsi="Times"/>
        </w:rPr>
        <w:t xml:space="preserve"> Am J Public Health, 2003. </w:t>
      </w:r>
      <w:r w:rsidRPr="00D30340">
        <w:rPr>
          <w:rFonts w:ascii="Times" w:eastAsia="Times New Roman" w:hAnsi="Times"/>
          <w:b/>
          <w:bCs/>
        </w:rPr>
        <w:t>93</w:t>
      </w:r>
      <w:r w:rsidRPr="00D30340">
        <w:rPr>
          <w:rFonts w:ascii="Times" w:eastAsia="Times New Roman" w:hAnsi="Times"/>
        </w:rPr>
        <w:t>(9): p. 1541-5.</w:t>
      </w:r>
    </w:p>
    <w:p w14:paraId="01B876C9" w14:textId="77777777" w:rsidR="00BC2FBB" w:rsidRPr="008F0925" w:rsidRDefault="00BC2FBB" w:rsidP="00BC2FBB">
      <w:pPr>
        <w:spacing w:after="0" w:line="240" w:lineRule="auto"/>
        <w:rPr>
          <w:rFonts w:ascii="Times" w:hAnsi="Times"/>
          <w:b/>
          <w:u w:val="single"/>
        </w:rPr>
      </w:pPr>
    </w:p>
    <w:p w14:paraId="1B9FCB21" w14:textId="77777777" w:rsidR="00C34862" w:rsidRDefault="00BC2FBB" w:rsidP="00C34862">
      <w:pPr>
        <w:spacing w:after="0" w:line="240" w:lineRule="auto"/>
        <w:rPr>
          <w:rFonts w:ascii="Times" w:hAnsi="Times"/>
        </w:rPr>
      </w:pPr>
      <w:r w:rsidRPr="008F0925">
        <w:rPr>
          <w:rFonts w:ascii="Times" w:hAnsi="Times"/>
          <w:b/>
          <w:u w:val="single"/>
        </w:rPr>
        <w:t>Problem 1:</w:t>
      </w:r>
      <w:r w:rsidRPr="008F0925">
        <w:rPr>
          <w:rFonts w:ascii="Times" w:hAnsi="Times"/>
          <w:b/>
        </w:rPr>
        <w:t xml:space="preserve"> </w:t>
      </w:r>
      <w:r w:rsidRPr="008F0925">
        <w:rPr>
          <w:rFonts w:ascii="Times" w:hAnsi="Times"/>
        </w:rPr>
        <w:t xml:space="preserve"> </w:t>
      </w:r>
    </w:p>
    <w:p w14:paraId="38A876DB" w14:textId="5C406AC2" w:rsidR="00C34862" w:rsidRDefault="00C34862" w:rsidP="00C34862">
      <w:pPr>
        <w:spacing w:after="0" w:line="240" w:lineRule="auto"/>
        <w:rPr>
          <w:rFonts w:ascii="Times" w:hAnsi="Times"/>
        </w:rPr>
      </w:pPr>
      <w:r w:rsidRPr="00D30340">
        <w:rPr>
          <w:rFonts w:ascii="Times" w:hAnsi="Times"/>
        </w:rPr>
        <w:t xml:space="preserve">Use the fictional data below to answer the following questions. Assume Type I error to be </w:t>
      </w:r>
      <w:r>
        <w:rPr>
          <w:rFonts w:ascii="Times" w:hAnsi="Times"/>
        </w:rPr>
        <w:t xml:space="preserve">bounded by </w:t>
      </w:r>
      <w:r w:rsidRPr="00D30340">
        <w:rPr>
          <w:rFonts w:ascii="Times" w:hAnsi="Times"/>
        </w:rPr>
        <w:t xml:space="preserve">5%. </w:t>
      </w:r>
    </w:p>
    <w:p w14:paraId="31E47DA3" w14:textId="77777777" w:rsidR="00C34862" w:rsidRPr="00D30340" w:rsidRDefault="00C34862" w:rsidP="00C34862">
      <w:pPr>
        <w:spacing w:after="0" w:line="240" w:lineRule="auto"/>
        <w:rPr>
          <w:rFonts w:ascii="Times" w:hAnsi="Times"/>
          <w:b/>
          <w:highlight w:val="yellow"/>
        </w:rPr>
      </w:pPr>
    </w:p>
    <w:p w14:paraId="53DFA838" w14:textId="77777777" w:rsidR="00C34862" w:rsidRPr="00D30340" w:rsidRDefault="00C34862" w:rsidP="00C34862">
      <w:pPr>
        <w:spacing w:after="0" w:line="240" w:lineRule="auto"/>
        <w:ind w:left="360"/>
        <w:rPr>
          <w:rFonts w:ascii="Times" w:hAnsi="Times"/>
        </w:rPr>
      </w:pPr>
      <w:r w:rsidRPr="00D30340">
        <w:rPr>
          <w:rFonts w:ascii="Times" w:hAnsi="Times"/>
        </w:rPr>
        <w:t>Consider the data in the following table:</w:t>
      </w:r>
    </w:p>
    <w:tbl>
      <w:tblPr>
        <w:tblW w:w="8569" w:type="dxa"/>
        <w:tblInd w:w="468" w:type="dxa"/>
        <w:tblLook w:val="01E0" w:firstRow="1" w:lastRow="1" w:firstColumn="1" w:lastColumn="1" w:noHBand="0" w:noVBand="0"/>
      </w:tblPr>
      <w:tblGrid>
        <w:gridCol w:w="540"/>
        <w:gridCol w:w="802"/>
        <w:gridCol w:w="803"/>
        <w:gridCol w:w="803"/>
        <w:gridCol w:w="803"/>
        <w:gridCol w:w="803"/>
        <w:gridCol w:w="803"/>
        <w:gridCol w:w="803"/>
        <w:gridCol w:w="803"/>
        <w:gridCol w:w="803"/>
        <w:gridCol w:w="803"/>
      </w:tblGrid>
      <w:tr w:rsidR="00CE4BB7" w:rsidRPr="00D30340" w14:paraId="22BBA811" w14:textId="2E18EC40" w:rsidTr="00CE4BB7">
        <w:tc>
          <w:tcPr>
            <w:tcW w:w="540" w:type="dxa"/>
            <w:tcBorders>
              <w:bottom w:val="single" w:sz="4" w:space="0" w:color="auto"/>
              <w:right w:val="single" w:sz="4" w:space="0" w:color="auto"/>
            </w:tcBorders>
          </w:tcPr>
          <w:p w14:paraId="46455BEA" w14:textId="77777777" w:rsidR="00CE4BB7" w:rsidRPr="00D30340" w:rsidRDefault="00CE4BB7" w:rsidP="003F6F9C">
            <w:pPr>
              <w:spacing w:after="0" w:line="240" w:lineRule="auto"/>
              <w:jc w:val="center"/>
              <w:rPr>
                <w:rFonts w:ascii="Times" w:hAnsi="Times"/>
              </w:rPr>
            </w:pPr>
            <w:r w:rsidRPr="00D30340">
              <w:rPr>
                <w:rFonts w:ascii="Times" w:hAnsi="Times"/>
              </w:rPr>
              <w:t>i</w:t>
            </w:r>
          </w:p>
        </w:tc>
        <w:tc>
          <w:tcPr>
            <w:tcW w:w="802" w:type="dxa"/>
            <w:tcBorders>
              <w:left w:val="single" w:sz="4" w:space="0" w:color="auto"/>
              <w:bottom w:val="single" w:sz="4" w:space="0" w:color="auto"/>
              <w:right w:val="single" w:sz="4" w:space="0" w:color="auto"/>
            </w:tcBorders>
            <w:vAlign w:val="center"/>
          </w:tcPr>
          <w:p w14:paraId="6DE3FC3E" w14:textId="77777777" w:rsidR="00CE4BB7" w:rsidRPr="00D30340" w:rsidRDefault="00CE4BB7" w:rsidP="003F6F9C">
            <w:pPr>
              <w:spacing w:after="0" w:line="240" w:lineRule="auto"/>
              <w:jc w:val="center"/>
              <w:rPr>
                <w:rFonts w:ascii="Times" w:hAnsi="Times"/>
              </w:rPr>
            </w:pPr>
            <w:r w:rsidRPr="00D30340">
              <w:rPr>
                <w:rFonts w:ascii="Times" w:hAnsi="Times"/>
              </w:rPr>
              <w:t>1</w:t>
            </w:r>
          </w:p>
        </w:tc>
        <w:tc>
          <w:tcPr>
            <w:tcW w:w="803" w:type="dxa"/>
            <w:tcBorders>
              <w:left w:val="single" w:sz="4" w:space="0" w:color="auto"/>
              <w:bottom w:val="single" w:sz="4" w:space="0" w:color="auto"/>
              <w:right w:val="single" w:sz="4" w:space="0" w:color="auto"/>
            </w:tcBorders>
            <w:vAlign w:val="center"/>
          </w:tcPr>
          <w:p w14:paraId="5E50C75D" w14:textId="77777777" w:rsidR="00CE4BB7" w:rsidRPr="00D30340" w:rsidRDefault="00CE4BB7" w:rsidP="003F6F9C">
            <w:pPr>
              <w:spacing w:after="0" w:line="240" w:lineRule="auto"/>
              <w:jc w:val="center"/>
              <w:rPr>
                <w:rFonts w:ascii="Times" w:hAnsi="Times"/>
              </w:rPr>
            </w:pPr>
            <w:r w:rsidRPr="00D30340">
              <w:rPr>
                <w:rFonts w:ascii="Times" w:hAnsi="Times"/>
              </w:rPr>
              <w:t>2</w:t>
            </w:r>
          </w:p>
        </w:tc>
        <w:tc>
          <w:tcPr>
            <w:tcW w:w="803" w:type="dxa"/>
            <w:tcBorders>
              <w:left w:val="single" w:sz="4" w:space="0" w:color="auto"/>
              <w:bottom w:val="single" w:sz="4" w:space="0" w:color="auto"/>
              <w:right w:val="single" w:sz="4" w:space="0" w:color="auto"/>
            </w:tcBorders>
            <w:vAlign w:val="center"/>
          </w:tcPr>
          <w:p w14:paraId="5BFD29E7" w14:textId="77777777" w:rsidR="00CE4BB7" w:rsidRPr="00D30340" w:rsidRDefault="00CE4BB7" w:rsidP="003F6F9C">
            <w:pPr>
              <w:spacing w:after="0" w:line="240" w:lineRule="auto"/>
              <w:jc w:val="center"/>
              <w:rPr>
                <w:rFonts w:ascii="Times" w:hAnsi="Times"/>
              </w:rPr>
            </w:pPr>
            <w:r w:rsidRPr="00D30340">
              <w:rPr>
                <w:rFonts w:ascii="Times" w:hAnsi="Times"/>
              </w:rPr>
              <w:t>3</w:t>
            </w:r>
          </w:p>
        </w:tc>
        <w:tc>
          <w:tcPr>
            <w:tcW w:w="803" w:type="dxa"/>
            <w:tcBorders>
              <w:left w:val="single" w:sz="4" w:space="0" w:color="auto"/>
              <w:bottom w:val="single" w:sz="4" w:space="0" w:color="auto"/>
              <w:right w:val="single" w:sz="4" w:space="0" w:color="auto"/>
            </w:tcBorders>
            <w:vAlign w:val="center"/>
          </w:tcPr>
          <w:p w14:paraId="1A3D6B12" w14:textId="77777777" w:rsidR="00CE4BB7" w:rsidRPr="00D30340" w:rsidRDefault="00CE4BB7" w:rsidP="003F6F9C">
            <w:pPr>
              <w:spacing w:after="0" w:line="240" w:lineRule="auto"/>
              <w:jc w:val="center"/>
              <w:rPr>
                <w:rFonts w:ascii="Times" w:hAnsi="Times"/>
              </w:rPr>
            </w:pPr>
            <w:r w:rsidRPr="00D30340">
              <w:rPr>
                <w:rFonts w:ascii="Times" w:hAnsi="Times"/>
              </w:rPr>
              <w:t>4</w:t>
            </w:r>
          </w:p>
        </w:tc>
        <w:tc>
          <w:tcPr>
            <w:tcW w:w="803" w:type="dxa"/>
            <w:tcBorders>
              <w:left w:val="single" w:sz="4" w:space="0" w:color="auto"/>
              <w:bottom w:val="single" w:sz="4" w:space="0" w:color="auto"/>
              <w:right w:val="single" w:sz="4" w:space="0" w:color="auto"/>
            </w:tcBorders>
            <w:vAlign w:val="center"/>
          </w:tcPr>
          <w:p w14:paraId="41415773" w14:textId="77777777" w:rsidR="00CE4BB7" w:rsidRPr="00D30340" w:rsidRDefault="00CE4BB7" w:rsidP="003F6F9C">
            <w:pPr>
              <w:spacing w:after="0" w:line="240" w:lineRule="auto"/>
              <w:jc w:val="center"/>
              <w:rPr>
                <w:rFonts w:ascii="Times" w:hAnsi="Times"/>
              </w:rPr>
            </w:pPr>
            <w:r w:rsidRPr="00D30340">
              <w:rPr>
                <w:rFonts w:ascii="Times" w:hAnsi="Times"/>
              </w:rPr>
              <w:t>5</w:t>
            </w:r>
          </w:p>
        </w:tc>
        <w:tc>
          <w:tcPr>
            <w:tcW w:w="803" w:type="dxa"/>
            <w:tcBorders>
              <w:left w:val="single" w:sz="4" w:space="0" w:color="auto"/>
              <w:bottom w:val="single" w:sz="4" w:space="0" w:color="auto"/>
              <w:right w:val="single" w:sz="4" w:space="0" w:color="auto"/>
            </w:tcBorders>
            <w:vAlign w:val="center"/>
          </w:tcPr>
          <w:p w14:paraId="02C49C51" w14:textId="77777777" w:rsidR="00CE4BB7" w:rsidRPr="00D30340" w:rsidRDefault="00CE4BB7" w:rsidP="003F6F9C">
            <w:pPr>
              <w:spacing w:after="0" w:line="240" w:lineRule="auto"/>
              <w:jc w:val="center"/>
              <w:rPr>
                <w:rFonts w:ascii="Times" w:hAnsi="Times"/>
              </w:rPr>
            </w:pPr>
            <w:r w:rsidRPr="00D30340">
              <w:rPr>
                <w:rFonts w:ascii="Times" w:hAnsi="Times"/>
              </w:rPr>
              <w:t>6</w:t>
            </w:r>
          </w:p>
        </w:tc>
        <w:tc>
          <w:tcPr>
            <w:tcW w:w="803" w:type="dxa"/>
            <w:tcBorders>
              <w:left w:val="single" w:sz="4" w:space="0" w:color="auto"/>
              <w:bottom w:val="single" w:sz="4" w:space="0" w:color="auto"/>
              <w:right w:val="single" w:sz="4" w:space="0" w:color="auto"/>
            </w:tcBorders>
            <w:vAlign w:val="center"/>
          </w:tcPr>
          <w:p w14:paraId="4BAD721E" w14:textId="77777777" w:rsidR="00CE4BB7" w:rsidRPr="00D30340" w:rsidRDefault="00CE4BB7" w:rsidP="003F6F9C">
            <w:pPr>
              <w:spacing w:after="0" w:line="240" w:lineRule="auto"/>
              <w:jc w:val="center"/>
              <w:rPr>
                <w:rFonts w:ascii="Times" w:hAnsi="Times"/>
              </w:rPr>
            </w:pPr>
            <w:r w:rsidRPr="00D30340">
              <w:rPr>
                <w:rFonts w:ascii="Times" w:hAnsi="Times"/>
              </w:rPr>
              <w:t>7</w:t>
            </w:r>
          </w:p>
        </w:tc>
        <w:tc>
          <w:tcPr>
            <w:tcW w:w="803" w:type="dxa"/>
            <w:tcBorders>
              <w:left w:val="single" w:sz="4" w:space="0" w:color="auto"/>
              <w:bottom w:val="single" w:sz="4" w:space="0" w:color="auto"/>
              <w:right w:val="single" w:sz="4" w:space="0" w:color="auto"/>
            </w:tcBorders>
            <w:vAlign w:val="center"/>
          </w:tcPr>
          <w:p w14:paraId="57FFC68F" w14:textId="77777777" w:rsidR="00CE4BB7" w:rsidRPr="00D30340" w:rsidRDefault="00CE4BB7" w:rsidP="003F6F9C">
            <w:pPr>
              <w:spacing w:after="0" w:line="240" w:lineRule="auto"/>
              <w:jc w:val="center"/>
              <w:rPr>
                <w:rFonts w:ascii="Times" w:hAnsi="Times"/>
              </w:rPr>
            </w:pPr>
            <w:r w:rsidRPr="00D30340">
              <w:rPr>
                <w:rFonts w:ascii="Times" w:hAnsi="Times"/>
              </w:rPr>
              <w:t>8</w:t>
            </w:r>
          </w:p>
        </w:tc>
        <w:tc>
          <w:tcPr>
            <w:tcW w:w="803" w:type="dxa"/>
            <w:tcBorders>
              <w:left w:val="single" w:sz="4" w:space="0" w:color="auto"/>
              <w:bottom w:val="single" w:sz="4" w:space="0" w:color="auto"/>
              <w:right w:val="single" w:sz="4" w:space="0" w:color="auto"/>
            </w:tcBorders>
            <w:vAlign w:val="center"/>
          </w:tcPr>
          <w:p w14:paraId="0A714EBE" w14:textId="77777777" w:rsidR="00CE4BB7" w:rsidRPr="00D30340" w:rsidRDefault="00CE4BB7" w:rsidP="003F6F9C">
            <w:pPr>
              <w:spacing w:after="0" w:line="240" w:lineRule="auto"/>
              <w:jc w:val="center"/>
              <w:rPr>
                <w:rFonts w:ascii="Times" w:hAnsi="Times"/>
              </w:rPr>
            </w:pPr>
            <w:r w:rsidRPr="00D30340">
              <w:rPr>
                <w:rFonts w:ascii="Times" w:hAnsi="Times"/>
              </w:rPr>
              <w:t>9</w:t>
            </w:r>
          </w:p>
        </w:tc>
        <w:tc>
          <w:tcPr>
            <w:tcW w:w="803" w:type="dxa"/>
            <w:tcBorders>
              <w:left w:val="single" w:sz="4" w:space="0" w:color="auto"/>
              <w:bottom w:val="single" w:sz="4" w:space="0" w:color="auto"/>
            </w:tcBorders>
          </w:tcPr>
          <w:p w14:paraId="0D2C296C" w14:textId="15511EC2" w:rsidR="00CE4BB7" w:rsidRPr="00D30340" w:rsidRDefault="00CE4BB7" w:rsidP="003F6F9C">
            <w:pPr>
              <w:spacing w:after="0" w:line="240" w:lineRule="auto"/>
              <w:jc w:val="center"/>
              <w:rPr>
                <w:rFonts w:ascii="Times" w:hAnsi="Times"/>
              </w:rPr>
            </w:pPr>
            <w:r>
              <w:rPr>
                <w:rFonts w:ascii="Times" w:hAnsi="Times"/>
              </w:rPr>
              <w:t>10</w:t>
            </w:r>
          </w:p>
        </w:tc>
      </w:tr>
      <w:tr w:rsidR="00606339" w:rsidRPr="00D30340" w14:paraId="02996D93" w14:textId="723DC35D" w:rsidTr="00881273">
        <w:tc>
          <w:tcPr>
            <w:tcW w:w="540" w:type="dxa"/>
            <w:tcBorders>
              <w:top w:val="single" w:sz="4" w:space="0" w:color="auto"/>
              <w:right w:val="single" w:sz="4" w:space="0" w:color="auto"/>
            </w:tcBorders>
          </w:tcPr>
          <w:p w14:paraId="142B6C12" w14:textId="77777777" w:rsidR="00606339" w:rsidRPr="00D30340" w:rsidRDefault="00606339" w:rsidP="003F6F9C">
            <w:pPr>
              <w:spacing w:after="0" w:line="240" w:lineRule="auto"/>
              <w:jc w:val="center"/>
              <w:rPr>
                <w:rFonts w:ascii="Times" w:hAnsi="Times"/>
              </w:rPr>
            </w:pPr>
            <w:r w:rsidRPr="00D30340">
              <w:rPr>
                <w:rFonts w:ascii="Times" w:hAnsi="Times"/>
              </w:rPr>
              <w:t>X</w:t>
            </w:r>
            <w:r w:rsidRPr="00D30340">
              <w:rPr>
                <w:rFonts w:ascii="Times" w:hAnsi="Times"/>
                <w:vertAlign w:val="subscript"/>
              </w:rPr>
              <w:t>i</w:t>
            </w:r>
          </w:p>
        </w:tc>
        <w:tc>
          <w:tcPr>
            <w:tcW w:w="802" w:type="dxa"/>
            <w:tcBorders>
              <w:top w:val="single" w:sz="4" w:space="0" w:color="auto"/>
              <w:left w:val="single" w:sz="4" w:space="0" w:color="auto"/>
              <w:right w:val="single" w:sz="4" w:space="0" w:color="auto"/>
            </w:tcBorders>
            <w:vAlign w:val="center"/>
          </w:tcPr>
          <w:p w14:paraId="60DDA47C" w14:textId="20762131" w:rsidR="00606339" w:rsidRPr="00D30340" w:rsidRDefault="00606339" w:rsidP="003F6F9C">
            <w:pPr>
              <w:spacing w:after="0" w:line="240" w:lineRule="auto"/>
              <w:jc w:val="center"/>
              <w:rPr>
                <w:rFonts w:ascii="Times" w:hAnsi="Times"/>
              </w:rPr>
            </w:pPr>
            <w:r>
              <w:rPr>
                <w:rFonts w:ascii="Times" w:hAnsi="Times"/>
              </w:rPr>
              <w:t>2</w:t>
            </w:r>
          </w:p>
        </w:tc>
        <w:tc>
          <w:tcPr>
            <w:tcW w:w="803" w:type="dxa"/>
            <w:tcBorders>
              <w:top w:val="single" w:sz="4" w:space="0" w:color="auto"/>
              <w:left w:val="single" w:sz="4" w:space="0" w:color="auto"/>
              <w:right w:val="single" w:sz="4" w:space="0" w:color="auto"/>
            </w:tcBorders>
            <w:vAlign w:val="center"/>
          </w:tcPr>
          <w:p w14:paraId="31FC20DC" w14:textId="41DE46C3" w:rsidR="00606339" w:rsidRPr="00D30340" w:rsidRDefault="00606339" w:rsidP="003F6F9C">
            <w:pPr>
              <w:spacing w:after="0" w:line="240" w:lineRule="auto"/>
              <w:jc w:val="center"/>
              <w:rPr>
                <w:rFonts w:ascii="Times" w:hAnsi="Times"/>
              </w:rPr>
            </w:pPr>
            <w:r>
              <w:rPr>
                <w:rFonts w:ascii="Times" w:hAnsi="Times"/>
              </w:rPr>
              <w:t>2</w:t>
            </w:r>
          </w:p>
        </w:tc>
        <w:tc>
          <w:tcPr>
            <w:tcW w:w="803" w:type="dxa"/>
            <w:tcBorders>
              <w:top w:val="single" w:sz="4" w:space="0" w:color="auto"/>
              <w:left w:val="single" w:sz="4" w:space="0" w:color="auto"/>
              <w:right w:val="single" w:sz="4" w:space="0" w:color="auto"/>
            </w:tcBorders>
            <w:vAlign w:val="center"/>
          </w:tcPr>
          <w:p w14:paraId="30855C68" w14:textId="40B942A1" w:rsidR="00606339" w:rsidRPr="00D30340" w:rsidRDefault="00606339" w:rsidP="003F6F9C">
            <w:pPr>
              <w:spacing w:after="0" w:line="240" w:lineRule="auto"/>
              <w:jc w:val="center"/>
              <w:rPr>
                <w:rFonts w:ascii="Times" w:hAnsi="Times"/>
              </w:rPr>
            </w:pPr>
            <w:r>
              <w:rPr>
                <w:rFonts w:ascii="Times" w:hAnsi="Times"/>
              </w:rPr>
              <w:t>2</w:t>
            </w:r>
          </w:p>
        </w:tc>
        <w:tc>
          <w:tcPr>
            <w:tcW w:w="803" w:type="dxa"/>
            <w:tcBorders>
              <w:top w:val="single" w:sz="4" w:space="0" w:color="auto"/>
              <w:left w:val="single" w:sz="4" w:space="0" w:color="auto"/>
              <w:right w:val="single" w:sz="4" w:space="0" w:color="auto"/>
            </w:tcBorders>
            <w:vAlign w:val="center"/>
          </w:tcPr>
          <w:p w14:paraId="0736DC60" w14:textId="4812A05D" w:rsidR="00606339" w:rsidRPr="00D30340" w:rsidRDefault="00606339" w:rsidP="003F6F9C">
            <w:pPr>
              <w:spacing w:after="0" w:line="240" w:lineRule="auto"/>
              <w:jc w:val="center"/>
              <w:rPr>
                <w:rFonts w:ascii="Times" w:hAnsi="Times"/>
              </w:rPr>
            </w:pPr>
            <w:r>
              <w:rPr>
                <w:rFonts w:ascii="Times" w:hAnsi="Times"/>
              </w:rPr>
              <w:t>4</w:t>
            </w:r>
          </w:p>
        </w:tc>
        <w:tc>
          <w:tcPr>
            <w:tcW w:w="803" w:type="dxa"/>
            <w:tcBorders>
              <w:top w:val="single" w:sz="4" w:space="0" w:color="auto"/>
              <w:left w:val="single" w:sz="4" w:space="0" w:color="auto"/>
              <w:right w:val="single" w:sz="4" w:space="0" w:color="auto"/>
            </w:tcBorders>
            <w:vAlign w:val="center"/>
          </w:tcPr>
          <w:p w14:paraId="5EB0F324" w14:textId="22FFC19C" w:rsidR="00606339" w:rsidRPr="00D30340" w:rsidRDefault="00606339" w:rsidP="003F6F9C">
            <w:pPr>
              <w:spacing w:after="0" w:line="240" w:lineRule="auto"/>
              <w:jc w:val="center"/>
              <w:rPr>
                <w:rFonts w:ascii="Times" w:hAnsi="Times"/>
              </w:rPr>
            </w:pPr>
            <w:r w:rsidRPr="00D30340">
              <w:rPr>
                <w:rFonts w:ascii="Times" w:hAnsi="Times"/>
              </w:rPr>
              <w:t>4</w:t>
            </w:r>
          </w:p>
        </w:tc>
        <w:tc>
          <w:tcPr>
            <w:tcW w:w="803" w:type="dxa"/>
            <w:tcBorders>
              <w:top w:val="single" w:sz="4" w:space="0" w:color="auto"/>
              <w:left w:val="single" w:sz="4" w:space="0" w:color="auto"/>
              <w:right w:val="single" w:sz="4" w:space="0" w:color="auto"/>
            </w:tcBorders>
            <w:vAlign w:val="center"/>
          </w:tcPr>
          <w:p w14:paraId="456C829F" w14:textId="22EC115E" w:rsidR="00606339" w:rsidRPr="00D30340" w:rsidRDefault="00606339" w:rsidP="003F6F9C">
            <w:pPr>
              <w:spacing w:after="0" w:line="240" w:lineRule="auto"/>
              <w:jc w:val="center"/>
              <w:rPr>
                <w:rFonts w:ascii="Times" w:hAnsi="Times"/>
              </w:rPr>
            </w:pPr>
            <w:r w:rsidRPr="00D30340">
              <w:rPr>
                <w:rFonts w:ascii="Times" w:hAnsi="Times"/>
              </w:rPr>
              <w:t>4</w:t>
            </w:r>
          </w:p>
        </w:tc>
        <w:tc>
          <w:tcPr>
            <w:tcW w:w="803" w:type="dxa"/>
            <w:tcBorders>
              <w:top w:val="single" w:sz="4" w:space="0" w:color="auto"/>
              <w:left w:val="single" w:sz="4" w:space="0" w:color="auto"/>
              <w:right w:val="single" w:sz="4" w:space="0" w:color="auto"/>
            </w:tcBorders>
            <w:vAlign w:val="center"/>
          </w:tcPr>
          <w:p w14:paraId="6EDBDFBB" w14:textId="53DDC44B" w:rsidR="00606339" w:rsidRPr="00D30340" w:rsidRDefault="00606339" w:rsidP="003F6F9C">
            <w:pPr>
              <w:spacing w:after="0" w:line="240" w:lineRule="auto"/>
              <w:jc w:val="center"/>
              <w:rPr>
                <w:rFonts w:ascii="Times" w:hAnsi="Times"/>
              </w:rPr>
            </w:pPr>
            <w:r>
              <w:rPr>
                <w:rFonts w:ascii="Times" w:hAnsi="Times"/>
              </w:rPr>
              <w:t>6</w:t>
            </w:r>
          </w:p>
        </w:tc>
        <w:tc>
          <w:tcPr>
            <w:tcW w:w="803" w:type="dxa"/>
            <w:tcBorders>
              <w:top w:val="single" w:sz="4" w:space="0" w:color="auto"/>
              <w:left w:val="single" w:sz="4" w:space="0" w:color="auto"/>
              <w:right w:val="single" w:sz="4" w:space="0" w:color="auto"/>
            </w:tcBorders>
            <w:vAlign w:val="center"/>
          </w:tcPr>
          <w:p w14:paraId="0422FE33" w14:textId="541BE787" w:rsidR="00606339" w:rsidRPr="00D30340" w:rsidRDefault="00606339" w:rsidP="003F6F9C">
            <w:pPr>
              <w:spacing w:after="0" w:line="240" w:lineRule="auto"/>
              <w:jc w:val="center"/>
              <w:rPr>
                <w:rFonts w:ascii="Times" w:hAnsi="Times"/>
              </w:rPr>
            </w:pPr>
            <w:r w:rsidRPr="00D30340">
              <w:rPr>
                <w:rFonts w:ascii="Times" w:hAnsi="Times"/>
              </w:rPr>
              <w:t>6</w:t>
            </w:r>
          </w:p>
        </w:tc>
        <w:tc>
          <w:tcPr>
            <w:tcW w:w="803" w:type="dxa"/>
            <w:tcBorders>
              <w:top w:val="single" w:sz="4" w:space="0" w:color="auto"/>
              <w:left w:val="single" w:sz="4" w:space="0" w:color="auto"/>
              <w:right w:val="single" w:sz="4" w:space="0" w:color="auto"/>
            </w:tcBorders>
            <w:vAlign w:val="center"/>
          </w:tcPr>
          <w:p w14:paraId="4D7EA858" w14:textId="5BB551BD" w:rsidR="00606339" w:rsidRPr="00D30340" w:rsidRDefault="00606339" w:rsidP="003F6F9C">
            <w:pPr>
              <w:spacing w:after="0" w:line="240" w:lineRule="auto"/>
              <w:jc w:val="center"/>
              <w:rPr>
                <w:rFonts w:ascii="Times" w:hAnsi="Times"/>
              </w:rPr>
            </w:pPr>
            <w:r w:rsidRPr="00D30340">
              <w:rPr>
                <w:rFonts w:ascii="Times" w:hAnsi="Times"/>
              </w:rPr>
              <w:t>6</w:t>
            </w:r>
          </w:p>
        </w:tc>
        <w:tc>
          <w:tcPr>
            <w:tcW w:w="803" w:type="dxa"/>
            <w:tcBorders>
              <w:top w:val="single" w:sz="4" w:space="0" w:color="auto"/>
              <w:left w:val="single" w:sz="4" w:space="0" w:color="auto"/>
            </w:tcBorders>
            <w:vAlign w:val="center"/>
          </w:tcPr>
          <w:p w14:paraId="467CAA4A" w14:textId="63844CA2" w:rsidR="00606339" w:rsidRDefault="00606339" w:rsidP="003F6F9C">
            <w:pPr>
              <w:spacing w:after="0" w:line="240" w:lineRule="auto"/>
              <w:jc w:val="center"/>
              <w:rPr>
                <w:rFonts w:ascii="Times" w:hAnsi="Times"/>
              </w:rPr>
            </w:pPr>
            <w:r>
              <w:rPr>
                <w:rFonts w:ascii="Times" w:hAnsi="Times"/>
              </w:rPr>
              <w:t>14</w:t>
            </w:r>
          </w:p>
        </w:tc>
      </w:tr>
      <w:tr w:rsidR="00606339" w:rsidRPr="00D30340" w14:paraId="7FEC7A98" w14:textId="379DBB1D" w:rsidTr="00881273">
        <w:tc>
          <w:tcPr>
            <w:tcW w:w="540" w:type="dxa"/>
            <w:tcBorders>
              <w:right w:val="single" w:sz="4" w:space="0" w:color="auto"/>
            </w:tcBorders>
          </w:tcPr>
          <w:p w14:paraId="530D559A" w14:textId="77777777" w:rsidR="00606339" w:rsidRPr="00D30340" w:rsidRDefault="00606339" w:rsidP="003F6F9C">
            <w:pPr>
              <w:spacing w:after="0" w:line="240" w:lineRule="auto"/>
              <w:jc w:val="center"/>
              <w:rPr>
                <w:rFonts w:ascii="Times" w:hAnsi="Times"/>
              </w:rPr>
            </w:pPr>
            <w:r w:rsidRPr="00D30340">
              <w:rPr>
                <w:rFonts w:ascii="Times" w:hAnsi="Times"/>
              </w:rPr>
              <w:t>Y</w:t>
            </w:r>
            <w:r w:rsidRPr="00D30340">
              <w:rPr>
                <w:rFonts w:ascii="Times" w:hAnsi="Times"/>
                <w:vertAlign w:val="subscript"/>
              </w:rPr>
              <w:t>i</w:t>
            </w:r>
          </w:p>
        </w:tc>
        <w:tc>
          <w:tcPr>
            <w:tcW w:w="802" w:type="dxa"/>
            <w:tcBorders>
              <w:left w:val="single" w:sz="4" w:space="0" w:color="auto"/>
              <w:right w:val="single" w:sz="4" w:space="0" w:color="auto"/>
            </w:tcBorders>
            <w:vAlign w:val="center"/>
          </w:tcPr>
          <w:p w14:paraId="4199CD70" w14:textId="0289E87D" w:rsidR="00606339" w:rsidRPr="00D30340" w:rsidRDefault="00606339" w:rsidP="003F6F9C">
            <w:pPr>
              <w:spacing w:after="0" w:line="240" w:lineRule="auto"/>
              <w:jc w:val="center"/>
              <w:rPr>
                <w:rFonts w:ascii="Times" w:hAnsi="Times"/>
              </w:rPr>
            </w:pPr>
            <w:r w:rsidRPr="00D30340">
              <w:rPr>
                <w:rFonts w:ascii="Times" w:hAnsi="Times"/>
              </w:rPr>
              <w:t>2</w:t>
            </w:r>
          </w:p>
        </w:tc>
        <w:tc>
          <w:tcPr>
            <w:tcW w:w="803" w:type="dxa"/>
            <w:tcBorders>
              <w:left w:val="single" w:sz="4" w:space="0" w:color="auto"/>
              <w:right w:val="single" w:sz="4" w:space="0" w:color="auto"/>
            </w:tcBorders>
            <w:vAlign w:val="center"/>
          </w:tcPr>
          <w:p w14:paraId="446B2006" w14:textId="040A5056" w:rsidR="00606339" w:rsidRPr="00D30340" w:rsidRDefault="00606339" w:rsidP="003F6F9C">
            <w:pPr>
              <w:spacing w:after="0" w:line="240" w:lineRule="auto"/>
              <w:jc w:val="center"/>
              <w:rPr>
                <w:rFonts w:ascii="Times" w:hAnsi="Times"/>
              </w:rPr>
            </w:pPr>
            <w:r>
              <w:rPr>
                <w:rFonts w:ascii="Times" w:hAnsi="Times"/>
              </w:rPr>
              <w:t>4</w:t>
            </w:r>
          </w:p>
        </w:tc>
        <w:tc>
          <w:tcPr>
            <w:tcW w:w="803" w:type="dxa"/>
            <w:tcBorders>
              <w:left w:val="single" w:sz="4" w:space="0" w:color="auto"/>
              <w:right w:val="single" w:sz="4" w:space="0" w:color="auto"/>
            </w:tcBorders>
            <w:vAlign w:val="center"/>
          </w:tcPr>
          <w:p w14:paraId="5CB853F4" w14:textId="38EC3200" w:rsidR="00606339" w:rsidRPr="00D30340" w:rsidRDefault="00606339" w:rsidP="003F6F9C">
            <w:pPr>
              <w:spacing w:after="0" w:line="240" w:lineRule="auto"/>
              <w:jc w:val="center"/>
              <w:rPr>
                <w:rFonts w:ascii="Times" w:hAnsi="Times"/>
              </w:rPr>
            </w:pPr>
            <w:r w:rsidRPr="00D30340">
              <w:rPr>
                <w:rFonts w:ascii="Times" w:hAnsi="Times"/>
              </w:rPr>
              <w:t>6</w:t>
            </w:r>
          </w:p>
        </w:tc>
        <w:tc>
          <w:tcPr>
            <w:tcW w:w="803" w:type="dxa"/>
            <w:tcBorders>
              <w:left w:val="single" w:sz="4" w:space="0" w:color="auto"/>
              <w:right w:val="single" w:sz="4" w:space="0" w:color="auto"/>
            </w:tcBorders>
            <w:vAlign w:val="center"/>
          </w:tcPr>
          <w:p w14:paraId="2679A650" w14:textId="34E17E02" w:rsidR="00606339" w:rsidRPr="00D30340" w:rsidRDefault="00606339" w:rsidP="003F6F9C">
            <w:pPr>
              <w:spacing w:after="0" w:line="240" w:lineRule="auto"/>
              <w:jc w:val="center"/>
              <w:rPr>
                <w:rFonts w:ascii="Times" w:hAnsi="Times"/>
              </w:rPr>
            </w:pPr>
            <w:r>
              <w:rPr>
                <w:rFonts w:ascii="Times" w:hAnsi="Times"/>
              </w:rPr>
              <w:t>2</w:t>
            </w:r>
          </w:p>
        </w:tc>
        <w:tc>
          <w:tcPr>
            <w:tcW w:w="803" w:type="dxa"/>
            <w:tcBorders>
              <w:left w:val="single" w:sz="4" w:space="0" w:color="auto"/>
              <w:right w:val="single" w:sz="4" w:space="0" w:color="auto"/>
            </w:tcBorders>
            <w:vAlign w:val="center"/>
          </w:tcPr>
          <w:p w14:paraId="23EE0968" w14:textId="5F6678F9" w:rsidR="00606339" w:rsidRPr="00D30340" w:rsidRDefault="00606339" w:rsidP="003F6F9C">
            <w:pPr>
              <w:spacing w:after="0" w:line="240" w:lineRule="auto"/>
              <w:jc w:val="center"/>
              <w:rPr>
                <w:rFonts w:ascii="Times" w:hAnsi="Times"/>
              </w:rPr>
            </w:pPr>
            <w:r>
              <w:rPr>
                <w:rFonts w:ascii="Times" w:hAnsi="Times"/>
              </w:rPr>
              <w:t>4</w:t>
            </w:r>
          </w:p>
        </w:tc>
        <w:tc>
          <w:tcPr>
            <w:tcW w:w="803" w:type="dxa"/>
            <w:tcBorders>
              <w:left w:val="single" w:sz="4" w:space="0" w:color="auto"/>
              <w:right w:val="single" w:sz="4" w:space="0" w:color="auto"/>
            </w:tcBorders>
            <w:vAlign w:val="center"/>
          </w:tcPr>
          <w:p w14:paraId="7DEB930D" w14:textId="06C75632" w:rsidR="00606339" w:rsidRPr="00D30340" w:rsidRDefault="00606339" w:rsidP="003F6F9C">
            <w:pPr>
              <w:spacing w:after="0" w:line="240" w:lineRule="auto"/>
              <w:jc w:val="center"/>
              <w:rPr>
                <w:rFonts w:ascii="Times" w:hAnsi="Times"/>
              </w:rPr>
            </w:pPr>
            <w:r>
              <w:rPr>
                <w:rFonts w:ascii="Times" w:hAnsi="Times"/>
              </w:rPr>
              <w:t>6</w:t>
            </w:r>
          </w:p>
        </w:tc>
        <w:tc>
          <w:tcPr>
            <w:tcW w:w="803" w:type="dxa"/>
            <w:tcBorders>
              <w:left w:val="single" w:sz="4" w:space="0" w:color="auto"/>
              <w:right w:val="single" w:sz="4" w:space="0" w:color="auto"/>
            </w:tcBorders>
            <w:vAlign w:val="center"/>
          </w:tcPr>
          <w:p w14:paraId="5175435F" w14:textId="189C2E6D" w:rsidR="00606339" w:rsidRPr="00D30340" w:rsidRDefault="00606339" w:rsidP="003F6F9C">
            <w:pPr>
              <w:spacing w:after="0" w:line="240" w:lineRule="auto"/>
              <w:jc w:val="center"/>
              <w:rPr>
                <w:rFonts w:ascii="Times" w:hAnsi="Times"/>
              </w:rPr>
            </w:pPr>
            <w:r w:rsidRPr="00D30340">
              <w:rPr>
                <w:rFonts w:ascii="Times" w:hAnsi="Times"/>
              </w:rPr>
              <w:t>2</w:t>
            </w:r>
          </w:p>
        </w:tc>
        <w:tc>
          <w:tcPr>
            <w:tcW w:w="803" w:type="dxa"/>
            <w:tcBorders>
              <w:left w:val="single" w:sz="4" w:space="0" w:color="auto"/>
              <w:right w:val="single" w:sz="4" w:space="0" w:color="auto"/>
            </w:tcBorders>
            <w:vAlign w:val="center"/>
          </w:tcPr>
          <w:p w14:paraId="1AA671D9" w14:textId="35855937" w:rsidR="00606339" w:rsidRPr="00D30340" w:rsidRDefault="00606339" w:rsidP="003F6F9C">
            <w:pPr>
              <w:spacing w:after="0" w:line="240" w:lineRule="auto"/>
              <w:jc w:val="center"/>
              <w:rPr>
                <w:rFonts w:ascii="Times" w:hAnsi="Times"/>
              </w:rPr>
            </w:pPr>
            <w:r w:rsidRPr="00D30340">
              <w:rPr>
                <w:rFonts w:ascii="Times" w:hAnsi="Times"/>
              </w:rPr>
              <w:t>4</w:t>
            </w:r>
          </w:p>
        </w:tc>
        <w:tc>
          <w:tcPr>
            <w:tcW w:w="803" w:type="dxa"/>
            <w:tcBorders>
              <w:left w:val="single" w:sz="4" w:space="0" w:color="auto"/>
              <w:right w:val="single" w:sz="4" w:space="0" w:color="auto"/>
            </w:tcBorders>
            <w:vAlign w:val="center"/>
          </w:tcPr>
          <w:p w14:paraId="7E6A5F9B" w14:textId="70AD9CB8" w:rsidR="00606339" w:rsidRPr="00D30340" w:rsidRDefault="00606339" w:rsidP="003F6F9C">
            <w:pPr>
              <w:spacing w:after="0" w:line="240" w:lineRule="auto"/>
              <w:jc w:val="center"/>
              <w:rPr>
                <w:rFonts w:ascii="Times" w:hAnsi="Times"/>
              </w:rPr>
            </w:pPr>
            <w:r>
              <w:rPr>
                <w:rFonts w:ascii="Times" w:hAnsi="Times"/>
              </w:rPr>
              <w:t>6</w:t>
            </w:r>
          </w:p>
        </w:tc>
        <w:tc>
          <w:tcPr>
            <w:tcW w:w="803" w:type="dxa"/>
            <w:tcBorders>
              <w:left w:val="single" w:sz="4" w:space="0" w:color="auto"/>
            </w:tcBorders>
            <w:vAlign w:val="center"/>
          </w:tcPr>
          <w:p w14:paraId="39202665" w14:textId="067E4818" w:rsidR="00606339" w:rsidRDefault="00606339" w:rsidP="003F6F9C">
            <w:pPr>
              <w:spacing w:after="0" w:line="240" w:lineRule="auto"/>
              <w:jc w:val="center"/>
              <w:rPr>
                <w:rFonts w:ascii="Times" w:hAnsi="Times"/>
              </w:rPr>
            </w:pPr>
            <w:r>
              <w:rPr>
                <w:rFonts w:ascii="Times" w:hAnsi="Times"/>
              </w:rPr>
              <w:t>15</w:t>
            </w:r>
          </w:p>
        </w:tc>
      </w:tr>
    </w:tbl>
    <w:p w14:paraId="2E282530" w14:textId="77777777" w:rsidR="00C34862" w:rsidRPr="00D30340" w:rsidRDefault="00C34862" w:rsidP="00C34862">
      <w:pPr>
        <w:spacing w:after="0" w:line="240" w:lineRule="auto"/>
        <w:ind w:left="720"/>
        <w:rPr>
          <w:rFonts w:ascii="Times" w:hAnsi="Times"/>
        </w:rPr>
      </w:pPr>
    </w:p>
    <w:p w14:paraId="676B55C6" w14:textId="463A53B2" w:rsidR="00606339" w:rsidRDefault="00606339" w:rsidP="00606339">
      <w:pPr>
        <w:numPr>
          <w:ilvl w:val="0"/>
          <w:numId w:val="37"/>
        </w:numPr>
        <w:spacing w:after="0" w:line="240" w:lineRule="auto"/>
        <w:contextualSpacing/>
        <w:rPr>
          <w:rFonts w:ascii="Times" w:hAnsi="Times"/>
        </w:rPr>
      </w:pPr>
      <w:r w:rsidRPr="00D30340">
        <w:rPr>
          <w:rFonts w:ascii="Times" w:hAnsi="Times"/>
        </w:rPr>
        <w:t xml:space="preserve">Calculate the sample </w:t>
      </w:r>
      <w:r>
        <w:rPr>
          <w:rFonts w:ascii="Times" w:hAnsi="Times"/>
        </w:rPr>
        <w:t>average of X and Y</w:t>
      </w:r>
      <w:r w:rsidRPr="00D30340">
        <w:rPr>
          <w:rFonts w:ascii="Times" w:hAnsi="Times"/>
          <w:i/>
        </w:rPr>
        <w:t xml:space="preserve"> </w:t>
      </w:r>
      <w:r>
        <w:rPr>
          <w:rFonts w:ascii="Times" w:hAnsi="Times"/>
        </w:rPr>
        <w:t>by hand</w:t>
      </w:r>
      <w:r w:rsidRPr="00D30340">
        <w:rPr>
          <w:rFonts w:ascii="Times" w:hAnsi="Times"/>
        </w:rPr>
        <w:t xml:space="preserve"> using</w:t>
      </w:r>
      <w:r>
        <w:rPr>
          <w:rFonts w:ascii="Times" w:hAnsi="Times"/>
        </w:rPr>
        <w:t xml:space="preserve"> a</w:t>
      </w:r>
      <w:r w:rsidRPr="00D30340">
        <w:rPr>
          <w:rFonts w:ascii="Times" w:hAnsi="Times"/>
        </w:rPr>
        <w:t xml:space="preserve"> calculator</w:t>
      </w:r>
      <w:r>
        <w:rPr>
          <w:rFonts w:ascii="Times" w:hAnsi="Times"/>
        </w:rPr>
        <w:t xml:space="preserve"> or using Excel. Show key steps</w:t>
      </w:r>
      <w:r w:rsidRPr="00D30340">
        <w:rPr>
          <w:rFonts w:ascii="Times" w:hAnsi="Times"/>
        </w:rPr>
        <w:t xml:space="preserve">. </w:t>
      </w:r>
    </w:p>
    <w:p w14:paraId="1BC67DC6" w14:textId="77777777" w:rsidR="00606339" w:rsidRPr="00D30340" w:rsidRDefault="00606339" w:rsidP="00606339">
      <w:pPr>
        <w:spacing w:after="0" w:line="240" w:lineRule="auto"/>
        <w:ind w:left="720"/>
        <w:contextualSpacing/>
        <w:rPr>
          <w:rFonts w:ascii="Times" w:hAnsi="Times"/>
        </w:rPr>
      </w:pPr>
    </w:p>
    <w:p w14:paraId="5527619A" w14:textId="77777777" w:rsidR="00C34862" w:rsidRPr="00D30340" w:rsidRDefault="00C34862" w:rsidP="00C34862">
      <w:pPr>
        <w:numPr>
          <w:ilvl w:val="0"/>
          <w:numId w:val="37"/>
        </w:numPr>
        <w:spacing w:after="0" w:line="240" w:lineRule="auto"/>
        <w:contextualSpacing/>
        <w:rPr>
          <w:rFonts w:ascii="Times" w:hAnsi="Times"/>
        </w:rPr>
      </w:pPr>
      <w:r w:rsidRPr="00D30340">
        <w:rPr>
          <w:rFonts w:ascii="Times" w:hAnsi="Times"/>
        </w:rPr>
        <w:t xml:space="preserve">Calculate the sample correlation coefficient </w:t>
      </w:r>
      <w:r w:rsidRPr="00D30340">
        <w:rPr>
          <w:rFonts w:ascii="Times" w:hAnsi="Times"/>
          <w:i/>
        </w:rPr>
        <w:t xml:space="preserve">r </w:t>
      </w:r>
      <w:r>
        <w:rPr>
          <w:rFonts w:ascii="Times" w:hAnsi="Times"/>
        </w:rPr>
        <w:t>by hand</w:t>
      </w:r>
      <w:r w:rsidRPr="00D30340">
        <w:rPr>
          <w:rFonts w:ascii="Times" w:hAnsi="Times"/>
        </w:rPr>
        <w:t xml:space="preserve"> using</w:t>
      </w:r>
      <w:r>
        <w:rPr>
          <w:rFonts w:ascii="Times" w:hAnsi="Times"/>
        </w:rPr>
        <w:t xml:space="preserve"> a</w:t>
      </w:r>
      <w:r w:rsidRPr="00D30340">
        <w:rPr>
          <w:rFonts w:ascii="Times" w:hAnsi="Times"/>
        </w:rPr>
        <w:t xml:space="preserve"> calculator</w:t>
      </w:r>
      <w:r>
        <w:rPr>
          <w:rFonts w:ascii="Times" w:hAnsi="Times"/>
        </w:rPr>
        <w:t xml:space="preserve"> or using Excel. Show key steps</w:t>
      </w:r>
      <w:r w:rsidRPr="00D30340">
        <w:rPr>
          <w:rFonts w:ascii="Times" w:hAnsi="Times"/>
        </w:rPr>
        <w:t>. Interpret your result in terms of the strength of the relationship.</w:t>
      </w:r>
    </w:p>
    <w:p w14:paraId="62D82F81" w14:textId="77777777" w:rsidR="00C34862" w:rsidRPr="00D30340" w:rsidRDefault="00C34862" w:rsidP="00C34862">
      <w:pPr>
        <w:spacing w:after="0" w:line="240" w:lineRule="auto"/>
        <w:rPr>
          <w:rFonts w:ascii="Times" w:hAnsi="Times"/>
          <w:sz w:val="24"/>
          <w:szCs w:val="24"/>
        </w:rPr>
      </w:pPr>
    </w:p>
    <w:p w14:paraId="1AA34A8C" w14:textId="70D68E80" w:rsidR="00C34862" w:rsidRPr="00860E72" w:rsidRDefault="00C34862" w:rsidP="00C34862">
      <w:pPr>
        <w:numPr>
          <w:ilvl w:val="0"/>
          <w:numId w:val="37"/>
        </w:numPr>
        <w:tabs>
          <w:tab w:val="left" w:pos="360"/>
        </w:tabs>
        <w:spacing w:after="0" w:line="240" w:lineRule="auto"/>
        <w:contextualSpacing/>
        <w:rPr>
          <w:rFonts w:ascii="Times" w:hAnsi="Times"/>
          <w:szCs w:val="24"/>
        </w:rPr>
      </w:pPr>
      <w:r>
        <w:rPr>
          <w:rFonts w:ascii="Times" w:hAnsi="Times"/>
          <w:szCs w:val="24"/>
        </w:rPr>
        <w:t xml:space="preserve">By hand </w:t>
      </w:r>
      <w:r w:rsidRPr="00860E72">
        <w:rPr>
          <w:rFonts w:ascii="Times" w:hAnsi="Times"/>
          <w:szCs w:val="24"/>
        </w:rPr>
        <w:t xml:space="preserve">using </w:t>
      </w:r>
      <w:r>
        <w:rPr>
          <w:rFonts w:ascii="Times" w:hAnsi="Times"/>
          <w:szCs w:val="24"/>
        </w:rPr>
        <w:t xml:space="preserve">a </w:t>
      </w:r>
      <w:r w:rsidRPr="00860E72">
        <w:rPr>
          <w:rFonts w:ascii="Times" w:hAnsi="Times"/>
          <w:szCs w:val="24"/>
        </w:rPr>
        <w:t>calculator</w:t>
      </w:r>
      <w:r>
        <w:rPr>
          <w:rFonts w:ascii="Times" w:hAnsi="Times"/>
          <w:szCs w:val="24"/>
        </w:rPr>
        <w:t xml:space="preserve"> or using Excel</w:t>
      </w:r>
      <w:r w:rsidRPr="00860E72">
        <w:rPr>
          <w:rFonts w:ascii="Times" w:hAnsi="Times"/>
          <w:szCs w:val="24"/>
        </w:rPr>
        <w:t>, test whether the correlation between v</w:t>
      </w:r>
      <w:r w:rsidR="00EB70FB">
        <w:rPr>
          <w:rFonts w:ascii="Times" w:hAnsi="Times"/>
          <w:szCs w:val="24"/>
        </w:rPr>
        <w:t xml:space="preserve">ariables X and Y is significant. </w:t>
      </w:r>
    </w:p>
    <w:p w14:paraId="056F98CE" w14:textId="77777777" w:rsidR="00C34862" w:rsidRPr="00D30340" w:rsidRDefault="00C34862" w:rsidP="00C34862">
      <w:pPr>
        <w:tabs>
          <w:tab w:val="left" w:pos="360"/>
        </w:tabs>
        <w:spacing w:after="0" w:line="240" w:lineRule="auto"/>
        <w:rPr>
          <w:rFonts w:ascii="Times" w:hAnsi="Times"/>
          <w:sz w:val="24"/>
          <w:szCs w:val="24"/>
        </w:rPr>
      </w:pPr>
      <w:r w:rsidRPr="00D30340">
        <w:rPr>
          <w:rFonts w:ascii="Times" w:hAnsi="Times"/>
          <w:sz w:val="24"/>
          <w:szCs w:val="24"/>
        </w:rPr>
        <w:tab/>
      </w:r>
    </w:p>
    <w:p w14:paraId="2545D64D" w14:textId="77777777" w:rsidR="00C34862" w:rsidRPr="00860E72" w:rsidRDefault="00C34862" w:rsidP="00C34862">
      <w:pPr>
        <w:numPr>
          <w:ilvl w:val="0"/>
          <w:numId w:val="37"/>
        </w:numPr>
        <w:spacing w:after="0" w:line="240" w:lineRule="auto"/>
        <w:contextualSpacing/>
        <w:rPr>
          <w:rFonts w:ascii="Times" w:hAnsi="Times"/>
          <w:szCs w:val="24"/>
        </w:rPr>
      </w:pPr>
      <w:r w:rsidRPr="00860E72">
        <w:rPr>
          <w:rFonts w:ascii="Times" w:hAnsi="Times"/>
          <w:szCs w:val="24"/>
        </w:rPr>
        <w:t xml:space="preserve">Based on your results in b) are you willing to conclude that the variables are linearly related? If yes, answer why, if not, list some of the reasons why not. </w:t>
      </w:r>
    </w:p>
    <w:p w14:paraId="033B1C0C" w14:textId="77777777" w:rsidR="00C34862" w:rsidRPr="00860E72" w:rsidRDefault="00C34862" w:rsidP="00C34862">
      <w:pPr>
        <w:spacing w:after="0" w:line="240" w:lineRule="auto"/>
        <w:rPr>
          <w:rFonts w:ascii="Times" w:hAnsi="Times"/>
          <w:szCs w:val="24"/>
        </w:rPr>
      </w:pPr>
    </w:p>
    <w:p w14:paraId="0DAFA432" w14:textId="595EBA55" w:rsidR="00C34862" w:rsidRPr="00860E72" w:rsidRDefault="00C34862" w:rsidP="00C34862">
      <w:pPr>
        <w:numPr>
          <w:ilvl w:val="0"/>
          <w:numId w:val="37"/>
        </w:numPr>
        <w:spacing w:after="0" w:line="240" w:lineRule="auto"/>
        <w:contextualSpacing/>
        <w:rPr>
          <w:rFonts w:ascii="Times" w:hAnsi="Times"/>
          <w:szCs w:val="24"/>
        </w:rPr>
      </w:pPr>
      <w:r w:rsidRPr="00860E72">
        <w:rPr>
          <w:rFonts w:ascii="Times" w:hAnsi="Times"/>
          <w:szCs w:val="24"/>
        </w:rPr>
        <w:t>Using SAS</w:t>
      </w:r>
      <w:r w:rsidR="00881273">
        <w:rPr>
          <w:rFonts w:ascii="Times" w:hAnsi="Times"/>
          <w:szCs w:val="24"/>
        </w:rPr>
        <w:t xml:space="preserve"> code provided below</w:t>
      </w:r>
      <w:r w:rsidRPr="00860E72">
        <w:rPr>
          <w:rFonts w:ascii="Times" w:hAnsi="Times"/>
          <w:szCs w:val="24"/>
        </w:rPr>
        <w:t xml:space="preserve">, </w:t>
      </w:r>
      <w:r>
        <w:rPr>
          <w:rFonts w:ascii="Times" w:hAnsi="Times"/>
          <w:szCs w:val="24"/>
        </w:rPr>
        <w:t xml:space="preserve">compute the correlation and </w:t>
      </w:r>
      <w:r w:rsidRPr="00860E72">
        <w:rPr>
          <w:rFonts w:ascii="Times" w:hAnsi="Times"/>
          <w:szCs w:val="24"/>
        </w:rPr>
        <w:t>plot the scatterplot of x and y data and present it in the homework. Based on the scatterplot, are you willing to conclude that the variables are linearly related?</w:t>
      </w:r>
      <w:r w:rsidR="00881273">
        <w:rPr>
          <w:rFonts w:ascii="Times" w:hAnsi="Times"/>
          <w:szCs w:val="24"/>
        </w:rPr>
        <w:t xml:space="preserve"> Notice that the SAS code below had only first 3 observations entered. You will have to make sure that all 10 observations are included in the cards statement of the SAS code.</w:t>
      </w:r>
    </w:p>
    <w:p w14:paraId="705E0F05" w14:textId="77777777" w:rsidR="00881273" w:rsidRDefault="00881273" w:rsidP="00C34862">
      <w:pPr>
        <w:spacing w:after="0" w:line="240" w:lineRule="auto"/>
        <w:rPr>
          <w:rFonts w:ascii="Times" w:hAnsi="Times"/>
          <w:b/>
          <w:u w:val="single"/>
        </w:rPr>
      </w:pPr>
    </w:p>
    <w:p w14:paraId="221F34A2" w14:textId="77777777" w:rsidR="00881273" w:rsidRDefault="00881273" w:rsidP="00881273">
      <w:pPr>
        <w:autoSpaceDE w:val="0"/>
        <w:autoSpaceDN w:val="0"/>
        <w:adjustRightInd w:val="0"/>
        <w:spacing w:after="0" w:line="240" w:lineRule="auto"/>
        <w:ind w:firstLine="720"/>
        <w:rPr>
          <w:rFonts w:ascii="Courier New" w:hAnsi="Courier New" w:cs="Courier New"/>
          <w:b/>
          <w:bCs/>
          <w:color w:val="000080"/>
          <w:sz w:val="20"/>
          <w:szCs w:val="20"/>
          <w:shd w:val="clear" w:color="auto" w:fill="FFFFFF"/>
        </w:rPr>
      </w:pPr>
    </w:p>
    <w:p w14:paraId="2232F7F4" w14:textId="77777777" w:rsidR="00881273" w:rsidRDefault="00881273" w:rsidP="00881273">
      <w:pPr>
        <w:autoSpaceDE w:val="0"/>
        <w:autoSpaceDN w:val="0"/>
        <w:adjustRightInd w:val="0"/>
        <w:spacing w:after="0" w:line="240" w:lineRule="auto"/>
        <w:ind w:firstLine="720"/>
        <w:rPr>
          <w:rFonts w:ascii="Courier New" w:hAnsi="Courier New" w:cs="Courier New"/>
          <w:b/>
          <w:bCs/>
          <w:color w:val="000080"/>
          <w:sz w:val="20"/>
          <w:szCs w:val="20"/>
          <w:shd w:val="clear" w:color="auto" w:fill="FFFFFF"/>
        </w:rPr>
      </w:pPr>
    </w:p>
    <w:p w14:paraId="185F21F6" w14:textId="77777777" w:rsidR="00881273" w:rsidRDefault="00881273" w:rsidP="00881273">
      <w:pPr>
        <w:autoSpaceDE w:val="0"/>
        <w:autoSpaceDN w:val="0"/>
        <w:adjustRightInd w:val="0"/>
        <w:spacing w:after="0" w:line="240" w:lineRule="auto"/>
        <w:ind w:firstLine="720"/>
        <w:rPr>
          <w:rFonts w:ascii="Courier New" w:hAnsi="Courier New" w:cs="Courier New"/>
          <w:b/>
          <w:bCs/>
          <w:color w:val="000080"/>
          <w:sz w:val="20"/>
          <w:szCs w:val="20"/>
          <w:shd w:val="clear" w:color="auto" w:fill="FFFFFF"/>
        </w:rPr>
      </w:pPr>
    </w:p>
    <w:p w14:paraId="14A69770" w14:textId="77777777" w:rsidR="00881273" w:rsidRDefault="00881273" w:rsidP="00881273">
      <w:pPr>
        <w:autoSpaceDE w:val="0"/>
        <w:autoSpaceDN w:val="0"/>
        <w:adjustRightInd w:val="0"/>
        <w:spacing w:after="0" w:line="240" w:lineRule="auto"/>
        <w:ind w:firstLine="720"/>
        <w:rPr>
          <w:rFonts w:ascii="Courier New" w:hAnsi="Courier New" w:cs="Courier New"/>
          <w:b/>
          <w:bCs/>
          <w:color w:val="000080"/>
          <w:sz w:val="20"/>
          <w:szCs w:val="20"/>
          <w:shd w:val="clear" w:color="auto" w:fill="FFFFFF"/>
        </w:rPr>
      </w:pPr>
    </w:p>
    <w:p w14:paraId="560C5896" w14:textId="77777777" w:rsidR="00881273" w:rsidRDefault="00881273" w:rsidP="00881273">
      <w:pPr>
        <w:autoSpaceDE w:val="0"/>
        <w:autoSpaceDN w:val="0"/>
        <w:adjustRightInd w:val="0"/>
        <w:spacing w:after="0" w:line="240" w:lineRule="auto"/>
        <w:ind w:firstLine="720"/>
        <w:rPr>
          <w:rFonts w:ascii="Courier New" w:hAnsi="Courier New" w:cs="Courier New"/>
          <w:b/>
          <w:bCs/>
          <w:color w:val="000080"/>
          <w:sz w:val="20"/>
          <w:szCs w:val="20"/>
          <w:shd w:val="clear" w:color="auto" w:fill="FFFFFF"/>
        </w:rPr>
      </w:pPr>
    </w:p>
    <w:p w14:paraId="32AF5579" w14:textId="77777777" w:rsidR="00881273" w:rsidRDefault="00881273" w:rsidP="00881273">
      <w:pPr>
        <w:autoSpaceDE w:val="0"/>
        <w:autoSpaceDN w:val="0"/>
        <w:adjustRightInd w:val="0"/>
        <w:spacing w:after="0" w:line="240" w:lineRule="auto"/>
        <w:ind w:firstLine="720"/>
        <w:rPr>
          <w:rFonts w:ascii="Courier New" w:hAnsi="Courier New" w:cs="Courier New"/>
          <w:b/>
          <w:bCs/>
          <w:color w:val="000080"/>
          <w:sz w:val="20"/>
          <w:szCs w:val="20"/>
          <w:shd w:val="clear" w:color="auto" w:fill="FFFFFF"/>
        </w:rPr>
      </w:pPr>
    </w:p>
    <w:p w14:paraId="0B6EDAC7" w14:textId="77777777" w:rsidR="00881273" w:rsidRDefault="00881273" w:rsidP="00881273">
      <w:pPr>
        <w:autoSpaceDE w:val="0"/>
        <w:autoSpaceDN w:val="0"/>
        <w:adjustRightInd w:val="0"/>
        <w:spacing w:after="0" w:line="240" w:lineRule="auto"/>
        <w:ind w:firstLine="720"/>
        <w:rPr>
          <w:rFonts w:ascii="Courier New" w:hAnsi="Courier New" w:cs="Courier New"/>
          <w:b/>
          <w:bCs/>
          <w:color w:val="000080"/>
          <w:sz w:val="20"/>
          <w:szCs w:val="20"/>
          <w:shd w:val="clear" w:color="auto" w:fill="FFFFFF"/>
        </w:rPr>
      </w:pPr>
    </w:p>
    <w:p w14:paraId="63731891" w14:textId="77777777" w:rsidR="00881273" w:rsidRPr="00881273" w:rsidRDefault="00881273" w:rsidP="00881273">
      <w:pPr>
        <w:autoSpaceDE w:val="0"/>
        <w:autoSpaceDN w:val="0"/>
        <w:adjustRightInd w:val="0"/>
        <w:spacing w:after="0" w:line="240" w:lineRule="auto"/>
        <w:ind w:firstLine="720"/>
        <w:rPr>
          <w:rFonts w:ascii="Courier New" w:hAnsi="Courier New" w:cs="Courier New"/>
          <w:color w:val="000000"/>
          <w:sz w:val="18"/>
          <w:szCs w:val="18"/>
          <w:shd w:val="clear" w:color="auto" w:fill="FFFFFF"/>
        </w:rPr>
      </w:pPr>
      <w:r w:rsidRPr="00881273">
        <w:rPr>
          <w:rFonts w:ascii="Courier New" w:hAnsi="Courier New" w:cs="Courier New"/>
          <w:b/>
          <w:bCs/>
          <w:color w:val="000080"/>
          <w:sz w:val="18"/>
          <w:szCs w:val="18"/>
          <w:shd w:val="clear" w:color="auto" w:fill="FFFFFF"/>
        </w:rPr>
        <w:t>data</w:t>
      </w:r>
      <w:r w:rsidRPr="00881273">
        <w:rPr>
          <w:rFonts w:ascii="Courier New" w:hAnsi="Courier New" w:cs="Courier New"/>
          <w:color w:val="000000"/>
          <w:sz w:val="18"/>
          <w:szCs w:val="18"/>
          <w:shd w:val="clear" w:color="auto" w:fill="FFFFFF"/>
        </w:rPr>
        <w:t xml:space="preserve"> HW2Prob1;</w:t>
      </w:r>
    </w:p>
    <w:p w14:paraId="5182664A" w14:textId="77777777" w:rsidR="00881273" w:rsidRPr="00881273" w:rsidRDefault="00881273" w:rsidP="00881273">
      <w:pPr>
        <w:autoSpaceDE w:val="0"/>
        <w:autoSpaceDN w:val="0"/>
        <w:adjustRightInd w:val="0"/>
        <w:spacing w:after="0" w:line="240" w:lineRule="auto"/>
        <w:rPr>
          <w:rFonts w:ascii="Courier New" w:hAnsi="Courier New" w:cs="Courier New"/>
          <w:color w:val="000000"/>
          <w:sz w:val="18"/>
          <w:szCs w:val="18"/>
          <w:shd w:val="clear" w:color="auto" w:fill="FFFFFF"/>
        </w:rPr>
      </w:pPr>
      <w:r w:rsidRPr="00881273">
        <w:rPr>
          <w:rFonts w:ascii="Courier New" w:hAnsi="Courier New" w:cs="Courier New"/>
          <w:color w:val="000000"/>
          <w:sz w:val="18"/>
          <w:szCs w:val="18"/>
          <w:shd w:val="clear" w:color="auto" w:fill="FFFFFF"/>
        </w:rPr>
        <w:tab/>
      </w:r>
      <w:r w:rsidRPr="00881273">
        <w:rPr>
          <w:rFonts w:ascii="Courier New" w:hAnsi="Courier New" w:cs="Courier New"/>
          <w:color w:val="000000"/>
          <w:sz w:val="18"/>
          <w:szCs w:val="18"/>
          <w:shd w:val="clear" w:color="auto" w:fill="FFFFFF"/>
        </w:rPr>
        <w:tab/>
      </w:r>
      <w:r w:rsidRPr="00881273">
        <w:rPr>
          <w:rFonts w:ascii="Courier New" w:hAnsi="Courier New" w:cs="Courier New"/>
          <w:color w:val="0000FF"/>
          <w:sz w:val="18"/>
          <w:szCs w:val="18"/>
          <w:shd w:val="clear" w:color="auto" w:fill="FFFFFF"/>
        </w:rPr>
        <w:t>input</w:t>
      </w:r>
      <w:r w:rsidRPr="00881273">
        <w:rPr>
          <w:rFonts w:ascii="Courier New" w:hAnsi="Courier New" w:cs="Courier New"/>
          <w:color w:val="000000"/>
          <w:sz w:val="18"/>
          <w:szCs w:val="18"/>
          <w:shd w:val="clear" w:color="auto" w:fill="FFFFFF"/>
        </w:rPr>
        <w:t xml:space="preserve"> x y;</w:t>
      </w:r>
    </w:p>
    <w:p w14:paraId="129B0924" w14:textId="77777777" w:rsidR="00881273" w:rsidRPr="00881273" w:rsidRDefault="00881273" w:rsidP="00881273">
      <w:pPr>
        <w:autoSpaceDE w:val="0"/>
        <w:autoSpaceDN w:val="0"/>
        <w:adjustRightInd w:val="0"/>
        <w:spacing w:after="0" w:line="240" w:lineRule="auto"/>
        <w:ind w:firstLine="720"/>
        <w:rPr>
          <w:rFonts w:ascii="Courier New" w:hAnsi="Courier New" w:cs="Courier New"/>
          <w:color w:val="000000"/>
          <w:sz w:val="18"/>
          <w:szCs w:val="18"/>
          <w:shd w:val="clear" w:color="auto" w:fill="FFFFFF"/>
        </w:rPr>
      </w:pPr>
      <w:r w:rsidRPr="00881273">
        <w:rPr>
          <w:rFonts w:ascii="Courier New" w:hAnsi="Courier New" w:cs="Courier New"/>
          <w:color w:val="0000FF"/>
          <w:sz w:val="18"/>
          <w:szCs w:val="18"/>
          <w:shd w:val="clear" w:color="auto" w:fill="FFFFFF"/>
        </w:rPr>
        <w:t>cards</w:t>
      </w:r>
      <w:r w:rsidRPr="00881273">
        <w:rPr>
          <w:rFonts w:ascii="Courier New" w:hAnsi="Courier New" w:cs="Courier New"/>
          <w:color w:val="000000"/>
          <w:sz w:val="18"/>
          <w:szCs w:val="18"/>
          <w:shd w:val="clear" w:color="auto" w:fill="FFFFFF"/>
        </w:rPr>
        <w:t>;</w:t>
      </w:r>
    </w:p>
    <w:p w14:paraId="60BA5EE7" w14:textId="3E734EC1" w:rsidR="00881273" w:rsidRPr="00881273" w:rsidRDefault="00881273" w:rsidP="00881273">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881273">
        <w:rPr>
          <w:rFonts w:ascii="Courier New" w:hAnsi="Courier New" w:cs="Courier New"/>
          <w:color w:val="000000"/>
          <w:sz w:val="18"/>
          <w:szCs w:val="18"/>
          <w:shd w:val="clear" w:color="auto" w:fill="FFFFC0"/>
        </w:rPr>
        <w:t>2 2</w:t>
      </w:r>
    </w:p>
    <w:p w14:paraId="68D79FEE" w14:textId="3FA95A00" w:rsidR="00881273" w:rsidRPr="00881273" w:rsidRDefault="00881273" w:rsidP="00881273">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881273">
        <w:rPr>
          <w:rFonts w:ascii="Courier New" w:hAnsi="Courier New" w:cs="Courier New"/>
          <w:color w:val="000000"/>
          <w:sz w:val="18"/>
          <w:szCs w:val="18"/>
          <w:shd w:val="clear" w:color="auto" w:fill="FFFFC0"/>
        </w:rPr>
        <w:t>2 4</w:t>
      </w:r>
    </w:p>
    <w:p w14:paraId="331F4966" w14:textId="7D35EE47" w:rsidR="00881273" w:rsidRPr="00881273" w:rsidRDefault="00881273" w:rsidP="00881273">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881273">
        <w:rPr>
          <w:rFonts w:ascii="Courier New" w:hAnsi="Courier New" w:cs="Courier New"/>
          <w:color w:val="000000"/>
          <w:sz w:val="18"/>
          <w:szCs w:val="18"/>
          <w:shd w:val="clear" w:color="auto" w:fill="FFFFC0"/>
        </w:rPr>
        <w:t>2 6</w:t>
      </w:r>
    </w:p>
    <w:p w14:paraId="28FE7A65" w14:textId="77777777" w:rsidR="00881273" w:rsidRPr="00881273" w:rsidRDefault="00881273" w:rsidP="00881273">
      <w:pPr>
        <w:autoSpaceDE w:val="0"/>
        <w:autoSpaceDN w:val="0"/>
        <w:adjustRightInd w:val="0"/>
        <w:spacing w:after="0" w:line="240" w:lineRule="auto"/>
        <w:ind w:left="720"/>
        <w:rPr>
          <w:rFonts w:ascii="Courier New" w:hAnsi="Courier New" w:cs="Courier New"/>
          <w:color w:val="000000"/>
          <w:sz w:val="18"/>
          <w:szCs w:val="18"/>
          <w:shd w:val="clear" w:color="auto" w:fill="FFFFFF"/>
        </w:rPr>
      </w:pPr>
      <w:r w:rsidRPr="00881273">
        <w:rPr>
          <w:rFonts w:ascii="Courier New" w:hAnsi="Courier New" w:cs="Courier New"/>
          <w:color w:val="000000"/>
          <w:sz w:val="18"/>
          <w:szCs w:val="18"/>
          <w:shd w:val="clear" w:color="auto" w:fill="FFFFFF"/>
        </w:rPr>
        <w:t>;</w:t>
      </w:r>
    </w:p>
    <w:p w14:paraId="45AA2C4A" w14:textId="77777777" w:rsidR="00881273" w:rsidRPr="00881273" w:rsidRDefault="00881273" w:rsidP="00881273">
      <w:pPr>
        <w:autoSpaceDE w:val="0"/>
        <w:autoSpaceDN w:val="0"/>
        <w:adjustRightInd w:val="0"/>
        <w:spacing w:after="0" w:line="240" w:lineRule="auto"/>
        <w:rPr>
          <w:rFonts w:ascii="Courier New" w:hAnsi="Courier New" w:cs="Courier New"/>
          <w:color w:val="000000"/>
          <w:sz w:val="18"/>
          <w:szCs w:val="18"/>
          <w:shd w:val="clear" w:color="auto" w:fill="FFFFFF"/>
        </w:rPr>
      </w:pPr>
    </w:p>
    <w:p w14:paraId="2C71E42E" w14:textId="77777777" w:rsidR="00881273" w:rsidRPr="00881273" w:rsidRDefault="00881273" w:rsidP="00881273">
      <w:pPr>
        <w:autoSpaceDE w:val="0"/>
        <w:autoSpaceDN w:val="0"/>
        <w:adjustRightInd w:val="0"/>
        <w:spacing w:after="0" w:line="240" w:lineRule="auto"/>
        <w:ind w:left="720"/>
        <w:rPr>
          <w:rFonts w:ascii="Courier New" w:hAnsi="Courier New" w:cs="Courier New"/>
          <w:color w:val="000000"/>
          <w:sz w:val="18"/>
          <w:szCs w:val="18"/>
          <w:shd w:val="clear" w:color="auto" w:fill="FFFFFF"/>
        </w:rPr>
      </w:pPr>
      <w:r w:rsidRPr="00881273">
        <w:rPr>
          <w:rFonts w:ascii="Courier New" w:hAnsi="Courier New" w:cs="Courier New"/>
          <w:color w:val="0000FF"/>
          <w:sz w:val="18"/>
          <w:szCs w:val="18"/>
          <w:shd w:val="clear" w:color="auto" w:fill="FFFFFF"/>
        </w:rPr>
        <w:t>ods</w:t>
      </w:r>
      <w:r w:rsidRPr="00881273">
        <w:rPr>
          <w:rFonts w:ascii="Courier New" w:hAnsi="Courier New" w:cs="Courier New"/>
          <w:color w:val="000000"/>
          <w:sz w:val="18"/>
          <w:szCs w:val="18"/>
          <w:shd w:val="clear" w:color="auto" w:fill="FFFFFF"/>
        </w:rPr>
        <w:t xml:space="preserve"> </w:t>
      </w:r>
      <w:r w:rsidRPr="00881273">
        <w:rPr>
          <w:rFonts w:ascii="Courier New" w:hAnsi="Courier New" w:cs="Courier New"/>
          <w:color w:val="0000FF"/>
          <w:sz w:val="18"/>
          <w:szCs w:val="18"/>
          <w:shd w:val="clear" w:color="auto" w:fill="FFFFFF"/>
        </w:rPr>
        <w:t>graphics</w:t>
      </w:r>
      <w:r w:rsidRPr="00881273">
        <w:rPr>
          <w:rFonts w:ascii="Courier New" w:hAnsi="Courier New" w:cs="Courier New"/>
          <w:color w:val="000000"/>
          <w:sz w:val="18"/>
          <w:szCs w:val="18"/>
          <w:shd w:val="clear" w:color="auto" w:fill="FFFFFF"/>
        </w:rPr>
        <w:t xml:space="preserve"> </w:t>
      </w:r>
      <w:r w:rsidRPr="00881273">
        <w:rPr>
          <w:rFonts w:ascii="Courier New" w:hAnsi="Courier New" w:cs="Courier New"/>
          <w:color w:val="0000FF"/>
          <w:sz w:val="18"/>
          <w:szCs w:val="18"/>
          <w:shd w:val="clear" w:color="auto" w:fill="FFFFFF"/>
        </w:rPr>
        <w:t>on</w:t>
      </w:r>
      <w:r w:rsidRPr="00881273">
        <w:rPr>
          <w:rFonts w:ascii="Courier New" w:hAnsi="Courier New" w:cs="Courier New"/>
          <w:color w:val="000000"/>
          <w:sz w:val="18"/>
          <w:szCs w:val="18"/>
          <w:shd w:val="clear" w:color="auto" w:fill="FFFFFF"/>
        </w:rPr>
        <w:t>;</w:t>
      </w:r>
    </w:p>
    <w:p w14:paraId="284B95A0" w14:textId="77777777" w:rsidR="00881273" w:rsidRPr="00881273" w:rsidRDefault="00881273" w:rsidP="00881273">
      <w:pPr>
        <w:autoSpaceDE w:val="0"/>
        <w:autoSpaceDN w:val="0"/>
        <w:adjustRightInd w:val="0"/>
        <w:spacing w:after="0" w:line="240" w:lineRule="auto"/>
        <w:ind w:left="720"/>
        <w:rPr>
          <w:rFonts w:ascii="Courier New" w:hAnsi="Courier New" w:cs="Courier New"/>
          <w:color w:val="000000"/>
          <w:sz w:val="18"/>
          <w:szCs w:val="18"/>
          <w:shd w:val="clear" w:color="auto" w:fill="FFFFFF"/>
        </w:rPr>
      </w:pPr>
      <w:r w:rsidRPr="00881273">
        <w:rPr>
          <w:rFonts w:ascii="Courier New" w:hAnsi="Courier New" w:cs="Courier New"/>
          <w:b/>
          <w:bCs/>
          <w:color w:val="000080"/>
          <w:sz w:val="18"/>
          <w:szCs w:val="18"/>
          <w:shd w:val="clear" w:color="auto" w:fill="FFFFFF"/>
        </w:rPr>
        <w:t>proc</w:t>
      </w:r>
      <w:r w:rsidRPr="00881273">
        <w:rPr>
          <w:rFonts w:ascii="Courier New" w:hAnsi="Courier New" w:cs="Courier New"/>
          <w:color w:val="000000"/>
          <w:sz w:val="18"/>
          <w:szCs w:val="18"/>
          <w:shd w:val="clear" w:color="auto" w:fill="FFFFFF"/>
        </w:rPr>
        <w:t xml:space="preserve"> </w:t>
      </w:r>
      <w:r w:rsidRPr="00881273">
        <w:rPr>
          <w:rFonts w:ascii="Courier New" w:hAnsi="Courier New" w:cs="Courier New"/>
          <w:b/>
          <w:bCs/>
          <w:color w:val="000080"/>
          <w:sz w:val="18"/>
          <w:szCs w:val="18"/>
          <w:shd w:val="clear" w:color="auto" w:fill="FFFFFF"/>
        </w:rPr>
        <w:t>corr</w:t>
      </w:r>
      <w:r w:rsidRPr="00881273">
        <w:rPr>
          <w:rFonts w:ascii="Courier New" w:hAnsi="Courier New" w:cs="Courier New"/>
          <w:color w:val="000000"/>
          <w:sz w:val="18"/>
          <w:szCs w:val="18"/>
          <w:shd w:val="clear" w:color="auto" w:fill="FFFFFF"/>
        </w:rPr>
        <w:t xml:space="preserve"> </w:t>
      </w:r>
      <w:r w:rsidRPr="00881273">
        <w:rPr>
          <w:rFonts w:ascii="Courier New" w:hAnsi="Courier New" w:cs="Courier New"/>
          <w:color w:val="0000FF"/>
          <w:sz w:val="18"/>
          <w:szCs w:val="18"/>
          <w:shd w:val="clear" w:color="auto" w:fill="FFFFFF"/>
        </w:rPr>
        <w:t>data</w:t>
      </w:r>
      <w:r w:rsidRPr="00881273">
        <w:rPr>
          <w:rFonts w:ascii="Courier New" w:hAnsi="Courier New" w:cs="Courier New"/>
          <w:color w:val="000000"/>
          <w:sz w:val="18"/>
          <w:szCs w:val="18"/>
          <w:shd w:val="clear" w:color="auto" w:fill="FFFFFF"/>
        </w:rPr>
        <w:t>=hw2prob1 plots=scatter(ellipse=none);</w:t>
      </w:r>
    </w:p>
    <w:p w14:paraId="76B7D797" w14:textId="77777777" w:rsidR="00881273" w:rsidRPr="00881273" w:rsidRDefault="00881273" w:rsidP="00881273">
      <w:pPr>
        <w:autoSpaceDE w:val="0"/>
        <w:autoSpaceDN w:val="0"/>
        <w:adjustRightInd w:val="0"/>
        <w:spacing w:after="0" w:line="240" w:lineRule="auto"/>
        <w:ind w:left="720"/>
        <w:rPr>
          <w:rFonts w:ascii="Courier New" w:hAnsi="Courier New" w:cs="Courier New"/>
          <w:color w:val="000000"/>
          <w:sz w:val="18"/>
          <w:szCs w:val="18"/>
          <w:shd w:val="clear" w:color="auto" w:fill="FFFFFF"/>
        </w:rPr>
      </w:pPr>
      <w:r w:rsidRPr="00881273">
        <w:rPr>
          <w:rFonts w:ascii="Courier New" w:hAnsi="Courier New" w:cs="Courier New"/>
          <w:b/>
          <w:bCs/>
          <w:color w:val="000080"/>
          <w:sz w:val="18"/>
          <w:szCs w:val="18"/>
          <w:shd w:val="clear" w:color="auto" w:fill="FFFFFF"/>
        </w:rPr>
        <w:t>run</w:t>
      </w:r>
      <w:r w:rsidRPr="00881273">
        <w:rPr>
          <w:rFonts w:ascii="Courier New" w:hAnsi="Courier New" w:cs="Courier New"/>
          <w:color w:val="000000"/>
          <w:sz w:val="18"/>
          <w:szCs w:val="18"/>
          <w:shd w:val="clear" w:color="auto" w:fill="FFFFFF"/>
        </w:rPr>
        <w:t>;</w:t>
      </w:r>
    </w:p>
    <w:p w14:paraId="05D6AC1A" w14:textId="77777777" w:rsidR="00881273" w:rsidRPr="00881273" w:rsidRDefault="00881273" w:rsidP="00881273">
      <w:pPr>
        <w:autoSpaceDE w:val="0"/>
        <w:autoSpaceDN w:val="0"/>
        <w:adjustRightInd w:val="0"/>
        <w:spacing w:after="0" w:line="240" w:lineRule="auto"/>
        <w:ind w:left="720"/>
        <w:rPr>
          <w:rFonts w:ascii="Courier New" w:hAnsi="Courier New" w:cs="Courier New"/>
          <w:color w:val="000000"/>
          <w:sz w:val="18"/>
          <w:szCs w:val="18"/>
          <w:shd w:val="clear" w:color="auto" w:fill="FFFFFF"/>
        </w:rPr>
      </w:pPr>
      <w:r w:rsidRPr="00881273">
        <w:rPr>
          <w:rFonts w:ascii="Courier New" w:hAnsi="Courier New" w:cs="Courier New"/>
          <w:color w:val="0000FF"/>
          <w:sz w:val="18"/>
          <w:szCs w:val="18"/>
          <w:shd w:val="clear" w:color="auto" w:fill="FFFFFF"/>
        </w:rPr>
        <w:t>ods</w:t>
      </w:r>
      <w:r w:rsidRPr="00881273">
        <w:rPr>
          <w:rFonts w:ascii="Courier New" w:hAnsi="Courier New" w:cs="Courier New"/>
          <w:color w:val="000000"/>
          <w:sz w:val="18"/>
          <w:szCs w:val="18"/>
          <w:shd w:val="clear" w:color="auto" w:fill="FFFFFF"/>
        </w:rPr>
        <w:t xml:space="preserve"> </w:t>
      </w:r>
      <w:r w:rsidRPr="00881273">
        <w:rPr>
          <w:rFonts w:ascii="Courier New" w:hAnsi="Courier New" w:cs="Courier New"/>
          <w:color w:val="0000FF"/>
          <w:sz w:val="18"/>
          <w:szCs w:val="18"/>
          <w:shd w:val="clear" w:color="auto" w:fill="FFFFFF"/>
        </w:rPr>
        <w:t>graphics</w:t>
      </w:r>
      <w:r w:rsidRPr="00881273">
        <w:rPr>
          <w:rFonts w:ascii="Courier New" w:hAnsi="Courier New" w:cs="Courier New"/>
          <w:color w:val="000000"/>
          <w:sz w:val="18"/>
          <w:szCs w:val="18"/>
          <w:shd w:val="clear" w:color="auto" w:fill="FFFFFF"/>
        </w:rPr>
        <w:t xml:space="preserve"> </w:t>
      </w:r>
      <w:r w:rsidRPr="00881273">
        <w:rPr>
          <w:rFonts w:ascii="Courier New" w:hAnsi="Courier New" w:cs="Courier New"/>
          <w:color w:val="0000FF"/>
          <w:sz w:val="18"/>
          <w:szCs w:val="18"/>
          <w:shd w:val="clear" w:color="auto" w:fill="FFFFFF"/>
        </w:rPr>
        <w:t>off</w:t>
      </w:r>
      <w:r w:rsidRPr="00881273">
        <w:rPr>
          <w:rFonts w:ascii="Courier New" w:hAnsi="Courier New" w:cs="Courier New"/>
          <w:color w:val="000000"/>
          <w:sz w:val="18"/>
          <w:szCs w:val="18"/>
          <w:shd w:val="clear" w:color="auto" w:fill="FFFFFF"/>
        </w:rPr>
        <w:t>;</w:t>
      </w:r>
    </w:p>
    <w:p w14:paraId="27D81413" w14:textId="77777777" w:rsidR="00881273" w:rsidRDefault="00881273" w:rsidP="00C34862">
      <w:pPr>
        <w:spacing w:after="0" w:line="240" w:lineRule="auto"/>
        <w:rPr>
          <w:rFonts w:ascii="Times" w:hAnsi="Times"/>
          <w:b/>
          <w:u w:val="single"/>
        </w:rPr>
      </w:pPr>
    </w:p>
    <w:p w14:paraId="4EE8A622" w14:textId="77777777" w:rsidR="00881273" w:rsidRPr="00860E72" w:rsidRDefault="00881273" w:rsidP="00881273">
      <w:pPr>
        <w:pStyle w:val="PlainText"/>
        <w:rPr>
          <w:rFonts w:ascii="Times" w:hAnsi="Times"/>
          <w:b/>
          <w:sz w:val="22"/>
          <w:szCs w:val="22"/>
          <w:u w:val="single"/>
        </w:rPr>
      </w:pPr>
      <w:r>
        <w:rPr>
          <w:rFonts w:ascii="Times" w:hAnsi="Times"/>
          <w:b/>
          <w:sz w:val="22"/>
          <w:szCs w:val="22"/>
          <w:u w:val="single"/>
        </w:rPr>
        <w:t>Problem 2:</w:t>
      </w:r>
    </w:p>
    <w:p w14:paraId="4E3A49A2" w14:textId="77777777" w:rsidR="00881273" w:rsidRPr="00860E72" w:rsidRDefault="00881273" w:rsidP="00881273">
      <w:pPr>
        <w:spacing w:after="0" w:line="240" w:lineRule="auto"/>
        <w:rPr>
          <w:rFonts w:ascii="Times" w:hAnsi="Times"/>
          <w:szCs w:val="24"/>
        </w:rPr>
      </w:pPr>
      <w:r w:rsidRPr="00860E72">
        <w:rPr>
          <w:rFonts w:ascii="Times" w:hAnsi="Times"/>
          <w:szCs w:val="24"/>
        </w:rPr>
        <w:t>Run the following code to import data into the SAS:</w:t>
      </w:r>
    </w:p>
    <w:p w14:paraId="2D27992E" w14:textId="77777777" w:rsidR="00881273" w:rsidRDefault="00881273" w:rsidP="00881273">
      <w:pPr>
        <w:widowControl w:val="0"/>
        <w:autoSpaceDE w:val="0"/>
        <w:autoSpaceDN w:val="0"/>
        <w:adjustRightInd w:val="0"/>
        <w:spacing w:after="0" w:line="240" w:lineRule="auto"/>
        <w:rPr>
          <w:rFonts w:ascii="Courier New" w:hAnsi="Courier New" w:cs="Courier New"/>
          <w:b/>
          <w:bCs/>
          <w:color w:val="000080"/>
          <w:sz w:val="20"/>
          <w:szCs w:val="20"/>
          <w:shd w:val="clear" w:color="auto" w:fill="FFFFFF"/>
        </w:rPr>
      </w:pPr>
    </w:p>
    <w:p w14:paraId="632C3E91"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FF"/>
        </w:rPr>
      </w:pPr>
      <w:r w:rsidRPr="00881273">
        <w:rPr>
          <w:rFonts w:ascii="Courier New" w:hAnsi="Courier New" w:cs="Courier New"/>
          <w:b/>
          <w:bCs/>
          <w:color w:val="000080"/>
          <w:sz w:val="16"/>
          <w:szCs w:val="16"/>
          <w:shd w:val="clear" w:color="auto" w:fill="FFFFFF"/>
        </w:rPr>
        <w:t>data</w:t>
      </w:r>
      <w:r w:rsidRPr="00881273">
        <w:rPr>
          <w:rFonts w:ascii="Courier New" w:hAnsi="Courier New" w:cs="Courier New"/>
          <w:color w:val="000000"/>
          <w:sz w:val="16"/>
          <w:szCs w:val="16"/>
          <w:shd w:val="clear" w:color="auto" w:fill="FFFFFF"/>
        </w:rPr>
        <w:t xml:space="preserve"> HW2Prob2;</w:t>
      </w:r>
    </w:p>
    <w:p w14:paraId="33693E1B"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FF"/>
        </w:rPr>
      </w:pPr>
      <w:r w:rsidRPr="00881273">
        <w:rPr>
          <w:rFonts w:ascii="Courier New" w:hAnsi="Courier New" w:cs="Courier New"/>
          <w:color w:val="000000"/>
          <w:sz w:val="16"/>
          <w:szCs w:val="16"/>
          <w:shd w:val="clear" w:color="auto" w:fill="FFFFFF"/>
        </w:rPr>
        <w:t xml:space="preserve">   </w:t>
      </w:r>
      <w:r w:rsidRPr="00881273">
        <w:rPr>
          <w:rFonts w:ascii="Courier New" w:hAnsi="Courier New" w:cs="Courier New"/>
          <w:color w:val="0000FF"/>
          <w:sz w:val="16"/>
          <w:szCs w:val="16"/>
          <w:shd w:val="clear" w:color="auto" w:fill="FFFFFF"/>
        </w:rPr>
        <w:t>input</w:t>
      </w:r>
      <w:r w:rsidRPr="00881273">
        <w:rPr>
          <w:rFonts w:ascii="Courier New" w:hAnsi="Courier New" w:cs="Courier New"/>
          <w:color w:val="000000"/>
          <w:sz w:val="16"/>
          <w:szCs w:val="16"/>
          <w:shd w:val="clear" w:color="auto" w:fill="FFFFFF"/>
        </w:rPr>
        <w:t xml:space="preserve"> bldclot progindx enzyme liver age gender alcuse severealc survtime logsurv progcat $ ;</w:t>
      </w:r>
    </w:p>
    <w:p w14:paraId="67806E31"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FF"/>
        </w:rPr>
      </w:pPr>
      <w:r w:rsidRPr="00881273">
        <w:rPr>
          <w:rFonts w:ascii="Courier New" w:hAnsi="Courier New" w:cs="Courier New"/>
          <w:color w:val="000000"/>
          <w:sz w:val="16"/>
          <w:szCs w:val="16"/>
          <w:shd w:val="clear" w:color="auto" w:fill="FFFFFF"/>
        </w:rPr>
        <w:t xml:space="preserve">   </w:t>
      </w:r>
      <w:r w:rsidRPr="00881273">
        <w:rPr>
          <w:rFonts w:ascii="Courier New" w:hAnsi="Courier New" w:cs="Courier New"/>
          <w:color w:val="0000FF"/>
          <w:sz w:val="16"/>
          <w:szCs w:val="16"/>
          <w:shd w:val="clear" w:color="auto" w:fill="FFFFFF"/>
        </w:rPr>
        <w:t>datalines</w:t>
      </w:r>
      <w:r w:rsidRPr="00881273">
        <w:rPr>
          <w:rFonts w:ascii="Courier New" w:hAnsi="Courier New" w:cs="Courier New"/>
          <w:color w:val="000000"/>
          <w:sz w:val="16"/>
          <w:szCs w:val="16"/>
          <w:shd w:val="clear" w:color="auto" w:fill="FFFFFF"/>
        </w:rPr>
        <w:t>;</w:t>
      </w:r>
    </w:p>
    <w:p w14:paraId="45104C94"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6.7</w:t>
      </w:r>
      <w:r w:rsidRPr="00881273">
        <w:rPr>
          <w:rFonts w:ascii="Courier New" w:hAnsi="Courier New" w:cs="Courier New"/>
          <w:color w:val="000000"/>
          <w:sz w:val="16"/>
          <w:szCs w:val="16"/>
          <w:shd w:val="clear" w:color="auto" w:fill="FFFFC0"/>
        </w:rPr>
        <w:tab/>
        <w:t>62</w:t>
      </w:r>
      <w:r w:rsidRPr="00881273">
        <w:rPr>
          <w:rFonts w:ascii="Courier New" w:hAnsi="Courier New" w:cs="Courier New"/>
          <w:color w:val="000000"/>
          <w:sz w:val="16"/>
          <w:szCs w:val="16"/>
          <w:shd w:val="clear" w:color="auto" w:fill="FFFFC0"/>
        </w:rPr>
        <w:tab/>
        <w:t>81</w:t>
      </w:r>
      <w:r w:rsidRPr="00881273">
        <w:rPr>
          <w:rFonts w:ascii="Courier New" w:hAnsi="Courier New" w:cs="Courier New"/>
          <w:color w:val="000000"/>
          <w:sz w:val="16"/>
          <w:szCs w:val="16"/>
          <w:shd w:val="clear" w:color="auto" w:fill="FFFFC0"/>
        </w:rPr>
        <w:tab/>
        <w:t>2.59</w:t>
      </w:r>
      <w:r w:rsidRPr="00881273">
        <w:rPr>
          <w:rFonts w:ascii="Courier New" w:hAnsi="Courier New" w:cs="Courier New"/>
          <w:color w:val="000000"/>
          <w:sz w:val="16"/>
          <w:szCs w:val="16"/>
          <w:shd w:val="clear" w:color="auto" w:fill="FFFFC0"/>
        </w:rPr>
        <w:tab/>
        <w:t>50</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695</w:t>
      </w:r>
      <w:r w:rsidRPr="00881273">
        <w:rPr>
          <w:rFonts w:ascii="Courier New" w:hAnsi="Courier New" w:cs="Courier New"/>
          <w:color w:val="000000"/>
          <w:sz w:val="16"/>
          <w:szCs w:val="16"/>
          <w:shd w:val="clear" w:color="auto" w:fill="FFFFC0"/>
        </w:rPr>
        <w:tab/>
        <w:t>6.544</w:t>
      </w:r>
      <w:r w:rsidRPr="00881273">
        <w:rPr>
          <w:rFonts w:ascii="Courier New" w:hAnsi="Courier New" w:cs="Courier New"/>
          <w:color w:val="000000"/>
          <w:sz w:val="16"/>
          <w:szCs w:val="16"/>
          <w:shd w:val="clear" w:color="auto" w:fill="FFFFC0"/>
        </w:rPr>
        <w:tab/>
        <w:t>med</w:t>
      </w:r>
    </w:p>
    <w:p w14:paraId="1D56B07F"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5.1</w:t>
      </w:r>
      <w:r w:rsidRPr="00881273">
        <w:rPr>
          <w:rFonts w:ascii="Courier New" w:hAnsi="Courier New" w:cs="Courier New"/>
          <w:color w:val="000000"/>
          <w:sz w:val="16"/>
          <w:szCs w:val="16"/>
          <w:shd w:val="clear" w:color="auto" w:fill="FFFFC0"/>
        </w:rPr>
        <w:tab/>
        <w:t>59</w:t>
      </w:r>
      <w:r w:rsidRPr="00881273">
        <w:rPr>
          <w:rFonts w:ascii="Courier New" w:hAnsi="Courier New" w:cs="Courier New"/>
          <w:color w:val="000000"/>
          <w:sz w:val="16"/>
          <w:szCs w:val="16"/>
          <w:shd w:val="clear" w:color="auto" w:fill="FFFFC0"/>
        </w:rPr>
        <w:tab/>
        <w:t>66</w:t>
      </w:r>
      <w:r w:rsidRPr="00881273">
        <w:rPr>
          <w:rFonts w:ascii="Courier New" w:hAnsi="Courier New" w:cs="Courier New"/>
          <w:color w:val="000000"/>
          <w:sz w:val="16"/>
          <w:szCs w:val="16"/>
          <w:shd w:val="clear" w:color="auto" w:fill="FFFFC0"/>
        </w:rPr>
        <w:tab/>
        <w:t>1.7</w:t>
      </w:r>
      <w:r w:rsidRPr="00881273">
        <w:rPr>
          <w:rFonts w:ascii="Courier New" w:hAnsi="Courier New" w:cs="Courier New"/>
          <w:color w:val="000000"/>
          <w:sz w:val="16"/>
          <w:szCs w:val="16"/>
          <w:shd w:val="clear" w:color="auto" w:fill="FFFFC0"/>
        </w:rPr>
        <w:tab/>
        <w:t>39</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403</w:t>
      </w:r>
      <w:r w:rsidRPr="00881273">
        <w:rPr>
          <w:rFonts w:ascii="Courier New" w:hAnsi="Courier New" w:cs="Courier New"/>
          <w:color w:val="000000"/>
          <w:sz w:val="16"/>
          <w:szCs w:val="16"/>
          <w:shd w:val="clear" w:color="auto" w:fill="FFFFC0"/>
        </w:rPr>
        <w:tab/>
        <w:t>5.999</w:t>
      </w:r>
      <w:r w:rsidRPr="00881273">
        <w:rPr>
          <w:rFonts w:ascii="Courier New" w:hAnsi="Courier New" w:cs="Courier New"/>
          <w:color w:val="000000"/>
          <w:sz w:val="16"/>
          <w:szCs w:val="16"/>
          <w:shd w:val="clear" w:color="auto" w:fill="FFFFC0"/>
        </w:rPr>
        <w:tab/>
        <w:t>med</w:t>
      </w:r>
    </w:p>
    <w:p w14:paraId="21BDACBD"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7.4</w:t>
      </w:r>
      <w:r w:rsidRPr="00881273">
        <w:rPr>
          <w:rFonts w:ascii="Courier New" w:hAnsi="Courier New" w:cs="Courier New"/>
          <w:color w:val="000000"/>
          <w:sz w:val="16"/>
          <w:szCs w:val="16"/>
          <w:shd w:val="clear" w:color="auto" w:fill="FFFFC0"/>
        </w:rPr>
        <w:tab/>
        <w:t>57</w:t>
      </w:r>
      <w:r w:rsidRPr="00881273">
        <w:rPr>
          <w:rFonts w:ascii="Courier New" w:hAnsi="Courier New" w:cs="Courier New"/>
          <w:color w:val="000000"/>
          <w:sz w:val="16"/>
          <w:szCs w:val="16"/>
          <w:shd w:val="clear" w:color="auto" w:fill="FFFFC0"/>
        </w:rPr>
        <w:tab/>
        <w:t>83</w:t>
      </w:r>
      <w:r w:rsidRPr="00881273">
        <w:rPr>
          <w:rFonts w:ascii="Courier New" w:hAnsi="Courier New" w:cs="Courier New"/>
          <w:color w:val="000000"/>
          <w:sz w:val="16"/>
          <w:szCs w:val="16"/>
          <w:shd w:val="clear" w:color="auto" w:fill="FFFFC0"/>
        </w:rPr>
        <w:tab/>
        <w:t>2.16</w:t>
      </w:r>
      <w:r w:rsidRPr="00881273">
        <w:rPr>
          <w:rFonts w:ascii="Courier New" w:hAnsi="Courier New" w:cs="Courier New"/>
          <w:color w:val="000000"/>
          <w:sz w:val="16"/>
          <w:szCs w:val="16"/>
          <w:shd w:val="clear" w:color="auto" w:fill="FFFFC0"/>
        </w:rPr>
        <w:tab/>
        <w:t>55</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710</w:t>
      </w:r>
      <w:r w:rsidRPr="00881273">
        <w:rPr>
          <w:rFonts w:ascii="Courier New" w:hAnsi="Courier New" w:cs="Courier New"/>
          <w:color w:val="000000"/>
          <w:sz w:val="16"/>
          <w:szCs w:val="16"/>
          <w:shd w:val="clear" w:color="auto" w:fill="FFFFC0"/>
        </w:rPr>
        <w:tab/>
        <w:t>6.565</w:t>
      </w:r>
      <w:r w:rsidRPr="00881273">
        <w:rPr>
          <w:rFonts w:ascii="Courier New" w:hAnsi="Courier New" w:cs="Courier New"/>
          <w:color w:val="000000"/>
          <w:sz w:val="16"/>
          <w:szCs w:val="16"/>
          <w:shd w:val="clear" w:color="auto" w:fill="FFFFC0"/>
        </w:rPr>
        <w:tab/>
        <w:t>low</w:t>
      </w:r>
    </w:p>
    <w:p w14:paraId="049895C5"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6.5</w:t>
      </w:r>
      <w:r w:rsidRPr="00881273">
        <w:rPr>
          <w:rFonts w:ascii="Courier New" w:hAnsi="Courier New" w:cs="Courier New"/>
          <w:color w:val="000000"/>
          <w:sz w:val="16"/>
          <w:szCs w:val="16"/>
          <w:shd w:val="clear" w:color="auto" w:fill="FFFFC0"/>
        </w:rPr>
        <w:tab/>
        <w:t>73</w:t>
      </w:r>
      <w:r w:rsidRPr="00881273">
        <w:rPr>
          <w:rFonts w:ascii="Courier New" w:hAnsi="Courier New" w:cs="Courier New"/>
          <w:color w:val="000000"/>
          <w:sz w:val="16"/>
          <w:szCs w:val="16"/>
          <w:shd w:val="clear" w:color="auto" w:fill="FFFFC0"/>
        </w:rPr>
        <w:tab/>
        <w:t>41</w:t>
      </w:r>
      <w:r w:rsidRPr="00881273">
        <w:rPr>
          <w:rFonts w:ascii="Courier New" w:hAnsi="Courier New" w:cs="Courier New"/>
          <w:color w:val="000000"/>
          <w:sz w:val="16"/>
          <w:szCs w:val="16"/>
          <w:shd w:val="clear" w:color="auto" w:fill="FFFFC0"/>
        </w:rPr>
        <w:tab/>
        <w:t>2.01</w:t>
      </w:r>
      <w:r w:rsidRPr="00881273">
        <w:rPr>
          <w:rFonts w:ascii="Courier New" w:hAnsi="Courier New" w:cs="Courier New"/>
          <w:color w:val="000000"/>
          <w:sz w:val="16"/>
          <w:szCs w:val="16"/>
          <w:shd w:val="clear" w:color="auto" w:fill="FFFFC0"/>
        </w:rPr>
        <w:tab/>
        <w:t>48</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349</w:t>
      </w:r>
      <w:r w:rsidRPr="00881273">
        <w:rPr>
          <w:rFonts w:ascii="Courier New" w:hAnsi="Courier New" w:cs="Courier New"/>
          <w:color w:val="000000"/>
          <w:sz w:val="16"/>
          <w:szCs w:val="16"/>
          <w:shd w:val="clear" w:color="auto" w:fill="FFFFC0"/>
        </w:rPr>
        <w:tab/>
        <w:t>5.854</w:t>
      </w:r>
      <w:r w:rsidRPr="00881273">
        <w:rPr>
          <w:rFonts w:ascii="Courier New" w:hAnsi="Courier New" w:cs="Courier New"/>
          <w:color w:val="000000"/>
          <w:sz w:val="16"/>
          <w:szCs w:val="16"/>
          <w:shd w:val="clear" w:color="auto" w:fill="FFFFC0"/>
        </w:rPr>
        <w:tab/>
        <w:t>med</w:t>
      </w:r>
    </w:p>
    <w:p w14:paraId="6CB66880"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5.8</w:t>
      </w:r>
      <w:r w:rsidRPr="00881273">
        <w:rPr>
          <w:rFonts w:ascii="Courier New" w:hAnsi="Courier New" w:cs="Courier New"/>
          <w:color w:val="000000"/>
          <w:sz w:val="16"/>
          <w:szCs w:val="16"/>
          <w:shd w:val="clear" w:color="auto" w:fill="FFFFC0"/>
        </w:rPr>
        <w:tab/>
        <w:t>38</w:t>
      </w:r>
      <w:r w:rsidRPr="00881273">
        <w:rPr>
          <w:rFonts w:ascii="Courier New" w:hAnsi="Courier New" w:cs="Courier New"/>
          <w:color w:val="000000"/>
          <w:sz w:val="16"/>
          <w:szCs w:val="16"/>
          <w:shd w:val="clear" w:color="auto" w:fill="FFFFC0"/>
        </w:rPr>
        <w:tab/>
        <w:t>72</w:t>
      </w:r>
      <w:r w:rsidRPr="00881273">
        <w:rPr>
          <w:rFonts w:ascii="Courier New" w:hAnsi="Courier New" w:cs="Courier New"/>
          <w:color w:val="000000"/>
          <w:sz w:val="16"/>
          <w:szCs w:val="16"/>
          <w:shd w:val="clear" w:color="auto" w:fill="FFFFC0"/>
        </w:rPr>
        <w:tab/>
        <w:t>1.42</w:t>
      </w:r>
      <w:r w:rsidRPr="00881273">
        <w:rPr>
          <w:rFonts w:ascii="Courier New" w:hAnsi="Courier New" w:cs="Courier New"/>
          <w:color w:val="000000"/>
          <w:sz w:val="16"/>
          <w:szCs w:val="16"/>
          <w:shd w:val="clear" w:color="auto" w:fill="FFFFC0"/>
        </w:rPr>
        <w:tab/>
        <w:t>65</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348</w:t>
      </w:r>
      <w:r w:rsidRPr="00881273">
        <w:rPr>
          <w:rFonts w:ascii="Courier New" w:hAnsi="Courier New" w:cs="Courier New"/>
          <w:color w:val="000000"/>
          <w:sz w:val="16"/>
          <w:szCs w:val="16"/>
          <w:shd w:val="clear" w:color="auto" w:fill="FFFFC0"/>
        </w:rPr>
        <w:tab/>
        <w:t>5.852</w:t>
      </w:r>
      <w:r w:rsidRPr="00881273">
        <w:rPr>
          <w:rFonts w:ascii="Courier New" w:hAnsi="Courier New" w:cs="Courier New"/>
          <w:color w:val="000000"/>
          <w:sz w:val="16"/>
          <w:szCs w:val="16"/>
          <w:shd w:val="clear" w:color="auto" w:fill="FFFFC0"/>
        </w:rPr>
        <w:tab/>
        <w:t>low</w:t>
      </w:r>
    </w:p>
    <w:p w14:paraId="2CD3F0B6"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5.7</w:t>
      </w:r>
      <w:r w:rsidRPr="00881273">
        <w:rPr>
          <w:rFonts w:ascii="Courier New" w:hAnsi="Courier New" w:cs="Courier New"/>
          <w:color w:val="000000"/>
          <w:sz w:val="16"/>
          <w:szCs w:val="16"/>
          <w:shd w:val="clear" w:color="auto" w:fill="FFFFC0"/>
        </w:rPr>
        <w:tab/>
        <w:t>46</w:t>
      </w:r>
      <w:r w:rsidRPr="00881273">
        <w:rPr>
          <w:rFonts w:ascii="Courier New" w:hAnsi="Courier New" w:cs="Courier New"/>
          <w:color w:val="000000"/>
          <w:sz w:val="16"/>
          <w:szCs w:val="16"/>
          <w:shd w:val="clear" w:color="auto" w:fill="FFFFC0"/>
        </w:rPr>
        <w:tab/>
        <w:t>63</w:t>
      </w:r>
      <w:r w:rsidRPr="00881273">
        <w:rPr>
          <w:rFonts w:ascii="Courier New" w:hAnsi="Courier New" w:cs="Courier New"/>
          <w:color w:val="000000"/>
          <w:sz w:val="16"/>
          <w:szCs w:val="16"/>
          <w:shd w:val="clear" w:color="auto" w:fill="FFFFC0"/>
        </w:rPr>
        <w:tab/>
        <w:t>1.91</w:t>
      </w:r>
      <w:r w:rsidRPr="00881273">
        <w:rPr>
          <w:rFonts w:ascii="Courier New" w:hAnsi="Courier New" w:cs="Courier New"/>
          <w:color w:val="000000"/>
          <w:sz w:val="16"/>
          <w:szCs w:val="16"/>
          <w:shd w:val="clear" w:color="auto" w:fill="FFFFC0"/>
        </w:rPr>
        <w:tab/>
        <w:t>49</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518</w:t>
      </w:r>
      <w:r w:rsidRPr="00881273">
        <w:rPr>
          <w:rFonts w:ascii="Courier New" w:hAnsi="Courier New" w:cs="Courier New"/>
          <w:color w:val="000000"/>
          <w:sz w:val="16"/>
          <w:szCs w:val="16"/>
          <w:shd w:val="clear" w:color="auto" w:fill="FFFFC0"/>
        </w:rPr>
        <w:tab/>
        <w:t>6.25</w:t>
      </w:r>
      <w:r w:rsidRPr="00881273">
        <w:rPr>
          <w:rFonts w:ascii="Courier New" w:hAnsi="Courier New" w:cs="Courier New"/>
          <w:color w:val="000000"/>
          <w:sz w:val="16"/>
          <w:szCs w:val="16"/>
          <w:shd w:val="clear" w:color="auto" w:fill="FFFFC0"/>
        </w:rPr>
        <w:tab/>
        <w:t>low</w:t>
      </w:r>
    </w:p>
    <w:p w14:paraId="59C6337B"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3.7</w:t>
      </w:r>
      <w:r w:rsidRPr="00881273">
        <w:rPr>
          <w:rFonts w:ascii="Courier New" w:hAnsi="Courier New" w:cs="Courier New"/>
          <w:color w:val="000000"/>
          <w:sz w:val="16"/>
          <w:szCs w:val="16"/>
          <w:shd w:val="clear" w:color="auto" w:fill="FFFFC0"/>
        </w:rPr>
        <w:tab/>
        <w:t>68</w:t>
      </w:r>
      <w:r w:rsidRPr="00881273">
        <w:rPr>
          <w:rFonts w:ascii="Courier New" w:hAnsi="Courier New" w:cs="Courier New"/>
          <w:color w:val="000000"/>
          <w:sz w:val="16"/>
          <w:szCs w:val="16"/>
          <w:shd w:val="clear" w:color="auto" w:fill="FFFFC0"/>
        </w:rPr>
        <w:tab/>
        <w:t>81</w:t>
      </w:r>
      <w:r w:rsidRPr="00881273">
        <w:rPr>
          <w:rFonts w:ascii="Courier New" w:hAnsi="Courier New" w:cs="Courier New"/>
          <w:color w:val="000000"/>
          <w:sz w:val="16"/>
          <w:szCs w:val="16"/>
          <w:shd w:val="clear" w:color="auto" w:fill="FFFFC0"/>
        </w:rPr>
        <w:tab/>
        <w:t>2.57</w:t>
      </w:r>
      <w:r w:rsidRPr="00881273">
        <w:rPr>
          <w:rFonts w:ascii="Courier New" w:hAnsi="Courier New" w:cs="Courier New"/>
          <w:color w:val="000000"/>
          <w:sz w:val="16"/>
          <w:szCs w:val="16"/>
          <w:shd w:val="clear" w:color="auto" w:fill="FFFFC0"/>
        </w:rPr>
        <w:tab/>
        <w:t>69</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749</w:t>
      </w:r>
      <w:r w:rsidRPr="00881273">
        <w:rPr>
          <w:rFonts w:ascii="Courier New" w:hAnsi="Courier New" w:cs="Courier New"/>
          <w:color w:val="000000"/>
          <w:sz w:val="16"/>
          <w:szCs w:val="16"/>
          <w:shd w:val="clear" w:color="auto" w:fill="FFFFC0"/>
        </w:rPr>
        <w:tab/>
        <w:t>6.619</w:t>
      </w:r>
      <w:r w:rsidRPr="00881273">
        <w:rPr>
          <w:rFonts w:ascii="Courier New" w:hAnsi="Courier New" w:cs="Courier New"/>
          <w:color w:val="000000"/>
          <w:sz w:val="16"/>
          <w:szCs w:val="16"/>
          <w:shd w:val="clear" w:color="auto" w:fill="FFFFC0"/>
        </w:rPr>
        <w:tab/>
        <w:t>med</w:t>
      </w:r>
    </w:p>
    <w:p w14:paraId="23B1ECD2"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6</w:t>
      </w:r>
      <w:r w:rsidRPr="00881273">
        <w:rPr>
          <w:rFonts w:ascii="Courier New" w:hAnsi="Courier New" w:cs="Courier New"/>
          <w:color w:val="000000"/>
          <w:sz w:val="16"/>
          <w:szCs w:val="16"/>
          <w:shd w:val="clear" w:color="auto" w:fill="FFFFC0"/>
        </w:rPr>
        <w:tab/>
        <w:t>67</w:t>
      </w:r>
      <w:r w:rsidRPr="00881273">
        <w:rPr>
          <w:rFonts w:ascii="Courier New" w:hAnsi="Courier New" w:cs="Courier New"/>
          <w:color w:val="000000"/>
          <w:sz w:val="16"/>
          <w:szCs w:val="16"/>
          <w:shd w:val="clear" w:color="auto" w:fill="FFFFC0"/>
        </w:rPr>
        <w:tab/>
        <w:t>93</w:t>
      </w:r>
      <w:r w:rsidRPr="00881273">
        <w:rPr>
          <w:rFonts w:ascii="Courier New" w:hAnsi="Courier New" w:cs="Courier New"/>
          <w:color w:val="000000"/>
          <w:sz w:val="16"/>
          <w:szCs w:val="16"/>
          <w:shd w:val="clear" w:color="auto" w:fill="FFFFC0"/>
        </w:rPr>
        <w:tab/>
        <w:t>2.5</w:t>
      </w:r>
      <w:r w:rsidRPr="00881273">
        <w:rPr>
          <w:rFonts w:ascii="Courier New" w:hAnsi="Courier New" w:cs="Courier New"/>
          <w:color w:val="000000"/>
          <w:sz w:val="16"/>
          <w:szCs w:val="16"/>
          <w:shd w:val="clear" w:color="auto" w:fill="FFFFC0"/>
        </w:rPr>
        <w:tab/>
        <w:t>58</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1056</w:t>
      </w:r>
      <w:r w:rsidRPr="00881273">
        <w:rPr>
          <w:rFonts w:ascii="Courier New" w:hAnsi="Courier New" w:cs="Courier New"/>
          <w:color w:val="000000"/>
          <w:sz w:val="16"/>
          <w:szCs w:val="16"/>
          <w:shd w:val="clear" w:color="auto" w:fill="FFFFC0"/>
        </w:rPr>
        <w:tab/>
        <w:t>6.962</w:t>
      </w:r>
      <w:r w:rsidRPr="00881273">
        <w:rPr>
          <w:rFonts w:ascii="Courier New" w:hAnsi="Courier New" w:cs="Courier New"/>
          <w:color w:val="000000"/>
          <w:sz w:val="16"/>
          <w:szCs w:val="16"/>
          <w:shd w:val="clear" w:color="auto" w:fill="FFFFC0"/>
        </w:rPr>
        <w:tab/>
        <w:t>med</w:t>
      </w:r>
    </w:p>
    <w:p w14:paraId="7BD706C8"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3.7</w:t>
      </w:r>
      <w:r w:rsidRPr="00881273">
        <w:rPr>
          <w:rFonts w:ascii="Courier New" w:hAnsi="Courier New" w:cs="Courier New"/>
          <w:color w:val="000000"/>
          <w:sz w:val="16"/>
          <w:szCs w:val="16"/>
          <w:shd w:val="clear" w:color="auto" w:fill="FFFFC0"/>
        </w:rPr>
        <w:tab/>
        <w:t>76</w:t>
      </w:r>
      <w:r w:rsidRPr="00881273">
        <w:rPr>
          <w:rFonts w:ascii="Courier New" w:hAnsi="Courier New" w:cs="Courier New"/>
          <w:color w:val="000000"/>
          <w:sz w:val="16"/>
          <w:szCs w:val="16"/>
          <w:shd w:val="clear" w:color="auto" w:fill="FFFFC0"/>
        </w:rPr>
        <w:tab/>
        <w:t>94</w:t>
      </w:r>
      <w:r w:rsidRPr="00881273">
        <w:rPr>
          <w:rFonts w:ascii="Courier New" w:hAnsi="Courier New" w:cs="Courier New"/>
          <w:color w:val="000000"/>
          <w:sz w:val="16"/>
          <w:szCs w:val="16"/>
          <w:shd w:val="clear" w:color="auto" w:fill="FFFFC0"/>
        </w:rPr>
        <w:tab/>
        <w:t>2.4</w:t>
      </w:r>
      <w:r w:rsidRPr="00881273">
        <w:rPr>
          <w:rFonts w:ascii="Courier New" w:hAnsi="Courier New" w:cs="Courier New"/>
          <w:color w:val="000000"/>
          <w:sz w:val="16"/>
          <w:szCs w:val="16"/>
          <w:shd w:val="clear" w:color="auto" w:fill="FFFFC0"/>
        </w:rPr>
        <w:tab/>
        <w:t>48</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968</w:t>
      </w:r>
      <w:r w:rsidRPr="00881273">
        <w:rPr>
          <w:rFonts w:ascii="Courier New" w:hAnsi="Courier New" w:cs="Courier New"/>
          <w:color w:val="000000"/>
          <w:sz w:val="16"/>
          <w:szCs w:val="16"/>
          <w:shd w:val="clear" w:color="auto" w:fill="FFFFC0"/>
        </w:rPr>
        <w:tab/>
        <w:t>6.875</w:t>
      </w:r>
      <w:r w:rsidRPr="00881273">
        <w:rPr>
          <w:rFonts w:ascii="Courier New" w:hAnsi="Courier New" w:cs="Courier New"/>
          <w:color w:val="000000"/>
          <w:sz w:val="16"/>
          <w:szCs w:val="16"/>
          <w:shd w:val="clear" w:color="auto" w:fill="FFFFC0"/>
        </w:rPr>
        <w:tab/>
        <w:t>high</w:t>
      </w:r>
    </w:p>
    <w:p w14:paraId="032C2657"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6.3</w:t>
      </w:r>
      <w:r w:rsidRPr="00881273">
        <w:rPr>
          <w:rFonts w:ascii="Courier New" w:hAnsi="Courier New" w:cs="Courier New"/>
          <w:color w:val="000000"/>
          <w:sz w:val="16"/>
          <w:szCs w:val="16"/>
          <w:shd w:val="clear" w:color="auto" w:fill="FFFFC0"/>
        </w:rPr>
        <w:tab/>
        <w:t>84</w:t>
      </w:r>
      <w:r w:rsidRPr="00881273">
        <w:rPr>
          <w:rFonts w:ascii="Courier New" w:hAnsi="Courier New" w:cs="Courier New"/>
          <w:color w:val="000000"/>
          <w:sz w:val="16"/>
          <w:szCs w:val="16"/>
          <w:shd w:val="clear" w:color="auto" w:fill="FFFFC0"/>
        </w:rPr>
        <w:tab/>
        <w:t>83</w:t>
      </w:r>
      <w:r w:rsidRPr="00881273">
        <w:rPr>
          <w:rFonts w:ascii="Courier New" w:hAnsi="Courier New" w:cs="Courier New"/>
          <w:color w:val="000000"/>
          <w:sz w:val="16"/>
          <w:szCs w:val="16"/>
          <w:shd w:val="clear" w:color="auto" w:fill="FFFFC0"/>
        </w:rPr>
        <w:tab/>
        <w:t>4.13</w:t>
      </w:r>
      <w:r w:rsidRPr="00881273">
        <w:rPr>
          <w:rFonts w:ascii="Courier New" w:hAnsi="Courier New" w:cs="Courier New"/>
          <w:color w:val="000000"/>
          <w:sz w:val="16"/>
          <w:szCs w:val="16"/>
          <w:shd w:val="clear" w:color="auto" w:fill="FFFFC0"/>
        </w:rPr>
        <w:tab/>
        <w:t>37</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745</w:t>
      </w:r>
      <w:r w:rsidRPr="00881273">
        <w:rPr>
          <w:rFonts w:ascii="Courier New" w:hAnsi="Courier New" w:cs="Courier New"/>
          <w:color w:val="000000"/>
          <w:sz w:val="16"/>
          <w:szCs w:val="16"/>
          <w:shd w:val="clear" w:color="auto" w:fill="FFFFC0"/>
        </w:rPr>
        <w:tab/>
        <w:t>6.613</w:t>
      </w:r>
      <w:r w:rsidRPr="00881273">
        <w:rPr>
          <w:rFonts w:ascii="Courier New" w:hAnsi="Courier New" w:cs="Courier New"/>
          <w:color w:val="000000"/>
          <w:sz w:val="16"/>
          <w:szCs w:val="16"/>
          <w:shd w:val="clear" w:color="auto" w:fill="FFFFC0"/>
        </w:rPr>
        <w:tab/>
        <w:t>high</w:t>
      </w:r>
    </w:p>
    <w:p w14:paraId="4FC77880"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6.7</w:t>
      </w:r>
      <w:r w:rsidRPr="00881273">
        <w:rPr>
          <w:rFonts w:ascii="Courier New" w:hAnsi="Courier New" w:cs="Courier New"/>
          <w:color w:val="000000"/>
          <w:sz w:val="16"/>
          <w:szCs w:val="16"/>
          <w:shd w:val="clear" w:color="auto" w:fill="FFFFC0"/>
        </w:rPr>
        <w:tab/>
        <w:t>51</w:t>
      </w:r>
      <w:r w:rsidRPr="00881273">
        <w:rPr>
          <w:rFonts w:ascii="Courier New" w:hAnsi="Courier New" w:cs="Courier New"/>
          <w:color w:val="000000"/>
          <w:sz w:val="16"/>
          <w:szCs w:val="16"/>
          <w:shd w:val="clear" w:color="auto" w:fill="FFFFC0"/>
        </w:rPr>
        <w:tab/>
        <w:t>43</w:t>
      </w:r>
      <w:r w:rsidRPr="00881273">
        <w:rPr>
          <w:rFonts w:ascii="Courier New" w:hAnsi="Courier New" w:cs="Courier New"/>
          <w:color w:val="000000"/>
          <w:sz w:val="16"/>
          <w:szCs w:val="16"/>
          <w:shd w:val="clear" w:color="auto" w:fill="FFFFC0"/>
        </w:rPr>
        <w:tab/>
        <w:t>1.86</w:t>
      </w:r>
      <w:r w:rsidRPr="00881273">
        <w:rPr>
          <w:rFonts w:ascii="Courier New" w:hAnsi="Courier New" w:cs="Courier New"/>
          <w:color w:val="000000"/>
          <w:sz w:val="16"/>
          <w:szCs w:val="16"/>
          <w:shd w:val="clear" w:color="auto" w:fill="FFFFC0"/>
        </w:rPr>
        <w:tab/>
        <w:t>57</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257</w:t>
      </w:r>
      <w:r w:rsidRPr="00881273">
        <w:rPr>
          <w:rFonts w:ascii="Courier New" w:hAnsi="Courier New" w:cs="Courier New"/>
          <w:color w:val="000000"/>
          <w:sz w:val="16"/>
          <w:szCs w:val="16"/>
          <w:shd w:val="clear" w:color="auto" w:fill="FFFFC0"/>
        </w:rPr>
        <w:tab/>
        <w:t>5.549</w:t>
      </w:r>
      <w:r w:rsidRPr="00881273">
        <w:rPr>
          <w:rFonts w:ascii="Courier New" w:hAnsi="Courier New" w:cs="Courier New"/>
          <w:color w:val="000000"/>
          <w:sz w:val="16"/>
          <w:szCs w:val="16"/>
          <w:shd w:val="clear" w:color="auto" w:fill="FFFFC0"/>
        </w:rPr>
        <w:tab/>
        <w:t>low</w:t>
      </w:r>
    </w:p>
    <w:p w14:paraId="32669661"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5.8</w:t>
      </w:r>
      <w:r w:rsidRPr="00881273">
        <w:rPr>
          <w:rFonts w:ascii="Courier New" w:hAnsi="Courier New" w:cs="Courier New"/>
          <w:color w:val="000000"/>
          <w:sz w:val="16"/>
          <w:szCs w:val="16"/>
          <w:shd w:val="clear" w:color="auto" w:fill="FFFFC0"/>
        </w:rPr>
        <w:tab/>
        <w:t>83</w:t>
      </w:r>
      <w:r w:rsidRPr="00881273">
        <w:rPr>
          <w:rFonts w:ascii="Courier New" w:hAnsi="Courier New" w:cs="Courier New"/>
          <w:color w:val="000000"/>
          <w:sz w:val="16"/>
          <w:szCs w:val="16"/>
          <w:shd w:val="clear" w:color="auto" w:fill="FFFFC0"/>
        </w:rPr>
        <w:tab/>
        <w:t>88</w:t>
      </w:r>
      <w:r w:rsidRPr="00881273">
        <w:rPr>
          <w:rFonts w:ascii="Courier New" w:hAnsi="Courier New" w:cs="Courier New"/>
          <w:color w:val="000000"/>
          <w:sz w:val="16"/>
          <w:szCs w:val="16"/>
          <w:shd w:val="clear" w:color="auto" w:fill="FFFFC0"/>
        </w:rPr>
        <w:tab/>
        <w:t>3.95</w:t>
      </w:r>
      <w:r w:rsidRPr="00881273">
        <w:rPr>
          <w:rFonts w:ascii="Courier New" w:hAnsi="Courier New" w:cs="Courier New"/>
          <w:color w:val="000000"/>
          <w:sz w:val="16"/>
          <w:szCs w:val="16"/>
          <w:shd w:val="clear" w:color="auto" w:fill="FFFFC0"/>
        </w:rPr>
        <w:tab/>
        <w:t>52</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858</w:t>
      </w:r>
      <w:r w:rsidRPr="00881273">
        <w:rPr>
          <w:rFonts w:ascii="Courier New" w:hAnsi="Courier New" w:cs="Courier New"/>
          <w:color w:val="000000"/>
          <w:sz w:val="16"/>
          <w:szCs w:val="16"/>
          <w:shd w:val="clear" w:color="auto" w:fill="FFFFC0"/>
        </w:rPr>
        <w:tab/>
        <w:t>6.754</w:t>
      </w:r>
      <w:r w:rsidRPr="00881273">
        <w:rPr>
          <w:rFonts w:ascii="Courier New" w:hAnsi="Courier New" w:cs="Courier New"/>
          <w:color w:val="000000"/>
          <w:sz w:val="16"/>
          <w:szCs w:val="16"/>
          <w:shd w:val="clear" w:color="auto" w:fill="FFFFC0"/>
        </w:rPr>
        <w:tab/>
        <w:t>high</w:t>
      </w:r>
    </w:p>
    <w:p w14:paraId="24A3C37C"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7.7</w:t>
      </w:r>
      <w:r w:rsidRPr="00881273">
        <w:rPr>
          <w:rFonts w:ascii="Courier New" w:hAnsi="Courier New" w:cs="Courier New"/>
          <w:color w:val="000000"/>
          <w:sz w:val="16"/>
          <w:szCs w:val="16"/>
          <w:shd w:val="clear" w:color="auto" w:fill="FFFFC0"/>
        </w:rPr>
        <w:tab/>
        <w:t>62</w:t>
      </w:r>
      <w:r w:rsidRPr="00881273">
        <w:rPr>
          <w:rFonts w:ascii="Courier New" w:hAnsi="Courier New" w:cs="Courier New"/>
          <w:color w:val="000000"/>
          <w:sz w:val="16"/>
          <w:szCs w:val="16"/>
          <w:shd w:val="clear" w:color="auto" w:fill="FFFFC0"/>
        </w:rPr>
        <w:tab/>
        <w:t>67</w:t>
      </w:r>
      <w:r w:rsidRPr="00881273">
        <w:rPr>
          <w:rFonts w:ascii="Courier New" w:hAnsi="Courier New" w:cs="Courier New"/>
          <w:color w:val="000000"/>
          <w:sz w:val="16"/>
          <w:szCs w:val="16"/>
          <w:shd w:val="clear" w:color="auto" w:fill="FFFFC0"/>
        </w:rPr>
        <w:tab/>
        <w:t>3.4</w:t>
      </w:r>
      <w:r w:rsidRPr="00881273">
        <w:rPr>
          <w:rFonts w:ascii="Courier New" w:hAnsi="Courier New" w:cs="Courier New"/>
          <w:color w:val="000000"/>
          <w:sz w:val="16"/>
          <w:szCs w:val="16"/>
          <w:shd w:val="clear" w:color="auto" w:fill="FFFFC0"/>
        </w:rPr>
        <w:tab/>
        <w:t>58</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702</w:t>
      </w:r>
      <w:r w:rsidRPr="00881273">
        <w:rPr>
          <w:rFonts w:ascii="Courier New" w:hAnsi="Courier New" w:cs="Courier New"/>
          <w:color w:val="000000"/>
          <w:sz w:val="16"/>
          <w:szCs w:val="16"/>
          <w:shd w:val="clear" w:color="auto" w:fill="FFFFC0"/>
        </w:rPr>
        <w:tab/>
        <w:t>6.554</w:t>
      </w:r>
      <w:r w:rsidRPr="00881273">
        <w:rPr>
          <w:rFonts w:ascii="Courier New" w:hAnsi="Courier New" w:cs="Courier New"/>
          <w:color w:val="000000"/>
          <w:sz w:val="16"/>
          <w:szCs w:val="16"/>
          <w:shd w:val="clear" w:color="auto" w:fill="FFFFC0"/>
        </w:rPr>
        <w:tab/>
        <w:t>med</w:t>
      </w:r>
    </w:p>
    <w:p w14:paraId="398F2106"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7.4</w:t>
      </w:r>
      <w:r w:rsidRPr="00881273">
        <w:rPr>
          <w:rFonts w:ascii="Courier New" w:hAnsi="Courier New" w:cs="Courier New"/>
          <w:color w:val="000000"/>
          <w:sz w:val="16"/>
          <w:szCs w:val="16"/>
          <w:shd w:val="clear" w:color="auto" w:fill="FFFFC0"/>
        </w:rPr>
        <w:tab/>
        <w:t>74</w:t>
      </w:r>
      <w:r w:rsidRPr="00881273">
        <w:rPr>
          <w:rFonts w:ascii="Courier New" w:hAnsi="Courier New" w:cs="Courier New"/>
          <w:color w:val="000000"/>
          <w:sz w:val="16"/>
          <w:szCs w:val="16"/>
          <w:shd w:val="clear" w:color="auto" w:fill="FFFFC0"/>
        </w:rPr>
        <w:tab/>
        <w:t>68</w:t>
      </w:r>
      <w:r w:rsidRPr="00881273">
        <w:rPr>
          <w:rFonts w:ascii="Courier New" w:hAnsi="Courier New" w:cs="Courier New"/>
          <w:color w:val="000000"/>
          <w:sz w:val="16"/>
          <w:szCs w:val="16"/>
          <w:shd w:val="clear" w:color="auto" w:fill="FFFFC0"/>
        </w:rPr>
        <w:tab/>
        <w:t>2.4</w:t>
      </w:r>
      <w:r w:rsidRPr="00881273">
        <w:rPr>
          <w:rFonts w:ascii="Courier New" w:hAnsi="Courier New" w:cs="Courier New"/>
          <w:color w:val="000000"/>
          <w:sz w:val="16"/>
          <w:szCs w:val="16"/>
          <w:shd w:val="clear" w:color="auto" w:fill="FFFFC0"/>
        </w:rPr>
        <w:tab/>
        <w:t>64</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809</w:t>
      </w:r>
      <w:r w:rsidRPr="00881273">
        <w:rPr>
          <w:rFonts w:ascii="Courier New" w:hAnsi="Courier New" w:cs="Courier New"/>
          <w:color w:val="000000"/>
          <w:sz w:val="16"/>
          <w:szCs w:val="16"/>
          <w:shd w:val="clear" w:color="auto" w:fill="FFFFC0"/>
        </w:rPr>
        <w:tab/>
        <w:t>6.695</w:t>
      </w:r>
      <w:r w:rsidRPr="00881273">
        <w:rPr>
          <w:rFonts w:ascii="Courier New" w:hAnsi="Courier New" w:cs="Courier New"/>
          <w:color w:val="000000"/>
          <w:sz w:val="16"/>
          <w:szCs w:val="16"/>
          <w:shd w:val="clear" w:color="auto" w:fill="FFFFC0"/>
        </w:rPr>
        <w:tab/>
        <w:t>high</w:t>
      </w:r>
    </w:p>
    <w:p w14:paraId="42F2A6C4"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6</w:t>
      </w:r>
      <w:r w:rsidRPr="00881273">
        <w:rPr>
          <w:rFonts w:ascii="Courier New" w:hAnsi="Courier New" w:cs="Courier New"/>
          <w:color w:val="000000"/>
          <w:sz w:val="16"/>
          <w:szCs w:val="16"/>
          <w:shd w:val="clear" w:color="auto" w:fill="FFFFC0"/>
        </w:rPr>
        <w:tab/>
        <w:t>85</w:t>
      </w:r>
      <w:r w:rsidRPr="00881273">
        <w:rPr>
          <w:rFonts w:ascii="Courier New" w:hAnsi="Courier New" w:cs="Courier New"/>
          <w:color w:val="000000"/>
          <w:sz w:val="16"/>
          <w:szCs w:val="16"/>
          <w:shd w:val="clear" w:color="auto" w:fill="FFFFC0"/>
        </w:rPr>
        <w:tab/>
        <w:t>28</w:t>
      </w:r>
      <w:r w:rsidRPr="00881273">
        <w:rPr>
          <w:rFonts w:ascii="Courier New" w:hAnsi="Courier New" w:cs="Courier New"/>
          <w:color w:val="000000"/>
          <w:sz w:val="16"/>
          <w:szCs w:val="16"/>
          <w:shd w:val="clear" w:color="auto" w:fill="FFFFC0"/>
        </w:rPr>
        <w:tab/>
        <w:t>2.98</w:t>
      </w:r>
      <w:r w:rsidRPr="00881273">
        <w:rPr>
          <w:rFonts w:ascii="Courier New" w:hAnsi="Courier New" w:cs="Courier New"/>
          <w:color w:val="000000"/>
          <w:sz w:val="16"/>
          <w:szCs w:val="16"/>
          <w:shd w:val="clear" w:color="auto" w:fill="FFFFC0"/>
        </w:rPr>
        <w:tab/>
        <w:t>36</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682</w:t>
      </w:r>
      <w:r w:rsidRPr="00881273">
        <w:rPr>
          <w:rFonts w:ascii="Courier New" w:hAnsi="Courier New" w:cs="Courier New"/>
          <w:color w:val="000000"/>
          <w:sz w:val="16"/>
          <w:szCs w:val="16"/>
          <w:shd w:val="clear" w:color="auto" w:fill="FFFFC0"/>
        </w:rPr>
        <w:tab/>
        <w:t>6.526</w:t>
      </w:r>
      <w:r w:rsidRPr="00881273">
        <w:rPr>
          <w:rFonts w:ascii="Courier New" w:hAnsi="Courier New" w:cs="Courier New"/>
          <w:color w:val="000000"/>
          <w:sz w:val="16"/>
          <w:szCs w:val="16"/>
          <w:shd w:val="clear" w:color="auto" w:fill="FFFFC0"/>
        </w:rPr>
        <w:tab/>
        <w:t>high</w:t>
      </w:r>
    </w:p>
    <w:p w14:paraId="71F480E5"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3.7</w:t>
      </w:r>
      <w:r w:rsidRPr="00881273">
        <w:rPr>
          <w:rFonts w:ascii="Courier New" w:hAnsi="Courier New" w:cs="Courier New"/>
          <w:color w:val="000000"/>
          <w:sz w:val="16"/>
          <w:szCs w:val="16"/>
          <w:shd w:val="clear" w:color="auto" w:fill="FFFFC0"/>
        </w:rPr>
        <w:tab/>
        <w:t>51</w:t>
      </w:r>
      <w:r w:rsidRPr="00881273">
        <w:rPr>
          <w:rFonts w:ascii="Courier New" w:hAnsi="Courier New" w:cs="Courier New"/>
          <w:color w:val="000000"/>
          <w:sz w:val="16"/>
          <w:szCs w:val="16"/>
          <w:shd w:val="clear" w:color="auto" w:fill="FFFFC0"/>
        </w:rPr>
        <w:tab/>
        <w:t>41</w:t>
      </w:r>
      <w:r w:rsidRPr="00881273">
        <w:rPr>
          <w:rFonts w:ascii="Courier New" w:hAnsi="Courier New" w:cs="Courier New"/>
          <w:color w:val="000000"/>
          <w:sz w:val="16"/>
          <w:szCs w:val="16"/>
          <w:shd w:val="clear" w:color="auto" w:fill="FFFFC0"/>
        </w:rPr>
        <w:tab/>
        <w:t>1.55</w:t>
      </w:r>
      <w:r w:rsidRPr="00881273">
        <w:rPr>
          <w:rFonts w:ascii="Courier New" w:hAnsi="Courier New" w:cs="Courier New"/>
          <w:color w:val="000000"/>
          <w:sz w:val="16"/>
          <w:szCs w:val="16"/>
          <w:shd w:val="clear" w:color="auto" w:fill="FFFFC0"/>
        </w:rPr>
        <w:tab/>
        <w:t>39</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205</w:t>
      </w:r>
      <w:r w:rsidRPr="00881273">
        <w:rPr>
          <w:rFonts w:ascii="Courier New" w:hAnsi="Courier New" w:cs="Courier New"/>
          <w:color w:val="000000"/>
          <w:sz w:val="16"/>
          <w:szCs w:val="16"/>
          <w:shd w:val="clear" w:color="auto" w:fill="FFFFC0"/>
        </w:rPr>
        <w:tab/>
        <w:t>5.321</w:t>
      </w:r>
      <w:r w:rsidRPr="00881273">
        <w:rPr>
          <w:rFonts w:ascii="Courier New" w:hAnsi="Courier New" w:cs="Courier New"/>
          <w:color w:val="000000"/>
          <w:sz w:val="16"/>
          <w:szCs w:val="16"/>
          <w:shd w:val="clear" w:color="auto" w:fill="FFFFC0"/>
        </w:rPr>
        <w:tab/>
        <w:t>low</w:t>
      </w:r>
    </w:p>
    <w:p w14:paraId="4C01CD46"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7.3</w:t>
      </w:r>
      <w:r w:rsidRPr="00881273">
        <w:rPr>
          <w:rFonts w:ascii="Courier New" w:hAnsi="Courier New" w:cs="Courier New"/>
          <w:color w:val="000000"/>
          <w:sz w:val="16"/>
          <w:szCs w:val="16"/>
          <w:shd w:val="clear" w:color="auto" w:fill="FFFFC0"/>
        </w:rPr>
        <w:tab/>
        <w:t>68</w:t>
      </w:r>
      <w:r w:rsidRPr="00881273">
        <w:rPr>
          <w:rFonts w:ascii="Courier New" w:hAnsi="Courier New" w:cs="Courier New"/>
          <w:color w:val="000000"/>
          <w:sz w:val="16"/>
          <w:szCs w:val="16"/>
          <w:shd w:val="clear" w:color="auto" w:fill="FFFFC0"/>
        </w:rPr>
        <w:tab/>
        <w:t>74</w:t>
      </w:r>
      <w:r w:rsidRPr="00881273">
        <w:rPr>
          <w:rFonts w:ascii="Courier New" w:hAnsi="Courier New" w:cs="Courier New"/>
          <w:color w:val="000000"/>
          <w:sz w:val="16"/>
          <w:szCs w:val="16"/>
          <w:shd w:val="clear" w:color="auto" w:fill="FFFFC0"/>
        </w:rPr>
        <w:tab/>
        <w:t>3.56</w:t>
      </w:r>
      <w:r w:rsidRPr="00881273">
        <w:rPr>
          <w:rFonts w:ascii="Courier New" w:hAnsi="Courier New" w:cs="Courier New"/>
          <w:color w:val="000000"/>
          <w:sz w:val="16"/>
          <w:szCs w:val="16"/>
          <w:shd w:val="clear" w:color="auto" w:fill="FFFFC0"/>
        </w:rPr>
        <w:tab/>
        <w:t>59</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550</w:t>
      </w:r>
      <w:r w:rsidRPr="00881273">
        <w:rPr>
          <w:rFonts w:ascii="Courier New" w:hAnsi="Courier New" w:cs="Courier New"/>
          <w:color w:val="000000"/>
          <w:sz w:val="16"/>
          <w:szCs w:val="16"/>
          <w:shd w:val="clear" w:color="auto" w:fill="FFFFC0"/>
        </w:rPr>
        <w:tab/>
        <w:t>6.309</w:t>
      </w:r>
      <w:r w:rsidRPr="00881273">
        <w:rPr>
          <w:rFonts w:ascii="Courier New" w:hAnsi="Courier New" w:cs="Courier New"/>
          <w:color w:val="000000"/>
          <w:sz w:val="16"/>
          <w:szCs w:val="16"/>
          <w:shd w:val="clear" w:color="auto" w:fill="FFFFC0"/>
        </w:rPr>
        <w:tab/>
        <w:t>med</w:t>
      </w:r>
    </w:p>
    <w:p w14:paraId="7C2CC879"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5.6</w:t>
      </w:r>
      <w:r w:rsidRPr="00881273">
        <w:rPr>
          <w:rFonts w:ascii="Courier New" w:hAnsi="Courier New" w:cs="Courier New"/>
          <w:color w:val="000000"/>
          <w:sz w:val="16"/>
          <w:szCs w:val="16"/>
          <w:shd w:val="clear" w:color="auto" w:fill="FFFFC0"/>
        </w:rPr>
        <w:tab/>
        <w:t>57</w:t>
      </w:r>
      <w:r w:rsidRPr="00881273">
        <w:rPr>
          <w:rFonts w:ascii="Courier New" w:hAnsi="Courier New" w:cs="Courier New"/>
          <w:color w:val="000000"/>
          <w:sz w:val="16"/>
          <w:szCs w:val="16"/>
          <w:shd w:val="clear" w:color="auto" w:fill="FFFFC0"/>
        </w:rPr>
        <w:tab/>
        <w:t>87</w:t>
      </w:r>
      <w:r w:rsidRPr="00881273">
        <w:rPr>
          <w:rFonts w:ascii="Courier New" w:hAnsi="Courier New" w:cs="Courier New"/>
          <w:color w:val="000000"/>
          <w:sz w:val="16"/>
          <w:szCs w:val="16"/>
          <w:shd w:val="clear" w:color="auto" w:fill="FFFFC0"/>
        </w:rPr>
        <w:tab/>
        <w:t>3.02</w:t>
      </w:r>
      <w:r w:rsidRPr="00881273">
        <w:rPr>
          <w:rFonts w:ascii="Courier New" w:hAnsi="Courier New" w:cs="Courier New"/>
          <w:color w:val="000000"/>
          <w:sz w:val="16"/>
          <w:szCs w:val="16"/>
          <w:shd w:val="clear" w:color="auto" w:fill="FFFFC0"/>
        </w:rPr>
        <w:tab/>
        <w:t>63</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838</w:t>
      </w:r>
      <w:r w:rsidRPr="00881273">
        <w:rPr>
          <w:rFonts w:ascii="Courier New" w:hAnsi="Courier New" w:cs="Courier New"/>
          <w:color w:val="000000"/>
          <w:sz w:val="16"/>
          <w:szCs w:val="16"/>
          <w:shd w:val="clear" w:color="auto" w:fill="FFFFC0"/>
        </w:rPr>
        <w:tab/>
        <w:t>6.731</w:t>
      </w:r>
      <w:r w:rsidRPr="00881273">
        <w:rPr>
          <w:rFonts w:ascii="Courier New" w:hAnsi="Courier New" w:cs="Courier New"/>
          <w:color w:val="000000"/>
          <w:sz w:val="16"/>
          <w:szCs w:val="16"/>
          <w:shd w:val="clear" w:color="auto" w:fill="FFFFC0"/>
        </w:rPr>
        <w:tab/>
        <w:t>low</w:t>
      </w:r>
    </w:p>
    <w:p w14:paraId="5D13C630"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5.2</w:t>
      </w:r>
      <w:r w:rsidRPr="00881273">
        <w:rPr>
          <w:rFonts w:ascii="Courier New" w:hAnsi="Courier New" w:cs="Courier New"/>
          <w:color w:val="000000"/>
          <w:sz w:val="16"/>
          <w:szCs w:val="16"/>
          <w:shd w:val="clear" w:color="auto" w:fill="FFFFC0"/>
        </w:rPr>
        <w:tab/>
        <w:t>52</w:t>
      </w:r>
      <w:r w:rsidRPr="00881273">
        <w:rPr>
          <w:rFonts w:ascii="Courier New" w:hAnsi="Courier New" w:cs="Courier New"/>
          <w:color w:val="000000"/>
          <w:sz w:val="16"/>
          <w:szCs w:val="16"/>
          <w:shd w:val="clear" w:color="auto" w:fill="FFFFC0"/>
        </w:rPr>
        <w:tab/>
        <w:t>76</w:t>
      </w:r>
      <w:r w:rsidRPr="00881273">
        <w:rPr>
          <w:rFonts w:ascii="Courier New" w:hAnsi="Courier New" w:cs="Courier New"/>
          <w:color w:val="000000"/>
          <w:sz w:val="16"/>
          <w:szCs w:val="16"/>
          <w:shd w:val="clear" w:color="auto" w:fill="FFFFC0"/>
        </w:rPr>
        <w:tab/>
        <w:t>2.85</w:t>
      </w:r>
      <w:r w:rsidRPr="00881273">
        <w:rPr>
          <w:rFonts w:ascii="Courier New" w:hAnsi="Courier New" w:cs="Courier New"/>
          <w:color w:val="000000"/>
          <w:sz w:val="16"/>
          <w:szCs w:val="16"/>
          <w:shd w:val="clear" w:color="auto" w:fill="FFFFC0"/>
        </w:rPr>
        <w:tab/>
        <w:t>39</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359</w:t>
      </w:r>
      <w:r w:rsidRPr="00881273">
        <w:rPr>
          <w:rFonts w:ascii="Courier New" w:hAnsi="Courier New" w:cs="Courier New"/>
          <w:color w:val="000000"/>
          <w:sz w:val="16"/>
          <w:szCs w:val="16"/>
          <w:shd w:val="clear" w:color="auto" w:fill="FFFFC0"/>
        </w:rPr>
        <w:tab/>
        <w:t>5.883</w:t>
      </w:r>
      <w:r w:rsidRPr="00881273">
        <w:rPr>
          <w:rFonts w:ascii="Courier New" w:hAnsi="Courier New" w:cs="Courier New"/>
          <w:color w:val="000000"/>
          <w:sz w:val="16"/>
          <w:szCs w:val="16"/>
          <w:shd w:val="clear" w:color="auto" w:fill="FFFFC0"/>
        </w:rPr>
        <w:tab/>
        <w:t>low</w:t>
      </w:r>
    </w:p>
    <w:p w14:paraId="5AA6FF92"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3.4</w:t>
      </w:r>
      <w:r w:rsidRPr="00881273">
        <w:rPr>
          <w:rFonts w:ascii="Courier New" w:hAnsi="Courier New" w:cs="Courier New"/>
          <w:color w:val="000000"/>
          <w:sz w:val="16"/>
          <w:szCs w:val="16"/>
          <w:shd w:val="clear" w:color="auto" w:fill="FFFFC0"/>
        </w:rPr>
        <w:tab/>
        <w:t>83</w:t>
      </w:r>
      <w:r w:rsidRPr="00881273">
        <w:rPr>
          <w:rFonts w:ascii="Courier New" w:hAnsi="Courier New" w:cs="Courier New"/>
          <w:color w:val="000000"/>
          <w:sz w:val="16"/>
          <w:szCs w:val="16"/>
          <w:shd w:val="clear" w:color="auto" w:fill="FFFFC0"/>
        </w:rPr>
        <w:tab/>
        <w:t>53</w:t>
      </w:r>
      <w:r w:rsidRPr="00881273">
        <w:rPr>
          <w:rFonts w:ascii="Courier New" w:hAnsi="Courier New" w:cs="Courier New"/>
          <w:color w:val="000000"/>
          <w:sz w:val="16"/>
          <w:szCs w:val="16"/>
          <w:shd w:val="clear" w:color="auto" w:fill="FFFFC0"/>
        </w:rPr>
        <w:tab/>
        <w:t>1.12</w:t>
      </w:r>
      <w:r w:rsidRPr="00881273">
        <w:rPr>
          <w:rFonts w:ascii="Courier New" w:hAnsi="Courier New" w:cs="Courier New"/>
          <w:color w:val="000000"/>
          <w:sz w:val="16"/>
          <w:szCs w:val="16"/>
          <w:shd w:val="clear" w:color="auto" w:fill="FFFFC0"/>
        </w:rPr>
        <w:tab/>
        <w:t>67</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353</w:t>
      </w:r>
      <w:r w:rsidRPr="00881273">
        <w:rPr>
          <w:rFonts w:ascii="Courier New" w:hAnsi="Courier New" w:cs="Courier New"/>
          <w:color w:val="000000"/>
          <w:sz w:val="16"/>
          <w:szCs w:val="16"/>
          <w:shd w:val="clear" w:color="auto" w:fill="FFFFC0"/>
        </w:rPr>
        <w:tab/>
        <w:t>5.866</w:t>
      </w:r>
      <w:r w:rsidRPr="00881273">
        <w:rPr>
          <w:rFonts w:ascii="Courier New" w:hAnsi="Courier New" w:cs="Courier New"/>
          <w:color w:val="000000"/>
          <w:sz w:val="16"/>
          <w:szCs w:val="16"/>
          <w:shd w:val="clear" w:color="auto" w:fill="FFFFC0"/>
        </w:rPr>
        <w:tab/>
        <w:t>high</w:t>
      </w:r>
    </w:p>
    <w:p w14:paraId="53A75F9A"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6.7</w:t>
      </w:r>
      <w:r w:rsidRPr="00881273">
        <w:rPr>
          <w:rFonts w:ascii="Courier New" w:hAnsi="Courier New" w:cs="Courier New"/>
          <w:color w:val="000000"/>
          <w:sz w:val="16"/>
          <w:szCs w:val="16"/>
          <w:shd w:val="clear" w:color="auto" w:fill="FFFFC0"/>
        </w:rPr>
        <w:tab/>
        <w:t>26</w:t>
      </w:r>
      <w:r w:rsidRPr="00881273">
        <w:rPr>
          <w:rFonts w:ascii="Courier New" w:hAnsi="Courier New" w:cs="Courier New"/>
          <w:color w:val="000000"/>
          <w:sz w:val="16"/>
          <w:szCs w:val="16"/>
          <w:shd w:val="clear" w:color="auto" w:fill="FFFFC0"/>
        </w:rPr>
        <w:tab/>
        <w:t>68</w:t>
      </w:r>
      <w:r w:rsidRPr="00881273">
        <w:rPr>
          <w:rFonts w:ascii="Courier New" w:hAnsi="Courier New" w:cs="Courier New"/>
          <w:color w:val="000000"/>
          <w:sz w:val="16"/>
          <w:szCs w:val="16"/>
          <w:shd w:val="clear" w:color="auto" w:fill="FFFFC0"/>
        </w:rPr>
        <w:tab/>
        <w:t>2.1</w:t>
      </w:r>
      <w:r w:rsidRPr="00881273">
        <w:rPr>
          <w:rFonts w:ascii="Courier New" w:hAnsi="Courier New" w:cs="Courier New"/>
          <w:color w:val="000000"/>
          <w:sz w:val="16"/>
          <w:szCs w:val="16"/>
          <w:shd w:val="clear" w:color="auto" w:fill="FFFFC0"/>
        </w:rPr>
        <w:tab/>
        <w:t>30</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599</w:t>
      </w:r>
      <w:r w:rsidRPr="00881273">
        <w:rPr>
          <w:rFonts w:ascii="Courier New" w:hAnsi="Courier New" w:cs="Courier New"/>
          <w:color w:val="000000"/>
          <w:sz w:val="16"/>
          <w:szCs w:val="16"/>
          <w:shd w:val="clear" w:color="auto" w:fill="FFFFC0"/>
        </w:rPr>
        <w:tab/>
        <w:t>6.395</w:t>
      </w:r>
      <w:r w:rsidRPr="00881273">
        <w:rPr>
          <w:rFonts w:ascii="Courier New" w:hAnsi="Courier New" w:cs="Courier New"/>
          <w:color w:val="000000"/>
          <w:sz w:val="16"/>
          <w:szCs w:val="16"/>
          <w:shd w:val="clear" w:color="auto" w:fill="FFFFC0"/>
        </w:rPr>
        <w:tab/>
        <w:t>low</w:t>
      </w:r>
    </w:p>
    <w:p w14:paraId="570B6F6F"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5.8</w:t>
      </w:r>
      <w:r w:rsidRPr="00881273">
        <w:rPr>
          <w:rFonts w:ascii="Courier New" w:hAnsi="Courier New" w:cs="Courier New"/>
          <w:color w:val="000000"/>
          <w:sz w:val="16"/>
          <w:szCs w:val="16"/>
          <w:shd w:val="clear" w:color="auto" w:fill="FFFFC0"/>
        </w:rPr>
        <w:tab/>
        <w:t>67</w:t>
      </w:r>
      <w:r w:rsidRPr="00881273">
        <w:rPr>
          <w:rFonts w:ascii="Courier New" w:hAnsi="Courier New" w:cs="Courier New"/>
          <w:color w:val="000000"/>
          <w:sz w:val="16"/>
          <w:szCs w:val="16"/>
          <w:shd w:val="clear" w:color="auto" w:fill="FFFFC0"/>
        </w:rPr>
        <w:tab/>
        <w:t>86</w:t>
      </w:r>
      <w:r w:rsidRPr="00881273">
        <w:rPr>
          <w:rFonts w:ascii="Courier New" w:hAnsi="Courier New" w:cs="Courier New"/>
          <w:color w:val="000000"/>
          <w:sz w:val="16"/>
          <w:szCs w:val="16"/>
          <w:shd w:val="clear" w:color="auto" w:fill="FFFFC0"/>
        </w:rPr>
        <w:tab/>
        <w:t>3.4</w:t>
      </w:r>
      <w:r w:rsidRPr="00881273">
        <w:rPr>
          <w:rFonts w:ascii="Courier New" w:hAnsi="Courier New" w:cs="Courier New"/>
          <w:color w:val="000000"/>
          <w:sz w:val="16"/>
          <w:szCs w:val="16"/>
          <w:shd w:val="clear" w:color="auto" w:fill="FFFFC0"/>
        </w:rPr>
        <w:tab/>
        <w:t>49</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562</w:t>
      </w:r>
      <w:r w:rsidRPr="00881273">
        <w:rPr>
          <w:rFonts w:ascii="Courier New" w:hAnsi="Courier New" w:cs="Courier New"/>
          <w:color w:val="000000"/>
          <w:sz w:val="16"/>
          <w:szCs w:val="16"/>
          <w:shd w:val="clear" w:color="auto" w:fill="FFFFC0"/>
        </w:rPr>
        <w:tab/>
        <w:t>6.332</w:t>
      </w:r>
      <w:r w:rsidRPr="00881273">
        <w:rPr>
          <w:rFonts w:ascii="Courier New" w:hAnsi="Courier New" w:cs="Courier New"/>
          <w:color w:val="000000"/>
          <w:sz w:val="16"/>
          <w:szCs w:val="16"/>
          <w:shd w:val="clear" w:color="auto" w:fill="FFFFC0"/>
        </w:rPr>
        <w:tab/>
        <w:t>med</w:t>
      </w:r>
    </w:p>
    <w:p w14:paraId="6CBEE304"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6.3</w:t>
      </w:r>
      <w:r w:rsidRPr="00881273">
        <w:rPr>
          <w:rFonts w:ascii="Courier New" w:hAnsi="Courier New" w:cs="Courier New"/>
          <w:color w:val="000000"/>
          <w:sz w:val="16"/>
          <w:szCs w:val="16"/>
          <w:shd w:val="clear" w:color="auto" w:fill="FFFFC0"/>
        </w:rPr>
        <w:tab/>
        <w:t>59</w:t>
      </w:r>
      <w:r w:rsidRPr="00881273">
        <w:rPr>
          <w:rFonts w:ascii="Courier New" w:hAnsi="Courier New" w:cs="Courier New"/>
          <w:color w:val="000000"/>
          <w:sz w:val="16"/>
          <w:szCs w:val="16"/>
          <w:shd w:val="clear" w:color="auto" w:fill="FFFFC0"/>
        </w:rPr>
        <w:tab/>
        <w:t>100</w:t>
      </w:r>
      <w:r w:rsidRPr="00881273">
        <w:rPr>
          <w:rFonts w:ascii="Courier New" w:hAnsi="Courier New" w:cs="Courier New"/>
          <w:color w:val="000000"/>
          <w:sz w:val="16"/>
          <w:szCs w:val="16"/>
          <w:shd w:val="clear" w:color="auto" w:fill="FFFFC0"/>
        </w:rPr>
        <w:tab/>
        <w:t>2.95</w:t>
      </w:r>
      <w:r w:rsidRPr="00881273">
        <w:rPr>
          <w:rFonts w:ascii="Courier New" w:hAnsi="Courier New" w:cs="Courier New"/>
          <w:color w:val="000000"/>
          <w:sz w:val="16"/>
          <w:szCs w:val="16"/>
          <w:shd w:val="clear" w:color="auto" w:fill="FFFFC0"/>
        </w:rPr>
        <w:tab/>
        <w:t>36</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651</w:t>
      </w:r>
      <w:r w:rsidRPr="00881273">
        <w:rPr>
          <w:rFonts w:ascii="Courier New" w:hAnsi="Courier New" w:cs="Courier New"/>
          <w:color w:val="000000"/>
          <w:sz w:val="16"/>
          <w:szCs w:val="16"/>
          <w:shd w:val="clear" w:color="auto" w:fill="FFFFC0"/>
        </w:rPr>
        <w:tab/>
        <w:t>6.478</w:t>
      </w:r>
      <w:r w:rsidRPr="00881273">
        <w:rPr>
          <w:rFonts w:ascii="Courier New" w:hAnsi="Courier New" w:cs="Courier New"/>
          <w:color w:val="000000"/>
          <w:sz w:val="16"/>
          <w:szCs w:val="16"/>
          <w:shd w:val="clear" w:color="auto" w:fill="FFFFC0"/>
        </w:rPr>
        <w:tab/>
        <w:t>med</w:t>
      </w:r>
    </w:p>
    <w:p w14:paraId="72180DA8"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5.8</w:t>
      </w:r>
      <w:r w:rsidRPr="00881273">
        <w:rPr>
          <w:rFonts w:ascii="Courier New" w:hAnsi="Courier New" w:cs="Courier New"/>
          <w:color w:val="000000"/>
          <w:sz w:val="16"/>
          <w:szCs w:val="16"/>
          <w:shd w:val="clear" w:color="auto" w:fill="FFFFC0"/>
        </w:rPr>
        <w:tab/>
        <w:t>61</w:t>
      </w:r>
      <w:r w:rsidRPr="00881273">
        <w:rPr>
          <w:rFonts w:ascii="Courier New" w:hAnsi="Courier New" w:cs="Courier New"/>
          <w:color w:val="000000"/>
          <w:sz w:val="16"/>
          <w:szCs w:val="16"/>
          <w:shd w:val="clear" w:color="auto" w:fill="FFFFC0"/>
        </w:rPr>
        <w:tab/>
        <w:t>73</w:t>
      </w:r>
      <w:r w:rsidRPr="00881273">
        <w:rPr>
          <w:rFonts w:ascii="Courier New" w:hAnsi="Courier New" w:cs="Courier New"/>
          <w:color w:val="000000"/>
          <w:sz w:val="16"/>
          <w:szCs w:val="16"/>
          <w:shd w:val="clear" w:color="auto" w:fill="FFFFC0"/>
        </w:rPr>
        <w:tab/>
        <w:t>3.5</w:t>
      </w:r>
      <w:r w:rsidRPr="00881273">
        <w:rPr>
          <w:rFonts w:ascii="Courier New" w:hAnsi="Courier New" w:cs="Courier New"/>
          <w:color w:val="000000"/>
          <w:sz w:val="16"/>
          <w:szCs w:val="16"/>
          <w:shd w:val="clear" w:color="auto" w:fill="FFFFC0"/>
        </w:rPr>
        <w:tab/>
        <w:t>62</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751</w:t>
      </w:r>
      <w:r w:rsidRPr="00881273">
        <w:rPr>
          <w:rFonts w:ascii="Courier New" w:hAnsi="Courier New" w:cs="Courier New"/>
          <w:color w:val="000000"/>
          <w:sz w:val="16"/>
          <w:szCs w:val="16"/>
          <w:shd w:val="clear" w:color="auto" w:fill="FFFFC0"/>
        </w:rPr>
        <w:tab/>
        <w:t>6.621</w:t>
      </w:r>
      <w:r w:rsidRPr="00881273">
        <w:rPr>
          <w:rFonts w:ascii="Courier New" w:hAnsi="Courier New" w:cs="Courier New"/>
          <w:color w:val="000000"/>
          <w:sz w:val="16"/>
          <w:szCs w:val="16"/>
          <w:shd w:val="clear" w:color="auto" w:fill="FFFFC0"/>
        </w:rPr>
        <w:tab/>
        <w:t>med</w:t>
      </w:r>
    </w:p>
    <w:p w14:paraId="1FD0D3F4"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5.2</w:t>
      </w:r>
      <w:r w:rsidRPr="00881273">
        <w:rPr>
          <w:rFonts w:ascii="Courier New" w:hAnsi="Courier New" w:cs="Courier New"/>
          <w:color w:val="000000"/>
          <w:sz w:val="16"/>
          <w:szCs w:val="16"/>
          <w:shd w:val="clear" w:color="auto" w:fill="FFFFC0"/>
        </w:rPr>
        <w:tab/>
        <w:t>52</w:t>
      </w:r>
      <w:r w:rsidRPr="00881273">
        <w:rPr>
          <w:rFonts w:ascii="Courier New" w:hAnsi="Courier New" w:cs="Courier New"/>
          <w:color w:val="000000"/>
          <w:sz w:val="16"/>
          <w:szCs w:val="16"/>
          <w:shd w:val="clear" w:color="auto" w:fill="FFFFC0"/>
        </w:rPr>
        <w:tab/>
        <w:t>86</w:t>
      </w:r>
      <w:r w:rsidRPr="00881273">
        <w:rPr>
          <w:rFonts w:ascii="Courier New" w:hAnsi="Courier New" w:cs="Courier New"/>
          <w:color w:val="000000"/>
          <w:sz w:val="16"/>
          <w:szCs w:val="16"/>
          <w:shd w:val="clear" w:color="auto" w:fill="FFFFC0"/>
        </w:rPr>
        <w:tab/>
        <w:t>2.45</w:t>
      </w:r>
      <w:r w:rsidRPr="00881273">
        <w:rPr>
          <w:rFonts w:ascii="Courier New" w:hAnsi="Courier New" w:cs="Courier New"/>
          <w:color w:val="000000"/>
          <w:sz w:val="16"/>
          <w:szCs w:val="16"/>
          <w:shd w:val="clear" w:color="auto" w:fill="FFFFC0"/>
        </w:rPr>
        <w:tab/>
        <w:t>70</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545</w:t>
      </w:r>
      <w:r w:rsidRPr="00881273">
        <w:rPr>
          <w:rFonts w:ascii="Courier New" w:hAnsi="Courier New" w:cs="Courier New"/>
          <w:color w:val="000000"/>
          <w:sz w:val="16"/>
          <w:szCs w:val="16"/>
          <w:shd w:val="clear" w:color="auto" w:fill="FFFFC0"/>
        </w:rPr>
        <w:tab/>
        <w:t>6.302</w:t>
      </w:r>
      <w:r w:rsidRPr="00881273">
        <w:rPr>
          <w:rFonts w:ascii="Courier New" w:hAnsi="Courier New" w:cs="Courier New"/>
          <w:color w:val="000000"/>
          <w:sz w:val="16"/>
          <w:szCs w:val="16"/>
          <w:shd w:val="clear" w:color="auto" w:fill="FFFFC0"/>
        </w:rPr>
        <w:tab/>
        <w:t>low</w:t>
      </w:r>
    </w:p>
    <w:p w14:paraId="295FFD1A"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5.2</w:t>
      </w:r>
      <w:r w:rsidRPr="00881273">
        <w:rPr>
          <w:rFonts w:ascii="Courier New" w:hAnsi="Courier New" w:cs="Courier New"/>
          <w:color w:val="000000"/>
          <w:sz w:val="16"/>
          <w:szCs w:val="16"/>
          <w:shd w:val="clear" w:color="auto" w:fill="FFFFC0"/>
        </w:rPr>
        <w:tab/>
        <w:t>54</w:t>
      </w:r>
      <w:r w:rsidRPr="00881273">
        <w:rPr>
          <w:rFonts w:ascii="Courier New" w:hAnsi="Courier New" w:cs="Courier New"/>
          <w:color w:val="000000"/>
          <w:sz w:val="16"/>
          <w:szCs w:val="16"/>
          <w:shd w:val="clear" w:color="auto" w:fill="FFFFC0"/>
        </w:rPr>
        <w:tab/>
        <w:t>56</w:t>
      </w:r>
      <w:r w:rsidRPr="00881273">
        <w:rPr>
          <w:rFonts w:ascii="Courier New" w:hAnsi="Courier New" w:cs="Courier New"/>
          <w:color w:val="000000"/>
          <w:sz w:val="16"/>
          <w:szCs w:val="16"/>
          <w:shd w:val="clear" w:color="auto" w:fill="FFFFC0"/>
        </w:rPr>
        <w:tab/>
        <w:t>2.71</w:t>
      </w:r>
      <w:r w:rsidRPr="00881273">
        <w:rPr>
          <w:rFonts w:ascii="Courier New" w:hAnsi="Courier New" w:cs="Courier New"/>
          <w:color w:val="000000"/>
          <w:sz w:val="16"/>
          <w:szCs w:val="16"/>
          <w:shd w:val="clear" w:color="auto" w:fill="FFFFC0"/>
        </w:rPr>
        <w:tab/>
        <w:t>44</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477</w:t>
      </w:r>
      <w:r w:rsidRPr="00881273">
        <w:rPr>
          <w:rFonts w:ascii="Courier New" w:hAnsi="Courier New" w:cs="Courier New"/>
          <w:color w:val="000000"/>
          <w:sz w:val="16"/>
          <w:szCs w:val="16"/>
          <w:shd w:val="clear" w:color="auto" w:fill="FFFFC0"/>
        </w:rPr>
        <w:tab/>
        <w:t>6.167</w:t>
      </w:r>
      <w:r w:rsidRPr="00881273">
        <w:rPr>
          <w:rFonts w:ascii="Courier New" w:hAnsi="Courier New" w:cs="Courier New"/>
          <w:color w:val="000000"/>
          <w:sz w:val="16"/>
          <w:szCs w:val="16"/>
          <w:shd w:val="clear" w:color="auto" w:fill="FFFFC0"/>
        </w:rPr>
        <w:tab/>
        <w:t>low</w:t>
      </w:r>
    </w:p>
    <w:p w14:paraId="627D9088"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5.8</w:t>
      </w:r>
      <w:r w:rsidRPr="00881273">
        <w:rPr>
          <w:rFonts w:ascii="Courier New" w:hAnsi="Courier New" w:cs="Courier New"/>
          <w:color w:val="000000"/>
          <w:sz w:val="16"/>
          <w:szCs w:val="16"/>
          <w:shd w:val="clear" w:color="auto" w:fill="FFFFC0"/>
        </w:rPr>
        <w:tab/>
        <w:t>76</w:t>
      </w:r>
      <w:r w:rsidRPr="00881273">
        <w:rPr>
          <w:rFonts w:ascii="Courier New" w:hAnsi="Courier New" w:cs="Courier New"/>
          <w:color w:val="000000"/>
          <w:sz w:val="16"/>
          <w:szCs w:val="16"/>
          <w:shd w:val="clear" w:color="auto" w:fill="FFFFC0"/>
        </w:rPr>
        <w:tab/>
        <w:t>59</w:t>
      </w:r>
      <w:r w:rsidRPr="00881273">
        <w:rPr>
          <w:rFonts w:ascii="Courier New" w:hAnsi="Courier New" w:cs="Courier New"/>
          <w:color w:val="000000"/>
          <w:sz w:val="16"/>
          <w:szCs w:val="16"/>
          <w:shd w:val="clear" w:color="auto" w:fill="FFFFC0"/>
        </w:rPr>
        <w:tab/>
        <w:t>2.58</w:t>
      </w:r>
      <w:r w:rsidRPr="00881273">
        <w:rPr>
          <w:rFonts w:ascii="Courier New" w:hAnsi="Courier New" w:cs="Courier New"/>
          <w:color w:val="000000"/>
          <w:sz w:val="16"/>
          <w:szCs w:val="16"/>
          <w:shd w:val="clear" w:color="auto" w:fill="FFFFC0"/>
        </w:rPr>
        <w:tab/>
        <w:t>61</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600</w:t>
      </w:r>
      <w:r w:rsidRPr="00881273">
        <w:rPr>
          <w:rFonts w:ascii="Courier New" w:hAnsi="Courier New" w:cs="Courier New"/>
          <w:color w:val="000000"/>
          <w:sz w:val="16"/>
          <w:szCs w:val="16"/>
          <w:shd w:val="clear" w:color="auto" w:fill="FFFFC0"/>
        </w:rPr>
        <w:tab/>
        <w:t>6.396</w:t>
      </w:r>
      <w:r w:rsidRPr="00881273">
        <w:rPr>
          <w:rFonts w:ascii="Courier New" w:hAnsi="Courier New" w:cs="Courier New"/>
          <w:color w:val="000000"/>
          <w:sz w:val="16"/>
          <w:szCs w:val="16"/>
          <w:shd w:val="clear" w:color="auto" w:fill="FFFFC0"/>
        </w:rPr>
        <w:tab/>
        <w:t>high</w:t>
      </w:r>
    </w:p>
    <w:p w14:paraId="061E9331"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3.2</w:t>
      </w:r>
      <w:r w:rsidRPr="00881273">
        <w:rPr>
          <w:rFonts w:ascii="Courier New" w:hAnsi="Courier New" w:cs="Courier New"/>
          <w:color w:val="000000"/>
          <w:sz w:val="16"/>
          <w:szCs w:val="16"/>
          <w:shd w:val="clear" w:color="auto" w:fill="FFFFC0"/>
        </w:rPr>
        <w:tab/>
        <w:t>64</w:t>
      </w:r>
      <w:r w:rsidRPr="00881273">
        <w:rPr>
          <w:rFonts w:ascii="Courier New" w:hAnsi="Courier New" w:cs="Courier New"/>
          <w:color w:val="000000"/>
          <w:sz w:val="16"/>
          <w:szCs w:val="16"/>
          <w:shd w:val="clear" w:color="auto" w:fill="FFFFC0"/>
        </w:rPr>
        <w:tab/>
        <w:t>65</w:t>
      </w:r>
      <w:r w:rsidRPr="00881273">
        <w:rPr>
          <w:rFonts w:ascii="Courier New" w:hAnsi="Courier New" w:cs="Courier New"/>
          <w:color w:val="000000"/>
          <w:sz w:val="16"/>
          <w:szCs w:val="16"/>
          <w:shd w:val="clear" w:color="auto" w:fill="FFFFC0"/>
        </w:rPr>
        <w:tab/>
        <w:t>0.74</w:t>
      </w:r>
      <w:r w:rsidRPr="00881273">
        <w:rPr>
          <w:rFonts w:ascii="Courier New" w:hAnsi="Courier New" w:cs="Courier New"/>
          <w:color w:val="000000"/>
          <w:sz w:val="16"/>
          <w:szCs w:val="16"/>
          <w:shd w:val="clear" w:color="auto" w:fill="FFFFC0"/>
        </w:rPr>
        <w:tab/>
        <w:t>53</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443</w:t>
      </w:r>
      <w:r w:rsidRPr="00881273">
        <w:rPr>
          <w:rFonts w:ascii="Courier New" w:hAnsi="Courier New" w:cs="Courier New"/>
          <w:color w:val="000000"/>
          <w:sz w:val="16"/>
          <w:szCs w:val="16"/>
          <w:shd w:val="clear" w:color="auto" w:fill="FFFFC0"/>
        </w:rPr>
        <w:tab/>
        <w:t>6.094</w:t>
      </w:r>
      <w:r w:rsidRPr="00881273">
        <w:rPr>
          <w:rFonts w:ascii="Courier New" w:hAnsi="Courier New" w:cs="Courier New"/>
          <w:color w:val="000000"/>
          <w:sz w:val="16"/>
          <w:szCs w:val="16"/>
          <w:shd w:val="clear" w:color="auto" w:fill="FFFFC0"/>
        </w:rPr>
        <w:tab/>
        <w:t>med</w:t>
      </w:r>
    </w:p>
    <w:p w14:paraId="5E0173D9"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8.7</w:t>
      </w:r>
      <w:r w:rsidRPr="00881273">
        <w:rPr>
          <w:rFonts w:ascii="Courier New" w:hAnsi="Courier New" w:cs="Courier New"/>
          <w:color w:val="000000"/>
          <w:sz w:val="16"/>
          <w:szCs w:val="16"/>
          <w:shd w:val="clear" w:color="auto" w:fill="FFFFC0"/>
        </w:rPr>
        <w:tab/>
        <w:t>45</w:t>
      </w:r>
      <w:r w:rsidRPr="00881273">
        <w:rPr>
          <w:rFonts w:ascii="Courier New" w:hAnsi="Courier New" w:cs="Courier New"/>
          <w:color w:val="000000"/>
          <w:sz w:val="16"/>
          <w:szCs w:val="16"/>
          <w:shd w:val="clear" w:color="auto" w:fill="FFFFC0"/>
        </w:rPr>
        <w:tab/>
        <w:t>23</w:t>
      </w:r>
      <w:r w:rsidRPr="00881273">
        <w:rPr>
          <w:rFonts w:ascii="Courier New" w:hAnsi="Courier New" w:cs="Courier New"/>
          <w:color w:val="000000"/>
          <w:sz w:val="16"/>
          <w:szCs w:val="16"/>
          <w:shd w:val="clear" w:color="auto" w:fill="FFFFC0"/>
        </w:rPr>
        <w:tab/>
        <w:t>2.52</w:t>
      </w:r>
      <w:r w:rsidRPr="00881273">
        <w:rPr>
          <w:rFonts w:ascii="Courier New" w:hAnsi="Courier New" w:cs="Courier New"/>
          <w:color w:val="000000"/>
          <w:sz w:val="16"/>
          <w:szCs w:val="16"/>
          <w:shd w:val="clear" w:color="auto" w:fill="FFFFC0"/>
        </w:rPr>
        <w:tab/>
        <w:t>68</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181</w:t>
      </w:r>
      <w:r w:rsidRPr="00881273">
        <w:rPr>
          <w:rFonts w:ascii="Courier New" w:hAnsi="Courier New" w:cs="Courier New"/>
          <w:color w:val="000000"/>
          <w:sz w:val="16"/>
          <w:szCs w:val="16"/>
          <w:shd w:val="clear" w:color="auto" w:fill="FFFFC0"/>
        </w:rPr>
        <w:tab/>
        <w:t>5.198</w:t>
      </w:r>
      <w:r w:rsidRPr="00881273">
        <w:rPr>
          <w:rFonts w:ascii="Courier New" w:hAnsi="Courier New" w:cs="Courier New"/>
          <w:color w:val="000000"/>
          <w:sz w:val="16"/>
          <w:szCs w:val="16"/>
          <w:shd w:val="clear" w:color="auto" w:fill="FFFFC0"/>
        </w:rPr>
        <w:tab/>
        <w:t>low</w:t>
      </w:r>
    </w:p>
    <w:p w14:paraId="78C63CBF"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5</w:t>
      </w:r>
      <w:r w:rsidRPr="00881273">
        <w:rPr>
          <w:rFonts w:ascii="Courier New" w:hAnsi="Courier New" w:cs="Courier New"/>
          <w:color w:val="000000"/>
          <w:sz w:val="16"/>
          <w:szCs w:val="16"/>
          <w:shd w:val="clear" w:color="auto" w:fill="FFFFC0"/>
        </w:rPr>
        <w:tab/>
        <w:t>59</w:t>
      </w:r>
      <w:r w:rsidRPr="00881273">
        <w:rPr>
          <w:rFonts w:ascii="Courier New" w:hAnsi="Courier New" w:cs="Courier New"/>
          <w:color w:val="000000"/>
          <w:sz w:val="16"/>
          <w:szCs w:val="16"/>
          <w:shd w:val="clear" w:color="auto" w:fill="FFFFC0"/>
        </w:rPr>
        <w:tab/>
        <w:t>73</w:t>
      </w:r>
      <w:r w:rsidRPr="00881273">
        <w:rPr>
          <w:rFonts w:ascii="Courier New" w:hAnsi="Courier New" w:cs="Courier New"/>
          <w:color w:val="000000"/>
          <w:sz w:val="16"/>
          <w:szCs w:val="16"/>
          <w:shd w:val="clear" w:color="auto" w:fill="FFFFC0"/>
        </w:rPr>
        <w:tab/>
        <w:t>3.5</w:t>
      </w:r>
      <w:r w:rsidRPr="00881273">
        <w:rPr>
          <w:rFonts w:ascii="Courier New" w:hAnsi="Courier New" w:cs="Courier New"/>
          <w:color w:val="000000"/>
          <w:sz w:val="16"/>
          <w:szCs w:val="16"/>
          <w:shd w:val="clear" w:color="auto" w:fill="FFFFC0"/>
        </w:rPr>
        <w:tab/>
        <w:t>57</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411</w:t>
      </w:r>
      <w:r w:rsidRPr="00881273">
        <w:rPr>
          <w:rFonts w:ascii="Courier New" w:hAnsi="Courier New" w:cs="Courier New"/>
          <w:color w:val="000000"/>
          <w:sz w:val="16"/>
          <w:szCs w:val="16"/>
          <w:shd w:val="clear" w:color="auto" w:fill="FFFFC0"/>
        </w:rPr>
        <w:tab/>
        <w:t>6.019</w:t>
      </w:r>
      <w:r w:rsidRPr="00881273">
        <w:rPr>
          <w:rFonts w:ascii="Courier New" w:hAnsi="Courier New" w:cs="Courier New"/>
          <w:color w:val="000000"/>
          <w:sz w:val="16"/>
          <w:szCs w:val="16"/>
          <w:shd w:val="clear" w:color="auto" w:fill="FFFFC0"/>
        </w:rPr>
        <w:tab/>
        <w:t>med</w:t>
      </w:r>
    </w:p>
    <w:p w14:paraId="68156152"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5.8</w:t>
      </w:r>
      <w:r w:rsidRPr="00881273">
        <w:rPr>
          <w:rFonts w:ascii="Courier New" w:hAnsi="Courier New" w:cs="Courier New"/>
          <w:color w:val="000000"/>
          <w:sz w:val="16"/>
          <w:szCs w:val="16"/>
          <w:shd w:val="clear" w:color="auto" w:fill="FFFFC0"/>
        </w:rPr>
        <w:tab/>
        <w:t>72</w:t>
      </w:r>
      <w:r w:rsidRPr="00881273">
        <w:rPr>
          <w:rFonts w:ascii="Courier New" w:hAnsi="Courier New" w:cs="Courier New"/>
          <w:color w:val="000000"/>
          <w:sz w:val="16"/>
          <w:szCs w:val="16"/>
          <w:shd w:val="clear" w:color="auto" w:fill="FFFFC0"/>
        </w:rPr>
        <w:tab/>
        <w:t>93</w:t>
      </w:r>
      <w:r w:rsidRPr="00881273">
        <w:rPr>
          <w:rFonts w:ascii="Courier New" w:hAnsi="Courier New" w:cs="Courier New"/>
          <w:color w:val="000000"/>
          <w:sz w:val="16"/>
          <w:szCs w:val="16"/>
          <w:shd w:val="clear" w:color="auto" w:fill="FFFFC0"/>
        </w:rPr>
        <w:tab/>
        <w:t>3.3</w:t>
      </w:r>
      <w:r w:rsidRPr="00881273">
        <w:rPr>
          <w:rFonts w:ascii="Courier New" w:hAnsi="Courier New" w:cs="Courier New"/>
          <w:color w:val="000000"/>
          <w:sz w:val="16"/>
          <w:szCs w:val="16"/>
          <w:shd w:val="clear" w:color="auto" w:fill="FFFFC0"/>
        </w:rPr>
        <w:tab/>
        <w:t>39</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1037</w:t>
      </w:r>
      <w:r w:rsidRPr="00881273">
        <w:rPr>
          <w:rFonts w:ascii="Courier New" w:hAnsi="Courier New" w:cs="Courier New"/>
          <w:color w:val="000000"/>
          <w:sz w:val="16"/>
          <w:szCs w:val="16"/>
          <w:shd w:val="clear" w:color="auto" w:fill="FFFFC0"/>
        </w:rPr>
        <w:tab/>
        <w:t>6.944</w:t>
      </w:r>
      <w:r w:rsidRPr="00881273">
        <w:rPr>
          <w:rFonts w:ascii="Courier New" w:hAnsi="Courier New" w:cs="Courier New"/>
          <w:color w:val="000000"/>
          <w:sz w:val="16"/>
          <w:szCs w:val="16"/>
          <w:shd w:val="clear" w:color="auto" w:fill="FFFFC0"/>
        </w:rPr>
        <w:tab/>
        <w:t>med</w:t>
      </w:r>
    </w:p>
    <w:p w14:paraId="17438366"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5.4</w:t>
      </w:r>
      <w:r w:rsidRPr="00881273">
        <w:rPr>
          <w:rFonts w:ascii="Courier New" w:hAnsi="Courier New" w:cs="Courier New"/>
          <w:color w:val="000000"/>
          <w:sz w:val="16"/>
          <w:szCs w:val="16"/>
          <w:shd w:val="clear" w:color="auto" w:fill="FFFFC0"/>
        </w:rPr>
        <w:tab/>
        <w:t>58</w:t>
      </w:r>
      <w:r w:rsidRPr="00881273">
        <w:rPr>
          <w:rFonts w:ascii="Courier New" w:hAnsi="Courier New" w:cs="Courier New"/>
          <w:color w:val="000000"/>
          <w:sz w:val="16"/>
          <w:szCs w:val="16"/>
          <w:shd w:val="clear" w:color="auto" w:fill="FFFFC0"/>
        </w:rPr>
        <w:tab/>
        <w:t>70</w:t>
      </w:r>
      <w:r w:rsidRPr="00881273">
        <w:rPr>
          <w:rFonts w:ascii="Courier New" w:hAnsi="Courier New" w:cs="Courier New"/>
          <w:color w:val="000000"/>
          <w:sz w:val="16"/>
          <w:szCs w:val="16"/>
          <w:shd w:val="clear" w:color="auto" w:fill="FFFFC0"/>
        </w:rPr>
        <w:tab/>
        <w:t>2.64</w:t>
      </w:r>
      <w:r w:rsidRPr="00881273">
        <w:rPr>
          <w:rFonts w:ascii="Courier New" w:hAnsi="Courier New" w:cs="Courier New"/>
          <w:color w:val="000000"/>
          <w:sz w:val="16"/>
          <w:szCs w:val="16"/>
          <w:shd w:val="clear" w:color="auto" w:fill="FFFFC0"/>
        </w:rPr>
        <w:tab/>
        <w:t>31</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482</w:t>
      </w:r>
      <w:r w:rsidRPr="00881273">
        <w:rPr>
          <w:rFonts w:ascii="Courier New" w:hAnsi="Courier New" w:cs="Courier New"/>
          <w:color w:val="000000"/>
          <w:sz w:val="16"/>
          <w:szCs w:val="16"/>
          <w:shd w:val="clear" w:color="auto" w:fill="FFFFC0"/>
        </w:rPr>
        <w:tab/>
        <w:t>6.179</w:t>
      </w:r>
      <w:r w:rsidRPr="00881273">
        <w:rPr>
          <w:rFonts w:ascii="Courier New" w:hAnsi="Courier New" w:cs="Courier New"/>
          <w:color w:val="000000"/>
          <w:sz w:val="16"/>
          <w:szCs w:val="16"/>
          <w:shd w:val="clear" w:color="auto" w:fill="FFFFC0"/>
        </w:rPr>
        <w:tab/>
        <w:t>med</w:t>
      </w:r>
    </w:p>
    <w:p w14:paraId="14149628"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5.3</w:t>
      </w:r>
      <w:r w:rsidRPr="00881273">
        <w:rPr>
          <w:rFonts w:ascii="Courier New" w:hAnsi="Courier New" w:cs="Courier New"/>
          <w:color w:val="000000"/>
          <w:sz w:val="16"/>
          <w:szCs w:val="16"/>
          <w:shd w:val="clear" w:color="auto" w:fill="FFFFC0"/>
        </w:rPr>
        <w:tab/>
        <w:t>51</w:t>
      </w:r>
      <w:r w:rsidRPr="00881273">
        <w:rPr>
          <w:rFonts w:ascii="Courier New" w:hAnsi="Courier New" w:cs="Courier New"/>
          <w:color w:val="000000"/>
          <w:sz w:val="16"/>
          <w:szCs w:val="16"/>
          <w:shd w:val="clear" w:color="auto" w:fill="FFFFC0"/>
        </w:rPr>
        <w:tab/>
        <w:t>99</w:t>
      </w:r>
      <w:r w:rsidRPr="00881273">
        <w:rPr>
          <w:rFonts w:ascii="Courier New" w:hAnsi="Courier New" w:cs="Courier New"/>
          <w:color w:val="000000"/>
          <w:sz w:val="16"/>
          <w:szCs w:val="16"/>
          <w:shd w:val="clear" w:color="auto" w:fill="FFFFC0"/>
        </w:rPr>
        <w:tab/>
        <w:t>2.6</w:t>
      </w:r>
      <w:r w:rsidRPr="00881273">
        <w:rPr>
          <w:rFonts w:ascii="Courier New" w:hAnsi="Courier New" w:cs="Courier New"/>
          <w:color w:val="000000"/>
          <w:sz w:val="16"/>
          <w:szCs w:val="16"/>
          <w:shd w:val="clear" w:color="auto" w:fill="FFFFC0"/>
        </w:rPr>
        <w:tab/>
        <w:t>48</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634</w:t>
      </w:r>
      <w:r w:rsidRPr="00881273">
        <w:rPr>
          <w:rFonts w:ascii="Courier New" w:hAnsi="Courier New" w:cs="Courier New"/>
          <w:color w:val="000000"/>
          <w:sz w:val="16"/>
          <w:szCs w:val="16"/>
          <w:shd w:val="clear" w:color="auto" w:fill="FFFFC0"/>
        </w:rPr>
        <w:tab/>
        <w:t>6.453</w:t>
      </w:r>
      <w:r w:rsidRPr="00881273">
        <w:rPr>
          <w:rFonts w:ascii="Courier New" w:hAnsi="Courier New" w:cs="Courier New"/>
          <w:color w:val="000000"/>
          <w:sz w:val="16"/>
          <w:szCs w:val="16"/>
          <w:shd w:val="clear" w:color="auto" w:fill="FFFFC0"/>
        </w:rPr>
        <w:tab/>
        <w:t>low</w:t>
      </w:r>
    </w:p>
    <w:p w14:paraId="74D1358C"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2.6</w:t>
      </w:r>
      <w:r w:rsidRPr="00881273">
        <w:rPr>
          <w:rFonts w:ascii="Courier New" w:hAnsi="Courier New" w:cs="Courier New"/>
          <w:color w:val="000000"/>
          <w:sz w:val="16"/>
          <w:szCs w:val="16"/>
          <w:shd w:val="clear" w:color="auto" w:fill="FFFFC0"/>
        </w:rPr>
        <w:tab/>
        <w:t>74</w:t>
      </w:r>
      <w:r w:rsidRPr="00881273">
        <w:rPr>
          <w:rFonts w:ascii="Courier New" w:hAnsi="Courier New" w:cs="Courier New"/>
          <w:color w:val="000000"/>
          <w:sz w:val="16"/>
          <w:szCs w:val="16"/>
          <w:shd w:val="clear" w:color="auto" w:fill="FFFFC0"/>
        </w:rPr>
        <w:tab/>
        <w:t>86</w:t>
      </w:r>
      <w:r w:rsidRPr="00881273">
        <w:rPr>
          <w:rFonts w:ascii="Courier New" w:hAnsi="Courier New" w:cs="Courier New"/>
          <w:color w:val="000000"/>
          <w:sz w:val="16"/>
          <w:szCs w:val="16"/>
          <w:shd w:val="clear" w:color="auto" w:fill="FFFFC0"/>
        </w:rPr>
        <w:tab/>
        <w:t>2.05</w:t>
      </w:r>
      <w:r w:rsidRPr="00881273">
        <w:rPr>
          <w:rFonts w:ascii="Courier New" w:hAnsi="Courier New" w:cs="Courier New"/>
          <w:color w:val="000000"/>
          <w:sz w:val="16"/>
          <w:szCs w:val="16"/>
          <w:shd w:val="clear" w:color="auto" w:fill="FFFFC0"/>
        </w:rPr>
        <w:tab/>
        <w:t>45</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678</w:t>
      </w:r>
      <w:r w:rsidRPr="00881273">
        <w:rPr>
          <w:rFonts w:ascii="Courier New" w:hAnsi="Courier New" w:cs="Courier New"/>
          <w:color w:val="000000"/>
          <w:sz w:val="16"/>
          <w:szCs w:val="16"/>
          <w:shd w:val="clear" w:color="auto" w:fill="FFFFC0"/>
        </w:rPr>
        <w:tab/>
        <w:t>6.519</w:t>
      </w:r>
      <w:r w:rsidRPr="00881273">
        <w:rPr>
          <w:rFonts w:ascii="Courier New" w:hAnsi="Courier New" w:cs="Courier New"/>
          <w:color w:val="000000"/>
          <w:sz w:val="16"/>
          <w:szCs w:val="16"/>
          <w:shd w:val="clear" w:color="auto" w:fill="FFFFC0"/>
        </w:rPr>
        <w:tab/>
        <w:t>high</w:t>
      </w:r>
    </w:p>
    <w:p w14:paraId="190044D5"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4.3</w:t>
      </w:r>
      <w:r w:rsidRPr="00881273">
        <w:rPr>
          <w:rFonts w:ascii="Courier New" w:hAnsi="Courier New" w:cs="Courier New"/>
          <w:color w:val="000000"/>
          <w:sz w:val="16"/>
          <w:szCs w:val="16"/>
          <w:shd w:val="clear" w:color="auto" w:fill="FFFFC0"/>
        </w:rPr>
        <w:tab/>
        <w:t>8</w:t>
      </w:r>
      <w:r w:rsidRPr="00881273">
        <w:rPr>
          <w:rFonts w:ascii="Courier New" w:hAnsi="Courier New" w:cs="Courier New"/>
          <w:color w:val="000000"/>
          <w:sz w:val="16"/>
          <w:szCs w:val="16"/>
          <w:shd w:val="clear" w:color="auto" w:fill="FFFFC0"/>
        </w:rPr>
        <w:tab/>
        <w:t>119</w:t>
      </w:r>
      <w:r w:rsidRPr="00881273">
        <w:rPr>
          <w:rFonts w:ascii="Courier New" w:hAnsi="Courier New" w:cs="Courier New"/>
          <w:color w:val="000000"/>
          <w:sz w:val="16"/>
          <w:szCs w:val="16"/>
          <w:shd w:val="clear" w:color="auto" w:fill="FFFFC0"/>
        </w:rPr>
        <w:tab/>
        <w:t>2.85</w:t>
      </w:r>
      <w:r w:rsidRPr="00881273">
        <w:rPr>
          <w:rFonts w:ascii="Courier New" w:hAnsi="Courier New" w:cs="Courier New"/>
          <w:color w:val="000000"/>
          <w:sz w:val="16"/>
          <w:szCs w:val="16"/>
          <w:shd w:val="clear" w:color="auto" w:fill="FFFFC0"/>
        </w:rPr>
        <w:tab/>
        <w:t>65</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362</w:t>
      </w:r>
      <w:r w:rsidRPr="00881273">
        <w:rPr>
          <w:rFonts w:ascii="Courier New" w:hAnsi="Courier New" w:cs="Courier New"/>
          <w:color w:val="000000"/>
          <w:sz w:val="16"/>
          <w:szCs w:val="16"/>
          <w:shd w:val="clear" w:color="auto" w:fill="FFFFC0"/>
        </w:rPr>
        <w:tab/>
        <w:t>5.893</w:t>
      </w:r>
      <w:r w:rsidRPr="00881273">
        <w:rPr>
          <w:rFonts w:ascii="Courier New" w:hAnsi="Courier New" w:cs="Courier New"/>
          <w:color w:val="000000"/>
          <w:sz w:val="16"/>
          <w:szCs w:val="16"/>
          <w:shd w:val="clear" w:color="auto" w:fill="FFFFC0"/>
        </w:rPr>
        <w:tab/>
        <w:t>low</w:t>
      </w:r>
    </w:p>
    <w:p w14:paraId="3A5D545B"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4.8</w:t>
      </w:r>
      <w:r w:rsidRPr="00881273">
        <w:rPr>
          <w:rFonts w:ascii="Courier New" w:hAnsi="Courier New" w:cs="Courier New"/>
          <w:color w:val="000000"/>
          <w:sz w:val="16"/>
          <w:szCs w:val="16"/>
          <w:shd w:val="clear" w:color="auto" w:fill="FFFFC0"/>
        </w:rPr>
        <w:tab/>
        <w:t>61</w:t>
      </w:r>
      <w:r w:rsidRPr="00881273">
        <w:rPr>
          <w:rFonts w:ascii="Courier New" w:hAnsi="Courier New" w:cs="Courier New"/>
          <w:color w:val="000000"/>
          <w:sz w:val="16"/>
          <w:szCs w:val="16"/>
          <w:shd w:val="clear" w:color="auto" w:fill="FFFFC0"/>
        </w:rPr>
        <w:tab/>
        <w:t>76</w:t>
      </w:r>
      <w:r w:rsidRPr="00881273">
        <w:rPr>
          <w:rFonts w:ascii="Courier New" w:hAnsi="Courier New" w:cs="Courier New"/>
          <w:color w:val="000000"/>
          <w:sz w:val="16"/>
          <w:szCs w:val="16"/>
          <w:shd w:val="clear" w:color="auto" w:fill="FFFFC0"/>
        </w:rPr>
        <w:tab/>
        <w:t>2.45</w:t>
      </w:r>
      <w:r w:rsidRPr="00881273">
        <w:rPr>
          <w:rFonts w:ascii="Courier New" w:hAnsi="Courier New" w:cs="Courier New"/>
          <w:color w:val="000000"/>
          <w:sz w:val="16"/>
          <w:szCs w:val="16"/>
          <w:shd w:val="clear" w:color="auto" w:fill="FFFFC0"/>
        </w:rPr>
        <w:tab/>
        <w:t>51</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637</w:t>
      </w:r>
      <w:r w:rsidRPr="00881273">
        <w:rPr>
          <w:rFonts w:ascii="Courier New" w:hAnsi="Courier New" w:cs="Courier New"/>
          <w:color w:val="000000"/>
          <w:sz w:val="16"/>
          <w:szCs w:val="16"/>
          <w:shd w:val="clear" w:color="auto" w:fill="FFFFC0"/>
        </w:rPr>
        <w:tab/>
        <w:t>6.457</w:t>
      </w:r>
      <w:r w:rsidRPr="00881273">
        <w:rPr>
          <w:rFonts w:ascii="Courier New" w:hAnsi="Courier New" w:cs="Courier New"/>
          <w:color w:val="000000"/>
          <w:sz w:val="16"/>
          <w:szCs w:val="16"/>
          <w:shd w:val="clear" w:color="auto" w:fill="FFFFC0"/>
        </w:rPr>
        <w:tab/>
        <w:t>med</w:t>
      </w:r>
    </w:p>
    <w:p w14:paraId="2979EAA5"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5.4</w:t>
      </w:r>
      <w:r w:rsidRPr="00881273">
        <w:rPr>
          <w:rFonts w:ascii="Courier New" w:hAnsi="Courier New" w:cs="Courier New"/>
          <w:color w:val="000000"/>
          <w:sz w:val="16"/>
          <w:szCs w:val="16"/>
          <w:shd w:val="clear" w:color="auto" w:fill="FFFFC0"/>
        </w:rPr>
        <w:tab/>
        <w:t>52</w:t>
      </w:r>
      <w:r w:rsidRPr="00881273">
        <w:rPr>
          <w:rFonts w:ascii="Courier New" w:hAnsi="Courier New" w:cs="Courier New"/>
          <w:color w:val="000000"/>
          <w:sz w:val="16"/>
          <w:szCs w:val="16"/>
          <w:shd w:val="clear" w:color="auto" w:fill="FFFFC0"/>
        </w:rPr>
        <w:tab/>
        <w:t>88</w:t>
      </w:r>
      <w:r w:rsidRPr="00881273">
        <w:rPr>
          <w:rFonts w:ascii="Courier New" w:hAnsi="Courier New" w:cs="Courier New"/>
          <w:color w:val="000000"/>
          <w:sz w:val="16"/>
          <w:szCs w:val="16"/>
          <w:shd w:val="clear" w:color="auto" w:fill="FFFFC0"/>
        </w:rPr>
        <w:tab/>
        <w:t>1.81</w:t>
      </w:r>
      <w:r w:rsidRPr="00881273">
        <w:rPr>
          <w:rFonts w:ascii="Courier New" w:hAnsi="Courier New" w:cs="Courier New"/>
          <w:color w:val="000000"/>
          <w:sz w:val="16"/>
          <w:szCs w:val="16"/>
          <w:shd w:val="clear" w:color="auto" w:fill="FFFFC0"/>
        </w:rPr>
        <w:tab/>
        <w:t>40</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705</w:t>
      </w:r>
      <w:r w:rsidRPr="00881273">
        <w:rPr>
          <w:rFonts w:ascii="Courier New" w:hAnsi="Courier New" w:cs="Courier New"/>
          <w:color w:val="000000"/>
          <w:sz w:val="16"/>
          <w:szCs w:val="16"/>
          <w:shd w:val="clear" w:color="auto" w:fill="FFFFC0"/>
        </w:rPr>
        <w:tab/>
        <w:t>6.558</w:t>
      </w:r>
      <w:r w:rsidRPr="00881273">
        <w:rPr>
          <w:rFonts w:ascii="Courier New" w:hAnsi="Courier New" w:cs="Courier New"/>
          <w:color w:val="000000"/>
          <w:sz w:val="16"/>
          <w:szCs w:val="16"/>
          <w:shd w:val="clear" w:color="auto" w:fill="FFFFC0"/>
        </w:rPr>
        <w:tab/>
        <w:t>low</w:t>
      </w:r>
    </w:p>
    <w:p w14:paraId="452B8FA3"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5.2</w:t>
      </w:r>
      <w:r w:rsidRPr="00881273">
        <w:rPr>
          <w:rFonts w:ascii="Courier New" w:hAnsi="Courier New" w:cs="Courier New"/>
          <w:color w:val="000000"/>
          <w:sz w:val="16"/>
          <w:szCs w:val="16"/>
          <w:shd w:val="clear" w:color="auto" w:fill="FFFFC0"/>
        </w:rPr>
        <w:tab/>
        <w:t>49</w:t>
      </w:r>
      <w:r w:rsidRPr="00881273">
        <w:rPr>
          <w:rFonts w:ascii="Courier New" w:hAnsi="Courier New" w:cs="Courier New"/>
          <w:color w:val="000000"/>
          <w:sz w:val="16"/>
          <w:szCs w:val="16"/>
          <w:shd w:val="clear" w:color="auto" w:fill="FFFFC0"/>
        </w:rPr>
        <w:tab/>
        <w:t>72</w:t>
      </w:r>
      <w:r w:rsidRPr="00881273">
        <w:rPr>
          <w:rFonts w:ascii="Courier New" w:hAnsi="Courier New" w:cs="Courier New"/>
          <w:color w:val="000000"/>
          <w:sz w:val="16"/>
          <w:szCs w:val="16"/>
          <w:shd w:val="clear" w:color="auto" w:fill="FFFFC0"/>
        </w:rPr>
        <w:tab/>
        <w:t>1.84</w:t>
      </w:r>
      <w:r w:rsidRPr="00881273">
        <w:rPr>
          <w:rFonts w:ascii="Courier New" w:hAnsi="Courier New" w:cs="Courier New"/>
          <w:color w:val="000000"/>
          <w:sz w:val="16"/>
          <w:szCs w:val="16"/>
          <w:shd w:val="clear" w:color="auto" w:fill="FFFFC0"/>
        </w:rPr>
        <w:tab/>
        <w:t>46</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536</w:t>
      </w:r>
      <w:r w:rsidRPr="00881273">
        <w:rPr>
          <w:rFonts w:ascii="Courier New" w:hAnsi="Courier New" w:cs="Courier New"/>
          <w:color w:val="000000"/>
          <w:sz w:val="16"/>
          <w:szCs w:val="16"/>
          <w:shd w:val="clear" w:color="auto" w:fill="FFFFC0"/>
        </w:rPr>
        <w:tab/>
        <w:t>6.283</w:t>
      </w:r>
      <w:r w:rsidRPr="00881273">
        <w:rPr>
          <w:rFonts w:ascii="Courier New" w:hAnsi="Courier New" w:cs="Courier New"/>
          <w:color w:val="000000"/>
          <w:sz w:val="16"/>
          <w:szCs w:val="16"/>
          <w:shd w:val="clear" w:color="auto" w:fill="FFFFC0"/>
        </w:rPr>
        <w:tab/>
        <w:t>low</w:t>
      </w:r>
    </w:p>
    <w:p w14:paraId="333235EF"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3.6</w:t>
      </w:r>
      <w:r w:rsidRPr="00881273">
        <w:rPr>
          <w:rFonts w:ascii="Courier New" w:hAnsi="Courier New" w:cs="Courier New"/>
          <w:color w:val="000000"/>
          <w:sz w:val="16"/>
          <w:szCs w:val="16"/>
          <w:shd w:val="clear" w:color="auto" w:fill="FFFFC0"/>
        </w:rPr>
        <w:tab/>
        <w:t>28</w:t>
      </w:r>
      <w:r w:rsidRPr="00881273">
        <w:rPr>
          <w:rFonts w:ascii="Courier New" w:hAnsi="Courier New" w:cs="Courier New"/>
          <w:color w:val="000000"/>
          <w:sz w:val="16"/>
          <w:szCs w:val="16"/>
          <w:shd w:val="clear" w:color="auto" w:fill="FFFFC0"/>
        </w:rPr>
        <w:tab/>
        <w:t>99</w:t>
      </w:r>
      <w:r w:rsidRPr="00881273">
        <w:rPr>
          <w:rFonts w:ascii="Courier New" w:hAnsi="Courier New" w:cs="Courier New"/>
          <w:color w:val="000000"/>
          <w:sz w:val="16"/>
          <w:szCs w:val="16"/>
          <w:shd w:val="clear" w:color="auto" w:fill="FFFFC0"/>
        </w:rPr>
        <w:tab/>
        <w:t>1.3</w:t>
      </w:r>
      <w:r w:rsidRPr="00881273">
        <w:rPr>
          <w:rFonts w:ascii="Courier New" w:hAnsi="Courier New" w:cs="Courier New"/>
          <w:color w:val="000000"/>
          <w:sz w:val="16"/>
          <w:szCs w:val="16"/>
          <w:shd w:val="clear" w:color="auto" w:fill="FFFFC0"/>
        </w:rPr>
        <w:tab/>
        <w:t>55</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582</w:t>
      </w:r>
      <w:r w:rsidRPr="00881273">
        <w:rPr>
          <w:rFonts w:ascii="Courier New" w:hAnsi="Courier New" w:cs="Courier New"/>
          <w:color w:val="000000"/>
          <w:sz w:val="16"/>
          <w:szCs w:val="16"/>
          <w:shd w:val="clear" w:color="auto" w:fill="FFFFC0"/>
        </w:rPr>
        <w:tab/>
        <w:t>6.366</w:t>
      </w:r>
      <w:r w:rsidRPr="00881273">
        <w:rPr>
          <w:rFonts w:ascii="Courier New" w:hAnsi="Courier New" w:cs="Courier New"/>
          <w:color w:val="000000"/>
          <w:sz w:val="16"/>
          <w:szCs w:val="16"/>
          <w:shd w:val="clear" w:color="auto" w:fill="FFFFC0"/>
        </w:rPr>
        <w:tab/>
        <w:t>low</w:t>
      </w:r>
    </w:p>
    <w:p w14:paraId="284BE3DF"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6.5</w:t>
      </w:r>
      <w:r w:rsidRPr="00881273">
        <w:rPr>
          <w:rFonts w:ascii="Courier New" w:hAnsi="Courier New" w:cs="Courier New"/>
          <w:color w:val="000000"/>
          <w:sz w:val="16"/>
          <w:szCs w:val="16"/>
          <w:shd w:val="clear" w:color="auto" w:fill="FFFFC0"/>
        </w:rPr>
        <w:tab/>
        <w:t>56</w:t>
      </w:r>
      <w:r w:rsidRPr="00881273">
        <w:rPr>
          <w:rFonts w:ascii="Courier New" w:hAnsi="Courier New" w:cs="Courier New"/>
          <w:color w:val="000000"/>
          <w:sz w:val="16"/>
          <w:szCs w:val="16"/>
          <w:shd w:val="clear" w:color="auto" w:fill="FFFFC0"/>
        </w:rPr>
        <w:tab/>
        <w:t>77</w:t>
      </w:r>
      <w:r w:rsidRPr="00881273">
        <w:rPr>
          <w:rFonts w:ascii="Courier New" w:hAnsi="Courier New" w:cs="Courier New"/>
          <w:color w:val="000000"/>
          <w:sz w:val="16"/>
          <w:szCs w:val="16"/>
          <w:shd w:val="clear" w:color="auto" w:fill="FFFFC0"/>
        </w:rPr>
        <w:tab/>
        <w:t>2.85</w:t>
      </w:r>
      <w:r w:rsidRPr="00881273">
        <w:rPr>
          <w:rFonts w:ascii="Courier New" w:hAnsi="Courier New" w:cs="Courier New"/>
          <w:color w:val="000000"/>
          <w:sz w:val="16"/>
          <w:szCs w:val="16"/>
          <w:shd w:val="clear" w:color="auto" w:fill="FFFFC0"/>
        </w:rPr>
        <w:tab/>
        <w:t>41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538</w:t>
      </w:r>
      <w:r w:rsidRPr="00881273">
        <w:rPr>
          <w:rFonts w:ascii="Courier New" w:hAnsi="Courier New" w:cs="Courier New"/>
          <w:color w:val="000000"/>
          <w:sz w:val="16"/>
          <w:szCs w:val="16"/>
          <w:shd w:val="clear" w:color="auto" w:fill="FFFFC0"/>
        </w:rPr>
        <w:tab/>
        <w:t>6.288</w:t>
      </w:r>
      <w:r w:rsidRPr="00881273">
        <w:rPr>
          <w:rFonts w:ascii="Courier New" w:hAnsi="Courier New" w:cs="Courier New"/>
          <w:color w:val="000000"/>
          <w:sz w:val="16"/>
          <w:szCs w:val="16"/>
          <w:shd w:val="clear" w:color="auto" w:fill="FFFFC0"/>
        </w:rPr>
        <w:tab/>
        <w:t>low</w:t>
      </w:r>
    </w:p>
    <w:p w14:paraId="0271B7E2"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3.4</w:t>
      </w:r>
      <w:r w:rsidRPr="00881273">
        <w:rPr>
          <w:rFonts w:ascii="Courier New" w:hAnsi="Courier New" w:cs="Courier New"/>
          <w:color w:val="000000"/>
          <w:sz w:val="16"/>
          <w:szCs w:val="16"/>
          <w:shd w:val="clear" w:color="auto" w:fill="FFFFC0"/>
        </w:rPr>
        <w:tab/>
        <w:t>77</w:t>
      </w:r>
      <w:r w:rsidRPr="00881273">
        <w:rPr>
          <w:rFonts w:ascii="Courier New" w:hAnsi="Courier New" w:cs="Courier New"/>
          <w:color w:val="000000"/>
          <w:sz w:val="16"/>
          <w:szCs w:val="16"/>
          <w:shd w:val="clear" w:color="auto" w:fill="FFFFC0"/>
        </w:rPr>
        <w:tab/>
        <w:t>93</w:t>
      </w:r>
      <w:r w:rsidRPr="00881273">
        <w:rPr>
          <w:rFonts w:ascii="Courier New" w:hAnsi="Courier New" w:cs="Courier New"/>
          <w:color w:val="000000"/>
          <w:sz w:val="16"/>
          <w:szCs w:val="16"/>
          <w:shd w:val="clear" w:color="auto" w:fill="FFFFC0"/>
        </w:rPr>
        <w:tab/>
        <w:t>1.48</w:t>
      </w:r>
      <w:r w:rsidRPr="00881273">
        <w:rPr>
          <w:rFonts w:ascii="Courier New" w:hAnsi="Courier New" w:cs="Courier New"/>
          <w:color w:val="000000"/>
          <w:sz w:val="16"/>
          <w:szCs w:val="16"/>
          <w:shd w:val="clear" w:color="auto" w:fill="FFFFC0"/>
        </w:rPr>
        <w:tab/>
        <w:t>69</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482</w:t>
      </w:r>
      <w:r w:rsidRPr="00881273">
        <w:rPr>
          <w:rFonts w:ascii="Courier New" w:hAnsi="Courier New" w:cs="Courier New"/>
          <w:color w:val="000000"/>
          <w:sz w:val="16"/>
          <w:szCs w:val="16"/>
          <w:shd w:val="clear" w:color="auto" w:fill="FFFFC0"/>
        </w:rPr>
        <w:tab/>
        <w:t>6.178</w:t>
      </w:r>
      <w:r w:rsidRPr="00881273">
        <w:rPr>
          <w:rFonts w:ascii="Courier New" w:hAnsi="Courier New" w:cs="Courier New"/>
          <w:color w:val="000000"/>
          <w:sz w:val="16"/>
          <w:szCs w:val="16"/>
          <w:shd w:val="clear" w:color="auto" w:fill="FFFFC0"/>
        </w:rPr>
        <w:tab/>
        <w:t>high</w:t>
      </w:r>
    </w:p>
    <w:p w14:paraId="5FA812B8"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6.5</w:t>
      </w:r>
      <w:r w:rsidRPr="00881273">
        <w:rPr>
          <w:rFonts w:ascii="Courier New" w:hAnsi="Courier New" w:cs="Courier New"/>
          <w:color w:val="000000"/>
          <w:sz w:val="16"/>
          <w:szCs w:val="16"/>
          <w:shd w:val="clear" w:color="auto" w:fill="FFFFC0"/>
        </w:rPr>
        <w:tab/>
        <w:t>40</w:t>
      </w:r>
      <w:r w:rsidRPr="00881273">
        <w:rPr>
          <w:rFonts w:ascii="Courier New" w:hAnsi="Courier New" w:cs="Courier New"/>
          <w:color w:val="000000"/>
          <w:sz w:val="16"/>
          <w:szCs w:val="16"/>
          <w:shd w:val="clear" w:color="auto" w:fill="FFFFC0"/>
        </w:rPr>
        <w:tab/>
        <w:t>84</w:t>
      </w:r>
      <w:r w:rsidRPr="00881273">
        <w:rPr>
          <w:rFonts w:ascii="Courier New" w:hAnsi="Courier New" w:cs="Courier New"/>
          <w:color w:val="000000"/>
          <w:sz w:val="16"/>
          <w:szCs w:val="16"/>
          <w:shd w:val="clear" w:color="auto" w:fill="FFFFC0"/>
        </w:rPr>
        <w:tab/>
        <w:t>3</w:t>
      </w:r>
      <w:r w:rsidRPr="00881273">
        <w:rPr>
          <w:rFonts w:ascii="Courier New" w:hAnsi="Courier New" w:cs="Courier New"/>
          <w:color w:val="000000"/>
          <w:sz w:val="16"/>
          <w:szCs w:val="16"/>
          <w:shd w:val="clear" w:color="auto" w:fill="FFFFC0"/>
        </w:rPr>
        <w:tab/>
        <w:t>54</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611</w:t>
      </w:r>
      <w:r w:rsidRPr="00881273">
        <w:rPr>
          <w:rFonts w:ascii="Courier New" w:hAnsi="Courier New" w:cs="Courier New"/>
          <w:color w:val="000000"/>
          <w:sz w:val="16"/>
          <w:szCs w:val="16"/>
          <w:shd w:val="clear" w:color="auto" w:fill="FFFFC0"/>
        </w:rPr>
        <w:tab/>
        <w:t>6.416</w:t>
      </w:r>
      <w:r w:rsidRPr="00881273">
        <w:rPr>
          <w:rFonts w:ascii="Courier New" w:hAnsi="Courier New" w:cs="Courier New"/>
          <w:color w:val="000000"/>
          <w:sz w:val="16"/>
          <w:szCs w:val="16"/>
          <w:shd w:val="clear" w:color="auto" w:fill="FFFFC0"/>
        </w:rPr>
        <w:tab/>
        <w:t>low</w:t>
      </w:r>
    </w:p>
    <w:p w14:paraId="4DE310D6"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4.5</w:t>
      </w:r>
      <w:r w:rsidRPr="00881273">
        <w:rPr>
          <w:rFonts w:ascii="Courier New" w:hAnsi="Courier New" w:cs="Courier New"/>
          <w:color w:val="000000"/>
          <w:sz w:val="16"/>
          <w:szCs w:val="16"/>
          <w:shd w:val="clear" w:color="auto" w:fill="FFFFC0"/>
        </w:rPr>
        <w:tab/>
        <w:t>73</w:t>
      </w:r>
      <w:r w:rsidRPr="00881273">
        <w:rPr>
          <w:rFonts w:ascii="Courier New" w:hAnsi="Courier New" w:cs="Courier New"/>
          <w:color w:val="000000"/>
          <w:sz w:val="16"/>
          <w:szCs w:val="16"/>
          <w:shd w:val="clear" w:color="auto" w:fill="FFFFC0"/>
        </w:rPr>
        <w:tab/>
        <w:t>106</w:t>
      </w:r>
      <w:r w:rsidRPr="00881273">
        <w:rPr>
          <w:rFonts w:ascii="Courier New" w:hAnsi="Courier New" w:cs="Courier New"/>
          <w:color w:val="000000"/>
          <w:sz w:val="16"/>
          <w:szCs w:val="16"/>
          <w:shd w:val="clear" w:color="auto" w:fill="FFFFC0"/>
        </w:rPr>
        <w:tab/>
        <w:t>3.05</w:t>
      </w:r>
      <w:r w:rsidRPr="00881273">
        <w:rPr>
          <w:rFonts w:ascii="Courier New" w:hAnsi="Courier New" w:cs="Courier New"/>
          <w:color w:val="000000"/>
          <w:sz w:val="16"/>
          <w:szCs w:val="16"/>
          <w:shd w:val="clear" w:color="auto" w:fill="FFFFC0"/>
        </w:rPr>
        <w:tab/>
        <w:t>47</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960</w:t>
      </w:r>
      <w:r w:rsidRPr="00881273">
        <w:rPr>
          <w:rFonts w:ascii="Courier New" w:hAnsi="Courier New" w:cs="Courier New"/>
          <w:color w:val="000000"/>
          <w:sz w:val="16"/>
          <w:szCs w:val="16"/>
          <w:shd w:val="clear" w:color="auto" w:fill="FFFFC0"/>
        </w:rPr>
        <w:tab/>
        <w:t>6.867</w:t>
      </w:r>
      <w:r w:rsidRPr="00881273">
        <w:rPr>
          <w:rFonts w:ascii="Courier New" w:hAnsi="Courier New" w:cs="Courier New"/>
          <w:color w:val="000000"/>
          <w:sz w:val="16"/>
          <w:szCs w:val="16"/>
          <w:shd w:val="clear" w:color="auto" w:fill="FFFFC0"/>
        </w:rPr>
        <w:tab/>
        <w:t>med</w:t>
      </w:r>
    </w:p>
    <w:p w14:paraId="1B09B31E"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5.1</w:t>
      </w:r>
      <w:r w:rsidRPr="00881273">
        <w:rPr>
          <w:rFonts w:ascii="Courier New" w:hAnsi="Courier New" w:cs="Courier New"/>
          <w:color w:val="000000"/>
          <w:sz w:val="16"/>
          <w:szCs w:val="16"/>
          <w:shd w:val="clear" w:color="auto" w:fill="FFFFC0"/>
        </w:rPr>
        <w:tab/>
        <w:t>67</w:t>
      </w:r>
      <w:r w:rsidRPr="00881273">
        <w:rPr>
          <w:rFonts w:ascii="Courier New" w:hAnsi="Courier New" w:cs="Courier New"/>
          <w:color w:val="000000"/>
          <w:sz w:val="16"/>
          <w:szCs w:val="16"/>
          <w:shd w:val="clear" w:color="auto" w:fill="FFFFC0"/>
        </w:rPr>
        <w:tab/>
        <w:t>77</w:t>
      </w:r>
      <w:r w:rsidRPr="00881273">
        <w:rPr>
          <w:rFonts w:ascii="Courier New" w:hAnsi="Courier New" w:cs="Courier New"/>
          <w:color w:val="000000"/>
          <w:sz w:val="16"/>
          <w:szCs w:val="16"/>
          <w:shd w:val="clear" w:color="auto" w:fill="FFFFC0"/>
        </w:rPr>
        <w:tab/>
        <w:t>2.86</w:t>
      </w:r>
      <w:r w:rsidRPr="00881273">
        <w:rPr>
          <w:rFonts w:ascii="Courier New" w:hAnsi="Courier New" w:cs="Courier New"/>
          <w:color w:val="000000"/>
          <w:sz w:val="16"/>
          <w:szCs w:val="16"/>
          <w:shd w:val="clear" w:color="auto" w:fill="FFFFC0"/>
        </w:rPr>
        <w:tab/>
        <w:t>66</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581</w:t>
      </w:r>
      <w:r w:rsidRPr="00881273">
        <w:rPr>
          <w:rFonts w:ascii="Courier New" w:hAnsi="Courier New" w:cs="Courier New"/>
          <w:color w:val="000000"/>
          <w:sz w:val="16"/>
          <w:szCs w:val="16"/>
          <w:shd w:val="clear" w:color="auto" w:fill="FFFFC0"/>
        </w:rPr>
        <w:tab/>
        <w:t>6.365</w:t>
      </w:r>
      <w:r w:rsidRPr="00881273">
        <w:rPr>
          <w:rFonts w:ascii="Courier New" w:hAnsi="Courier New" w:cs="Courier New"/>
          <w:color w:val="000000"/>
          <w:sz w:val="16"/>
          <w:szCs w:val="16"/>
          <w:shd w:val="clear" w:color="auto" w:fill="FFFFC0"/>
        </w:rPr>
        <w:tab/>
        <w:t>med</w:t>
      </w:r>
    </w:p>
    <w:p w14:paraId="5E29436A"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3.9</w:t>
      </w:r>
      <w:r w:rsidRPr="00881273">
        <w:rPr>
          <w:rFonts w:ascii="Courier New" w:hAnsi="Courier New" w:cs="Courier New"/>
          <w:color w:val="000000"/>
          <w:sz w:val="16"/>
          <w:szCs w:val="16"/>
          <w:shd w:val="clear" w:color="auto" w:fill="FFFFC0"/>
        </w:rPr>
        <w:tab/>
        <w:t>82</w:t>
      </w:r>
      <w:r w:rsidRPr="00881273">
        <w:rPr>
          <w:rFonts w:ascii="Courier New" w:hAnsi="Courier New" w:cs="Courier New"/>
          <w:color w:val="000000"/>
          <w:sz w:val="16"/>
          <w:szCs w:val="16"/>
          <w:shd w:val="clear" w:color="auto" w:fill="FFFFC0"/>
        </w:rPr>
        <w:tab/>
        <w:t>103</w:t>
      </w:r>
      <w:r w:rsidRPr="00881273">
        <w:rPr>
          <w:rFonts w:ascii="Courier New" w:hAnsi="Courier New" w:cs="Courier New"/>
          <w:color w:val="000000"/>
          <w:sz w:val="16"/>
          <w:szCs w:val="16"/>
          <w:shd w:val="clear" w:color="auto" w:fill="FFFFC0"/>
        </w:rPr>
        <w:tab/>
        <w:t>4.55</w:t>
      </w:r>
      <w:r w:rsidRPr="00881273">
        <w:rPr>
          <w:rFonts w:ascii="Courier New" w:hAnsi="Courier New" w:cs="Courier New"/>
          <w:color w:val="000000"/>
          <w:sz w:val="16"/>
          <w:szCs w:val="16"/>
          <w:shd w:val="clear" w:color="auto" w:fill="FFFFC0"/>
        </w:rPr>
        <w:tab/>
        <w:t>50</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1078</w:t>
      </w:r>
      <w:r w:rsidRPr="00881273">
        <w:rPr>
          <w:rFonts w:ascii="Courier New" w:hAnsi="Courier New" w:cs="Courier New"/>
          <w:color w:val="000000"/>
          <w:sz w:val="16"/>
          <w:szCs w:val="16"/>
          <w:shd w:val="clear" w:color="auto" w:fill="FFFFC0"/>
        </w:rPr>
        <w:tab/>
        <w:t>6.983</w:t>
      </w:r>
      <w:r w:rsidRPr="00881273">
        <w:rPr>
          <w:rFonts w:ascii="Courier New" w:hAnsi="Courier New" w:cs="Courier New"/>
          <w:color w:val="000000"/>
          <w:sz w:val="16"/>
          <w:szCs w:val="16"/>
          <w:shd w:val="clear" w:color="auto" w:fill="FFFFC0"/>
        </w:rPr>
        <w:tab/>
        <w:t>high</w:t>
      </w:r>
    </w:p>
    <w:p w14:paraId="700C1837"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6.6</w:t>
      </w:r>
      <w:r w:rsidRPr="00881273">
        <w:rPr>
          <w:rFonts w:ascii="Courier New" w:hAnsi="Courier New" w:cs="Courier New"/>
          <w:color w:val="000000"/>
          <w:sz w:val="16"/>
          <w:szCs w:val="16"/>
          <w:shd w:val="clear" w:color="auto" w:fill="FFFFC0"/>
        </w:rPr>
        <w:tab/>
        <w:t>77</w:t>
      </w:r>
      <w:r w:rsidRPr="00881273">
        <w:rPr>
          <w:rFonts w:ascii="Courier New" w:hAnsi="Courier New" w:cs="Courier New"/>
          <w:color w:val="000000"/>
          <w:sz w:val="16"/>
          <w:szCs w:val="16"/>
          <w:shd w:val="clear" w:color="auto" w:fill="FFFFC0"/>
        </w:rPr>
        <w:tab/>
        <w:t>46</w:t>
      </w:r>
      <w:r w:rsidRPr="00881273">
        <w:rPr>
          <w:rFonts w:ascii="Courier New" w:hAnsi="Courier New" w:cs="Courier New"/>
          <w:color w:val="000000"/>
          <w:sz w:val="16"/>
          <w:szCs w:val="16"/>
          <w:shd w:val="clear" w:color="auto" w:fill="FFFFC0"/>
        </w:rPr>
        <w:tab/>
        <w:t>1.95</w:t>
      </w:r>
      <w:r w:rsidRPr="00881273">
        <w:rPr>
          <w:rFonts w:ascii="Courier New" w:hAnsi="Courier New" w:cs="Courier New"/>
          <w:color w:val="000000"/>
          <w:sz w:val="16"/>
          <w:szCs w:val="16"/>
          <w:shd w:val="clear" w:color="auto" w:fill="FFFFC0"/>
        </w:rPr>
        <w:tab/>
        <w:t>50</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405</w:t>
      </w:r>
      <w:r w:rsidRPr="00881273">
        <w:rPr>
          <w:rFonts w:ascii="Courier New" w:hAnsi="Courier New" w:cs="Courier New"/>
          <w:color w:val="000000"/>
          <w:sz w:val="16"/>
          <w:szCs w:val="16"/>
          <w:shd w:val="clear" w:color="auto" w:fill="FFFFC0"/>
        </w:rPr>
        <w:tab/>
        <w:t>6.005</w:t>
      </w:r>
      <w:r w:rsidRPr="00881273">
        <w:rPr>
          <w:rFonts w:ascii="Courier New" w:hAnsi="Courier New" w:cs="Courier New"/>
          <w:color w:val="000000"/>
          <w:sz w:val="16"/>
          <w:szCs w:val="16"/>
          <w:shd w:val="clear" w:color="auto" w:fill="FFFFC0"/>
        </w:rPr>
        <w:tab/>
        <w:t>high</w:t>
      </w:r>
    </w:p>
    <w:p w14:paraId="1B09E69A"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6.4</w:t>
      </w:r>
      <w:r w:rsidRPr="00881273">
        <w:rPr>
          <w:rFonts w:ascii="Courier New" w:hAnsi="Courier New" w:cs="Courier New"/>
          <w:color w:val="000000"/>
          <w:sz w:val="16"/>
          <w:szCs w:val="16"/>
          <w:shd w:val="clear" w:color="auto" w:fill="FFFFC0"/>
        </w:rPr>
        <w:tab/>
        <w:t>85</w:t>
      </w:r>
      <w:r w:rsidRPr="00881273">
        <w:rPr>
          <w:rFonts w:ascii="Courier New" w:hAnsi="Courier New" w:cs="Courier New"/>
          <w:color w:val="000000"/>
          <w:sz w:val="16"/>
          <w:szCs w:val="16"/>
          <w:shd w:val="clear" w:color="auto" w:fill="FFFFC0"/>
        </w:rPr>
        <w:tab/>
        <w:t>40</w:t>
      </w:r>
      <w:r w:rsidRPr="00881273">
        <w:rPr>
          <w:rFonts w:ascii="Courier New" w:hAnsi="Courier New" w:cs="Courier New"/>
          <w:color w:val="000000"/>
          <w:sz w:val="16"/>
          <w:szCs w:val="16"/>
          <w:shd w:val="clear" w:color="auto" w:fill="FFFFC0"/>
        </w:rPr>
        <w:tab/>
        <w:t>1.21</w:t>
      </w:r>
      <w:r w:rsidRPr="00881273">
        <w:rPr>
          <w:rFonts w:ascii="Courier New" w:hAnsi="Courier New" w:cs="Courier New"/>
          <w:color w:val="000000"/>
          <w:sz w:val="16"/>
          <w:szCs w:val="16"/>
          <w:shd w:val="clear" w:color="auto" w:fill="FFFFC0"/>
        </w:rPr>
        <w:tab/>
        <w:t>58</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579</w:t>
      </w:r>
      <w:r w:rsidRPr="00881273">
        <w:rPr>
          <w:rFonts w:ascii="Courier New" w:hAnsi="Courier New" w:cs="Courier New"/>
          <w:color w:val="000000"/>
          <w:sz w:val="16"/>
          <w:szCs w:val="16"/>
          <w:shd w:val="clear" w:color="auto" w:fill="FFFFC0"/>
        </w:rPr>
        <w:tab/>
        <w:t>6.361</w:t>
      </w:r>
      <w:r w:rsidRPr="00881273">
        <w:rPr>
          <w:rFonts w:ascii="Courier New" w:hAnsi="Courier New" w:cs="Courier New"/>
          <w:color w:val="000000"/>
          <w:sz w:val="16"/>
          <w:szCs w:val="16"/>
          <w:shd w:val="clear" w:color="auto" w:fill="FFFFC0"/>
        </w:rPr>
        <w:tab/>
        <w:t>high</w:t>
      </w:r>
    </w:p>
    <w:p w14:paraId="65E055B8"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6.4</w:t>
      </w:r>
      <w:r w:rsidRPr="00881273">
        <w:rPr>
          <w:rFonts w:ascii="Courier New" w:hAnsi="Courier New" w:cs="Courier New"/>
          <w:color w:val="000000"/>
          <w:sz w:val="16"/>
          <w:szCs w:val="16"/>
          <w:shd w:val="clear" w:color="auto" w:fill="FFFFC0"/>
        </w:rPr>
        <w:tab/>
        <w:t>59</w:t>
      </w:r>
      <w:r w:rsidRPr="00881273">
        <w:rPr>
          <w:rFonts w:ascii="Courier New" w:hAnsi="Courier New" w:cs="Courier New"/>
          <w:color w:val="000000"/>
          <w:sz w:val="16"/>
          <w:szCs w:val="16"/>
          <w:shd w:val="clear" w:color="auto" w:fill="FFFFC0"/>
        </w:rPr>
        <w:tab/>
        <w:t>85</w:t>
      </w:r>
      <w:r w:rsidRPr="00881273">
        <w:rPr>
          <w:rFonts w:ascii="Courier New" w:hAnsi="Courier New" w:cs="Courier New"/>
          <w:color w:val="000000"/>
          <w:sz w:val="16"/>
          <w:szCs w:val="16"/>
          <w:shd w:val="clear" w:color="auto" w:fill="FFFFC0"/>
        </w:rPr>
        <w:tab/>
        <w:t>2.33</w:t>
      </w:r>
      <w:r w:rsidRPr="00881273">
        <w:rPr>
          <w:rFonts w:ascii="Courier New" w:hAnsi="Courier New" w:cs="Courier New"/>
          <w:color w:val="000000"/>
          <w:sz w:val="16"/>
          <w:szCs w:val="16"/>
          <w:shd w:val="clear" w:color="auto" w:fill="FFFFC0"/>
        </w:rPr>
        <w:tab/>
        <w:t>63</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1</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550</w:t>
      </w:r>
      <w:r w:rsidRPr="00881273">
        <w:rPr>
          <w:rFonts w:ascii="Courier New" w:hAnsi="Courier New" w:cs="Courier New"/>
          <w:color w:val="000000"/>
          <w:sz w:val="16"/>
          <w:szCs w:val="16"/>
          <w:shd w:val="clear" w:color="auto" w:fill="FFFFC0"/>
        </w:rPr>
        <w:tab/>
        <w:t>6.31</w:t>
      </w:r>
      <w:r w:rsidRPr="00881273">
        <w:rPr>
          <w:rFonts w:ascii="Courier New" w:hAnsi="Courier New" w:cs="Courier New"/>
          <w:color w:val="000000"/>
          <w:sz w:val="16"/>
          <w:szCs w:val="16"/>
          <w:shd w:val="clear" w:color="auto" w:fill="FFFFC0"/>
        </w:rPr>
        <w:tab/>
        <w:t>med</w:t>
      </w:r>
    </w:p>
    <w:p w14:paraId="6A456163" w14:textId="77777777" w:rsidR="00881273" w:rsidRPr="00881273" w:rsidRDefault="00881273" w:rsidP="00881273">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881273">
        <w:rPr>
          <w:rFonts w:ascii="Courier New" w:hAnsi="Courier New" w:cs="Courier New"/>
          <w:color w:val="000000"/>
          <w:sz w:val="16"/>
          <w:szCs w:val="16"/>
          <w:shd w:val="clear" w:color="auto" w:fill="FFFFC0"/>
        </w:rPr>
        <w:t>8.8</w:t>
      </w:r>
      <w:r w:rsidRPr="00881273">
        <w:rPr>
          <w:rFonts w:ascii="Courier New" w:hAnsi="Courier New" w:cs="Courier New"/>
          <w:color w:val="000000"/>
          <w:sz w:val="16"/>
          <w:szCs w:val="16"/>
          <w:shd w:val="clear" w:color="auto" w:fill="FFFFC0"/>
        </w:rPr>
        <w:tab/>
        <w:t>78</w:t>
      </w:r>
      <w:r w:rsidRPr="00881273">
        <w:rPr>
          <w:rFonts w:ascii="Courier New" w:hAnsi="Courier New" w:cs="Courier New"/>
          <w:color w:val="000000"/>
          <w:sz w:val="16"/>
          <w:szCs w:val="16"/>
          <w:shd w:val="clear" w:color="auto" w:fill="FFFFC0"/>
        </w:rPr>
        <w:tab/>
        <w:t>72</w:t>
      </w:r>
      <w:r w:rsidRPr="00881273">
        <w:rPr>
          <w:rFonts w:ascii="Courier New" w:hAnsi="Courier New" w:cs="Courier New"/>
          <w:color w:val="000000"/>
          <w:sz w:val="16"/>
          <w:szCs w:val="16"/>
          <w:shd w:val="clear" w:color="auto" w:fill="FFFFC0"/>
        </w:rPr>
        <w:tab/>
        <w:t>3.2</w:t>
      </w:r>
      <w:r w:rsidRPr="00881273">
        <w:rPr>
          <w:rFonts w:ascii="Courier New" w:hAnsi="Courier New" w:cs="Courier New"/>
          <w:color w:val="000000"/>
          <w:sz w:val="16"/>
          <w:szCs w:val="16"/>
          <w:shd w:val="clear" w:color="auto" w:fill="FFFFC0"/>
        </w:rPr>
        <w:tab/>
        <w:t>56</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0</w:t>
      </w:r>
      <w:r w:rsidRPr="00881273">
        <w:rPr>
          <w:rFonts w:ascii="Courier New" w:hAnsi="Courier New" w:cs="Courier New"/>
          <w:color w:val="000000"/>
          <w:sz w:val="16"/>
          <w:szCs w:val="16"/>
          <w:shd w:val="clear" w:color="auto" w:fill="FFFFC0"/>
        </w:rPr>
        <w:tab/>
        <w:t>651</w:t>
      </w:r>
      <w:r w:rsidRPr="00881273">
        <w:rPr>
          <w:rFonts w:ascii="Courier New" w:hAnsi="Courier New" w:cs="Courier New"/>
          <w:color w:val="000000"/>
          <w:sz w:val="16"/>
          <w:szCs w:val="16"/>
          <w:shd w:val="clear" w:color="auto" w:fill="FFFFC0"/>
        </w:rPr>
        <w:tab/>
        <w:t>6.478</w:t>
      </w:r>
      <w:r w:rsidRPr="00881273">
        <w:rPr>
          <w:rFonts w:ascii="Courier New" w:hAnsi="Courier New" w:cs="Courier New"/>
          <w:color w:val="000000"/>
          <w:sz w:val="16"/>
          <w:szCs w:val="16"/>
          <w:shd w:val="clear" w:color="auto" w:fill="FFFFC0"/>
        </w:rPr>
        <w:tab/>
        <w:t>high</w:t>
      </w:r>
    </w:p>
    <w:p w14:paraId="02B6023D" w14:textId="77777777" w:rsidR="00881273" w:rsidRDefault="00881273" w:rsidP="00881273">
      <w:pPr>
        <w:spacing w:after="0" w:line="240" w:lineRule="auto"/>
        <w:rPr>
          <w:rFonts w:ascii="Times" w:hAnsi="Times"/>
          <w:sz w:val="16"/>
          <w:szCs w:val="16"/>
        </w:rPr>
      </w:pPr>
      <w:r w:rsidRPr="00881273">
        <w:rPr>
          <w:rFonts w:ascii="Courier New" w:hAnsi="Courier New" w:cs="Courier New"/>
          <w:color w:val="000000"/>
          <w:sz w:val="16"/>
          <w:szCs w:val="16"/>
          <w:shd w:val="clear" w:color="auto" w:fill="FFFFFF"/>
        </w:rPr>
        <w:t>;</w:t>
      </w:r>
      <w:r w:rsidRPr="00881273">
        <w:rPr>
          <w:rFonts w:ascii="Times" w:hAnsi="Times"/>
          <w:sz w:val="16"/>
          <w:szCs w:val="16"/>
        </w:rPr>
        <w:t xml:space="preserve"> </w:t>
      </w:r>
    </w:p>
    <w:p w14:paraId="1B808786" w14:textId="77777777" w:rsidR="00881273" w:rsidRDefault="00881273" w:rsidP="00881273">
      <w:pPr>
        <w:spacing w:after="0" w:line="240" w:lineRule="auto"/>
        <w:rPr>
          <w:rFonts w:ascii="Times" w:hAnsi="Times"/>
          <w:sz w:val="24"/>
          <w:szCs w:val="24"/>
        </w:rPr>
      </w:pPr>
    </w:p>
    <w:p w14:paraId="2CDBDD59" w14:textId="77777777" w:rsidR="00881273" w:rsidRDefault="00881273" w:rsidP="00881273">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p>
    <w:p w14:paraId="774CA8BA" w14:textId="77777777" w:rsidR="00881273" w:rsidRDefault="00881273" w:rsidP="00881273">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p>
    <w:p w14:paraId="52F1DBEF" w14:textId="77777777" w:rsidR="00881273" w:rsidRDefault="00881273" w:rsidP="00881273">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p>
    <w:p w14:paraId="238F3D1D" w14:textId="77777777" w:rsidR="00881273" w:rsidRDefault="00881273" w:rsidP="00881273">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p>
    <w:p w14:paraId="450498B5" w14:textId="0248CB86" w:rsidR="00881273" w:rsidRDefault="00881273" w:rsidP="00881273">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The variables have the following explanation:</w:t>
      </w:r>
    </w:p>
    <w:p w14:paraId="5C633364" w14:textId="77777777" w:rsidR="00881273" w:rsidRDefault="00881273" w:rsidP="00881273">
      <w:pPr>
        <w:widowControl w:val="0"/>
        <w:autoSpaceDE w:val="0"/>
        <w:autoSpaceDN w:val="0"/>
        <w:adjustRightInd w:val="0"/>
        <w:spacing w:after="0" w:line="240" w:lineRule="auto"/>
        <w:ind w:left="1440" w:firstLine="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progcat = </w:t>
      </w:r>
      <w:r>
        <w:rPr>
          <w:rFonts w:ascii="Courier New" w:hAnsi="Courier New" w:cs="Courier New"/>
          <w:color w:val="800080"/>
          <w:sz w:val="20"/>
          <w:szCs w:val="20"/>
          <w:shd w:val="clear" w:color="auto" w:fill="FFFFFF"/>
        </w:rPr>
        <w:t>'prognostic category: 1=low, 2=med, 3=hi'</w:t>
      </w:r>
    </w:p>
    <w:p w14:paraId="64B762C9" w14:textId="77777777" w:rsidR="00881273" w:rsidRDefault="00881273" w:rsidP="00881273">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bldclot = </w:t>
      </w:r>
      <w:r>
        <w:rPr>
          <w:rFonts w:ascii="Courier New" w:hAnsi="Courier New" w:cs="Courier New"/>
          <w:color w:val="800080"/>
          <w:sz w:val="20"/>
          <w:szCs w:val="20"/>
          <w:shd w:val="clear" w:color="auto" w:fill="FFFFFF"/>
        </w:rPr>
        <w:t>'blood clotting score'</w:t>
      </w:r>
    </w:p>
    <w:p w14:paraId="6A55A297" w14:textId="77777777" w:rsidR="00881273" w:rsidRDefault="00881273" w:rsidP="00881273">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progindx = </w:t>
      </w:r>
      <w:r>
        <w:rPr>
          <w:rFonts w:ascii="Courier New" w:hAnsi="Courier New" w:cs="Courier New"/>
          <w:color w:val="800080"/>
          <w:sz w:val="20"/>
          <w:szCs w:val="20"/>
          <w:shd w:val="clear" w:color="auto" w:fill="FFFFFF"/>
        </w:rPr>
        <w:t>'prognostic index'</w:t>
      </w:r>
    </w:p>
    <w:p w14:paraId="724B786F" w14:textId="77777777" w:rsidR="00881273" w:rsidRDefault="00881273" w:rsidP="00881273">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enzyme = </w:t>
      </w:r>
      <w:r>
        <w:rPr>
          <w:rFonts w:ascii="Courier New" w:hAnsi="Courier New" w:cs="Courier New"/>
          <w:color w:val="800080"/>
          <w:sz w:val="20"/>
          <w:szCs w:val="20"/>
          <w:shd w:val="clear" w:color="auto" w:fill="FFFFFF"/>
        </w:rPr>
        <w:t>'enzyme fct test score'</w:t>
      </w:r>
    </w:p>
    <w:p w14:paraId="545824A6" w14:textId="77777777" w:rsidR="00881273" w:rsidRDefault="00881273" w:rsidP="00881273">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liver = </w:t>
      </w:r>
      <w:r>
        <w:rPr>
          <w:rFonts w:ascii="Courier New" w:hAnsi="Courier New" w:cs="Courier New"/>
          <w:color w:val="800080"/>
          <w:sz w:val="20"/>
          <w:szCs w:val="20"/>
          <w:shd w:val="clear" w:color="auto" w:fill="FFFFFF"/>
        </w:rPr>
        <w:t>'liver test score'</w:t>
      </w:r>
    </w:p>
    <w:p w14:paraId="5482C48D" w14:textId="77777777" w:rsidR="00881273" w:rsidRDefault="00881273" w:rsidP="00881273">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age = </w:t>
      </w:r>
      <w:r>
        <w:rPr>
          <w:rFonts w:ascii="Courier New" w:hAnsi="Courier New" w:cs="Courier New"/>
          <w:color w:val="800080"/>
          <w:sz w:val="20"/>
          <w:szCs w:val="20"/>
          <w:shd w:val="clear" w:color="auto" w:fill="FFFFFF"/>
        </w:rPr>
        <w:t>'age (in years)'</w:t>
      </w:r>
    </w:p>
    <w:p w14:paraId="37BB43AB" w14:textId="77777777" w:rsidR="00881273" w:rsidRDefault="00881273" w:rsidP="00881273">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gender = </w:t>
      </w:r>
      <w:r>
        <w:rPr>
          <w:rFonts w:ascii="Courier New" w:hAnsi="Courier New" w:cs="Courier New"/>
          <w:color w:val="800080"/>
          <w:sz w:val="20"/>
          <w:szCs w:val="20"/>
          <w:shd w:val="clear" w:color="auto" w:fill="FFFFFF"/>
        </w:rPr>
        <w:t>'sex: 0=male, 1=female'</w:t>
      </w:r>
    </w:p>
    <w:p w14:paraId="261FC6EC" w14:textId="77777777" w:rsidR="00881273" w:rsidRDefault="00881273" w:rsidP="00881273">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alcuse = </w:t>
      </w:r>
      <w:r>
        <w:rPr>
          <w:rFonts w:ascii="Courier New" w:hAnsi="Courier New" w:cs="Courier New"/>
          <w:color w:val="800080"/>
          <w:sz w:val="20"/>
          <w:szCs w:val="20"/>
          <w:shd w:val="clear" w:color="auto" w:fill="FFFFFF"/>
        </w:rPr>
        <w:t>'moderate alcohol use dummy'</w:t>
      </w:r>
    </w:p>
    <w:p w14:paraId="2C1F105F" w14:textId="77777777" w:rsidR="00881273" w:rsidRDefault="00881273" w:rsidP="00881273">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severealc = </w:t>
      </w:r>
      <w:r>
        <w:rPr>
          <w:rFonts w:ascii="Courier New" w:hAnsi="Courier New" w:cs="Courier New"/>
          <w:color w:val="800080"/>
          <w:sz w:val="20"/>
          <w:szCs w:val="20"/>
          <w:shd w:val="clear" w:color="auto" w:fill="FFFFFF"/>
        </w:rPr>
        <w:t>'severe alcohol use dummy'</w:t>
      </w:r>
    </w:p>
    <w:p w14:paraId="3EC3CEAC" w14:textId="77777777" w:rsidR="00881273" w:rsidRDefault="00881273" w:rsidP="00881273">
      <w:pPr>
        <w:spacing w:after="0" w:line="240" w:lineRule="auto"/>
        <w:rPr>
          <w:rFonts w:ascii="Times" w:hAnsi="Times"/>
          <w:sz w:val="24"/>
          <w:szCs w:val="24"/>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survtime = </w:t>
      </w:r>
      <w:r>
        <w:rPr>
          <w:rFonts w:ascii="Courier New" w:hAnsi="Courier New" w:cs="Courier New"/>
          <w:color w:val="800080"/>
          <w:sz w:val="20"/>
          <w:szCs w:val="20"/>
          <w:shd w:val="clear" w:color="auto" w:fill="FFFFFF"/>
        </w:rPr>
        <w:t>'survival time (response)'</w:t>
      </w:r>
    </w:p>
    <w:p w14:paraId="78DC853B" w14:textId="77777777" w:rsidR="00881273" w:rsidRDefault="00881273" w:rsidP="00881273">
      <w:pPr>
        <w:spacing w:after="0" w:line="240" w:lineRule="auto"/>
        <w:rPr>
          <w:rFonts w:ascii="Times" w:hAnsi="Times"/>
          <w:sz w:val="24"/>
          <w:szCs w:val="24"/>
        </w:rPr>
      </w:pPr>
    </w:p>
    <w:p w14:paraId="3EF02617" w14:textId="77777777" w:rsidR="00881273" w:rsidRPr="00EE4502" w:rsidRDefault="00881273" w:rsidP="00881273">
      <w:pPr>
        <w:spacing w:after="0" w:line="240" w:lineRule="auto"/>
        <w:rPr>
          <w:rFonts w:ascii="Times" w:hAnsi="Times"/>
          <w:szCs w:val="24"/>
        </w:rPr>
      </w:pPr>
      <w:r w:rsidRPr="0001514E">
        <w:rPr>
          <w:rFonts w:ascii="Times" w:hAnsi="Times"/>
          <w:szCs w:val="24"/>
          <w:u w:val="single"/>
        </w:rPr>
        <w:t>Use SAS</w:t>
      </w:r>
      <w:r>
        <w:rPr>
          <w:rFonts w:ascii="Times" w:hAnsi="Times"/>
          <w:szCs w:val="24"/>
        </w:rPr>
        <w:t xml:space="preserve"> to</w:t>
      </w:r>
      <w:r w:rsidRPr="00EE4502">
        <w:rPr>
          <w:rFonts w:ascii="Times" w:hAnsi="Times"/>
          <w:szCs w:val="24"/>
        </w:rPr>
        <w:t xml:space="preserve"> answer the following. NEATLY present </w:t>
      </w:r>
      <w:r>
        <w:rPr>
          <w:rFonts w:ascii="Times" w:hAnsi="Times"/>
          <w:szCs w:val="24"/>
        </w:rPr>
        <w:t xml:space="preserve">relevant </w:t>
      </w:r>
      <w:r w:rsidRPr="00EE4502">
        <w:rPr>
          <w:rFonts w:ascii="Times" w:hAnsi="Times"/>
          <w:szCs w:val="24"/>
        </w:rPr>
        <w:t xml:space="preserve">evidence from the </w:t>
      </w:r>
      <w:r>
        <w:rPr>
          <w:rFonts w:ascii="Times" w:hAnsi="Times"/>
          <w:szCs w:val="24"/>
        </w:rPr>
        <w:t>output</w:t>
      </w:r>
      <w:r w:rsidRPr="00EE4502">
        <w:rPr>
          <w:rFonts w:ascii="Times" w:hAnsi="Times"/>
          <w:szCs w:val="24"/>
        </w:rPr>
        <w:t xml:space="preserve">.   </w:t>
      </w:r>
    </w:p>
    <w:p w14:paraId="1DF20B5C" w14:textId="77777777" w:rsidR="00881273" w:rsidRPr="00EE4502" w:rsidRDefault="00881273" w:rsidP="00881273">
      <w:pPr>
        <w:spacing w:after="0" w:line="240" w:lineRule="auto"/>
        <w:rPr>
          <w:rFonts w:ascii="Times" w:hAnsi="Times"/>
          <w:b/>
          <w:szCs w:val="24"/>
        </w:rPr>
      </w:pPr>
    </w:p>
    <w:p w14:paraId="69AA9B71" w14:textId="50B258C7" w:rsidR="00881273" w:rsidRPr="00EE4502" w:rsidRDefault="00881273" w:rsidP="00881273">
      <w:pPr>
        <w:numPr>
          <w:ilvl w:val="0"/>
          <w:numId w:val="38"/>
        </w:numPr>
        <w:spacing w:after="0" w:line="240" w:lineRule="auto"/>
        <w:ind w:left="720"/>
        <w:rPr>
          <w:rFonts w:ascii="Times" w:hAnsi="Times"/>
          <w:szCs w:val="24"/>
        </w:rPr>
      </w:pPr>
      <w:r w:rsidRPr="00EE4502">
        <w:rPr>
          <w:rFonts w:ascii="Times" w:hAnsi="Times"/>
          <w:szCs w:val="24"/>
        </w:rPr>
        <w:t xml:space="preserve">Plot the relationships between the variable </w:t>
      </w:r>
      <w:r>
        <w:rPr>
          <w:rFonts w:ascii="Times" w:hAnsi="Times"/>
          <w:szCs w:val="24"/>
        </w:rPr>
        <w:t>ENZYME</w:t>
      </w:r>
      <w:r w:rsidRPr="00EE4502">
        <w:rPr>
          <w:rFonts w:ascii="Times" w:hAnsi="Times"/>
          <w:szCs w:val="24"/>
        </w:rPr>
        <w:t xml:space="preserve"> and </w:t>
      </w:r>
      <w:r>
        <w:rPr>
          <w:rFonts w:ascii="Times" w:hAnsi="Times"/>
          <w:szCs w:val="24"/>
        </w:rPr>
        <w:t xml:space="preserve">each of </w:t>
      </w:r>
      <w:r w:rsidRPr="00EE4502">
        <w:rPr>
          <w:rFonts w:ascii="Times" w:hAnsi="Times"/>
          <w:szCs w:val="24"/>
        </w:rPr>
        <w:t xml:space="preserve">the following </w:t>
      </w:r>
      <w:r>
        <w:rPr>
          <w:rFonts w:ascii="Times" w:hAnsi="Times"/>
          <w:szCs w:val="24"/>
        </w:rPr>
        <w:t>variables: BLDCLOT</w:t>
      </w:r>
      <w:r w:rsidRPr="00EE4502">
        <w:rPr>
          <w:rFonts w:ascii="Times" w:hAnsi="Times"/>
          <w:szCs w:val="24"/>
        </w:rPr>
        <w:t xml:space="preserve">, </w:t>
      </w:r>
      <w:r>
        <w:rPr>
          <w:rFonts w:ascii="Times" w:hAnsi="Times"/>
          <w:szCs w:val="24"/>
        </w:rPr>
        <w:t xml:space="preserve">SURVTIME, </w:t>
      </w:r>
      <w:r w:rsidRPr="00EE4502">
        <w:rPr>
          <w:rFonts w:ascii="Times" w:hAnsi="Times"/>
          <w:szCs w:val="24"/>
        </w:rPr>
        <w:t>LIVER, and AGE.</w:t>
      </w:r>
      <w:r>
        <w:rPr>
          <w:rFonts w:ascii="Times" w:hAnsi="Times"/>
          <w:szCs w:val="24"/>
        </w:rPr>
        <w:t xml:space="preserve"> Use the following SAS code. Notice that you will have to change the code for the rest of the scatterplots. Cut and paste the scatterplot into your HW.</w:t>
      </w:r>
    </w:p>
    <w:p w14:paraId="511A21C8" w14:textId="77777777" w:rsidR="00881273" w:rsidRDefault="00881273" w:rsidP="00881273">
      <w:pPr>
        <w:spacing w:after="0" w:line="240" w:lineRule="auto"/>
        <w:rPr>
          <w:color w:val="FF0000"/>
          <w:sz w:val="24"/>
          <w:szCs w:val="24"/>
        </w:rPr>
      </w:pPr>
    </w:p>
    <w:p w14:paraId="7B3BE9D7" w14:textId="77777777" w:rsidR="00881273" w:rsidRPr="006947AC" w:rsidRDefault="00881273" w:rsidP="00881273">
      <w:pPr>
        <w:pStyle w:val="ListParagraph"/>
        <w:autoSpaceDE w:val="0"/>
        <w:autoSpaceDN w:val="0"/>
        <w:adjustRightInd w:val="0"/>
        <w:spacing w:after="0" w:line="240" w:lineRule="auto"/>
        <w:ind w:left="810"/>
        <w:rPr>
          <w:rFonts w:ascii="Courier New" w:hAnsi="Courier New" w:cs="Courier New"/>
          <w:color w:val="000000"/>
          <w:sz w:val="20"/>
          <w:szCs w:val="20"/>
          <w:shd w:val="clear" w:color="auto" w:fill="FFFFFF"/>
        </w:rPr>
      </w:pPr>
      <w:r w:rsidRPr="006947AC">
        <w:rPr>
          <w:rFonts w:ascii="Courier New" w:hAnsi="Courier New" w:cs="Courier New"/>
          <w:b/>
          <w:bCs/>
          <w:color w:val="000080"/>
          <w:sz w:val="20"/>
          <w:szCs w:val="20"/>
          <w:shd w:val="clear" w:color="auto" w:fill="FFFFFF"/>
        </w:rPr>
        <w:t>proc</w:t>
      </w:r>
      <w:r w:rsidRPr="006947AC">
        <w:rPr>
          <w:rFonts w:ascii="Courier New" w:hAnsi="Courier New" w:cs="Courier New"/>
          <w:color w:val="000000"/>
          <w:sz w:val="20"/>
          <w:szCs w:val="20"/>
          <w:shd w:val="clear" w:color="auto" w:fill="FFFFFF"/>
        </w:rPr>
        <w:t xml:space="preserve"> </w:t>
      </w:r>
      <w:r w:rsidRPr="006947AC">
        <w:rPr>
          <w:rFonts w:ascii="Courier New" w:hAnsi="Courier New" w:cs="Courier New"/>
          <w:b/>
          <w:bCs/>
          <w:color w:val="000080"/>
          <w:sz w:val="20"/>
          <w:szCs w:val="20"/>
          <w:shd w:val="clear" w:color="auto" w:fill="FFFFFF"/>
        </w:rPr>
        <w:t>gplot</w:t>
      </w:r>
      <w:r w:rsidRPr="006947AC">
        <w:rPr>
          <w:rFonts w:ascii="Courier New" w:hAnsi="Courier New" w:cs="Courier New"/>
          <w:color w:val="000000"/>
          <w:sz w:val="20"/>
          <w:szCs w:val="20"/>
          <w:shd w:val="clear" w:color="auto" w:fill="FFFFFF"/>
        </w:rPr>
        <w:t xml:space="preserve"> </w:t>
      </w:r>
      <w:r w:rsidRPr="006947AC">
        <w:rPr>
          <w:rFonts w:ascii="Courier New" w:hAnsi="Courier New" w:cs="Courier New"/>
          <w:color w:val="0000FF"/>
          <w:sz w:val="20"/>
          <w:szCs w:val="20"/>
          <w:shd w:val="clear" w:color="auto" w:fill="FFFFFF"/>
        </w:rPr>
        <w:t>data</w:t>
      </w:r>
      <w:r w:rsidRPr="006947AC">
        <w:rPr>
          <w:rFonts w:ascii="Courier New" w:hAnsi="Courier New" w:cs="Courier New"/>
          <w:color w:val="000000"/>
          <w:sz w:val="20"/>
          <w:szCs w:val="20"/>
          <w:shd w:val="clear" w:color="auto" w:fill="FFFFFF"/>
        </w:rPr>
        <w:t>=HW2Prob2;</w:t>
      </w:r>
    </w:p>
    <w:p w14:paraId="4486DE48" w14:textId="77777777" w:rsidR="00881273" w:rsidRPr="006947AC" w:rsidRDefault="00881273" w:rsidP="00881273">
      <w:pPr>
        <w:pStyle w:val="ListParagraph"/>
        <w:autoSpaceDE w:val="0"/>
        <w:autoSpaceDN w:val="0"/>
        <w:adjustRightInd w:val="0"/>
        <w:spacing w:after="0" w:line="240" w:lineRule="auto"/>
        <w:ind w:left="810"/>
        <w:rPr>
          <w:rFonts w:ascii="Courier New" w:hAnsi="Courier New" w:cs="Courier New"/>
          <w:color w:val="000000"/>
          <w:sz w:val="20"/>
          <w:szCs w:val="20"/>
          <w:shd w:val="clear" w:color="auto" w:fill="FFFFFF"/>
        </w:rPr>
      </w:pPr>
      <w:r w:rsidRPr="006947AC">
        <w:rPr>
          <w:rFonts w:ascii="Courier New" w:hAnsi="Courier New" w:cs="Courier New"/>
          <w:color w:val="000000"/>
          <w:sz w:val="20"/>
          <w:szCs w:val="20"/>
          <w:shd w:val="clear" w:color="auto" w:fill="FFFFFF"/>
        </w:rPr>
        <w:tab/>
      </w:r>
      <w:r w:rsidRPr="006947AC">
        <w:rPr>
          <w:rFonts w:ascii="Courier New" w:hAnsi="Courier New" w:cs="Courier New"/>
          <w:color w:val="0000FF"/>
          <w:sz w:val="20"/>
          <w:szCs w:val="20"/>
          <w:shd w:val="clear" w:color="auto" w:fill="FFFFFF"/>
        </w:rPr>
        <w:t>plot</w:t>
      </w:r>
      <w:r w:rsidRPr="006947AC">
        <w:rPr>
          <w:rFonts w:ascii="Courier New" w:hAnsi="Courier New" w:cs="Courier New"/>
          <w:color w:val="000000"/>
          <w:sz w:val="20"/>
          <w:szCs w:val="20"/>
          <w:shd w:val="clear" w:color="auto" w:fill="FFFFFF"/>
        </w:rPr>
        <w:t xml:space="preserve"> </w:t>
      </w:r>
      <w:r w:rsidRPr="004366FF">
        <w:rPr>
          <w:rFonts w:ascii="Courier New" w:hAnsi="Courier New" w:cs="Courier New"/>
          <w:color w:val="000000"/>
          <w:sz w:val="20"/>
          <w:szCs w:val="20"/>
          <w:shd w:val="clear" w:color="auto" w:fill="FFFFFF"/>
        </w:rPr>
        <w:t>enzyme</w:t>
      </w:r>
      <w:r w:rsidRPr="006947AC">
        <w:rPr>
          <w:rFonts w:ascii="Courier New" w:hAnsi="Courier New" w:cs="Courier New"/>
          <w:color w:val="000000"/>
          <w:sz w:val="20"/>
          <w:szCs w:val="20"/>
          <w:shd w:val="clear" w:color="auto" w:fill="FFFFFF"/>
        </w:rPr>
        <w:t xml:space="preserve">*bldclot; </w:t>
      </w:r>
    </w:p>
    <w:p w14:paraId="050A4FB2" w14:textId="77777777" w:rsidR="00881273" w:rsidRPr="006947AC" w:rsidRDefault="00881273" w:rsidP="00881273">
      <w:pPr>
        <w:pStyle w:val="ListParagraph"/>
        <w:autoSpaceDE w:val="0"/>
        <w:autoSpaceDN w:val="0"/>
        <w:adjustRightInd w:val="0"/>
        <w:spacing w:after="0" w:line="240" w:lineRule="auto"/>
        <w:ind w:left="810"/>
        <w:rPr>
          <w:rFonts w:ascii="Courier New" w:hAnsi="Courier New" w:cs="Courier New"/>
          <w:color w:val="000000"/>
          <w:sz w:val="20"/>
          <w:szCs w:val="20"/>
          <w:shd w:val="clear" w:color="auto" w:fill="FFFFFF"/>
        </w:rPr>
      </w:pPr>
      <w:r w:rsidRPr="006947AC">
        <w:rPr>
          <w:rFonts w:ascii="Courier New" w:hAnsi="Courier New" w:cs="Courier New"/>
          <w:color w:val="000000"/>
          <w:sz w:val="20"/>
          <w:szCs w:val="20"/>
          <w:shd w:val="clear" w:color="auto" w:fill="FFFFFF"/>
        </w:rPr>
        <w:tab/>
      </w:r>
      <w:r w:rsidRPr="006947AC">
        <w:rPr>
          <w:rFonts w:ascii="Courier New" w:hAnsi="Courier New" w:cs="Courier New"/>
          <w:color w:val="0000FF"/>
          <w:sz w:val="20"/>
          <w:szCs w:val="20"/>
          <w:shd w:val="clear" w:color="auto" w:fill="FFFFFF"/>
        </w:rPr>
        <w:t>title</w:t>
      </w:r>
      <w:r w:rsidRPr="006947AC">
        <w:rPr>
          <w:rFonts w:ascii="Courier New" w:hAnsi="Courier New" w:cs="Courier New"/>
          <w:color w:val="000000"/>
          <w:sz w:val="20"/>
          <w:szCs w:val="20"/>
          <w:shd w:val="clear" w:color="auto" w:fill="FFFFFF"/>
        </w:rPr>
        <w:t xml:space="preserve"> </w:t>
      </w:r>
      <w:r w:rsidRPr="006947AC">
        <w:rPr>
          <w:rFonts w:ascii="Courier New" w:hAnsi="Courier New" w:cs="Courier New"/>
          <w:color w:val="800080"/>
          <w:sz w:val="20"/>
          <w:szCs w:val="20"/>
          <w:shd w:val="clear" w:color="auto" w:fill="FFFFFF"/>
        </w:rPr>
        <w:t xml:space="preserve">'Scatterplot of </w:t>
      </w:r>
      <w:r>
        <w:rPr>
          <w:rFonts w:ascii="Courier New" w:hAnsi="Courier New" w:cs="Courier New"/>
          <w:color w:val="800080"/>
          <w:sz w:val="20"/>
          <w:szCs w:val="20"/>
          <w:shd w:val="clear" w:color="auto" w:fill="FFFFFF"/>
          <w:lang w:eastAsia="zh-CN"/>
        </w:rPr>
        <w:t>enzyme</w:t>
      </w:r>
      <w:r w:rsidRPr="006947AC">
        <w:rPr>
          <w:rFonts w:ascii="Courier New" w:hAnsi="Courier New" w:cs="Courier New"/>
          <w:color w:val="800080"/>
          <w:sz w:val="20"/>
          <w:szCs w:val="20"/>
          <w:shd w:val="clear" w:color="auto" w:fill="FFFFFF"/>
        </w:rPr>
        <w:t xml:space="preserve"> by bldclot'</w:t>
      </w:r>
      <w:r w:rsidRPr="006947AC">
        <w:rPr>
          <w:rFonts w:ascii="Courier New" w:hAnsi="Courier New" w:cs="Courier New"/>
          <w:color w:val="000000"/>
          <w:sz w:val="20"/>
          <w:szCs w:val="20"/>
          <w:shd w:val="clear" w:color="auto" w:fill="FFFFFF"/>
        </w:rPr>
        <w:t>;</w:t>
      </w:r>
    </w:p>
    <w:p w14:paraId="53B8FFD8" w14:textId="6504B510" w:rsidR="00881273" w:rsidRPr="00881273" w:rsidRDefault="00881273" w:rsidP="00881273">
      <w:pPr>
        <w:pStyle w:val="ListParagraph"/>
        <w:spacing w:after="0" w:line="240" w:lineRule="auto"/>
        <w:ind w:left="810"/>
        <w:rPr>
          <w:rFonts w:ascii="Courier New" w:hAnsi="Courier New" w:cs="Courier New"/>
          <w:color w:val="000000"/>
          <w:sz w:val="20"/>
          <w:szCs w:val="20"/>
          <w:shd w:val="clear" w:color="auto" w:fill="FFFFFF"/>
        </w:rPr>
      </w:pPr>
      <w:r w:rsidRPr="006947AC">
        <w:rPr>
          <w:rFonts w:ascii="Courier New" w:hAnsi="Courier New" w:cs="Courier New"/>
          <w:b/>
          <w:bCs/>
          <w:color w:val="000080"/>
          <w:sz w:val="20"/>
          <w:szCs w:val="20"/>
          <w:shd w:val="clear" w:color="auto" w:fill="FFFFFF"/>
        </w:rPr>
        <w:t>run</w:t>
      </w:r>
      <w:r w:rsidRPr="006947AC">
        <w:rPr>
          <w:rFonts w:ascii="Courier New" w:hAnsi="Courier New" w:cs="Courier New"/>
          <w:color w:val="000000"/>
          <w:sz w:val="20"/>
          <w:szCs w:val="20"/>
          <w:shd w:val="clear" w:color="auto" w:fill="FFFFFF"/>
        </w:rPr>
        <w:t>;</w:t>
      </w:r>
    </w:p>
    <w:p w14:paraId="321466D0" w14:textId="77777777" w:rsidR="00881273" w:rsidRPr="00B57D51" w:rsidRDefault="00881273" w:rsidP="00881273">
      <w:pPr>
        <w:spacing w:after="0" w:line="240" w:lineRule="auto"/>
        <w:rPr>
          <w:color w:val="FF0000"/>
          <w:sz w:val="24"/>
          <w:szCs w:val="24"/>
        </w:rPr>
      </w:pPr>
    </w:p>
    <w:p w14:paraId="728EC66D" w14:textId="77777777" w:rsidR="00881273" w:rsidRPr="00EE4502" w:rsidRDefault="00881273" w:rsidP="00881273">
      <w:pPr>
        <w:numPr>
          <w:ilvl w:val="0"/>
          <w:numId w:val="38"/>
        </w:numPr>
        <w:spacing w:after="0" w:line="240" w:lineRule="auto"/>
        <w:ind w:left="720"/>
        <w:rPr>
          <w:rFonts w:ascii="Times" w:hAnsi="Times" w:cs="Calibri"/>
          <w:szCs w:val="24"/>
        </w:rPr>
      </w:pPr>
      <w:r>
        <w:rPr>
          <w:rFonts w:ascii="Times" w:hAnsi="Times" w:cs="Calibri"/>
          <w:szCs w:val="24"/>
        </w:rPr>
        <w:t xml:space="preserve">Are there any variable among </w:t>
      </w:r>
      <w:r>
        <w:rPr>
          <w:rFonts w:ascii="Times" w:hAnsi="Times"/>
          <w:szCs w:val="24"/>
        </w:rPr>
        <w:t>BLDCLOT</w:t>
      </w:r>
      <w:r w:rsidRPr="00EE4502">
        <w:rPr>
          <w:rFonts w:ascii="Times" w:hAnsi="Times"/>
          <w:szCs w:val="24"/>
        </w:rPr>
        <w:t xml:space="preserve">, </w:t>
      </w:r>
      <w:r>
        <w:rPr>
          <w:rFonts w:ascii="Times" w:hAnsi="Times"/>
          <w:szCs w:val="24"/>
        </w:rPr>
        <w:t xml:space="preserve">SURVTIME, </w:t>
      </w:r>
      <w:r w:rsidRPr="00EE4502">
        <w:rPr>
          <w:rFonts w:ascii="Times" w:hAnsi="Times"/>
          <w:szCs w:val="24"/>
        </w:rPr>
        <w:t>LIVER, and AGE</w:t>
      </w:r>
      <w:r w:rsidRPr="00EE4502">
        <w:rPr>
          <w:rFonts w:ascii="Times" w:hAnsi="Times" w:cs="Calibri"/>
          <w:szCs w:val="24"/>
        </w:rPr>
        <w:t xml:space="preserve"> </w:t>
      </w:r>
      <w:r>
        <w:rPr>
          <w:rFonts w:ascii="Times" w:hAnsi="Times" w:cs="Calibri"/>
          <w:szCs w:val="24"/>
        </w:rPr>
        <w:t>that appears to have</w:t>
      </w:r>
      <w:r w:rsidRPr="00EE4502">
        <w:rPr>
          <w:rFonts w:ascii="Times" w:hAnsi="Times" w:cs="Calibri"/>
          <w:szCs w:val="24"/>
        </w:rPr>
        <w:t xml:space="preserve"> </w:t>
      </w:r>
      <w:r>
        <w:rPr>
          <w:rFonts w:ascii="Times" w:hAnsi="Times" w:cs="Calibri"/>
          <w:szCs w:val="24"/>
        </w:rPr>
        <w:t>non-</w:t>
      </w:r>
      <w:r w:rsidRPr="00EE4502">
        <w:rPr>
          <w:rFonts w:ascii="Times" w:hAnsi="Times" w:cs="Calibri"/>
          <w:szCs w:val="24"/>
        </w:rPr>
        <w:t>linear relationships</w:t>
      </w:r>
      <w:r>
        <w:rPr>
          <w:rFonts w:ascii="Times" w:hAnsi="Times" w:cs="Calibri"/>
          <w:szCs w:val="24"/>
        </w:rPr>
        <w:t xml:space="preserve"> (quadratic, for instance)</w:t>
      </w:r>
      <w:r w:rsidRPr="00EE4502">
        <w:rPr>
          <w:rFonts w:ascii="Times" w:hAnsi="Times" w:cs="Calibri"/>
          <w:szCs w:val="24"/>
        </w:rPr>
        <w:t xml:space="preserve"> with </w:t>
      </w:r>
      <w:r>
        <w:rPr>
          <w:rFonts w:ascii="Times" w:hAnsi="Times" w:cs="Calibri"/>
          <w:szCs w:val="24"/>
        </w:rPr>
        <w:t>ENZYME</w:t>
      </w:r>
      <w:r w:rsidRPr="00EE4502">
        <w:rPr>
          <w:rFonts w:ascii="Times" w:hAnsi="Times" w:cs="Calibri"/>
          <w:szCs w:val="24"/>
        </w:rPr>
        <w:t>?</w:t>
      </w:r>
    </w:p>
    <w:p w14:paraId="6A5F3C74" w14:textId="77777777" w:rsidR="00881273" w:rsidRPr="00B57D51" w:rsidRDefault="00881273" w:rsidP="00881273">
      <w:pPr>
        <w:spacing w:after="0" w:line="240" w:lineRule="auto"/>
        <w:rPr>
          <w:rFonts w:cs="Calibri"/>
          <w:sz w:val="24"/>
          <w:szCs w:val="24"/>
        </w:rPr>
      </w:pPr>
    </w:p>
    <w:p w14:paraId="629F2DE4" w14:textId="726BE1FA" w:rsidR="00881273" w:rsidRPr="00D33049" w:rsidRDefault="00881273" w:rsidP="00881273">
      <w:pPr>
        <w:numPr>
          <w:ilvl w:val="0"/>
          <w:numId w:val="38"/>
        </w:numPr>
        <w:spacing w:after="0" w:line="240" w:lineRule="auto"/>
        <w:ind w:left="720"/>
        <w:rPr>
          <w:rFonts w:ascii="Times" w:hAnsi="Times" w:cs="Calibri"/>
          <w:szCs w:val="24"/>
        </w:rPr>
      </w:pPr>
      <w:r w:rsidRPr="00EE4502">
        <w:rPr>
          <w:rFonts w:ascii="Times" w:hAnsi="Times"/>
          <w:szCs w:val="24"/>
        </w:rPr>
        <w:t xml:space="preserve">Compute the correlation coefficients between </w:t>
      </w:r>
      <w:r>
        <w:rPr>
          <w:rFonts w:ascii="Times" w:hAnsi="Times"/>
          <w:szCs w:val="24"/>
        </w:rPr>
        <w:t>ENZYME</w:t>
      </w:r>
      <w:r w:rsidRPr="00EE4502">
        <w:rPr>
          <w:rFonts w:ascii="Times" w:hAnsi="Times"/>
          <w:szCs w:val="24"/>
        </w:rPr>
        <w:t xml:space="preserve"> and </w:t>
      </w:r>
      <w:r>
        <w:rPr>
          <w:rFonts w:ascii="Times" w:hAnsi="Times"/>
          <w:szCs w:val="24"/>
        </w:rPr>
        <w:t>each appropriate (does not appear to have non-linear relationship) variable among BLDCLOT</w:t>
      </w:r>
      <w:r w:rsidRPr="00EE4502">
        <w:rPr>
          <w:rFonts w:ascii="Times" w:hAnsi="Times"/>
          <w:szCs w:val="24"/>
        </w:rPr>
        <w:t xml:space="preserve">, </w:t>
      </w:r>
      <w:r>
        <w:rPr>
          <w:rFonts w:ascii="Times" w:hAnsi="Times"/>
          <w:szCs w:val="24"/>
        </w:rPr>
        <w:t xml:space="preserve">SURVTIME, </w:t>
      </w:r>
      <w:r w:rsidRPr="00EE4502">
        <w:rPr>
          <w:rFonts w:ascii="Times" w:hAnsi="Times"/>
          <w:szCs w:val="24"/>
        </w:rPr>
        <w:t>LIVER, and AGE.</w:t>
      </w:r>
      <w:r w:rsidR="0065684C">
        <w:rPr>
          <w:rFonts w:ascii="Times" w:hAnsi="Times"/>
          <w:szCs w:val="24"/>
        </w:rPr>
        <w:t xml:space="preserve"> Use the SAS code below</w:t>
      </w:r>
    </w:p>
    <w:p w14:paraId="0FB0786B" w14:textId="77777777" w:rsidR="00881273" w:rsidRDefault="00881273" w:rsidP="00881273">
      <w:pPr>
        <w:spacing w:after="0" w:line="240" w:lineRule="auto"/>
        <w:ind w:left="1080"/>
        <w:rPr>
          <w:rFonts w:cs="SAS Monospace"/>
          <w:sz w:val="24"/>
          <w:szCs w:val="24"/>
        </w:rPr>
      </w:pPr>
    </w:p>
    <w:p w14:paraId="4B5ED782" w14:textId="77777777" w:rsidR="0065684C" w:rsidRDefault="0065684C" w:rsidP="0065684C">
      <w:pPr>
        <w:autoSpaceDE w:val="0"/>
        <w:autoSpaceDN w:val="0"/>
        <w:adjustRightInd w:val="0"/>
        <w:spacing w:after="0" w:line="240" w:lineRule="auto"/>
        <w:ind w:firstLine="720"/>
        <w:rPr>
          <w:rFonts w:ascii="Courier New" w:hAnsi="Courier New" w:cs="Courier New"/>
          <w:color w:val="000000"/>
          <w:sz w:val="20"/>
          <w:szCs w:val="20"/>
          <w:shd w:val="clear" w:color="auto" w:fill="FFFFFF"/>
          <w:lang w:eastAsia="zh-CN"/>
        </w:rPr>
      </w:pPr>
      <w:r>
        <w:rPr>
          <w:rFonts w:ascii="Courier New" w:hAnsi="Courier New" w:cs="Courier New"/>
          <w:b/>
          <w:bCs/>
          <w:color w:val="000080"/>
          <w:sz w:val="20"/>
          <w:szCs w:val="20"/>
          <w:shd w:val="clear" w:color="auto" w:fill="FFFFFF"/>
          <w:lang w:eastAsia="zh-CN"/>
        </w:rPr>
        <w:t>proc</w:t>
      </w:r>
      <w:r>
        <w:rPr>
          <w:rFonts w:ascii="Courier New" w:hAnsi="Courier New" w:cs="Courier New"/>
          <w:color w:val="000000"/>
          <w:sz w:val="20"/>
          <w:szCs w:val="20"/>
          <w:shd w:val="clear" w:color="auto" w:fill="FFFFFF"/>
          <w:lang w:eastAsia="zh-CN"/>
        </w:rPr>
        <w:t xml:space="preserve"> </w:t>
      </w:r>
      <w:r>
        <w:rPr>
          <w:rFonts w:ascii="Courier New" w:hAnsi="Courier New" w:cs="Courier New"/>
          <w:b/>
          <w:bCs/>
          <w:color w:val="000080"/>
          <w:sz w:val="20"/>
          <w:szCs w:val="20"/>
          <w:shd w:val="clear" w:color="auto" w:fill="FFFFFF"/>
          <w:lang w:eastAsia="zh-CN"/>
        </w:rPr>
        <w:t>corr</w:t>
      </w:r>
      <w:r>
        <w:rPr>
          <w:rFonts w:ascii="Courier New" w:hAnsi="Courier New" w:cs="Courier New"/>
          <w:color w:val="000000"/>
          <w:sz w:val="20"/>
          <w:szCs w:val="20"/>
          <w:shd w:val="clear" w:color="auto" w:fill="FFFFFF"/>
          <w:lang w:eastAsia="zh-CN"/>
        </w:rPr>
        <w:t xml:space="preserve"> </w:t>
      </w:r>
      <w:r>
        <w:rPr>
          <w:rFonts w:ascii="Courier New" w:hAnsi="Courier New" w:cs="Courier New"/>
          <w:color w:val="0000FF"/>
          <w:sz w:val="20"/>
          <w:szCs w:val="20"/>
          <w:shd w:val="clear" w:color="auto" w:fill="FFFFFF"/>
          <w:lang w:eastAsia="zh-CN"/>
        </w:rPr>
        <w:t>data</w:t>
      </w:r>
      <w:r>
        <w:rPr>
          <w:rFonts w:ascii="Courier New" w:hAnsi="Courier New" w:cs="Courier New"/>
          <w:color w:val="000000"/>
          <w:sz w:val="20"/>
          <w:szCs w:val="20"/>
          <w:shd w:val="clear" w:color="auto" w:fill="FFFFFF"/>
          <w:lang w:eastAsia="zh-CN"/>
        </w:rPr>
        <w:t>=HW2Prob2;</w:t>
      </w:r>
    </w:p>
    <w:p w14:paraId="107E764A" w14:textId="77777777" w:rsidR="0065684C" w:rsidRDefault="0065684C" w:rsidP="0065684C">
      <w:pPr>
        <w:autoSpaceDE w:val="0"/>
        <w:autoSpaceDN w:val="0"/>
        <w:adjustRightInd w:val="0"/>
        <w:spacing w:after="0" w:line="240" w:lineRule="auto"/>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FF"/>
          <w:sz w:val="20"/>
          <w:szCs w:val="20"/>
          <w:shd w:val="clear" w:color="auto" w:fill="FFFFFF"/>
          <w:lang w:eastAsia="zh-CN"/>
        </w:rPr>
        <w:t>var</w:t>
      </w:r>
      <w:r>
        <w:rPr>
          <w:rFonts w:ascii="Courier New" w:hAnsi="Courier New" w:cs="Courier New"/>
          <w:color w:val="000000"/>
          <w:sz w:val="20"/>
          <w:szCs w:val="20"/>
          <w:shd w:val="clear" w:color="auto" w:fill="FFFFFF"/>
          <w:lang w:eastAsia="zh-CN"/>
        </w:rPr>
        <w:t xml:space="preserve"> enzyme bldclot survtime liver age;</w:t>
      </w:r>
    </w:p>
    <w:p w14:paraId="5E8CA31D" w14:textId="77777777" w:rsidR="0065684C" w:rsidRPr="00C96B95" w:rsidRDefault="0065684C" w:rsidP="0065684C">
      <w:pPr>
        <w:spacing w:after="0" w:line="240" w:lineRule="auto"/>
        <w:ind w:left="720"/>
        <w:rPr>
          <w:rFonts w:ascii="Times" w:hAnsi="Times" w:cs="Calibri"/>
          <w:szCs w:val="24"/>
        </w:rPr>
      </w:pPr>
      <w:r>
        <w:rPr>
          <w:rFonts w:ascii="Courier New" w:hAnsi="Courier New" w:cs="Courier New"/>
          <w:b/>
          <w:bCs/>
          <w:color w:val="000080"/>
          <w:sz w:val="20"/>
          <w:szCs w:val="20"/>
          <w:shd w:val="clear" w:color="auto" w:fill="FFFFFF"/>
          <w:lang w:eastAsia="zh-CN"/>
        </w:rPr>
        <w:t>run</w:t>
      </w:r>
      <w:r>
        <w:rPr>
          <w:rFonts w:ascii="Courier New" w:hAnsi="Courier New" w:cs="Courier New"/>
          <w:color w:val="000000"/>
          <w:sz w:val="20"/>
          <w:szCs w:val="20"/>
          <w:shd w:val="clear" w:color="auto" w:fill="FFFFFF"/>
          <w:lang w:eastAsia="zh-CN"/>
        </w:rPr>
        <w:t>;</w:t>
      </w:r>
    </w:p>
    <w:p w14:paraId="4A3416E3" w14:textId="77777777" w:rsidR="0065684C" w:rsidRPr="00B57D51" w:rsidRDefault="0065684C" w:rsidP="0065684C">
      <w:pPr>
        <w:spacing w:after="0" w:line="240" w:lineRule="auto"/>
        <w:rPr>
          <w:rFonts w:cs="SAS Monospace"/>
          <w:sz w:val="24"/>
          <w:szCs w:val="24"/>
        </w:rPr>
      </w:pPr>
    </w:p>
    <w:p w14:paraId="00086CA1" w14:textId="3AB8D234" w:rsidR="00881273" w:rsidRPr="00EE4502" w:rsidRDefault="00881273" w:rsidP="00881273">
      <w:pPr>
        <w:numPr>
          <w:ilvl w:val="0"/>
          <w:numId w:val="38"/>
        </w:numPr>
        <w:spacing w:after="0" w:line="240" w:lineRule="auto"/>
        <w:ind w:left="720"/>
        <w:rPr>
          <w:rFonts w:ascii="Times" w:hAnsi="Times"/>
          <w:szCs w:val="24"/>
        </w:rPr>
      </w:pPr>
      <w:r w:rsidRPr="00EE4502">
        <w:rPr>
          <w:rFonts w:ascii="Times" w:hAnsi="Times"/>
          <w:szCs w:val="24"/>
        </w:rPr>
        <w:t>Compare the computed correlations with the plots you created in 2a. Using the plots and the correlations, rank the variables from those with the strongest</w:t>
      </w:r>
      <w:r w:rsidR="0065684C">
        <w:rPr>
          <w:rFonts w:ascii="Times" w:hAnsi="Times"/>
          <w:szCs w:val="24"/>
        </w:rPr>
        <w:t xml:space="preserve"> (least spread)</w:t>
      </w:r>
      <w:r w:rsidRPr="00EE4502">
        <w:rPr>
          <w:rFonts w:ascii="Times" w:hAnsi="Times"/>
          <w:szCs w:val="24"/>
        </w:rPr>
        <w:t xml:space="preserve"> to the weakest</w:t>
      </w:r>
      <w:r w:rsidR="0065684C">
        <w:rPr>
          <w:rFonts w:ascii="Times" w:hAnsi="Times"/>
          <w:szCs w:val="24"/>
        </w:rPr>
        <w:t xml:space="preserve"> (most spread)</w:t>
      </w:r>
      <w:r w:rsidRPr="00EE4502">
        <w:rPr>
          <w:rFonts w:ascii="Times" w:hAnsi="Times"/>
          <w:szCs w:val="24"/>
        </w:rPr>
        <w:t xml:space="preserve"> </w:t>
      </w:r>
      <w:r w:rsidRPr="00DA2F82">
        <w:rPr>
          <w:rFonts w:ascii="Times" w:hAnsi="Times"/>
          <w:szCs w:val="24"/>
          <w:u w:val="single"/>
        </w:rPr>
        <w:t>linear</w:t>
      </w:r>
      <w:r w:rsidRPr="00EE4502">
        <w:rPr>
          <w:rFonts w:ascii="Times" w:hAnsi="Times"/>
          <w:szCs w:val="24"/>
        </w:rPr>
        <w:t xml:space="preserve"> relationship with </w:t>
      </w:r>
      <w:bookmarkStart w:id="0" w:name="_GoBack"/>
      <w:r w:rsidRPr="004560DD">
        <w:rPr>
          <w:rFonts w:ascii="Times" w:hAnsi="Times"/>
          <w:strike/>
          <w:color w:val="FF0000"/>
          <w:szCs w:val="24"/>
        </w:rPr>
        <w:t>SURVTIME</w:t>
      </w:r>
      <w:r w:rsidR="004560DD" w:rsidRPr="004560DD">
        <w:rPr>
          <w:rFonts w:ascii="Times" w:hAnsi="Times"/>
          <w:strike/>
          <w:color w:val="FF0000"/>
          <w:szCs w:val="24"/>
        </w:rPr>
        <w:t xml:space="preserve"> </w:t>
      </w:r>
      <w:r w:rsidR="004560DD" w:rsidRPr="004560DD">
        <w:rPr>
          <w:rFonts w:ascii="Times" w:hAnsi="Times"/>
          <w:color w:val="FF0000"/>
          <w:szCs w:val="24"/>
        </w:rPr>
        <w:t>ENZYME</w:t>
      </w:r>
      <w:bookmarkEnd w:id="0"/>
      <w:r w:rsidRPr="00EE4502">
        <w:rPr>
          <w:rFonts w:ascii="Times" w:hAnsi="Times"/>
          <w:szCs w:val="24"/>
        </w:rPr>
        <w:t>.</w:t>
      </w:r>
    </w:p>
    <w:p w14:paraId="5E3C021A" w14:textId="77777777" w:rsidR="00881273" w:rsidRDefault="00881273" w:rsidP="00881273">
      <w:pPr>
        <w:spacing w:after="0" w:line="240" w:lineRule="auto"/>
        <w:rPr>
          <w:sz w:val="24"/>
          <w:szCs w:val="24"/>
        </w:rPr>
      </w:pPr>
    </w:p>
    <w:p w14:paraId="3F298054" w14:textId="0ABC65C5" w:rsidR="00881273" w:rsidRPr="00EE4502" w:rsidRDefault="00881273" w:rsidP="00881273">
      <w:pPr>
        <w:numPr>
          <w:ilvl w:val="0"/>
          <w:numId w:val="38"/>
        </w:numPr>
        <w:spacing w:after="0" w:line="240" w:lineRule="auto"/>
        <w:ind w:left="720"/>
        <w:rPr>
          <w:rFonts w:ascii="Times" w:hAnsi="Times"/>
          <w:szCs w:val="24"/>
        </w:rPr>
      </w:pPr>
      <w:r>
        <w:rPr>
          <w:rFonts w:ascii="Times" w:hAnsi="Times"/>
          <w:szCs w:val="24"/>
        </w:rPr>
        <w:t xml:space="preserve">Test whether the computed correlation between ENZYME </w:t>
      </w:r>
      <w:r w:rsidR="00241523">
        <w:rPr>
          <w:rFonts w:ascii="Times" w:hAnsi="Times"/>
          <w:szCs w:val="24"/>
        </w:rPr>
        <w:t xml:space="preserve">with </w:t>
      </w:r>
      <w:r>
        <w:rPr>
          <w:rFonts w:ascii="Times" w:hAnsi="Times"/>
          <w:szCs w:val="24"/>
        </w:rPr>
        <w:t xml:space="preserve">each of the variables </w:t>
      </w:r>
      <w:r w:rsidR="00241523">
        <w:rPr>
          <w:rFonts w:ascii="Times" w:hAnsi="Times"/>
          <w:szCs w:val="24"/>
        </w:rPr>
        <w:t>BLDCLOT</w:t>
      </w:r>
      <w:r w:rsidR="00241523" w:rsidRPr="00EE4502">
        <w:rPr>
          <w:rFonts w:ascii="Times" w:hAnsi="Times"/>
          <w:szCs w:val="24"/>
        </w:rPr>
        <w:t xml:space="preserve">, </w:t>
      </w:r>
      <w:r w:rsidR="00241523">
        <w:rPr>
          <w:rFonts w:ascii="Times" w:hAnsi="Times"/>
          <w:szCs w:val="24"/>
        </w:rPr>
        <w:t xml:space="preserve">SURVTIME, </w:t>
      </w:r>
      <w:r w:rsidR="00241523" w:rsidRPr="00EE4502">
        <w:rPr>
          <w:rFonts w:ascii="Times" w:hAnsi="Times"/>
          <w:szCs w:val="24"/>
        </w:rPr>
        <w:t>LIVER, and AGE</w:t>
      </w:r>
      <w:r w:rsidR="00241523">
        <w:rPr>
          <w:rFonts w:ascii="Times" w:hAnsi="Times"/>
          <w:szCs w:val="24"/>
        </w:rPr>
        <w:t xml:space="preserve"> </w:t>
      </w:r>
      <w:r>
        <w:rPr>
          <w:rFonts w:ascii="Times" w:hAnsi="Times"/>
          <w:szCs w:val="24"/>
        </w:rPr>
        <w:t>is significantly different than 0. Don't forget to s</w:t>
      </w:r>
      <w:r w:rsidRPr="00EE4502">
        <w:rPr>
          <w:rFonts w:ascii="Times" w:hAnsi="Times"/>
          <w:szCs w:val="24"/>
        </w:rPr>
        <w:t>tate the null</w:t>
      </w:r>
      <w:r w:rsidR="00241523">
        <w:rPr>
          <w:rFonts w:ascii="Times" w:hAnsi="Times"/>
          <w:szCs w:val="24"/>
        </w:rPr>
        <w:t xml:space="preserve"> and alternative</w:t>
      </w:r>
      <w:r w:rsidRPr="00EE4502">
        <w:rPr>
          <w:rFonts w:ascii="Times" w:hAnsi="Times"/>
          <w:szCs w:val="24"/>
        </w:rPr>
        <w:t xml:space="preserve"> hypothesis</w:t>
      </w:r>
      <w:r>
        <w:rPr>
          <w:rFonts w:ascii="Times" w:hAnsi="Times"/>
          <w:szCs w:val="24"/>
        </w:rPr>
        <w:t xml:space="preserve">, test statistics, df (if applicable), </w:t>
      </w:r>
      <w:r w:rsidR="00241523">
        <w:rPr>
          <w:rFonts w:ascii="Times" w:hAnsi="Times"/>
          <w:szCs w:val="24"/>
        </w:rPr>
        <w:t>critical value</w:t>
      </w:r>
      <w:r>
        <w:rPr>
          <w:rFonts w:ascii="Times" w:hAnsi="Times"/>
          <w:szCs w:val="24"/>
        </w:rPr>
        <w:t xml:space="preserve"> and conclusion in the sentence using </w:t>
      </w:r>
      <w:r w:rsidRPr="00241523">
        <w:rPr>
          <w:rFonts w:ascii="Times" w:hAnsi="Times"/>
          <w:szCs w:val="24"/>
          <w:u w:val="single"/>
        </w:rPr>
        <w:t>words of the problem</w:t>
      </w:r>
      <w:r>
        <w:rPr>
          <w:rFonts w:ascii="Times" w:hAnsi="Times"/>
          <w:szCs w:val="24"/>
        </w:rPr>
        <w:t>.</w:t>
      </w:r>
    </w:p>
    <w:p w14:paraId="362CF8AC" w14:textId="77777777" w:rsidR="00881273" w:rsidRDefault="00881273" w:rsidP="00881273">
      <w:pPr>
        <w:spacing w:after="0" w:line="240" w:lineRule="auto"/>
        <w:ind w:left="720"/>
        <w:rPr>
          <w:sz w:val="24"/>
          <w:szCs w:val="24"/>
        </w:rPr>
      </w:pPr>
    </w:p>
    <w:p w14:paraId="764CB65F" w14:textId="2C2D75F7" w:rsidR="00881273" w:rsidRPr="00EE4502" w:rsidRDefault="00881273" w:rsidP="00881273">
      <w:pPr>
        <w:numPr>
          <w:ilvl w:val="0"/>
          <w:numId w:val="38"/>
        </w:numPr>
        <w:spacing w:after="0" w:line="240" w:lineRule="auto"/>
        <w:ind w:left="720"/>
        <w:rPr>
          <w:rFonts w:ascii="Times" w:hAnsi="Times" w:cs="Calibri"/>
          <w:szCs w:val="24"/>
        </w:rPr>
      </w:pPr>
      <w:r w:rsidRPr="00EE4502">
        <w:rPr>
          <w:rFonts w:ascii="Times" w:hAnsi="Times"/>
          <w:szCs w:val="24"/>
        </w:rPr>
        <w:t xml:space="preserve">What percent of the variance in </w:t>
      </w:r>
      <w:r>
        <w:rPr>
          <w:rFonts w:ascii="Times" w:hAnsi="Times"/>
          <w:szCs w:val="24"/>
        </w:rPr>
        <w:t>ENZYME</w:t>
      </w:r>
      <w:r w:rsidRPr="00EE4502">
        <w:rPr>
          <w:rFonts w:ascii="Times" w:hAnsi="Times"/>
          <w:szCs w:val="24"/>
        </w:rPr>
        <w:t xml:space="preserve"> can be </w:t>
      </w:r>
      <w:r>
        <w:rPr>
          <w:rFonts w:ascii="Times" w:hAnsi="Times"/>
          <w:szCs w:val="24"/>
        </w:rPr>
        <w:t>explained by</w:t>
      </w:r>
      <w:r w:rsidRPr="00EE4502">
        <w:rPr>
          <w:rFonts w:ascii="Times" w:hAnsi="Times"/>
          <w:szCs w:val="24"/>
        </w:rPr>
        <w:t xml:space="preserve"> </w:t>
      </w:r>
      <w:r w:rsidR="00241523">
        <w:rPr>
          <w:rFonts w:ascii="Times" w:hAnsi="Times"/>
          <w:szCs w:val="24"/>
        </w:rPr>
        <w:t>each of the variables BLDCLOT</w:t>
      </w:r>
      <w:r w:rsidR="00241523" w:rsidRPr="00EE4502">
        <w:rPr>
          <w:rFonts w:ascii="Times" w:hAnsi="Times"/>
          <w:szCs w:val="24"/>
        </w:rPr>
        <w:t xml:space="preserve">, </w:t>
      </w:r>
      <w:r w:rsidR="00241523">
        <w:rPr>
          <w:rFonts w:ascii="Times" w:hAnsi="Times"/>
          <w:szCs w:val="24"/>
        </w:rPr>
        <w:t xml:space="preserve">SURVTIME, </w:t>
      </w:r>
      <w:r w:rsidR="00241523" w:rsidRPr="00EE4502">
        <w:rPr>
          <w:rFonts w:ascii="Times" w:hAnsi="Times"/>
          <w:szCs w:val="24"/>
        </w:rPr>
        <w:t>LIVER, and AGE</w:t>
      </w:r>
      <w:r>
        <w:rPr>
          <w:rFonts w:ascii="Times" w:hAnsi="Times"/>
          <w:szCs w:val="24"/>
        </w:rPr>
        <w:t xml:space="preserve"> separately</w:t>
      </w:r>
      <w:r w:rsidRPr="00EE4502">
        <w:rPr>
          <w:rFonts w:ascii="Times" w:hAnsi="Times"/>
          <w:szCs w:val="24"/>
        </w:rPr>
        <w:t>?</w:t>
      </w:r>
    </w:p>
    <w:p w14:paraId="77FD5D2F" w14:textId="77777777" w:rsidR="00881273" w:rsidRPr="00B57D51" w:rsidRDefault="00881273" w:rsidP="00881273">
      <w:pPr>
        <w:spacing w:after="0" w:line="240" w:lineRule="auto"/>
        <w:rPr>
          <w:sz w:val="24"/>
          <w:szCs w:val="24"/>
        </w:rPr>
      </w:pPr>
    </w:p>
    <w:p w14:paraId="4DECCBE2" w14:textId="77777777" w:rsidR="00881273" w:rsidRPr="00EE4502" w:rsidRDefault="00881273" w:rsidP="00881273">
      <w:pPr>
        <w:numPr>
          <w:ilvl w:val="0"/>
          <w:numId w:val="38"/>
        </w:numPr>
        <w:spacing w:after="0" w:line="240" w:lineRule="auto"/>
        <w:ind w:left="720"/>
        <w:rPr>
          <w:rFonts w:ascii="Times" w:hAnsi="Times" w:cs="Calibri"/>
          <w:szCs w:val="24"/>
        </w:rPr>
      </w:pPr>
      <w:r w:rsidRPr="00EE4502">
        <w:rPr>
          <w:rFonts w:ascii="Times" w:hAnsi="Times"/>
          <w:szCs w:val="24"/>
        </w:rPr>
        <w:t xml:space="preserve">Create a plot between the variable </w:t>
      </w:r>
      <w:r>
        <w:rPr>
          <w:rFonts w:ascii="Times" w:hAnsi="Times"/>
          <w:szCs w:val="24"/>
        </w:rPr>
        <w:t>SURVTIME</w:t>
      </w:r>
      <w:r w:rsidRPr="00EE4502">
        <w:rPr>
          <w:rFonts w:ascii="Times" w:hAnsi="Times"/>
          <w:szCs w:val="24"/>
        </w:rPr>
        <w:t xml:space="preserve"> and </w:t>
      </w:r>
      <w:r>
        <w:rPr>
          <w:rFonts w:ascii="Times" w:hAnsi="Times"/>
          <w:szCs w:val="24"/>
        </w:rPr>
        <w:t>AGE</w:t>
      </w:r>
      <w:r w:rsidRPr="00EE4502">
        <w:rPr>
          <w:rFonts w:ascii="Times" w:hAnsi="Times"/>
          <w:szCs w:val="24"/>
        </w:rPr>
        <w:t xml:space="preserve">. How would you describe the nature of this relationship? </w:t>
      </w:r>
    </w:p>
    <w:p w14:paraId="10568807" w14:textId="77777777" w:rsidR="00881273" w:rsidRDefault="00881273" w:rsidP="00881273">
      <w:pPr>
        <w:spacing w:after="0" w:line="240" w:lineRule="auto"/>
        <w:rPr>
          <w:sz w:val="24"/>
          <w:szCs w:val="24"/>
        </w:rPr>
      </w:pPr>
    </w:p>
    <w:p w14:paraId="62AD2FBC" w14:textId="77777777" w:rsidR="00881273" w:rsidRPr="001F110F" w:rsidRDefault="00881273" w:rsidP="00881273">
      <w:pPr>
        <w:numPr>
          <w:ilvl w:val="0"/>
          <w:numId w:val="38"/>
        </w:numPr>
        <w:spacing w:after="0" w:line="240" w:lineRule="auto"/>
        <w:ind w:left="720"/>
        <w:rPr>
          <w:rFonts w:ascii="Times" w:hAnsi="Times" w:cs="Calibri"/>
          <w:szCs w:val="24"/>
        </w:rPr>
      </w:pPr>
      <w:r w:rsidRPr="00EE4502">
        <w:rPr>
          <w:rFonts w:ascii="Times" w:hAnsi="Times"/>
          <w:szCs w:val="24"/>
        </w:rPr>
        <w:t xml:space="preserve">Compute the correlation coefficient between </w:t>
      </w:r>
      <w:r>
        <w:rPr>
          <w:rFonts w:ascii="Times" w:hAnsi="Times"/>
          <w:szCs w:val="24"/>
        </w:rPr>
        <w:t>SURVTIME</w:t>
      </w:r>
      <w:r w:rsidRPr="00EE4502">
        <w:rPr>
          <w:rFonts w:ascii="Times" w:hAnsi="Times"/>
          <w:szCs w:val="24"/>
        </w:rPr>
        <w:t xml:space="preserve"> and </w:t>
      </w:r>
      <w:r>
        <w:rPr>
          <w:rFonts w:ascii="Times" w:hAnsi="Times"/>
          <w:szCs w:val="24"/>
        </w:rPr>
        <w:t>AGE</w:t>
      </w:r>
      <w:r w:rsidRPr="00EE4502">
        <w:rPr>
          <w:rFonts w:ascii="Times" w:hAnsi="Times"/>
          <w:szCs w:val="24"/>
        </w:rPr>
        <w:t xml:space="preserve">. </w:t>
      </w:r>
      <w:r>
        <w:rPr>
          <w:rFonts w:ascii="Times" w:hAnsi="Times"/>
          <w:szCs w:val="24"/>
        </w:rPr>
        <w:t>The standard error of the sample correlation can be computed as:</w:t>
      </w:r>
    </w:p>
    <w:p w14:paraId="290D2C2B" w14:textId="3C7F7F70" w:rsidR="00881273" w:rsidRDefault="00881273" w:rsidP="00881273">
      <w:pPr>
        <w:spacing w:after="0" w:line="240" w:lineRule="auto"/>
        <w:rPr>
          <w:rFonts w:ascii="Times" w:hAnsi="Times"/>
          <w:szCs w:val="24"/>
        </w:rPr>
      </w:pPr>
      <w:r>
        <w:rPr>
          <w:rFonts w:ascii="Times" w:hAnsi="Times"/>
          <w:noProof/>
          <w:szCs w:val="24"/>
        </w:rPr>
        <w:drawing>
          <wp:anchor distT="0" distB="0" distL="114300" distR="114300" simplePos="0" relativeHeight="251659264" behindDoc="0" locked="0" layoutInCell="1" allowOverlap="1" wp14:anchorId="07226E28" wp14:editId="74F37FEC">
            <wp:simplePos x="0" y="0"/>
            <wp:positionH relativeFrom="column">
              <wp:posOffset>558800</wp:posOffset>
            </wp:positionH>
            <wp:positionV relativeFrom="paragraph">
              <wp:posOffset>67945</wp:posOffset>
            </wp:positionV>
            <wp:extent cx="1028700" cy="444500"/>
            <wp:effectExtent l="0" t="0" r="12700" b="12700"/>
            <wp:wrapThrough wrapText="bothSides">
              <wp:wrapPolygon edited="0">
                <wp:start x="11200" y="0"/>
                <wp:lineTo x="0" y="6171"/>
                <wp:lineTo x="0" y="14811"/>
                <wp:lineTo x="10133" y="20983"/>
                <wp:lineTo x="12800" y="20983"/>
                <wp:lineTo x="20267" y="19749"/>
                <wp:lineTo x="21333" y="17280"/>
                <wp:lineTo x="21333" y="0"/>
                <wp:lineTo x="1120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44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644489" w14:textId="77777777" w:rsidR="00881273" w:rsidRDefault="00881273" w:rsidP="00881273">
      <w:pPr>
        <w:spacing w:after="0" w:line="240" w:lineRule="auto"/>
        <w:ind w:left="720"/>
        <w:rPr>
          <w:rFonts w:ascii="Times" w:hAnsi="Times"/>
          <w:szCs w:val="24"/>
        </w:rPr>
      </w:pPr>
    </w:p>
    <w:p w14:paraId="16A63096" w14:textId="77777777" w:rsidR="00881273" w:rsidRDefault="00881273" w:rsidP="00881273">
      <w:pPr>
        <w:spacing w:after="0" w:line="240" w:lineRule="auto"/>
        <w:ind w:left="720"/>
        <w:rPr>
          <w:rFonts w:ascii="Times" w:hAnsi="Times"/>
          <w:szCs w:val="24"/>
        </w:rPr>
      </w:pPr>
    </w:p>
    <w:p w14:paraId="00A2A4DE" w14:textId="77777777" w:rsidR="00881273" w:rsidRDefault="00881273" w:rsidP="00881273">
      <w:pPr>
        <w:spacing w:after="0" w:line="240" w:lineRule="auto"/>
        <w:ind w:left="720"/>
        <w:rPr>
          <w:rFonts w:ascii="Times" w:hAnsi="Times"/>
          <w:szCs w:val="24"/>
        </w:rPr>
      </w:pPr>
    </w:p>
    <w:p w14:paraId="7A9B78DD" w14:textId="11B36E72" w:rsidR="00881273" w:rsidRPr="007A197D" w:rsidRDefault="00881273" w:rsidP="009755A2">
      <w:pPr>
        <w:pStyle w:val="ListParagraph"/>
        <w:spacing w:after="0" w:line="240" w:lineRule="auto"/>
        <w:rPr>
          <w:rFonts w:ascii="Times" w:hAnsi="Times" w:cs="Calibri"/>
          <w:szCs w:val="24"/>
        </w:rPr>
      </w:pPr>
      <w:r w:rsidRPr="007A197D">
        <w:rPr>
          <w:rFonts w:ascii="Times" w:hAnsi="Times"/>
          <w:szCs w:val="24"/>
        </w:rPr>
        <w:t xml:space="preserve">Compute the 95% confidence interval for correlation between </w:t>
      </w:r>
      <w:r w:rsidRPr="009755A2">
        <w:rPr>
          <w:rFonts w:ascii="Times" w:hAnsi="Times"/>
          <w:strike/>
          <w:color w:val="FF0000"/>
          <w:szCs w:val="24"/>
        </w:rPr>
        <w:t>ENZYME and PROGINDX</w:t>
      </w:r>
      <w:r w:rsidR="009755A2" w:rsidRPr="009755A2">
        <w:rPr>
          <w:rFonts w:ascii="Times" w:hAnsi="Times"/>
          <w:szCs w:val="24"/>
        </w:rPr>
        <w:t xml:space="preserve"> </w:t>
      </w:r>
      <w:r w:rsidR="009755A2" w:rsidRPr="009755A2">
        <w:rPr>
          <w:rFonts w:ascii="Times" w:hAnsi="Times"/>
          <w:color w:val="FF0000"/>
          <w:szCs w:val="24"/>
        </w:rPr>
        <w:t>SURVTIME and AGE</w:t>
      </w:r>
      <w:r w:rsidRPr="007A197D">
        <w:rPr>
          <w:rFonts w:ascii="Times" w:hAnsi="Times"/>
          <w:szCs w:val="24"/>
        </w:rPr>
        <w:t>. Don’t forget to use proper t-value with appropriate degrees of freedom.</w:t>
      </w:r>
    </w:p>
    <w:p w14:paraId="470E15D1" w14:textId="6C1484BC" w:rsidR="00881273" w:rsidRPr="00241523" w:rsidRDefault="00881273" w:rsidP="00881273">
      <w:pPr>
        <w:spacing w:after="0" w:line="240" w:lineRule="auto"/>
        <w:rPr>
          <w:rFonts w:ascii="Times" w:hAnsi="Times"/>
          <w:b/>
          <w:szCs w:val="26"/>
          <w:u w:val="single"/>
        </w:rPr>
      </w:pPr>
      <w:r>
        <w:rPr>
          <w:rFonts w:ascii="Times" w:hAnsi="Times"/>
          <w:b/>
          <w:szCs w:val="26"/>
          <w:u w:val="single"/>
        </w:rPr>
        <w:lastRenderedPageBreak/>
        <w:t>Problem 3</w:t>
      </w:r>
      <w:r w:rsidRPr="00D91206">
        <w:rPr>
          <w:rFonts w:ascii="Times" w:hAnsi="Times"/>
          <w:b/>
          <w:szCs w:val="26"/>
          <w:u w:val="single"/>
        </w:rPr>
        <w:t>:</w:t>
      </w:r>
      <w:r w:rsidRPr="00D91206">
        <w:rPr>
          <w:rFonts w:ascii="Times" w:hAnsi="Times"/>
          <w:szCs w:val="26"/>
        </w:rPr>
        <w:t xml:space="preserve">  </w:t>
      </w:r>
    </w:p>
    <w:p w14:paraId="0267BF0F" w14:textId="1B374703" w:rsidR="00881273" w:rsidRDefault="00881273" w:rsidP="00881273">
      <w:pPr>
        <w:spacing w:after="0" w:line="240" w:lineRule="auto"/>
        <w:rPr>
          <w:rFonts w:ascii="Times" w:hAnsi="Times"/>
          <w:szCs w:val="26"/>
        </w:rPr>
      </w:pPr>
      <w:r>
        <w:rPr>
          <w:rFonts w:ascii="Times" w:hAnsi="Times"/>
          <w:szCs w:val="26"/>
        </w:rPr>
        <w:t>For this problem</w:t>
      </w:r>
      <w:r w:rsidR="00241523">
        <w:rPr>
          <w:rFonts w:ascii="Times" w:hAnsi="Times"/>
          <w:szCs w:val="26"/>
        </w:rPr>
        <w:t>, think of 2 continuous variables/questions th</w:t>
      </w:r>
      <w:r w:rsidR="00853E84">
        <w:rPr>
          <w:rFonts w:ascii="Times" w:hAnsi="Times"/>
          <w:szCs w:val="26"/>
        </w:rPr>
        <w:t>at you think might be related (S</w:t>
      </w:r>
      <w:r w:rsidR="00241523">
        <w:rPr>
          <w:rFonts w:ascii="Times" w:hAnsi="Times"/>
          <w:szCs w:val="26"/>
        </w:rPr>
        <w:t>uch as: “How many cups of coffee did your have yesterday?” And “How many hours/minutes did you sleep last night?”</w:t>
      </w:r>
      <w:r w:rsidR="00853E84">
        <w:rPr>
          <w:rFonts w:ascii="Times" w:hAnsi="Times"/>
          <w:szCs w:val="26"/>
        </w:rPr>
        <w:t>. Your questions should be different</w:t>
      </w:r>
      <w:r w:rsidR="00241523">
        <w:rPr>
          <w:rFonts w:ascii="Times" w:hAnsi="Times"/>
          <w:szCs w:val="26"/>
        </w:rPr>
        <w:t xml:space="preserve">) and ask them at least 30 of your friends and collegues. Obviously, your sample will be </w:t>
      </w:r>
      <w:r w:rsidR="00853E84">
        <w:rPr>
          <w:rFonts w:ascii="Times" w:hAnsi="Times"/>
          <w:szCs w:val="26"/>
        </w:rPr>
        <w:t xml:space="preserve">a </w:t>
      </w:r>
      <w:r w:rsidR="00241523">
        <w:rPr>
          <w:rFonts w:ascii="Times" w:hAnsi="Times"/>
          <w:szCs w:val="26"/>
        </w:rPr>
        <w:t>convenient sample</w:t>
      </w:r>
      <w:r w:rsidR="00853E84">
        <w:rPr>
          <w:rFonts w:ascii="Times" w:hAnsi="Times"/>
          <w:szCs w:val="26"/>
        </w:rPr>
        <w:t>,</w:t>
      </w:r>
      <w:r w:rsidR="00241523">
        <w:rPr>
          <w:rFonts w:ascii="Times" w:hAnsi="Times"/>
          <w:szCs w:val="26"/>
        </w:rPr>
        <w:t xml:space="preserve"> not a random sample</w:t>
      </w:r>
      <w:r>
        <w:rPr>
          <w:rFonts w:ascii="Times" w:hAnsi="Times"/>
          <w:szCs w:val="26"/>
        </w:rPr>
        <w:t xml:space="preserve">. </w:t>
      </w:r>
    </w:p>
    <w:p w14:paraId="6119448A" w14:textId="77777777" w:rsidR="00881273" w:rsidRDefault="00881273" w:rsidP="00881273">
      <w:pPr>
        <w:spacing w:after="0" w:line="240" w:lineRule="auto"/>
        <w:rPr>
          <w:rFonts w:ascii="Times" w:hAnsi="Times"/>
          <w:szCs w:val="26"/>
        </w:rPr>
      </w:pPr>
    </w:p>
    <w:p w14:paraId="216754C7" w14:textId="42F6635E" w:rsidR="00881273" w:rsidRDefault="00881273" w:rsidP="00881273">
      <w:pPr>
        <w:spacing w:after="0" w:line="240" w:lineRule="auto"/>
        <w:rPr>
          <w:rFonts w:ascii="Times" w:hAnsi="Times"/>
          <w:szCs w:val="26"/>
        </w:rPr>
      </w:pPr>
      <w:r w:rsidRPr="0001514E">
        <w:rPr>
          <w:rFonts w:ascii="Times" w:hAnsi="Times"/>
          <w:szCs w:val="26"/>
          <w:u w:val="single"/>
        </w:rPr>
        <w:t>Use SAS to analyze</w:t>
      </w:r>
      <w:r>
        <w:rPr>
          <w:rFonts w:ascii="Times" w:hAnsi="Times"/>
          <w:szCs w:val="26"/>
        </w:rPr>
        <w:t xml:space="preserve"> </w:t>
      </w:r>
      <w:r w:rsidR="00241523">
        <w:rPr>
          <w:rFonts w:ascii="Times" w:hAnsi="Times"/>
          <w:szCs w:val="26"/>
        </w:rPr>
        <w:t>whether</w:t>
      </w:r>
      <w:r>
        <w:rPr>
          <w:rFonts w:ascii="Times" w:hAnsi="Times"/>
          <w:szCs w:val="26"/>
        </w:rPr>
        <w:t xml:space="preserve"> there is a significant</w:t>
      </w:r>
      <w:r w:rsidRPr="00D91206">
        <w:rPr>
          <w:rFonts w:ascii="Times" w:hAnsi="Times"/>
          <w:szCs w:val="26"/>
        </w:rPr>
        <w:t xml:space="preserve"> </w:t>
      </w:r>
      <w:r>
        <w:rPr>
          <w:rFonts w:ascii="Times" w:hAnsi="Times"/>
          <w:szCs w:val="26"/>
        </w:rPr>
        <w:t xml:space="preserve">linear </w:t>
      </w:r>
      <w:r w:rsidRPr="00D91206">
        <w:rPr>
          <w:rFonts w:ascii="Times" w:hAnsi="Times"/>
          <w:szCs w:val="26"/>
        </w:rPr>
        <w:t xml:space="preserve">association between the responses </w:t>
      </w:r>
      <w:r>
        <w:rPr>
          <w:rFonts w:ascii="Times" w:hAnsi="Times"/>
          <w:szCs w:val="26"/>
        </w:rPr>
        <w:t>to the first continuous question (outcome variable) and the second continuous question (predictor variable)</w:t>
      </w:r>
      <w:r w:rsidRPr="00D91206">
        <w:rPr>
          <w:rFonts w:ascii="Times" w:hAnsi="Times"/>
          <w:szCs w:val="26"/>
        </w:rPr>
        <w:t>.</w:t>
      </w:r>
      <w:r>
        <w:rPr>
          <w:rFonts w:ascii="Times" w:hAnsi="Times"/>
          <w:szCs w:val="26"/>
        </w:rPr>
        <w:t xml:space="preserve"> Also, </w:t>
      </w:r>
      <w:r w:rsidR="00AE5C70">
        <w:rPr>
          <w:rFonts w:ascii="Times" w:hAnsi="Times"/>
          <w:szCs w:val="26"/>
        </w:rPr>
        <w:t>test whether the association is significant</w:t>
      </w:r>
      <w:r>
        <w:rPr>
          <w:rFonts w:ascii="Times" w:hAnsi="Times"/>
          <w:szCs w:val="26"/>
        </w:rPr>
        <w:t>.</w:t>
      </w:r>
      <w:r w:rsidRPr="00D91206">
        <w:rPr>
          <w:rFonts w:ascii="Times" w:hAnsi="Times"/>
          <w:szCs w:val="26"/>
        </w:rPr>
        <w:t xml:space="preserve"> For example</w:t>
      </w:r>
      <w:r w:rsidR="00AE5C70">
        <w:rPr>
          <w:rFonts w:ascii="Times" w:hAnsi="Times"/>
          <w:szCs w:val="26"/>
        </w:rPr>
        <w:t>,</w:t>
      </w:r>
      <w:r>
        <w:rPr>
          <w:rFonts w:ascii="Times" w:hAnsi="Times"/>
          <w:szCs w:val="26"/>
        </w:rPr>
        <w:t xml:space="preserve"> whether there is </w:t>
      </w:r>
      <w:r w:rsidR="00AE5C70">
        <w:rPr>
          <w:rFonts w:ascii="Times" w:hAnsi="Times"/>
          <w:szCs w:val="26"/>
        </w:rPr>
        <w:t>a</w:t>
      </w:r>
      <w:r>
        <w:rPr>
          <w:rFonts w:ascii="Times" w:hAnsi="Times"/>
          <w:szCs w:val="26"/>
        </w:rPr>
        <w:t xml:space="preserve"> significant </w:t>
      </w:r>
      <w:r w:rsidR="00AE5C70">
        <w:rPr>
          <w:rFonts w:ascii="Times" w:hAnsi="Times"/>
          <w:szCs w:val="26"/>
        </w:rPr>
        <w:t>linear relationship between the number</w:t>
      </w:r>
      <w:r>
        <w:rPr>
          <w:rFonts w:ascii="Times" w:hAnsi="Times"/>
          <w:szCs w:val="26"/>
        </w:rPr>
        <w:t xml:space="preserve"> of coffee </w:t>
      </w:r>
      <w:r w:rsidR="00AE5C70">
        <w:rPr>
          <w:rFonts w:ascii="Times" w:hAnsi="Times"/>
          <w:szCs w:val="26"/>
        </w:rPr>
        <w:t xml:space="preserve">cups </w:t>
      </w:r>
      <w:r>
        <w:rPr>
          <w:rFonts w:ascii="Times" w:hAnsi="Times"/>
          <w:szCs w:val="26"/>
        </w:rPr>
        <w:t xml:space="preserve">drank </w:t>
      </w:r>
      <w:r w:rsidR="00AE5C70">
        <w:rPr>
          <w:rFonts w:ascii="Times" w:hAnsi="Times"/>
          <w:szCs w:val="26"/>
        </w:rPr>
        <w:t>yesterday</w:t>
      </w:r>
      <w:r>
        <w:rPr>
          <w:rFonts w:ascii="Times" w:hAnsi="Times"/>
          <w:szCs w:val="26"/>
        </w:rPr>
        <w:t xml:space="preserve"> and </w:t>
      </w:r>
      <w:r w:rsidR="00AE5C70">
        <w:rPr>
          <w:rFonts w:ascii="Times" w:hAnsi="Times"/>
          <w:szCs w:val="26"/>
        </w:rPr>
        <w:t>sleep last night .</w:t>
      </w:r>
      <w:r w:rsidRPr="00D91206">
        <w:rPr>
          <w:rFonts w:ascii="Times" w:hAnsi="Times"/>
          <w:szCs w:val="26"/>
        </w:rPr>
        <w:t xml:space="preserve"> </w:t>
      </w:r>
    </w:p>
    <w:p w14:paraId="142C1D54" w14:textId="77777777" w:rsidR="00881273" w:rsidRDefault="00881273" w:rsidP="00881273">
      <w:pPr>
        <w:spacing w:after="0" w:line="240" w:lineRule="auto"/>
        <w:rPr>
          <w:rFonts w:ascii="Times" w:hAnsi="Times"/>
          <w:szCs w:val="26"/>
        </w:rPr>
      </w:pPr>
    </w:p>
    <w:p w14:paraId="7B6DDA7B" w14:textId="77777777" w:rsidR="00881273" w:rsidRDefault="00881273" w:rsidP="00881273">
      <w:pPr>
        <w:spacing w:after="0" w:line="240" w:lineRule="auto"/>
        <w:rPr>
          <w:rFonts w:ascii="Times" w:hAnsi="Times"/>
          <w:szCs w:val="26"/>
        </w:rPr>
      </w:pPr>
      <w:r>
        <w:rPr>
          <w:rFonts w:ascii="Times" w:hAnsi="Times"/>
          <w:szCs w:val="26"/>
        </w:rPr>
        <w:t xml:space="preserve">In order to import your data into the SAS, you might want to use the following syntax (this is only example of 2 subjects): </w:t>
      </w:r>
    </w:p>
    <w:p w14:paraId="40639F03" w14:textId="77777777" w:rsidR="00881273" w:rsidRPr="00BD3BC5" w:rsidRDefault="00881273" w:rsidP="00881273">
      <w:pPr>
        <w:widowControl w:val="0"/>
        <w:autoSpaceDE w:val="0"/>
        <w:autoSpaceDN w:val="0"/>
        <w:adjustRightInd w:val="0"/>
        <w:spacing w:after="0" w:line="240" w:lineRule="auto"/>
        <w:rPr>
          <w:rFonts w:ascii="Courier New" w:hAnsi="Courier New" w:cs="Courier New"/>
          <w:color w:val="000000"/>
          <w:sz w:val="18"/>
          <w:szCs w:val="20"/>
          <w:shd w:val="clear" w:color="auto" w:fill="FFFFFF"/>
        </w:rPr>
      </w:pPr>
      <w:r w:rsidRPr="00BD3BC5">
        <w:rPr>
          <w:rFonts w:ascii="Courier New" w:hAnsi="Courier New" w:cs="Courier New"/>
          <w:b/>
          <w:bCs/>
          <w:color w:val="000080"/>
          <w:sz w:val="18"/>
          <w:szCs w:val="20"/>
          <w:shd w:val="clear" w:color="auto" w:fill="FFFFFF"/>
        </w:rPr>
        <w:t>data</w:t>
      </w:r>
      <w:r>
        <w:rPr>
          <w:rFonts w:ascii="Courier New" w:hAnsi="Courier New" w:cs="Courier New"/>
          <w:color w:val="000000"/>
          <w:sz w:val="18"/>
          <w:szCs w:val="20"/>
          <w:shd w:val="clear" w:color="auto" w:fill="FFFFFF"/>
        </w:rPr>
        <w:t xml:space="preserve"> HW2Prob3</w:t>
      </w:r>
      <w:r w:rsidRPr="00BD3BC5">
        <w:rPr>
          <w:rFonts w:ascii="Courier New" w:hAnsi="Courier New" w:cs="Courier New"/>
          <w:color w:val="000000"/>
          <w:sz w:val="18"/>
          <w:szCs w:val="20"/>
          <w:shd w:val="clear" w:color="auto" w:fill="FFFFFF"/>
        </w:rPr>
        <w:t>;</w:t>
      </w:r>
    </w:p>
    <w:p w14:paraId="48D81985" w14:textId="014EE27F" w:rsidR="00881273" w:rsidRPr="00BD3BC5" w:rsidRDefault="00881273" w:rsidP="00881273">
      <w:pPr>
        <w:widowControl w:val="0"/>
        <w:autoSpaceDE w:val="0"/>
        <w:autoSpaceDN w:val="0"/>
        <w:adjustRightInd w:val="0"/>
        <w:spacing w:after="0" w:line="240" w:lineRule="auto"/>
        <w:rPr>
          <w:rFonts w:ascii="Courier New" w:hAnsi="Courier New" w:cs="Courier New"/>
          <w:color w:val="000000"/>
          <w:sz w:val="18"/>
          <w:szCs w:val="20"/>
          <w:shd w:val="clear" w:color="auto" w:fill="FFFFFF"/>
        </w:rPr>
      </w:pPr>
      <w:r w:rsidRPr="00BD3BC5">
        <w:rPr>
          <w:rFonts w:ascii="Courier New" w:hAnsi="Courier New" w:cs="Courier New"/>
          <w:color w:val="000000"/>
          <w:sz w:val="18"/>
          <w:szCs w:val="20"/>
          <w:shd w:val="clear" w:color="auto" w:fill="FFFFFF"/>
        </w:rPr>
        <w:t xml:space="preserve">   </w:t>
      </w:r>
      <w:r w:rsidRPr="00BD3BC5">
        <w:rPr>
          <w:rFonts w:ascii="Courier New" w:hAnsi="Courier New" w:cs="Courier New"/>
          <w:color w:val="0000FF"/>
          <w:sz w:val="18"/>
          <w:szCs w:val="20"/>
          <w:shd w:val="clear" w:color="auto" w:fill="FFFFFF"/>
        </w:rPr>
        <w:t>input</w:t>
      </w:r>
      <w:r w:rsidRPr="00BD3BC5">
        <w:rPr>
          <w:rFonts w:ascii="Courier New" w:hAnsi="Courier New" w:cs="Courier New"/>
          <w:color w:val="000000"/>
          <w:sz w:val="18"/>
          <w:szCs w:val="20"/>
          <w:shd w:val="clear" w:color="auto" w:fill="FFFFFF"/>
        </w:rPr>
        <w:t xml:space="preserve"> </w:t>
      </w:r>
      <w:r>
        <w:rPr>
          <w:rFonts w:ascii="Courier New" w:hAnsi="Courier New" w:cs="Courier New"/>
          <w:color w:val="000000"/>
          <w:sz w:val="18"/>
          <w:szCs w:val="20"/>
          <w:shd w:val="clear" w:color="auto" w:fill="FFFFFF"/>
        </w:rPr>
        <w:t>coffee_cups</w:t>
      </w:r>
      <w:r w:rsidRPr="00BD3BC5">
        <w:rPr>
          <w:rFonts w:ascii="Courier New" w:hAnsi="Courier New" w:cs="Courier New"/>
          <w:color w:val="000000"/>
          <w:sz w:val="18"/>
          <w:szCs w:val="20"/>
          <w:shd w:val="clear" w:color="auto" w:fill="FFFFFF"/>
        </w:rPr>
        <w:t xml:space="preserve"> </w:t>
      </w:r>
      <w:r>
        <w:rPr>
          <w:rFonts w:ascii="Courier New" w:hAnsi="Courier New" w:cs="Courier New"/>
          <w:color w:val="000000"/>
          <w:sz w:val="18"/>
          <w:szCs w:val="20"/>
          <w:shd w:val="clear" w:color="auto" w:fill="FFFFFF"/>
        </w:rPr>
        <w:t>sleep_h</w:t>
      </w:r>
      <w:r w:rsidRPr="00BD3BC5">
        <w:rPr>
          <w:rFonts w:ascii="Courier New" w:hAnsi="Courier New" w:cs="Courier New"/>
          <w:color w:val="000000"/>
          <w:sz w:val="18"/>
          <w:szCs w:val="20"/>
          <w:shd w:val="clear" w:color="auto" w:fill="FFFFFF"/>
        </w:rPr>
        <w:t>;</w:t>
      </w:r>
    </w:p>
    <w:p w14:paraId="2557DE95" w14:textId="77777777" w:rsidR="00881273" w:rsidRDefault="00881273" w:rsidP="00881273">
      <w:pPr>
        <w:widowControl w:val="0"/>
        <w:autoSpaceDE w:val="0"/>
        <w:autoSpaceDN w:val="0"/>
        <w:adjustRightInd w:val="0"/>
        <w:spacing w:after="0" w:line="240" w:lineRule="auto"/>
        <w:rPr>
          <w:rFonts w:ascii="Courier New" w:hAnsi="Courier New" w:cs="Courier New"/>
          <w:color w:val="000000"/>
          <w:sz w:val="18"/>
          <w:szCs w:val="20"/>
          <w:shd w:val="clear" w:color="auto" w:fill="FFFFFF"/>
        </w:rPr>
      </w:pPr>
      <w:r w:rsidRPr="00BD3BC5">
        <w:rPr>
          <w:rFonts w:ascii="Courier New" w:hAnsi="Courier New" w:cs="Courier New"/>
          <w:color w:val="000000"/>
          <w:sz w:val="18"/>
          <w:szCs w:val="20"/>
          <w:shd w:val="clear" w:color="auto" w:fill="FFFFFF"/>
        </w:rPr>
        <w:t xml:space="preserve">   </w:t>
      </w:r>
      <w:r w:rsidRPr="00BD3BC5">
        <w:rPr>
          <w:rFonts w:ascii="Courier New" w:hAnsi="Courier New" w:cs="Courier New"/>
          <w:color w:val="0000FF"/>
          <w:sz w:val="18"/>
          <w:szCs w:val="20"/>
          <w:shd w:val="clear" w:color="auto" w:fill="FFFFFF"/>
        </w:rPr>
        <w:t>datalines</w:t>
      </w:r>
      <w:r w:rsidRPr="00BD3BC5">
        <w:rPr>
          <w:rFonts w:ascii="Courier New" w:hAnsi="Courier New" w:cs="Courier New"/>
          <w:color w:val="000000"/>
          <w:sz w:val="18"/>
          <w:szCs w:val="20"/>
          <w:shd w:val="clear" w:color="auto" w:fill="FFFFFF"/>
        </w:rPr>
        <w:t>;</w:t>
      </w:r>
    </w:p>
    <w:p w14:paraId="3702B6BF" w14:textId="79D1A5D6" w:rsidR="00881273" w:rsidRDefault="00881273" w:rsidP="00881273">
      <w:pPr>
        <w:widowControl w:val="0"/>
        <w:autoSpaceDE w:val="0"/>
        <w:autoSpaceDN w:val="0"/>
        <w:adjustRightInd w:val="0"/>
        <w:spacing w:after="0" w:line="240" w:lineRule="auto"/>
        <w:rPr>
          <w:rFonts w:ascii="Courier New" w:hAnsi="Courier New" w:cs="Courier New"/>
          <w:color w:val="000000"/>
          <w:sz w:val="18"/>
          <w:szCs w:val="20"/>
          <w:shd w:val="clear" w:color="auto" w:fill="FFFFFF"/>
        </w:rPr>
      </w:pPr>
      <w:r>
        <w:rPr>
          <w:rFonts w:ascii="Courier New" w:hAnsi="Courier New" w:cs="Courier New"/>
          <w:color w:val="000000"/>
          <w:sz w:val="18"/>
          <w:szCs w:val="20"/>
          <w:shd w:val="clear" w:color="auto" w:fill="FFFFFF"/>
        </w:rPr>
        <w:t>3 5</w:t>
      </w:r>
      <w:r w:rsidR="00AE5C70">
        <w:rPr>
          <w:rFonts w:ascii="Courier New" w:hAnsi="Courier New" w:cs="Courier New"/>
          <w:color w:val="000000"/>
          <w:sz w:val="18"/>
          <w:szCs w:val="20"/>
          <w:shd w:val="clear" w:color="auto" w:fill="FFFFFF"/>
        </w:rPr>
        <w:t>.5</w:t>
      </w:r>
      <w:r>
        <w:rPr>
          <w:rFonts w:ascii="Courier New" w:hAnsi="Courier New" w:cs="Courier New"/>
          <w:color w:val="000000"/>
          <w:sz w:val="18"/>
          <w:szCs w:val="20"/>
          <w:shd w:val="clear" w:color="auto" w:fill="FFFFFF"/>
        </w:rPr>
        <w:t xml:space="preserve"> </w:t>
      </w:r>
    </w:p>
    <w:p w14:paraId="7E299533" w14:textId="0C92E115" w:rsidR="00881273" w:rsidRDefault="00881273" w:rsidP="00881273">
      <w:pPr>
        <w:widowControl w:val="0"/>
        <w:autoSpaceDE w:val="0"/>
        <w:autoSpaceDN w:val="0"/>
        <w:adjustRightInd w:val="0"/>
        <w:spacing w:after="0" w:line="240" w:lineRule="auto"/>
        <w:rPr>
          <w:rFonts w:ascii="Courier New" w:hAnsi="Courier New" w:cs="Courier New"/>
          <w:color w:val="000000"/>
          <w:sz w:val="18"/>
          <w:szCs w:val="20"/>
          <w:shd w:val="clear" w:color="auto" w:fill="FFFFFF"/>
        </w:rPr>
      </w:pPr>
      <w:r>
        <w:rPr>
          <w:rFonts w:ascii="Courier New" w:hAnsi="Courier New" w:cs="Courier New"/>
          <w:color w:val="000000"/>
          <w:sz w:val="18"/>
          <w:szCs w:val="20"/>
          <w:shd w:val="clear" w:color="auto" w:fill="FFFFFF"/>
        </w:rPr>
        <w:t xml:space="preserve">0 8 </w:t>
      </w:r>
    </w:p>
    <w:p w14:paraId="1C4DC13D" w14:textId="77777777" w:rsidR="00881273" w:rsidRPr="00BD3BC5" w:rsidRDefault="00881273" w:rsidP="00881273">
      <w:pPr>
        <w:widowControl w:val="0"/>
        <w:autoSpaceDE w:val="0"/>
        <w:autoSpaceDN w:val="0"/>
        <w:adjustRightInd w:val="0"/>
        <w:spacing w:after="0" w:line="240" w:lineRule="auto"/>
        <w:rPr>
          <w:rFonts w:ascii="Courier New" w:hAnsi="Courier New" w:cs="Courier New"/>
          <w:color w:val="000000"/>
          <w:sz w:val="18"/>
          <w:szCs w:val="20"/>
          <w:shd w:val="clear" w:color="auto" w:fill="FFFFFF"/>
        </w:rPr>
      </w:pPr>
      <w:r>
        <w:rPr>
          <w:rFonts w:ascii="Courier New" w:hAnsi="Courier New" w:cs="Courier New"/>
          <w:color w:val="000000"/>
          <w:sz w:val="18"/>
          <w:szCs w:val="20"/>
          <w:shd w:val="clear" w:color="auto" w:fill="FFFFFF"/>
        </w:rPr>
        <w:t>;</w:t>
      </w:r>
    </w:p>
    <w:p w14:paraId="6DFAF070" w14:textId="77777777" w:rsidR="00881273" w:rsidRDefault="00881273" w:rsidP="00881273">
      <w:pPr>
        <w:spacing w:after="0" w:line="240" w:lineRule="auto"/>
        <w:rPr>
          <w:rFonts w:ascii="Times" w:hAnsi="Times"/>
          <w:szCs w:val="26"/>
        </w:rPr>
      </w:pPr>
      <w:r>
        <w:rPr>
          <w:rFonts w:ascii="Times" w:hAnsi="Times"/>
          <w:szCs w:val="26"/>
        </w:rPr>
        <w:t xml:space="preserve">Or you can use the Import Data option in the menu of SAS to import your excel file. </w:t>
      </w:r>
    </w:p>
    <w:p w14:paraId="30A8431A" w14:textId="77777777" w:rsidR="00AE5C70" w:rsidRDefault="00AE5C70" w:rsidP="00881273">
      <w:pPr>
        <w:spacing w:after="0" w:line="240" w:lineRule="auto"/>
        <w:rPr>
          <w:rFonts w:ascii="Times" w:hAnsi="Times"/>
          <w:szCs w:val="26"/>
        </w:rPr>
      </w:pPr>
    </w:p>
    <w:p w14:paraId="4EE6EA21" w14:textId="32AABC7A" w:rsidR="00881273" w:rsidRDefault="00AE5C70" w:rsidP="00881273">
      <w:pPr>
        <w:spacing w:after="0" w:line="240" w:lineRule="auto"/>
        <w:rPr>
          <w:rFonts w:ascii="Times" w:hAnsi="Times"/>
          <w:szCs w:val="26"/>
        </w:rPr>
      </w:pPr>
      <w:r>
        <w:rPr>
          <w:rFonts w:ascii="Times" w:hAnsi="Times"/>
          <w:szCs w:val="26"/>
        </w:rPr>
        <w:t>Based on what you learned in the class w</w:t>
      </w:r>
      <w:r w:rsidRPr="008F0925">
        <w:rPr>
          <w:rFonts w:ascii="Times" w:hAnsi="Times"/>
          <w:szCs w:val="26"/>
        </w:rPr>
        <w:t>rite t</w:t>
      </w:r>
      <w:r>
        <w:rPr>
          <w:rFonts w:ascii="Times" w:hAnsi="Times"/>
          <w:szCs w:val="26"/>
        </w:rPr>
        <w:t>hree</w:t>
      </w:r>
      <w:r w:rsidRPr="008F0925">
        <w:rPr>
          <w:rFonts w:ascii="Times" w:hAnsi="Times"/>
          <w:szCs w:val="26"/>
        </w:rPr>
        <w:t xml:space="preserve"> paragraphs</w:t>
      </w:r>
      <w:r>
        <w:rPr>
          <w:rFonts w:ascii="Times" w:hAnsi="Times"/>
          <w:szCs w:val="26"/>
        </w:rPr>
        <w:t xml:space="preserve"> about your small study. Your write up should resemble a research study write up</w:t>
      </w:r>
      <w:r w:rsidRPr="008F0925">
        <w:rPr>
          <w:rFonts w:ascii="Times" w:hAnsi="Times"/>
          <w:szCs w:val="26"/>
        </w:rPr>
        <w:t xml:space="preserve">. The first </w:t>
      </w:r>
      <w:r>
        <w:rPr>
          <w:rFonts w:ascii="Times" w:hAnsi="Times"/>
          <w:szCs w:val="26"/>
        </w:rPr>
        <w:t>paragraph</w:t>
      </w:r>
      <w:r w:rsidRPr="008F0925">
        <w:rPr>
          <w:rFonts w:ascii="Times" w:hAnsi="Times"/>
          <w:szCs w:val="26"/>
        </w:rPr>
        <w:t xml:space="preserve"> should explain</w:t>
      </w:r>
      <w:r>
        <w:rPr>
          <w:rFonts w:ascii="Times" w:hAnsi="Times"/>
          <w:szCs w:val="26"/>
        </w:rPr>
        <w:t xml:space="preserve"> what are you talking about and how were your two question operationalized and description of your sample.</w:t>
      </w:r>
      <w:r w:rsidRPr="008F0925">
        <w:rPr>
          <w:rFonts w:ascii="Times" w:hAnsi="Times"/>
          <w:szCs w:val="26"/>
        </w:rPr>
        <w:t xml:space="preserve"> The second</w:t>
      </w:r>
      <w:r>
        <w:rPr>
          <w:rFonts w:ascii="Times" w:hAnsi="Times"/>
          <w:szCs w:val="26"/>
        </w:rPr>
        <w:t xml:space="preserve"> paragraph</w:t>
      </w:r>
      <w:r w:rsidRPr="008F0925">
        <w:rPr>
          <w:rFonts w:ascii="Times" w:hAnsi="Times"/>
          <w:szCs w:val="26"/>
        </w:rPr>
        <w:t xml:space="preserve"> should describe</w:t>
      </w:r>
      <w:r>
        <w:rPr>
          <w:rFonts w:ascii="Times" w:hAnsi="Times"/>
          <w:szCs w:val="26"/>
        </w:rPr>
        <w:t xml:space="preserve"> the data that are provided and their statistical (means and SD for each question) and graphical summaries (scatterplot). The third paragraph should include the results of your analysis (correlation and significance) and interpretation of the results.</w:t>
      </w:r>
    </w:p>
    <w:p w14:paraId="18E08F2C" w14:textId="77777777" w:rsidR="00881273" w:rsidRDefault="00881273" w:rsidP="00881273">
      <w:pPr>
        <w:spacing w:after="0" w:line="240" w:lineRule="auto"/>
        <w:rPr>
          <w:rFonts w:ascii="Times" w:hAnsi="Times"/>
          <w:szCs w:val="26"/>
        </w:rPr>
      </w:pPr>
    </w:p>
    <w:p w14:paraId="21D74455" w14:textId="77777777" w:rsidR="000C2C59" w:rsidRPr="008F0925" w:rsidRDefault="000C2C59" w:rsidP="000C2C59">
      <w:pPr>
        <w:spacing w:after="0" w:line="240" w:lineRule="auto"/>
        <w:rPr>
          <w:rFonts w:ascii="Times" w:hAnsi="Times"/>
          <w:szCs w:val="26"/>
        </w:rPr>
      </w:pPr>
      <w:r w:rsidRPr="00BE059D">
        <w:rPr>
          <w:rFonts w:ascii="Times" w:hAnsi="Times"/>
          <w:b/>
          <w:szCs w:val="26"/>
        </w:rPr>
        <w:t>Use the following format:</w:t>
      </w:r>
    </w:p>
    <w:p w14:paraId="5A652E2B" w14:textId="77777777" w:rsidR="000C2C59" w:rsidRDefault="000C2C59" w:rsidP="000C2C59">
      <w:pPr>
        <w:spacing w:after="0" w:line="240" w:lineRule="auto"/>
        <w:rPr>
          <w:rFonts w:ascii="Times" w:hAnsi="Times"/>
          <w:szCs w:val="26"/>
        </w:rPr>
      </w:pPr>
    </w:p>
    <w:p w14:paraId="76A917C9" w14:textId="77777777" w:rsidR="000C2C59" w:rsidRPr="008F0925" w:rsidRDefault="000C2C59" w:rsidP="000C2C59">
      <w:pPr>
        <w:spacing w:after="0" w:line="240" w:lineRule="auto"/>
        <w:rPr>
          <w:rFonts w:ascii="Times" w:hAnsi="Times"/>
          <w:szCs w:val="26"/>
          <w:u w:val="single"/>
        </w:rPr>
      </w:pPr>
      <w:r w:rsidRPr="008F0925">
        <w:rPr>
          <w:rFonts w:ascii="Times" w:hAnsi="Times"/>
          <w:szCs w:val="26"/>
          <w:u w:val="single"/>
        </w:rPr>
        <w:t>Paragraph 1 [Study Description]:</w:t>
      </w:r>
    </w:p>
    <w:p w14:paraId="50027700" w14:textId="1D4C0025" w:rsidR="000C2C59" w:rsidRPr="008F0925" w:rsidRDefault="000C2C59" w:rsidP="000C2C59">
      <w:pPr>
        <w:shd w:val="clear" w:color="FFFF00" w:fill="auto"/>
        <w:spacing w:after="0" w:line="240" w:lineRule="auto"/>
        <w:rPr>
          <w:rFonts w:ascii="Times" w:hAnsi="Times"/>
          <w:szCs w:val="26"/>
        </w:rPr>
      </w:pPr>
      <w:r w:rsidRPr="008F0925">
        <w:rPr>
          <w:rFonts w:ascii="Times" w:hAnsi="Times"/>
          <w:szCs w:val="26"/>
        </w:rPr>
        <w:t>Sentence</w:t>
      </w:r>
      <w:r>
        <w:rPr>
          <w:rFonts w:ascii="Times" w:hAnsi="Times"/>
          <w:szCs w:val="26"/>
        </w:rPr>
        <w:t>s</w:t>
      </w:r>
      <w:r w:rsidRPr="008F0925">
        <w:rPr>
          <w:rFonts w:ascii="Times" w:hAnsi="Times"/>
          <w:szCs w:val="26"/>
        </w:rPr>
        <w:t xml:space="preserve"> 1</w:t>
      </w:r>
      <w:r>
        <w:rPr>
          <w:rFonts w:ascii="Times" w:hAnsi="Times"/>
          <w:szCs w:val="26"/>
        </w:rPr>
        <w:t xml:space="preserve"> and 2</w:t>
      </w:r>
      <w:r w:rsidRPr="008F0925">
        <w:rPr>
          <w:rFonts w:ascii="Times" w:hAnsi="Times"/>
          <w:szCs w:val="26"/>
        </w:rPr>
        <w:t xml:space="preserve">: Describe what </w:t>
      </w:r>
      <w:r>
        <w:rPr>
          <w:rFonts w:ascii="Times" w:hAnsi="Times"/>
          <w:szCs w:val="26"/>
        </w:rPr>
        <w:t>questions are</w:t>
      </w:r>
      <w:r w:rsidRPr="008F0925">
        <w:rPr>
          <w:rFonts w:ascii="Times" w:hAnsi="Times"/>
          <w:szCs w:val="26"/>
        </w:rPr>
        <w:t xml:space="preserve"> </w:t>
      </w:r>
      <w:r>
        <w:rPr>
          <w:rFonts w:ascii="Times" w:hAnsi="Times"/>
          <w:szCs w:val="26"/>
        </w:rPr>
        <w:t xml:space="preserve">being </w:t>
      </w:r>
      <w:r w:rsidRPr="008F0925">
        <w:rPr>
          <w:rFonts w:ascii="Times" w:hAnsi="Times"/>
          <w:szCs w:val="26"/>
        </w:rPr>
        <w:t>investigat</w:t>
      </w:r>
      <w:r>
        <w:rPr>
          <w:rFonts w:ascii="Times" w:hAnsi="Times"/>
          <w:szCs w:val="26"/>
        </w:rPr>
        <w:t>ed and how exactly are operationalized</w:t>
      </w:r>
      <w:r w:rsidRPr="008F0925">
        <w:rPr>
          <w:rFonts w:ascii="Times" w:hAnsi="Times"/>
          <w:szCs w:val="26"/>
        </w:rPr>
        <w:t>.</w:t>
      </w:r>
    </w:p>
    <w:p w14:paraId="43B5CF54" w14:textId="1533C78E" w:rsidR="000C2C59" w:rsidRPr="008F0925" w:rsidRDefault="000C2C59" w:rsidP="000C2C59">
      <w:pPr>
        <w:spacing w:after="0" w:line="240" w:lineRule="auto"/>
        <w:rPr>
          <w:rFonts w:ascii="Times" w:hAnsi="Times"/>
          <w:szCs w:val="26"/>
        </w:rPr>
      </w:pPr>
      <w:r>
        <w:rPr>
          <w:rFonts w:ascii="Times" w:hAnsi="Times"/>
          <w:szCs w:val="26"/>
        </w:rPr>
        <w:t>Sentence 3: Describe your sample (proportions male and female, anything else you know about your sample?).</w:t>
      </w:r>
    </w:p>
    <w:p w14:paraId="30DFADFF" w14:textId="7E7B471B" w:rsidR="000C2C59" w:rsidRPr="008F0925" w:rsidRDefault="000C2C59" w:rsidP="000C2C59">
      <w:pPr>
        <w:spacing w:after="0" w:line="240" w:lineRule="auto"/>
        <w:rPr>
          <w:rFonts w:ascii="Times" w:hAnsi="Times"/>
          <w:szCs w:val="26"/>
        </w:rPr>
      </w:pPr>
      <w:r>
        <w:rPr>
          <w:rFonts w:ascii="Times" w:hAnsi="Times"/>
          <w:szCs w:val="26"/>
        </w:rPr>
        <w:t>Sentence 4: Are there any potential issues you are worried about because of your sampling strategy</w:t>
      </w:r>
      <w:r w:rsidRPr="008F0925">
        <w:rPr>
          <w:rFonts w:ascii="Times" w:hAnsi="Times"/>
          <w:szCs w:val="26"/>
        </w:rPr>
        <w:t>?</w:t>
      </w:r>
    </w:p>
    <w:p w14:paraId="1022D95F" w14:textId="77777777" w:rsidR="000C2C59" w:rsidRPr="008F0925" w:rsidRDefault="000C2C59" w:rsidP="000C2C59">
      <w:pPr>
        <w:spacing w:after="0" w:line="240" w:lineRule="auto"/>
        <w:rPr>
          <w:rFonts w:ascii="Times" w:hAnsi="Times"/>
          <w:szCs w:val="26"/>
        </w:rPr>
      </w:pPr>
    </w:p>
    <w:p w14:paraId="23F9BACD" w14:textId="77777777" w:rsidR="000C2C59" w:rsidRPr="008F0925" w:rsidRDefault="000C2C59" w:rsidP="000C2C59">
      <w:pPr>
        <w:spacing w:after="0" w:line="240" w:lineRule="auto"/>
        <w:rPr>
          <w:rFonts w:ascii="Times" w:hAnsi="Times"/>
          <w:szCs w:val="26"/>
          <w:u w:val="single"/>
        </w:rPr>
      </w:pPr>
      <w:r w:rsidRPr="008F0925">
        <w:rPr>
          <w:rFonts w:ascii="Times" w:hAnsi="Times"/>
          <w:szCs w:val="26"/>
          <w:u w:val="single"/>
        </w:rPr>
        <w:t>Paragraph 2 [</w:t>
      </w:r>
      <w:r>
        <w:rPr>
          <w:rFonts w:ascii="Times" w:hAnsi="Times"/>
          <w:szCs w:val="26"/>
          <w:u w:val="single"/>
        </w:rPr>
        <w:t>Data description</w:t>
      </w:r>
      <w:r w:rsidRPr="008F0925">
        <w:rPr>
          <w:rFonts w:ascii="Times" w:hAnsi="Times"/>
          <w:szCs w:val="26"/>
          <w:u w:val="single"/>
        </w:rPr>
        <w:t>]:</w:t>
      </w:r>
    </w:p>
    <w:p w14:paraId="3E80012C" w14:textId="02EB3B3B" w:rsidR="000C2C59" w:rsidRPr="008F0925" w:rsidRDefault="000C2C59" w:rsidP="000C2C59">
      <w:pPr>
        <w:spacing w:after="0" w:line="240" w:lineRule="auto"/>
        <w:rPr>
          <w:rFonts w:ascii="Times" w:hAnsi="Times"/>
          <w:szCs w:val="26"/>
        </w:rPr>
      </w:pPr>
      <w:r w:rsidRPr="008F0925">
        <w:rPr>
          <w:rFonts w:ascii="Times" w:hAnsi="Times"/>
          <w:szCs w:val="26"/>
        </w:rPr>
        <w:t xml:space="preserve">Sentence 1: What </w:t>
      </w:r>
      <w:r>
        <w:rPr>
          <w:rFonts w:ascii="Times" w:hAnsi="Times"/>
          <w:szCs w:val="26"/>
        </w:rPr>
        <w:t xml:space="preserve">are the </w:t>
      </w:r>
      <w:r w:rsidRPr="008F0925">
        <w:rPr>
          <w:rFonts w:ascii="Times" w:hAnsi="Times"/>
          <w:szCs w:val="26"/>
        </w:rPr>
        <w:t xml:space="preserve">overall and </w:t>
      </w:r>
      <w:r>
        <w:rPr>
          <w:rFonts w:ascii="Times" w:hAnsi="Times"/>
          <w:szCs w:val="26"/>
        </w:rPr>
        <w:t>group</w:t>
      </w:r>
      <w:r w:rsidRPr="008F0925">
        <w:rPr>
          <w:rFonts w:ascii="Times" w:hAnsi="Times"/>
          <w:szCs w:val="26"/>
        </w:rPr>
        <w:t xml:space="preserve">-specific means and standard deviations </w:t>
      </w:r>
      <w:r>
        <w:rPr>
          <w:rFonts w:ascii="Times" w:hAnsi="Times"/>
          <w:szCs w:val="26"/>
        </w:rPr>
        <w:t>for each of your question</w:t>
      </w:r>
      <w:r w:rsidRPr="008F0925">
        <w:rPr>
          <w:rFonts w:ascii="Times" w:hAnsi="Times"/>
          <w:szCs w:val="26"/>
        </w:rPr>
        <w:t>?</w:t>
      </w:r>
      <w:r>
        <w:rPr>
          <w:rFonts w:ascii="Times" w:hAnsi="Times"/>
          <w:szCs w:val="26"/>
        </w:rPr>
        <w:t xml:space="preserve"> (You can use PROC MEANS in SAS or other sofware)</w:t>
      </w:r>
    </w:p>
    <w:p w14:paraId="4FB9BF63" w14:textId="1D53E5A9" w:rsidR="000C2C59" w:rsidRDefault="000C2C59" w:rsidP="000C2C59">
      <w:pPr>
        <w:widowControl w:val="0"/>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r w:rsidRPr="000C2C59">
        <w:rPr>
          <w:rFonts w:ascii="Courier New" w:hAnsi="Courier New" w:cs="Courier New"/>
          <w:color w:val="000000"/>
          <w:sz w:val="18"/>
          <w:szCs w:val="20"/>
          <w:shd w:val="clear" w:color="auto" w:fill="FFFFFF"/>
        </w:rPr>
        <w:t xml:space="preserve"> </w:t>
      </w:r>
      <w:r>
        <w:rPr>
          <w:rFonts w:ascii="Courier New" w:hAnsi="Courier New" w:cs="Courier New"/>
          <w:color w:val="000000"/>
          <w:sz w:val="18"/>
          <w:szCs w:val="20"/>
          <w:shd w:val="clear" w:color="auto" w:fill="FFFFFF"/>
        </w:rPr>
        <w:t>HW2Prob3</w:t>
      </w:r>
      <w:r>
        <w:rPr>
          <w:rFonts w:ascii="Courier New" w:hAnsi="Courier New" w:cs="Courier New"/>
          <w:color w:val="000000"/>
          <w:sz w:val="20"/>
          <w:szCs w:val="20"/>
          <w:shd w:val="clear" w:color="auto" w:fill="FFFFFF"/>
        </w:rPr>
        <w:t>;</w:t>
      </w:r>
    </w:p>
    <w:p w14:paraId="23F020F8" w14:textId="4AAE7CC0" w:rsidR="000C2C59" w:rsidRDefault="000C2C59" w:rsidP="000C2C59">
      <w:pPr>
        <w:widowControl w:val="0"/>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r>
        <w:rPr>
          <w:rFonts w:ascii="Courier New" w:hAnsi="Courier New" w:cs="Courier New"/>
          <w:color w:val="000000"/>
          <w:sz w:val="18"/>
          <w:szCs w:val="20"/>
          <w:shd w:val="clear" w:color="auto" w:fill="FFFFFF"/>
        </w:rPr>
        <w:t>coffee_cups</w:t>
      </w:r>
      <w:r w:rsidRPr="00BD3BC5">
        <w:rPr>
          <w:rFonts w:ascii="Courier New" w:hAnsi="Courier New" w:cs="Courier New"/>
          <w:color w:val="000000"/>
          <w:sz w:val="18"/>
          <w:szCs w:val="20"/>
          <w:shd w:val="clear" w:color="auto" w:fill="FFFFFF"/>
        </w:rPr>
        <w:t xml:space="preserve"> </w:t>
      </w:r>
      <w:r>
        <w:rPr>
          <w:rFonts w:ascii="Courier New" w:hAnsi="Courier New" w:cs="Courier New"/>
          <w:color w:val="000000"/>
          <w:sz w:val="18"/>
          <w:szCs w:val="20"/>
          <w:shd w:val="clear" w:color="auto" w:fill="FFFFFF"/>
        </w:rPr>
        <w:t>sleep_h</w:t>
      </w:r>
      <w:r>
        <w:rPr>
          <w:rFonts w:ascii="Courier New" w:hAnsi="Courier New" w:cs="Courier New"/>
          <w:color w:val="000000"/>
          <w:sz w:val="20"/>
          <w:szCs w:val="20"/>
          <w:shd w:val="clear" w:color="auto" w:fill="FFFFFF"/>
        </w:rPr>
        <w:t>;</w:t>
      </w:r>
    </w:p>
    <w:p w14:paraId="4E2D8211" w14:textId="77777777" w:rsidR="000C2C59" w:rsidRPr="008F0925" w:rsidRDefault="000C2C59" w:rsidP="000C2C59">
      <w:pPr>
        <w:spacing w:after="0" w:line="240" w:lineRule="auto"/>
        <w:ind w:left="720"/>
        <w:rPr>
          <w:rFonts w:ascii="Times" w:hAnsi="Times"/>
          <w:szCs w:val="26"/>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2E393F4" w14:textId="542B8DB8" w:rsidR="000C2C59" w:rsidRPr="008F0925" w:rsidRDefault="000C2C59" w:rsidP="000C2C59">
      <w:pPr>
        <w:spacing w:after="0" w:line="240" w:lineRule="auto"/>
        <w:rPr>
          <w:rFonts w:ascii="Times" w:hAnsi="Times"/>
          <w:szCs w:val="26"/>
        </w:rPr>
      </w:pPr>
      <w:r w:rsidRPr="008F0925">
        <w:rPr>
          <w:rFonts w:ascii="Times" w:hAnsi="Times"/>
          <w:szCs w:val="26"/>
        </w:rPr>
        <w:t>Sentence 2</w:t>
      </w:r>
      <w:r>
        <w:rPr>
          <w:rFonts w:ascii="Times" w:hAnsi="Times"/>
          <w:szCs w:val="26"/>
        </w:rPr>
        <w:t>-3</w:t>
      </w:r>
      <w:r w:rsidRPr="008F0925">
        <w:rPr>
          <w:rFonts w:ascii="Times" w:hAnsi="Times"/>
          <w:szCs w:val="26"/>
        </w:rPr>
        <w:t xml:space="preserve">: </w:t>
      </w:r>
      <w:r>
        <w:rPr>
          <w:rFonts w:ascii="Times" w:hAnsi="Times"/>
          <w:szCs w:val="26"/>
        </w:rPr>
        <w:t>Using SAS, plot scatterplot of your data. Attach the graph at the end of your write up as Figure 1 and describe it in this paragraph.</w:t>
      </w:r>
    </w:p>
    <w:p w14:paraId="04638B9F" w14:textId="77777777" w:rsidR="000C2C59" w:rsidRDefault="000C2C59" w:rsidP="000C2C59">
      <w:pPr>
        <w:spacing w:after="0" w:line="240" w:lineRule="auto"/>
        <w:rPr>
          <w:rFonts w:ascii="Times" w:hAnsi="Times"/>
          <w:szCs w:val="26"/>
        </w:rPr>
      </w:pPr>
    </w:p>
    <w:p w14:paraId="79F00B08" w14:textId="43B66E80" w:rsidR="000C2C59" w:rsidRPr="00FF1A14" w:rsidRDefault="000C2C59" w:rsidP="000C2C59">
      <w:pPr>
        <w:spacing w:after="0" w:line="240" w:lineRule="auto"/>
        <w:rPr>
          <w:rFonts w:ascii="Times" w:hAnsi="Times"/>
          <w:szCs w:val="26"/>
          <w:u w:val="single"/>
        </w:rPr>
      </w:pPr>
      <w:r w:rsidRPr="00FF1A14">
        <w:rPr>
          <w:rFonts w:ascii="Times" w:hAnsi="Times"/>
          <w:szCs w:val="26"/>
          <w:u w:val="single"/>
        </w:rPr>
        <w:t>Paragraph 3</w:t>
      </w:r>
      <w:r>
        <w:rPr>
          <w:rFonts w:ascii="Times" w:hAnsi="Times"/>
          <w:szCs w:val="26"/>
          <w:u w:val="single"/>
        </w:rPr>
        <w:t xml:space="preserve"> </w:t>
      </w:r>
      <w:r w:rsidRPr="00FF1A14">
        <w:rPr>
          <w:rFonts w:ascii="Times" w:hAnsi="Times"/>
          <w:szCs w:val="26"/>
          <w:u w:val="single"/>
        </w:rPr>
        <w:t>[Hypothesis test and interpretation]:</w:t>
      </w:r>
    </w:p>
    <w:p w14:paraId="08E41B8F" w14:textId="236D551F" w:rsidR="000C2C59" w:rsidRDefault="000C2C59" w:rsidP="000C2C59">
      <w:pPr>
        <w:spacing w:after="0" w:line="240" w:lineRule="auto"/>
        <w:rPr>
          <w:rFonts w:ascii="Times" w:hAnsi="Times"/>
          <w:szCs w:val="26"/>
        </w:rPr>
      </w:pPr>
      <w:r>
        <w:rPr>
          <w:rFonts w:ascii="Times" w:hAnsi="Times"/>
          <w:szCs w:val="26"/>
        </w:rPr>
        <w:t>Sentence 1</w:t>
      </w:r>
      <w:r w:rsidRPr="00D91206">
        <w:rPr>
          <w:rFonts w:ascii="Times" w:hAnsi="Times"/>
          <w:szCs w:val="26"/>
        </w:rPr>
        <w:t xml:space="preserve">: </w:t>
      </w:r>
      <w:r>
        <w:rPr>
          <w:rFonts w:ascii="Times" w:hAnsi="Times"/>
          <w:szCs w:val="26"/>
        </w:rPr>
        <w:t>What is the estimated correlation between your two questions</w:t>
      </w:r>
      <w:r w:rsidRPr="00D91206">
        <w:rPr>
          <w:rFonts w:ascii="Times" w:hAnsi="Times"/>
          <w:szCs w:val="26"/>
        </w:rPr>
        <w:t>?</w:t>
      </w:r>
    </w:p>
    <w:p w14:paraId="3201F4EC" w14:textId="5F461936" w:rsidR="000C2C59" w:rsidRPr="00D91206" w:rsidRDefault="000C2C59" w:rsidP="000C2C59">
      <w:pPr>
        <w:spacing w:after="0" w:line="240" w:lineRule="auto"/>
        <w:rPr>
          <w:rFonts w:ascii="Times" w:hAnsi="Times"/>
          <w:szCs w:val="26"/>
        </w:rPr>
      </w:pPr>
      <w:r>
        <w:rPr>
          <w:rFonts w:ascii="Times" w:hAnsi="Times"/>
          <w:szCs w:val="26"/>
        </w:rPr>
        <w:t>Sentence 2: Is the estimated correlation significant? Write out the conclusion of your hypothesis test but also include the test statistic, df, and p-value.</w:t>
      </w:r>
    </w:p>
    <w:p w14:paraId="101DCF83" w14:textId="14552ECF" w:rsidR="000C2C59" w:rsidRDefault="000C2C59" w:rsidP="000C2C59">
      <w:pPr>
        <w:spacing w:after="0" w:line="240" w:lineRule="auto"/>
        <w:rPr>
          <w:rFonts w:ascii="Times" w:hAnsi="Times"/>
          <w:szCs w:val="26"/>
        </w:rPr>
      </w:pPr>
      <w:r>
        <w:rPr>
          <w:rFonts w:ascii="Times" w:hAnsi="Times"/>
          <w:szCs w:val="26"/>
        </w:rPr>
        <w:t>Sentence 3</w:t>
      </w:r>
      <w:r w:rsidRPr="00D91206">
        <w:rPr>
          <w:rFonts w:ascii="Times" w:hAnsi="Times"/>
          <w:szCs w:val="26"/>
        </w:rPr>
        <w:t xml:space="preserve">:  </w:t>
      </w:r>
      <w:r>
        <w:rPr>
          <w:rFonts w:ascii="Times" w:hAnsi="Times"/>
          <w:szCs w:val="26"/>
        </w:rPr>
        <w:t>Discuss possible validity</w:t>
      </w:r>
      <w:r w:rsidRPr="00D91206">
        <w:rPr>
          <w:rFonts w:ascii="Times" w:hAnsi="Times"/>
          <w:szCs w:val="26"/>
        </w:rPr>
        <w:t xml:space="preserve"> </w:t>
      </w:r>
      <w:r>
        <w:rPr>
          <w:rFonts w:ascii="Times" w:hAnsi="Times"/>
          <w:szCs w:val="26"/>
        </w:rPr>
        <w:t xml:space="preserve">of your hypothesis test </w:t>
      </w:r>
      <w:r w:rsidRPr="00D91206">
        <w:rPr>
          <w:rFonts w:ascii="Times" w:hAnsi="Times"/>
          <w:szCs w:val="26"/>
        </w:rPr>
        <w:t>results</w:t>
      </w:r>
      <w:r>
        <w:rPr>
          <w:rFonts w:ascii="Times" w:hAnsi="Times"/>
          <w:szCs w:val="26"/>
        </w:rPr>
        <w:t xml:space="preserve">. </w:t>
      </w:r>
    </w:p>
    <w:p w14:paraId="62AE9CE5" w14:textId="232FB486" w:rsidR="000C2C59" w:rsidRDefault="000C2C59" w:rsidP="000C2C59">
      <w:pPr>
        <w:spacing w:after="0" w:line="240" w:lineRule="auto"/>
        <w:rPr>
          <w:rFonts w:ascii="Times" w:hAnsi="Times"/>
          <w:szCs w:val="26"/>
        </w:rPr>
      </w:pPr>
      <w:r>
        <w:rPr>
          <w:rFonts w:ascii="Times" w:hAnsi="Times"/>
          <w:szCs w:val="26"/>
        </w:rPr>
        <w:t xml:space="preserve">Sentence 4: </w:t>
      </w:r>
      <w:r w:rsidR="00853E84">
        <w:rPr>
          <w:rFonts w:ascii="Times" w:hAnsi="Times"/>
          <w:szCs w:val="26"/>
        </w:rPr>
        <w:t>Discuss whether your results can be extrapolated to some larger populations</w:t>
      </w:r>
      <w:r>
        <w:rPr>
          <w:rFonts w:ascii="Times" w:hAnsi="Times"/>
          <w:szCs w:val="26"/>
        </w:rPr>
        <w:t>.</w:t>
      </w:r>
    </w:p>
    <w:p w14:paraId="32AC0E7D" w14:textId="3839EF08" w:rsidR="00853E84" w:rsidRPr="00D91206" w:rsidRDefault="00853E84" w:rsidP="000C2C59">
      <w:pPr>
        <w:spacing w:after="0" w:line="240" w:lineRule="auto"/>
        <w:rPr>
          <w:rFonts w:ascii="Times" w:hAnsi="Times"/>
          <w:szCs w:val="26"/>
        </w:rPr>
      </w:pPr>
      <w:r>
        <w:rPr>
          <w:rFonts w:ascii="Times" w:hAnsi="Times"/>
          <w:szCs w:val="26"/>
        </w:rPr>
        <w:t>Sentence 5: Discuss whether correlation is a valid measure of association between your two questions (Linearity? Outliers?).</w:t>
      </w:r>
    </w:p>
    <w:p w14:paraId="5FC5E1E5" w14:textId="77777777" w:rsidR="000C2C59" w:rsidRPr="00D91206" w:rsidRDefault="000C2C59" w:rsidP="000C2C59">
      <w:pPr>
        <w:spacing w:after="0" w:line="240" w:lineRule="auto"/>
        <w:rPr>
          <w:rFonts w:ascii="Times" w:hAnsi="Times"/>
          <w:szCs w:val="26"/>
        </w:rPr>
      </w:pPr>
    </w:p>
    <w:p w14:paraId="4577ECD3" w14:textId="77777777" w:rsidR="000C2C59" w:rsidRPr="008F0925" w:rsidRDefault="000C2C59" w:rsidP="000C2C59">
      <w:pPr>
        <w:shd w:val="clear" w:color="FFFF00" w:fill="auto"/>
        <w:spacing w:after="0" w:line="240" w:lineRule="auto"/>
        <w:rPr>
          <w:rFonts w:ascii="Times" w:hAnsi="Times"/>
          <w:szCs w:val="26"/>
        </w:rPr>
      </w:pPr>
      <w:r w:rsidRPr="008F0925">
        <w:rPr>
          <w:rFonts w:ascii="Times" w:hAnsi="Times"/>
          <w:szCs w:val="26"/>
        </w:rPr>
        <w:t xml:space="preserve">Each paragraph should have no more than </w:t>
      </w:r>
      <w:r>
        <w:rPr>
          <w:rFonts w:ascii="Times" w:hAnsi="Times"/>
          <w:szCs w:val="26"/>
        </w:rPr>
        <w:t>5-6</w:t>
      </w:r>
      <w:r w:rsidRPr="008F0925">
        <w:rPr>
          <w:rFonts w:ascii="Times" w:hAnsi="Times"/>
          <w:szCs w:val="26"/>
        </w:rPr>
        <w:t xml:space="preserve"> sentences (we will count them). Be brief but informative. Do not deviate from the structure outlined above--we will subtract points for including too many sentences with unnecessary or irrelevant information. </w:t>
      </w:r>
    </w:p>
    <w:p w14:paraId="53D4B2AC" w14:textId="77777777" w:rsidR="000C2C59" w:rsidRPr="00D91206" w:rsidRDefault="000C2C59" w:rsidP="00881273">
      <w:pPr>
        <w:spacing w:after="0" w:line="240" w:lineRule="auto"/>
        <w:rPr>
          <w:rFonts w:ascii="Times" w:hAnsi="Times"/>
          <w:szCs w:val="26"/>
        </w:rPr>
      </w:pPr>
    </w:p>
    <w:p w14:paraId="4311D5B4" w14:textId="77777777" w:rsidR="00BC2FBB" w:rsidRPr="008F0925" w:rsidRDefault="00BC2FBB" w:rsidP="00BC2FBB">
      <w:pPr>
        <w:spacing w:after="0" w:line="240" w:lineRule="auto"/>
        <w:rPr>
          <w:rFonts w:ascii="Times" w:hAnsi="Times"/>
          <w:szCs w:val="26"/>
        </w:rPr>
      </w:pPr>
    </w:p>
    <w:p w14:paraId="4D11FB4A" w14:textId="1015E007" w:rsidR="00BC2FBB" w:rsidRPr="00BE059D" w:rsidRDefault="00BC2FBB" w:rsidP="00BE059D">
      <w:pPr>
        <w:spacing w:after="0" w:line="240" w:lineRule="auto"/>
        <w:rPr>
          <w:rFonts w:ascii="Times" w:hAnsi="Times"/>
          <w:b/>
          <w:szCs w:val="26"/>
          <w:u w:val="single"/>
        </w:rPr>
      </w:pPr>
      <w:r w:rsidRPr="008F0925">
        <w:rPr>
          <w:rFonts w:ascii="Times" w:hAnsi="Times"/>
          <w:b/>
          <w:szCs w:val="26"/>
          <w:u w:val="single"/>
        </w:rPr>
        <w:t xml:space="preserve">You are expected to </w:t>
      </w:r>
      <w:r w:rsidR="00FF1A14">
        <w:rPr>
          <w:rFonts w:ascii="Times" w:hAnsi="Times"/>
          <w:b/>
          <w:szCs w:val="26"/>
          <w:u w:val="single"/>
        </w:rPr>
        <w:t>have different paragraphs (write up</w:t>
      </w:r>
      <w:r w:rsidR="00BE059D">
        <w:rPr>
          <w:rFonts w:ascii="Times" w:hAnsi="Times"/>
          <w:b/>
          <w:szCs w:val="26"/>
          <w:u w:val="single"/>
        </w:rPr>
        <w:t>s</w:t>
      </w:r>
      <w:r w:rsidR="00FF1A14">
        <w:rPr>
          <w:rFonts w:ascii="Times" w:hAnsi="Times"/>
          <w:b/>
          <w:szCs w:val="26"/>
          <w:u w:val="single"/>
        </w:rPr>
        <w:t>) than</w:t>
      </w:r>
      <w:r w:rsidRPr="008F0925">
        <w:rPr>
          <w:rFonts w:ascii="Times" w:hAnsi="Times"/>
          <w:b/>
          <w:szCs w:val="26"/>
          <w:u w:val="single"/>
        </w:rPr>
        <w:t xml:space="preserve"> your</w:t>
      </w:r>
      <w:r w:rsidR="00FF1A14">
        <w:rPr>
          <w:rFonts w:ascii="Times" w:hAnsi="Times"/>
          <w:b/>
          <w:szCs w:val="26"/>
          <w:u w:val="single"/>
        </w:rPr>
        <w:t xml:space="preserve"> classmates</w:t>
      </w:r>
      <w:r w:rsidRPr="008F0925">
        <w:rPr>
          <w:rFonts w:ascii="Times" w:hAnsi="Times"/>
          <w:b/>
          <w:szCs w:val="26"/>
          <w:u w:val="single"/>
        </w:rPr>
        <w:t xml:space="preserve">. </w:t>
      </w:r>
    </w:p>
    <w:sectPr w:rsidR="00BC2FBB" w:rsidRPr="00BE059D" w:rsidSect="00BC2FBB">
      <w:headerReference w:type="default" r:id="rId9"/>
      <w:pgSz w:w="12240" w:h="15840"/>
      <w:pgMar w:top="720" w:right="864" w:bottom="720" w:left="864" w:header="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E89282" w14:textId="77777777" w:rsidR="000C2C59" w:rsidRDefault="000C2C59">
      <w:pPr>
        <w:spacing w:after="0" w:line="240" w:lineRule="auto"/>
      </w:pPr>
      <w:r>
        <w:separator/>
      </w:r>
    </w:p>
  </w:endnote>
  <w:endnote w:type="continuationSeparator" w:id="0">
    <w:p w14:paraId="2294580E" w14:textId="77777777" w:rsidR="000C2C59" w:rsidRDefault="000C2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SAS Monospace">
    <w:altName w:val="Arial"/>
    <w:charset w:val="00"/>
    <w:family w:val="modern"/>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7C6AFE" w14:textId="77777777" w:rsidR="000C2C59" w:rsidRDefault="000C2C59">
      <w:pPr>
        <w:spacing w:after="0" w:line="240" w:lineRule="auto"/>
      </w:pPr>
      <w:r>
        <w:separator/>
      </w:r>
    </w:p>
  </w:footnote>
  <w:footnote w:type="continuationSeparator" w:id="0">
    <w:p w14:paraId="67D43B90" w14:textId="77777777" w:rsidR="000C2C59" w:rsidRDefault="000C2C5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D63B4" w14:textId="77777777" w:rsidR="000C2C59" w:rsidRDefault="000C2C59">
    <w:pPr>
      <w:pStyle w:val="Header"/>
    </w:pPr>
  </w:p>
  <w:p w14:paraId="69A6DFF5" w14:textId="77777777" w:rsidR="000C2C59" w:rsidRDefault="000C2C5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DE8C0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Wingding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Wingding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1"/>
    <w:lvl w:ilvl="0">
      <w:start w:val="1"/>
      <w:numFmt w:val="bullet"/>
      <w:lvlText w:val="Ø"/>
      <w:lvlJc w:val="left"/>
      <w:pPr>
        <w:tabs>
          <w:tab w:val="num" w:pos="720"/>
        </w:tabs>
        <w:ind w:left="720" w:hanging="360"/>
      </w:pPr>
      <w:rPr>
        <w:rFonts w:ascii="Wingdings" w:hAnsi="Wingdings"/>
      </w:rPr>
    </w:lvl>
  </w:abstractNum>
  <w:abstractNum w:abstractNumId="2">
    <w:nsid w:val="00000002"/>
    <w:multiLevelType w:val="multilevel"/>
    <w:tmpl w:val="00000002"/>
    <w:name w:val="WW8Num2"/>
    <w:lvl w:ilvl="0">
      <w:start w:val="100"/>
      <w:numFmt w:val="lowerRoman"/>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3"/>
    <w:multiLevelType w:val="multilevel"/>
    <w:tmpl w:val="00000003"/>
    <w:name w:val="WW8Num3"/>
    <w:lvl w:ilvl="0">
      <w:start w:val="500"/>
      <w:numFmt w:val="lowerRoman"/>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nsid w:val="01A65AA7"/>
    <w:multiLevelType w:val="hybridMultilevel"/>
    <w:tmpl w:val="FED2685E"/>
    <w:lvl w:ilvl="0" w:tplc="5A34FBBE">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CA193A"/>
    <w:multiLevelType w:val="hybridMultilevel"/>
    <w:tmpl w:val="D3AE6D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4765BD6"/>
    <w:multiLevelType w:val="hybridMultilevel"/>
    <w:tmpl w:val="D30645B6"/>
    <w:lvl w:ilvl="0" w:tplc="D302A67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6F3464"/>
    <w:multiLevelType w:val="hybridMultilevel"/>
    <w:tmpl w:val="D31EE0C8"/>
    <w:lvl w:ilvl="0" w:tplc="F5AC5FE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0D7373"/>
    <w:multiLevelType w:val="multilevel"/>
    <w:tmpl w:val="D3AE6D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13B361B1"/>
    <w:multiLevelType w:val="hybridMultilevel"/>
    <w:tmpl w:val="2474DC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CF7A8A"/>
    <w:multiLevelType w:val="hybridMultilevel"/>
    <w:tmpl w:val="55C49268"/>
    <w:lvl w:ilvl="0" w:tplc="0B5AE2B0">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3FB19AE"/>
    <w:multiLevelType w:val="hybridMultilevel"/>
    <w:tmpl w:val="BC64039A"/>
    <w:lvl w:ilvl="0" w:tplc="1AD24440">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707775C"/>
    <w:multiLevelType w:val="hybridMultilevel"/>
    <w:tmpl w:val="AC8E4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360214"/>
    <w:multiLevelType w:val="hybridMultilevel"/>
    <w:tmpl w:val="B76AF85C"/>
    <w:lvl w:ilvl="0" w:tplc="1AD24440">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nsid w:val="32256FB2"/>
    <w:multiLevelType w:val="hybridMultilevel"/>
    <w:tmpl w:val="B96C0ECA"/>
    <w:lvl w:ilvl="0" w:tplc="79ECF1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5C3870"/>
    <w:multiLevelType w:val="hybridMultilevel"/>
    <w:tmpl w:val="961886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527BC6"/>
    <w:multiLevelType w:val="hybridMultilevel"/>
    <w:tmpl w:val="2D44F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5F7DB8"/>
    <w:multiLevelType w:val="hybridMultilevel"/>
    <w:tmpl w:val="993C3D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86708BE"/>
    <w:multiLevelType w:val="multilevel"/>
    <w:tmpl w:val="55924B2E"/>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38B81A04"/>
    <w:multiLevelType w:val="hybridMultilevel"/>
    <w:tmpl w:val="55B229EA"/>
    <w:lvl w:ilvl="0" w:tplc="52200E6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3525DA"/>
    <w:multiLevelType w:val="multilevel"/>
    <w:tmpl w:val="55924B2E"/>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nsid w:val="3C375386"/>
    <w:multiLevelType w:val="hybridMultilevel"/>
    <w:tmpl w:val="05B2F390"/>
    <w:lvl w:ilvl="0" w:tplc="1AD24440">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2">
    <w:nsid w:val="41982438"/>
    <w:multiLevelType w:val="hybridMultilevel"/>
    <w:tmpl w:val="55C49268"/>
    <w:lvl w:ilvl="0" w:tplc="0B5AE2B0">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23647E4"/>
    <w:multiLevelType w:val="hybridMultilevel"/>
    <w:tmpl w:val="7D6C3044"/>
    <w:lvl w:ilvl="0" w:tplc="79ECF1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3025397"/>
    <w:multiLevelType w:val="hybridMultilevel"/>
    <w:tmpl w:val="2BCEFDFE"/>
    <w:lvl w:ilvl="0" w:tplc="5A34FBBE">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9D44F6"/>
    <w:multiLevelType w:val="hybridMultilevel"/>
    <w:tmpl w:val="D30645B6"/>
    <w:lvl w:ilvl="0" w:tplc="D302A67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0C065C"/>
    <w:multiLevelType w:val="hybridMultilevel"/>
    <w:tmpl w:val="412819D8"/>
    <w:lvl w:ilvl="0" w:tplc="1AD24440">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7">
    <w:nsid w:val="50A63C61"/>
    <w:multiLevelType w:val="multilevel"/>
    <w:tmpl w:val="A1DE5D8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51E211D"/>
    <w:multiLevelType w:val="hybridMultilevel"/>
    <w:tmpl w:val="FD764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D76EDF"/>
    <w:multiLevelType w:val="hybridMultilevel"/>
    <w:tmpl w:val="5C906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652E8A"/>
    <w:multiLevelType w:val="multilevel"/>
    <w:tmpl w:val="55C49268"/>
    <w:lvl w:ilvl="0">
      <w:start w:val="4"/>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nsid w:val="5C476C1C"/>
    <w:multiLevelType w:val="multilevel"/>
    <w:tmpl w:val="B96C0EC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4443F1C"/>
    <w:multiLevelType w:val="hybridMultilevel"/>
    <w:tmpl w:val="4CA4ADD6"/>
    <w:lvl w:ilvl="0" w:tplc="2F42D9FC">
      <w:start w:val="1"/>
      <w:numFmt w:val="lowerLetter"/>
      <w:lvlText w:val="%1)"/>
      <w:lvlJc w:val="left"/>
      <w:pPr>
        <w:tabs>
          <w:tab w:val="num" w:pos="720"/>
        </w:tabs>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5516F4"/>
    <w:multiLevelType w:val="hybridMultilevel"/>
    <w:tmpl w:val="55924B2E"/>
    <w:lvl w:ilvl="0" w:tplc="5A34FB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D38562C"/>
    <w:multiLevelType w:val="hybridMultilevel"/>
    <w:tmpl w:val="4656DCFA"/>
    <w:lvl w:ilvl="0" w:tplc="1AD24440">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5">
    <w:nsid w:val="70F0069C"/>
    <w:multiLevelType w:val="hybridMultilevel"/>
    <w:tmpl w:val="A12CAF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5F1D6A"/>
    <w:multiLevelType w:val="hybridMultilevel"/>
    <w:tmpl w:val="A2C85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D54345"/>
    <w:multiLevelType w:val="hybridMultilevel"/>
    <w:tmpl w:val="5E1A9DC6"/>
    <w:lvl w:ilvl="0" w:tplc="20E8D3A8">
      <w:start w:val="1"/>
      <w:numFmt w:val="decimal"/>
      <w:lvlText w:val="%1."/>
      <w:lvlJc w:val="left"/>
      <w:pPr>
        <w:ind w:left="597" w:hanging="360"/>
      </w:pPr>
      <w:rPr>
        <w:rFonts w:hint="default"/>
      </w:rPr>
    </w:lvl>
    <w:lvl w:ilvl="1" w:tplc="04090019" w:tentative="1">
      <w:start w:val="1"/>
      <w:numFmt w:val="lowerLetter"/>
      <w:lvlText w:val="%2."/>
      <w:lvlJc w:val="left"/>
      <w:pPr>
        <w:ind w:left="1317" w:hanging="360"/>
      </w:pPr>
    </w:lvl>
    <w:lvl w:ilvl="2" w:tplc="0409001B" w:tentative="1">
      <w:start w:val="1"/>
      <w:numFmt w:val="lowerRoman"/>
      <w:lvlText w:val="%3."/>
      <w:lvlJc w:val="right"/>
      <w:pPr>
        <w:ind w:left="2037" w:hanging="180"/>
      </w:pPr>
    </w:lvl>
    <w:lvl w:ilvl="3" w:tplc="0409000F" w:tentative="1">
      <w:start w:val="1"/>
      <w:numFmt w:val="decimal"/>
      <w:lvlText w:val="%4."/>
      <w:lvlJc w:val="left"/>
      <w:pPr>
        <w:ind w:left="2757" w:hanging="360"/>
      </w:pPr>
    </w:lvl>
    <w:lvl w:ilvl="4" w:tplc="04090019" w:tentative="1">
      <w:start w:val="1"/>
      <w:numFmt w:val="lowerLetter"/>
      <w:lvlText w:val="%5."/>
      <w:lvlJc w:val="left"/>
      <w:pPr>
        <w:ind w:left="3477" w:hanging="360"/>
      </w:pPr>
    </w:lvl>
    <w:lvl w:ilvl="5" w:tplc="0409001B" w:tentative="1">
      <w:start w:val="1"/>
      <w:numFmt w:val="lowerRoman"/>
      <w:lvlText w:val="%6."/>
      <w:lvlJc w:val="right"/>
      <w:pPr>
        <w:ind w:left="4197" w:hanging="180"/>
      </w:pPr>
    </w:lvl>
    <w:lvl w:ilvl="6" w:tplc="0409000F" w:tentative="1">
      <w:start w:val="1"/>
      <w:numFmt w:val="decimal"/>
      <w:lvlText w:val="%7."/>
      <w:lvlJc w:val="left"/>
      <w:pPr>
        <w:ind w:left="4917" w:hanging="360"/>
      </w:pPr>
    </w:lvl>
    <w:lvl w:ilvl="7" w:tplc="04090019" w:tentative="1">
      <w:start w:val="1"/>
      <w:numFmt w:val="lowerLetter"/>
      <w:lvlText w:val="%8."/>
      <w:lvlJc w:val="left"/>
      <w:pPr>
        <w:ind w:left="5637" w:hanging="360"/>
      </w:pPr>
    </w:lvl>
    <w:lvl w:ilvl="8" w:tplc="0409001B" w:tentative="1">
      <w:start w:val="1"/>
      <w:numFmt w:val="lowerRoman"/>
      <w:lvlText w:val="%9."/>
      <w:lvlJc w:val="right"/>
      <w:pPr>
        <w:ind w:left="6357" w:hanging="180"/>
      </w:pPr>
    </w:lvl>
  </w:abstractNum>
  <w:abstractNum w:abstractNumId="38">
    <w:nsid w:val="76DE7210"/>
    <w:multiLevelType w:val="hybridMultilevel"/>
    <w:tmpl w:val="34CCFAB0"/>
    <w:lvl w:ilvl="0" w:tplc="F98E500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DB47C9"/>
    <w:multiLevelType w:val="hybridMultilevel"/>
    <w:tmpl w:val="D30645B6"/>
    <w:lvl w:ilvl="0" w:tplc="D302A6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1602C5"/>
    <w:multiLevelType w:val="hybridMultilevel"/>
    <w:tmpl w:val="278C986A"/>
    <w:lvl w:ilvl="0" w:tplc="B2C249E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36"/>
  </w:num>
  <w:num w:numId="3">
    <w:abstractNumId w:val="2"/>
  </w:num>
  <w:num w:numId="4">
    <w:abstractNumId w:val="3"/>
  </w:num>
  <w:num w:numId="5">
    <w:abstractNumId w:val="1"/>
  </w:num>
  <w:num w:numId="6">
    <w:abstractNumId w:val="28"/>
  </w:num>
  <w:num w:numId="7">
    <w:abstractNumId w:val="35"/>
  </w:num>
  <w:num w:numId="8">
    <w:abstractNumId w:val="17"/>
  </w:num>
  <w:num w:numId="9">
    <w:abstractNumId w:val="9"/>
  </w:num>
  <w:num w:numId="10">
    <w:abstractNumId w:val="5"/>
  </w:num>
  <w:num w:numId="11">
    <w:abstractNumId w:val="8"/>
  </w:num>
  <w:num w:numId="12">
    <w:abstractNumId w:val="22"/>
  </w:num>
  <w:num w:numId="13">
    <w:abstractNumId w:val="10"/>
  </w:num>
  <w:num w:numId="14">
    <w:abstractNumId w:val="30"/>
  </w:num>
  <w:num w:numId="15">
    <w:abstractNumId w:val="11"/>
  </w:num>
  <w:num w:numId="16">
    <w:abstractNumId w:val="26"/>
  </w:num>
  <w:num w:numId="17">
    <w:abstractNumId w:val="19"/>
  </w:num>
  <w:num w:numId="18">
    <w:abstractNumId w:val="34"/>
  </w:num>
  <w:num w:numId="19">
    <w:abstractNumId w:val="7"/>
  </w:num>
  <w:num w:numId="20">
    <w:abstractNumId w:val="13"/>
  </w:num>
  <w:num w:numId="21">
    <w:abstractNumId w:val="38"/>
  </w:num>
  <w:num w:numId="22">
    <w:abstractNumId w:val="21"/>
  </w:num>
  <w:num w:numId="23">
    <w:abstractNumId w:val="0"/>
  </w:num>
  <w:num w:numId="24">
    <w:abstractNumId w:val="25"/>
  </w:num>
  <w:num w:numId="25">
    <w:abstractNumId w:val="39"/>
  </w:num>
  <w:num w:numId="26">
    <w:abstractNumId w:val="32"/>
  </w:num>
  <w:num w:numId="27">
    <w:abstractNumId w:val="27"/>
  </w:num>
  <w:num w:numId="28">
    <w:abstractNumId w:val="12"/>
  </w:num>
  <w:num w:numId="29">
    <w:abstractNumId w:val="40"/>
  </w:num>
  <w:num w:numId="30">
    <w:abstractNumId w:val="33"/>
  </w:num>
  <w:num w:numId="31">
    <w:abstractNumId w:val="18"/>
  </w:num>
  <w:num w:numId="32">
    <w:abstractNumId w:val="4"/>
  </w:num>
  <w:num w:numId="33">
    <w:abstractNumId w:val="20"/>
  </w:num>
  <w:num w:numId="34">
    <w:abstractNumId w:val="24"/>
  </w:num>
  <w:num w:numId="35">
    <w:abstractNumId w:val="6"/>
  </w:num>
  <w:num w:numId="36">
    <w:abstractNumId w:val="37"/>
  </w:num>
  <w:num w:numId="37">
    <w:abstractNumId w:val="15"/>
  </w:num>
  <w:num w:numId="38">
    <w:abstractNumId w:val="23"/>
  </w:num>
  <w:num w:numId="39">
    <w:abstractNumId w:val="29"/>
  </w:num>
  <w:num w:numId="40">
    <w:abstractNumId w:val="14"/>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1C2"/>
    <w:rsid w:val="0003635B"/>
    <w:rsid w:val="00057A05"/>
    <w:rsid w:val="000849AC"/>
    <w:rsid w:val="00091DA7"/>
    <w:rsid w:val="000C2C59"/>
    <w:rsid w:val="000C3A82"/>
    <w:rsid w:val="00111A45"/>
    <w:rsid w:val="00126756"/>
    <w:rsid w:val="001A7DB8"/>
    <w:rsid w:val="001B20FD"/>
    <w:rsid w:val="001B27EE"/>
    <w:rsid w:val="001E2EBD"/>
    <w:rsid w:val="001F1F2E"/>
    <w:rsid w:val="00241523"/>
    <w:rsid w:val="002421C2"/>
    <w:rsid w:val="00252841"/>
    <w:rsid w:val="00271B56"/>
    <w:rsid w:val="002D4B3B"/>
    <w:rsid w:val="00324359"/>
    <w:rsid w:val="00324BD6"/>
    <w:rsid w:val="00342913"/>
    <w:rsid w:val="00361ADA"/>
    <w:rsid w:val="00364DB0"/>
    <w:rsid w:val="00387525"/>
    <w:rsid w:val="003F1262"/>
    <w:rsid w:val="003F6F9C"/>
    <w:rsid w:val="00430136"/>
    <w:rsid w:val="004560DD"/>
    <w:rsid w:val="004638A0"/>
    <w:rsid w:val="00467E50"/>
    <w:rsid w:val="00482750"/>
    <w:rsid w:val="00484C0C"/>
    <w:rsid w:val="00496E20"/>
    <w:rsid w:val="004A0241"/>
    <w:rsid w:val="004D03AE"/>
    <w:rsid w:val="00520731"/>
    <w:rsid w:val="00546583"/>
    <w:rsid w:val="005B040D"/>
    <w:rsid w:val="00606339"/>
    <w:rsid w:val="0065684C"/>
    <w:rsid w:val="00666300"/>
    <w:rsid w:val="00684437"/>
    <w:rsid w:val="00687994"/>
    <w:rsid w:val="006A5CED"/>
    <w:rsid w:val="00756513"/>
    <w:rsid w:val="00791054"/>
    <w:rsid w:val="00797B74"/>
    <w:rsid w:val="007A197D"/>
    <w:rsid w:val="007D0F8C"/>
    <w:rsid w:val="00800D3F"/>
    <w:rsid w:val="00803051"/>
    <w:rsid w:val="008227E4"/>
    <w:rsid w:val="00832238"/>
    <w:rsid w:val="00853E84"/>
    <w:rsid w:val="00881273"/>
    <w:rsid w:val="008B5758"/>
    <w:rsid w:val="008C0462"/>
    <w:rsid w:val="008F0925"/>
    <w:rsid w:val="008F5CFA"/>
    <w:rsid w:val="00937EBF"/>
    <w:rsid w:val="009750F2"/>
    <w:rsid w:val="009755A2"/>
    <w:rsid w:val="0099368A"/>
    <w:rsid w:val="009A7C0E"/>
    <w:rsid w:val="009D2461"/>
    <w:rsid w:val="00A0142C"/>
    <w:rsid w:val="00A75B76"/>
    <w:rsid w:val="00AD3CEC"/>
    <w:rsid w:val="00AE5C70"/>
    <w:rsid w:val="00B22B2B"/>
    <w:rsid w:val="00B471B0"/>
    <w:rsid w:val="00B67914"/>
    <w:rsid w:val="00B7506B"/>
    <w:rsid w:val="00B75FC4"/>
    <w:rsid w:val="00BC2FBB"/>
    <w:rsid w:val="00BD42F5"/>
    <w:rsid w:val="00BE059D"/>
    <w:rsid w:val="00BE709B"/>
    <w:rsid w:val="00C241B0"/>
    <w:rsid w:val="00C34862"/>
    <w:rsid w:val="00C463F3"/>
    <w:rsid w:val="00C53D51"/>
    <w:rsid w:val="00C55715"/>
    <w:rsid w:val="00C5620F"/>
    <w:rsid w:val="00CB74BC"/>
    <w:rsid w:val="00CE4BB7"/>
    <w:rsid w:val="00D15797"/>
    <w:rsid w:val="00D34059"/>
    <w:rsid w:val="00D36189"/>
    <w:rsid w:val="00D432E1"/>
    <w:rsid w:val="00DC5A8A"/>
    <w:rsid w:val="00DE6119"/>
    <w:rsid w:val="00E63856"/>
    <w:rsid w:val="00EA5E0E"/>
    <w:rsid w:val="00EB70FB"/>
    <w:rsid w:val="00EC2A94"/>
    <w:rsid w:val="00F10444"/>
    <w:rsid w:val="00F51851"/>
    <w:rsid w:val="00FA1F49"/>
    <w:rsid w:val="00FF0363"/>
    <w:rsid w:val="00FF1A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F11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eLevel11">
    <w:name w:val="Note Level 11"/>
    <w:semiHidden/>
    <w:rPr>
      <w:color w:val="808080"/>
    </w:rPr>
  </w:style>
  <w:style w:type="paragraph" w:customStyle="1" w:styleId="ColorfulList-Accent11">
    <w:name w:val="Colorful List - Accent 11"/>
    <w:basedOn w:val="Normal"/>
    <w:qFormat/>
    <w:pPr>
      <w:ind w:left="720"/>
      <w:contextualSpacing/>
    </w:pPr>
  </w:style>
  <w:style w:type="paragraph" w:styleId="Header">
    <w:name w:val="header"/>
    <w:basedOn w:val="Normal"/>
    <w:semiHidden/>
    <w:unhideWhenUsed/>
    <w:pPr>
      <w:tabs>
        <w:tab w:val="center" w:pos="4680"/>
        <w:tab w:val="right" w:pos="9360"/>
      </w:tabs>
      <w:spacing w:after="0" w:line="240" w:lineRule="auto"/>
    </w:pPr>
  </w:style>
  <w:style w:type="character" w:customStyle="1" w:styleId="HeaderChar">
    <w:name w:val="Header Char"/>
    <w:basedOn w:val="DefaultParagraphFont"/>
    <w:semiHidden/>
  </w:style>
  <w:style w:type="paragraph" w:styleId="Footer">
    <w:name w:val="footer"/>
    <w:basedOn w:val="Normal"/>
    <w:semiHidden/>
    <w:unhideWhenUsed/>
    <w:pPr>
      <w:tabs>
        <w:tab w:val="center" w:pos="4680"/>
        <w:tab w:val="right" w:pos="9360"/>
      </w:tabs>
      <w:spacing w:after="0" w:line="240" w:lineRule="auto"/>
    </w:pPr>
  </w:style>
  <w:style w:type="character" w:customStyle="1" w:styleId="FooterChar">
    <w:name w:val="Footer Char"/>
    <w:basedOn w:val="DefaultParagraphFont"/>
    <w:semiHidden/>
  </w:style>
  <w:style w:type="paragraph" w:styleId="BalloonText">
    <w:name w:val="Balloon Text"/>
    <w:basedOn w:val="Normal"/>
    <w:semiHidden/>
    <w:unhideWhenUsed/>
    <w:pPr>
      <w:spacing w:after="0" w:line="240" w:lineRule="auto"/>
    </w:pPr>
    <w:rPr>
      <w:rFonts w:ascii="Lucida Grande" w:hAnsi="Lucida Grande"/>
      <w:sz w:val="18"/>
      <w:szCs w:val="18"/>
    </w:rPr>
  </w:style>
  <w:style w:type="character" w:customStyle="1" w:styleId="BalloonTextChar">
    <w:name w:val="Balloon Text Char"/>
    <w:semiHidden/>
    <w:rPr>
      <w:rFonts w:ascii="Lucida Grande" w:hAnsi="Lucida Grande"/>
      <w:sz w:val="18"/>
      <w:szCs w:val="18"/>
    </w:rPr>
  </w:style>
  <w:style w:type="character" w:styleId="Hyperlink">
    <w:name w:val="Hyperlink"/>
    <w:unhideWhenUsed/>
    <w:rPr>
      <w:color w:val="0000FF"/>
      <w:u w:val="single"/>
    </w:rPr>
  </w:style>
  <w:style w:type="character" w:styleId="FollowedHyperlink">
    <w:name w:val="FollowedHyperlink"/>
    <w:semiHidden/>
    <w:unhideWhenUsed/>
    <w:rPr>
      <w:color w:val="800080"/>
      <w:u w:val="single"/>
    </w:rPr>
  </w:style>
  <w:style w:type="table" w:styleId="TableGrid">
    <w:name w:val="Table Grid"/>
    <w:basedOn w:val="TableNormal"/>
    <w:uiPriority w:val="59"/>
    <w:rsid w:val="004C671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41">
    <w:name w:val="Medium List 2 - Accent 41"/>
    <w:basedOn w:val="Normal"/>
    <w:uiPriority w:val="34"/>
    <w:qFormat/>
    <w:rsid w:val="009F151A"/>
    <w:pPr>
      <w:ind w:left="720"/>
      <w:contextualSpacing/>
    </w:pPr>
    <w:rPr>
      <w:rFonts w:ascii="Cambria" w:eastAsia="Cambria" w:hAnsi="Cambria"/>
    </w:rPr>
  </w:style>
  <w:style w:type="character" w:styleId="CommentReference">
    <w:name w:val="annotation reference"/>
    <w:rsid w:val="00E13EB0"/>
    <w:rPr>
      <w:sz w:val="16"/>
      <w:szCs w:val="16"/>
    </w:rPr>
  </w:style>
  <w:style w:type="paragraph" w:styleId="CommentText">
    <w:name w:val="annotation text"/>
    <w:basedOn w:val="Normal"/>
    <w:link w:val="CommentTextChar"/>
    <w:rsid w:val="00E13EB0"/>
    <w:rPr>
      <w:sz w:val="20"/>
      <w:szCs w:val="20"/>
    </w:rPr>
  </w:style>
  <w:style w:type="character" w:customStyle="1" w:styleId="CommentTextChar">
    <w:name w:val="Comment Text Char"/>
    <w:basedOn w:val="DefaultParagraphFont"/>
    <w:link w:val="CommentText"/>
    <w:rsid w:val="00E13EB0"/>
  </w:style>
  <w:style w:type="paragraph" w:styleId="CommentSubject">
    <w:name w:val="annotation subject"/>
    <w:basedOn w:val="CommentText"/>
    <w:next w:val="CommentText"/>
    <w:link w:val="CommentSubjectChar"/>
    <w:rsid w:val="00E13EB0"/>
    <w:rPr>
      <w:b/>
      <w:bCs/>
      <w:lang w:val="x-none" w:eastAsia="x-none"/>
    </w:rPr>
  </w:style>
  <w:style w:type="character" w:customStyle="1" w:styleId="CommentSubjectChar">
    <w:name w:val="Comment Subject Char"/>
    <w:link w:val="CommentSubject"/>
    <w:rsid w:val="00E13EB0"/>
    <w:rPr>
      <w:b/>
      <w:bCs/>
    </w:rPr>
  </w:style>
  <w:style w:type="paragraph" w:styleId="PlainText">
    <w:name w:val="Plain Text"/>
    <w:basedOn w:val="Normal"/>
    <w:link w:val="PlainTextChar"/>
    <w:uiPriority w:val="99"/>
    <w:unhideWhenUsed/>
    <w:rsid w:val="00881273"/>
    <w:pPr>
      <w:spacing w:after="0" w:line="240" w:lineRule="auto"/>
    </w:pPr>
    <w:rPr>
      <w:rFonts w:ascii="Consolas" w:hAnsi="Consolas"/>
      <w:sz w:val="21"/>
      <w:szCs w:val="21"/>
      <w:lang w:val="x-none" w:eastAsia="x-none"/>
    </w:rPr>
  </w:style>
  <w:style w:type="character" w:customStyle="1" w:styleId="PlainTextChar">
    <w:name w:val="Plain Text Char"/>
    <w:basedOn w:val="DefaultParagraphFont"/>
    <w:link w:val="PlainText"/>
    <w:uiPriority w:val="99"/>
    <w:rsid w:val="00881273"/>
    <w:rPr>
      <w:rFonts w:ascii="Consolas" w:hAnsi="Consolas"/>
      <w:sz w:val="21"/>
      <w:szCs w:val="21"/>
      <w:lang w:val="x-none" w:eastAsia="x-none"/>
    </w:rPr>
  </w:style>
  <w:style w:type="paragraph" w:styleId="ListParagraph">
    <w:name w:val="List Paragraph"/>
    <w:basedOn w:val="Normal"/>
    <w:uiPriority w:val="34"/>
    <w:qFormat/>
    <w:rsid w:val="0088127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eLevel11">
    <w:name w:val="Note Level 11"/>
    <w:semiHidden/>
    <w:rPr>
      <w:color w:val="808080"/>
    </w:rPr>
  </w:style>
  <w:style w:type="paragraph" w:customStyle="1" w:styleId="ColorfulList-Accent11">
    <w:name w:val="Colorful List - Accent 11"/>
    <w:basedOn w:val="Normal"/>
    <w:qFormat/>
    <w:pPr>
      <w:ind w:left="720"/>
      <w:contextualSpacing/>
    </w:pPr>
  </w:style>
  <w:style w:type="paragraph" w:styleId="Header">
    <w:name w:val="header"/>
    <w:basedOn w:val="Normal"/>
    <w:semiHidden/>
    <w:unhideWhenUsed/>
    <w:pPr>
      <w:tabs>
        <w:tab w:val="center" w:pos="4680"/>
        <w:tab w:val="right" w:pos="9360"/>
      </w:tabs>
      <w:spacing w:after="0" w:line="240" w:lineRule="auto"/>
    </w:pPr>
  </w:style>
  <w:style w:type="character" w:customStyle="1" w:styleId="HeaderChar">
    <w:name w:val="Header Char"/>
    <w:basedOn w:val="DefaultParagraphFont"/>
    <w:semiHidden/>
  </w:style>
  <w:style w:type="paragraph" w:styleId="Footer">
    <w:name w:val="footer"/>
    <w:basedOn w:val="Normal"/>
    <w:semiHidden/>
    <w:unhideWhenUsed/>
    <w:pPr>
      <w:tabs>
        <w:tab w:val="center" w:pos="4680"/>
        <w:tab w:val="right" w:pos="9360"/>
      </w:tabs>
      <w:spacing w:after="0" w:line="240" w:lineRule="auto"/>
    </w:pPr>
  </w:style>
  <w:style w:type="character" w:customStyle="1" w:styleId="FooterChar">
    <w:name w:val="Footer Char"/>
    <w:basedOn w:val="DefaultParagraphFont"/>
    <w:semiHidden/>
  </w:style>
  <w:style w:type="paragraph" w:styleId="BalloonText">
    <w:name w:val="Balloon Text"/>
    <w:basedOn w:val="Normal"/>
    <w:semiHidden/>
    <w:unhideWhenUsed/>
    <w:pPr>
      <w:spacing w:after="0" w:line="240" w:lineRule="auto"/>
    </w:pPr>
    <w:rPr>
      <w:rFonts w:ascii="Lucida Grande" w:hAnsi="Lucida Grande"/>
      <w:sz w:val="18"/>
      <w:szCs w:val="18"/>
    </w:rPr>
  </w:style>
  <w:style w:type="character" w:customStyle="1" w:styleId="BalloonTextChar">
    <w:name w:val="Balloon Text Char"/>
    <w:semiHidden/>
    <w:rPr>
      <w:rFonts w:ascii="Lucida Grande" w:hAnsi="Lucida Grande"/>
      <w:sz w:val="18"/>
      <w:szCs w:val="18"/>
    </w:rPr>
  </w:style>
  <w:style w:type="character" w:styleId="Hyperlink">
    <w:name w:val="Hyperlink"/>
    <w:unhideWhenUsed/>
    <w:rPr>
      <w:color w:val="0000FF"/>
      <w:u w:val="single"/>
    </w:rPr>
  </w:style>
  <w:style w:type="character" w:styleId="FollowedHyperlink">
    <w:name w:val="FollowedHyperlink"/>
    <w:semiHidden/>
    <w:unhideWhenUsed/>
    <w:rPr>
      <w:color w:val="800080"/>
      <w:u w:val="single"/>
    </w:rPr>
  </w:style>
  <w:style w:type="table" w:styleId="TableGrid">
    <w:name w:val="Table Grid"/>
    <w:basedOn w:val="TableNormal"/>
    <w:uiPriority w:val="59"/>
    <w:rsid w:val="004C671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41">
    <w:name w:val="Medium List 2 - Accent 41"/>
    <w:basedOn w:val="Normal"/>
    <w:uiPriority w:val="34"/>
    <w:qFormat/>
    <w:rsid w:val="009F151A"/>
    <w:pPr>
      <w:ind w:left="720"/>
      <w:contextualSpacing/>
    </w:pPr>
    <w:rPr>
      <w:rFonts w:ascii="Cambria" w:eastAsia="Cambria" w:hAnsi="Cambria"/>
    </w:rPr>
  </w:style>
  <w:style w:type="character" w:styleId="CommentReference">
    <w:name w:val="annotation reference"/>
    <w:rsid w:val="00E13EB0"/>
    <w:rPr>
      <w:sz w:val="16"/>
      <w:szCs w:val="16"/>
    </w:rPr>
  </w:style>
  <w:style w:type="paragraph" w:styleId="CommentText">
    <w:name w:val="annotation text"/>
    <w:basedOn w:val="Normal"/>
    <w:link w:val="CommentTextChar"/>
    <w:rsid w:val="00E13EB0"/>
    <w:rPr>
      <w:sz w:val="20"/>
      <w:szCs w:val="20"/>
    </w:rPr>
  </w:style>
  <w:style w:type="character" w:customStyle="1" w:styleId="CommentTextChar">
    <w:name w:val="Comment Text Char"/>
    <w:basedOn w:val="DefaultParagraphFont"/>
    <w:link w:val="CommentText"/>
    <w:rsid w:val="00E13EB0"/>
  </w:style>
  <w:style w:type="paragraph" w:styleId="CommentSubject">
    <w:name w:val="annotation subject"/>
    <w:basedOn w:val="CommentText"/>
    <w:next w:val="CommentText"/>
    <w:link w:val="CommentSubjectChar"/>
    <w:rsid w:val="00E13EB0"/>
    <w:rPr>
      <w:b/>
      <w:bCs/>
      <w:lang w:val="x-none" w:eastAsia="x-none"/>
    </w:rPr>
  </w:style>
  <w:style w:type="character" w:customStyle="1" w:styleId="CommentSubjectChar">
    <w:name w:val="Comment Subject Char"/>
    <w:link w:val="CommentSubject"/>
    <w:rsid w:val="00E13EB0"/>
    <w:rPr>
      <w:b/>
      <w:bCs/>
    </w:rPr>
  </w:style>
  <w:style w:type="paragraph" w:styleId="PlainText">
    <w:name w:val="Plain Text"/>
    <w:basedOn w:val="Normal"/>
    <w:link w:val="PlainTextChar"/>
    <w:uiPriority w:val="99"/>
    <w:unhideWhenUsed/>
    <w:rsid w:val="00881273"/>
    <w:pPr>
      <w:spacing w:after="0" w:line="240" w:lineRule="auto"/>
    </w:pPr>
    <w:rPr>
      <w:rFonts w:ascii="Consolas" w:hAnsi="Consolas"/>
      <w:sz w:val="21"/>
      <w:szCs w:val="21"/>
      <w:lang w:val="x-none" w:eastAsia="x-none"/>
    </w:rPr>
  </w:style>
  <w:style w:type="character" w:customStyle="1" w:styleId="PlainTextChar">
    <w:name w:val="Plain Text Char"/>
    <w:basedOn w:val="DefaultParagraphFont"/>
    <w:link w:val="PlainText"/>
    <w:uiPriority w:val="99"/>
    <w:rsid w:val="00881273"/>
    <w:rPr>
      <w:rFonts w:ascii="Consolas" w:hAnsi="Consolas"/>
      <w:sz w:val="21"/>
      <w:szCs w:val="21"/>
      <w:lang w:val="x-none" w:eastAsia="x-none"/>
    </w:rPr>
  </w:style>
  <w:style w:type="paragraph" w:styleId="ListParagraph">
    <w:name w:val="List Paragraph"/>
    <w:basedOn w:val="Normal"/>
    <w:uiPriority w:val="34"/>
    <w:qFormat/>
    <w:rsid w:val="00881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1558</Words>
  <Characters>8883</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Homework #3 – due Tuesday 10/28/08 12:00pm SHARP</vt:lpstr>
    </vt:vector>
  </TitlesOfParts>
  <Company>Columbia University</Company>
  <LinksUpToDate>false</LinksUpToDate>
  <CharactersWithSpaces>10421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 due Tuesday 10/28/08 12:00pm SHARP</dc:title>
  <dc:subject/>
  <dc:creator>Adam</dc:creator>
  <cp:keywords/>
  <dc:description/>
  <cp:lastModifiedBy>Martina Pavlicova</cp:lastModifiedBy>
  <cp:revision>8</cp:revision>
  <dcterms:created xsi:type="dcterms:W3CDTF">2016-09-14T20:27:00Z</dcterms:created>
  <dcterms:modified xsi:type="dcterms:W3CDTF">2017-01-28T13:41:00Z</dcterms:modified>
</cp:coreProperties>
</file>