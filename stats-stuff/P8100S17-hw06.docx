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2B1B8" w14:textId="77777777" w:rsidR="00BC2FBB" w:rsidRPr="00F664BF" w:rsidRDefault="00BC2FBB">
      <w:pPr>
        <w:spacing w:after="0" w:line="240" w:lineRule="auto"/>
        <w:jc w:val="center"/>
        <w:rPr>
          <w:rFonts w:ascii="Times" w:hAnsi="Times"/>
          <w:b/>
          <w:u w:val="single"/>
        </w:rPr>
      </w:pPr>
      <w:r w:rsidRPr="00F664BF">
        <w:rPr>
          <w:rFonts w:ascii="Times" w:hAnsi="Times"/>
          <w:b/>
          <w:u w:val="single"/>
        </w:rPr>
        <w:t>P81</w:t>
      </w:r>
      <w:r>
        <w:rPr>
          <w:rFonts w:ascii="Times" w:hAnsi="Times"/>
          <w:b/>
          <w:u w:val="single"/>
        </w:rPr>
        <w:t>0</w:t>
      </w:r>
      <w:r w:rsidRPr="00F664BF">
        <w:rPr>
          <w:rFonts w:ascii="Times" w:hAnsi="Times"/>
          <w:b/>
          <w:u w:val="single"/>
        </w:rPr>
        <w:t xml:space="preserve">0 – </w:t>
      </w:r>
      <w:r>
        <w:rPr>
          <w:rFonts w:ascii="Times" w:hAnsi="Times"/>
          <w:b/>
          <w:u w:val="single"/>
        </w:rPr>
        <w:t>Applied Regression I</w:t>
      </w:r>
    </w:p>
    <w:p w14:paraId="7B18E00B" w14:textId="7D723C6D" w:rsidR="00BC2FBB" w:rsidRPr="00F664BF" w:rsidRDefault="00BC2FBB">
      <w:pPr>
        <w:spacing w:after="0" w:line="240" w:lineRule="auto"/>
        <w:jc w:val="center"/>
        <w:rPr>
          <w:rFonts w:ascii="Times" w:hAnsi="Times"/>
          <w:b/>
        </w:rPr>
      </w:pPr>
      <w:r>
        <w:rPr>
          <w:rFonts w:ascii="Times" w:hAnsi="Times"/>
          <w:b/>
        </w:rPr>
        <w:t>Homework #</w:t>
      </w:r>
      <w:r w:rsidR="00A868C4">
        <w:rPr>
          <w:rFonts w:ascii="Times" w:hAnsi="Times"/>
          <w:b/>
        </w:rPr>
        <w:t>5</w:t>
      </w:r>
      <w:r w:rsidRPr="00F664BF">
        <w:rPr>
          <w:rFonts w:ascii="Times" w:hAnsi="Times"/>
          <w:b/>
        </w:rPr>
        <w:t xml:space="preserve"> – due </w:t>
      </w:r>
      <w:r w:rsidR="00126756">
        <w:rPr>
          <w:rFonts w:ascii="Times" w:hAnsi="Times"/>
          <w:b/>
        </w:rPr>
        <w:t xml:space="preserve">Thursday </w:t>
      </w:r>
      <w:r w:rsidR="00A868C4">
        <w:rPr>
          <w:rFonts w:ascii="Times" w:hAnsi="Times"/>
          <w:b/>
        </w:rPr>
        <w:t>3</w:t>
      </w:r>
      <w:r w:rsidR="00324359">
        <w:rPr>
          <w:rFonts w:ascii="Times" w:hAnsi="Times"/>
          <w:b/>
        </w:rPr>
        <w:t>/</w:t>
      </w:r>
      <w:r w:rsidR="005A7069">
        <w:rPr>
          <w:rFonts w:ascii="Times" w:hAnsi="Times"/>
          <w:b/>
        </w:rPr>
        <w:t>23</w:t>
      </w:r>
      <w:r>
        <w:rPr>
          <w:rFonts w:ascii="Times" w:hAnsi="Times"/>
          <w:b/>
        </w:rPr>
        <w:t>/201</w:t>
      </w:r>
      <w:r w:rsidR="00F9287D">
        <w:rPr>
          <w:rFonts w:ascii="Times" w:hAnsi="Times"/>
          <w:b/>
        </w:rPr>
        <w:t>7</w:t>
      </w:r>
      <w:r w:rsidRPr="00F664BF">
        <w:rPr>
          <w:rFonts w:ascii="Times" w:hAnsi="Times"/>
          <w:b/>
        </w:rPr>
        <w:t xml:space="preserve"> </w:t>
      </w:r>
      <w:r>
        <w:rPr>
          <w:rFonts w:ascii="Times" w:hAnsi="Times"/>
          <w:b/>
        </w:rPr>
        <w:t>1pm</w:t>
      </w:r>
      <w:r w:rsidRPr="00F664BF">
        <w:rPr>
          <w:rFonts w:ascii="Times" w:hAnsi="Times"/>
          <w:b/>
        </w:rPr>
        <w:t xml:space="preserve"> the latest!</w:t>
      </w:r>
    </w:p>
    <w:p w14:paraId="0457FE1C" w14:textId="77777777" w:rsidR="00BC2FBB" w:rsidRPr="00F664BF" w:rsidRDefault="00BC2FBB">
      <w:pPr>
        <w:spacing w:after="0" w:line="240" w:lineRule="auto"/>
        <w:jc w:val="center"/>
        <w:rPr>
          <w:rFonts w:ascii="Times" w:hAnsi="Times"/>
          <w:b/>
        </w:rPr>
      </w:pPr>
      <w:r w:rsidRPr="00F664BF">
        <w:rPr>
          <w:rFonts w:ascii="Times" w:hAnsi="Times"/>
          <w:b/>
        </w:rPr>
        <w:t>NO late homework will be accepted.</w:t>
      </w:r>
    </w:p>
    <w:p w14:paraId="3EBC323E" w14:textId="77777777" w:rsidR="00BC2FBB" w:rsidRDefault="00BC2FBB">
      <w:pPr>
        <w:spacing w:after="0"/>
        <w:jc w:val="center"/>
        <w:rPr>
          <w:rFonts w:ascii="Times" w:hAnsi="Times"/>
        </w:rPr>
      </w:pPr>
    </w:p>
    <w:p w14:paraId="22D11B24" w14:textId="7D95966B" w:rsidR="00C34862" w:rsidRDefault="00C34862">
      <w:pPr>
        <w:spacing w:after="0"/>
        <w:jc w:val="center"/>
        <w:rPr>
          <w:rFonts w:ascii="Times" w:hAnsi="Times"/>
        </w:rPr>
      </w:pPr>
      <w:r>
        <w:rPr>
          <w:rFonts w:ascii="Times" w:hAnsi="Times"/>
        </w:rPr>
        <w:t>If you upload the HW, please make sure that you upload PDF that is not a very large file.</w:t>
      </w:r>
    </w:p>
    <w:p w14:paraId="4B0AEF92" w14:textId="77777777" w:rsidR="00C34862" w:rsidRPr="00F664BF" w:rsidRDefault="00C34862">
      <w:pPr>
        <w:spacing w:after="0"/>
        <w:jc w:val="center"/>
        <w:rPr>
          <w:rFonts w:ascii="Times" w:hAnsi="Times"/>
        </w:rPr>
      </w:pPr>
    </w:p>
    <w:p w14:paraId="54E04598" w14:textId="77777777" w:rsidR="00BC2FBB" w:rsidRPr="00D91206" w:rsidRDefault="00BC2FBB" w:rsidP="00BC2FBB">
      <w:pPr>
        <w:widowControl w:val="0"/>
        <w:numPr>
          <w:ilvl w:val="0"/>
          <w:numId w:val="5"/>
        </w:numPr>
        <w:suppressAutoHyphens/>
        <w:spacing w:after="0" w:line="240" w:lineRule="auto"/>
        <w:rPr>
          <w:rFonts w:ascii="Times" w:hAnsi="Times"/>
        </w:rPr>
      </w:pPr>
      <w:r w:rsidRPr="00D91206">
        <w:rPr>
          <w:rFonts w:ascii="Times" w:hAnsi="Times"/>
        </w:rPr>
        <w:t>HW has to be TYPE</w:t>
      </w:r>
      <w:r w:rsidR="00546583">
        <w:rPr>
          <w:rFonts w:ascii="Times" w:hAnsi="Times"/>
        </w:rPr>
        <w:t xml:space="preserve">D, </w:t>
      </w:r>
      <w:r w:rsidR="00546583" w:rsidRPr="00BE709B">
        <w:rPr>
          <w:rFonts w:ascii="Times" w:hAnsi="Times"/>
          <w:b/>
        </w:rPr>
        <w:t>indicating your name and UNI</w:t>
      </w:r>
      <w:r w:rsidR="001B20FD" w:rsidRPr="00BE709B">
        <w:rPr>
          <w:rFonts w:ascii="Times" w:hAnsi="Times"/>
          <w:b/>
        </w:rPr>
        <w:t xml:space="preserve"> on top</w:t>
      </w:r>
      <w:r w:rsidR="00546583">
        <w:rPr>
          <w:rFonts w:ascii="Times" w:hAnsi="Times"/>
        </w:rPr>
        <w:t>,</w:t>
      </w:r>
      <w:r w:rsidRPr="00D91206">
        <w:rPr>
          <w:rFonts w:ascii="Times" w:hAnsi="Times"/>
        </w:rPr>
        <w:t xml:space="preserve"> and STAPLED.</w:t>
      </w:r>
    </w:p>
    <w:p w14:paraId="3ADAC697" w14:textId="77777777" w:rsidR="00BC2FBB" w:rsidRPr="00D91206" w:rsidRDefault="00BC2FBB" w:rsidP="00BC2FBB">
      <w:pPr>
        <w:widowControl w:val="0"/>
        <w:numPr>
          <w:ilvl w:val="0"/>
          <w:numId w:val="5"/>
        </w:numPr>
        <w:suppressAutoHyphens/>
        <w:spacing w:after="0" w:line="240" w:lineRule="auto"/>
        <w:rPr>
          <w:rFonts w:ascii="Times" w:hAnsi="Times"/>
        </w:rPr>
      </w:pPr>
      <w:r w:rsidRPr="00D91206">
        <w:rPr>
          <w:rFonts w:ascii="Times" w:hAnsi="Times"/>
        </w:rPr>
        <w:t>Problems must be ordered</w:t>
      </w:r>
      <w:r w:rsidR="001B20FD">
        <w:rPr>
          <w:rFonts w:ascii="Times" w:hAnsi="Times"/>
        </w:rPr>
        <w:t>, starting with Problem #1</w:t>
      </w:r>
      <w:r w:rsidRPr="00D91206">
        <w:rPr>
          <w:rFonts w:ascii="Times" w:hAnsi="Times"/>
        </w:rPr>
        <w:t>.</w:t>
      </w:r>
    </w:p>
    <w:p w14:paraId="760157AF" w14:textId="77777777" w:rsidR="00BC2FBB" w:rsidRPr="00D91206" w:rsidRDefault="00BC2FBB" w:rsidP="00BC2FBB">
      <w:pPr>
        <w:widowControl w:val="0"/>
        <w:numPr>
          <w:ilvl w:val="0"/>
          <w:numId w:val="5"/>
        </w:numPr>
        <w:suppressAutoHyphens/>
        <w:spacing w:after="0" w:line="240" w:lineRule="auto"/>
        <w:rPr>
          <w:rFonts w:ascii="Times" w:hAnsi="Times"/>
        </w:rPr>
      </w:pPr>
      <w:r w:rsidRPr="00D91206">
        <w:rPr>
          <w:rFonts w:ascii="Times" w:hAnsi="Times"/>
        </w:rPr>
        <w:t xml:space="preserve">Any question </w:t>
      </w:r>
      <w:r>
        <w:rPr>
          <w:rFonts w:ascii="Times" w:hAnsi="Times"/>
        </w:rPr>
        <w:t>(</w:t>
      </w:r>
      <w:r w:rsidR="001B20FD">
        <w:rPr>
          <w:rFonts w:ascii="Times" w:hAnsi="Times"/>
        </w:rPr>
        <w:t xml:space="preserve">a </w:t>
      </w:r>
      <w:r>
        <w:rPr>
          <w:rFonts w:ascii="Times" w:hAnsi="Times"/>
        </w:rPr>
        <w:t xml:space="preserve">sentence ending with </w:t>
      </w:r>
      <w:r w:rsidR="00546583">
        <w:rPr>
          <w:rFonts w:ascii="Times" w:hAnsi="Times"/>
        </w:rPr>
        <w:t xml:space="preserve">a </w:t>
      </w:r>
      <w:r>
        <w:rPr>
          <w:rFonts w:ascii="Times" w:hAnsi="Times"/>
        </w:rPr>
        <w:t xml:space="preserve">question mark) </w:t>
      </w:r>
      <w:r w:rsidRPr="00D91206">
        <w:rPr>
          <w:rFonts w:ascii="Times" w:hAnsi="Times"/>
        </w:rPr>
        <w:t xml:space="preserve">must be answered with </w:t>
      </w:r>
      <w:r w:rsidR="00546583">
        <w:rPr>
          <w:rFonts w:ascii="Times" w:hAnsi="Times"/>
        </w:rPr>
        <w:t xml:space="preserve">a </w:t>
      </w:r>
      <w:r w:rsidRPr="00D91206">
        <w:rPr>
          <w:rFonts w:ascii="Times" w:hAnsi="Times"/>
        </w:rPr>
        <w:t xml:space="preserve">full </w:t>
      </w:r>
      <w:r>
        <w:rPr>
          <w:rFonts w:ascii="Times" w:hAnsi="Times"/>
        </w:rPr>
        <w:t xml:space="preserve">and meaningful </w:t>
      </w:r>
      <w:r w:rsidRPr="00D91206">
        <w:rPr>
          <w:rFonts w:ascii="Times" w:hAnsi="Times"/>
        </w:rPr>
        <w:t>sentence</w:t>
      </w:r>
      <w:r>
        <w:rPr>
          <w:rFonts w:ascii="Times" w:hAnsi="Times"/>
        </w:rPr>
        <w:t xml:space="preserve"> using the words of the problem</w:t>
      </w:r>
      <w:r w:rsidRPr="00D91206">
        <w:rPr>
          <w:rFonts w:ascii="Times" w:hAnsi="Times"/>
        </w:rPr>
        <w:t>!</w:t>
      </w:r>
    </w:p>
    <w:p w14:paraId="2C8DC3B2" w14:textId="77777777" w:rsidR="00BC2FBB" w:rsidRDefault="00BC2FBB" w:rsidP="00BC2FBB">
      <w:pPr>
        <w:widowControl w:val="0"/>
        <w:numPr>
          <w:ilvl w:val="0"/>
          <w:numId w:val="5"/>
        </w:numPr>
        <w:suppressAutoHyphens/>
        <w:spacing w:after="0" w:line="240" w:lineRule="auto"/>
        <w:rPr>
          <w:rFonts w:ascii="Times" w:hAnsi="Times"/>
        </w:rPr>
      </w:pPr>
      <w:r w:rsidRPr="00F664BF">
        <w:rPr>
          <w:rFonts w:ascii="Times" w:hAnsi="Times"/>
        </w:rPr>
        <w:t xml:space="preserve">Don’t forget to </w:t>
      </w:r>
      <w:r>
        <w:rPr>
          <w:rFonts w:ascii="Times" w:hAnsi="Times"/>
          <w:b/>
        </w:rPr>
        <w:t>SHOW KEY STEPS OF YOUR</w:t>
      </w:r>
      <w:r w:rsidRPr="00F664BF">
        <w:rPr>
          <w:rFonts w:ascii="Times" w:hAnsi="Times"/>
          <w:b/>
        </w:rPr>
        <w:t xml:space="preserve"> WORK</w:t>
      </w:r>
      <w:r w:rsidRPr="00F664BF">
        <w:rPr>
          <w:rFonts w:ascii="Times" w:hAnsi="Times"/>
        </w:rPr>
        <w:t xml:space="preserve">!  You get partial credit for showing work.  A final answer is not enough for full credit. </w:t>
      </w:r>
    </w:p>
    <w:p w14:paraId="55994586" w14:textId="77777777" w:rsidR="00BC2FBB" w:rsidRPr="00F664BF" w:rsidRDefault="00BC2FBB" w:rsidP="00BC2FBB">
      <w:pPr>
        <w:widowControl w:val="0"/>
        <w:numPr>
          <w:ilvl w:val="0"/>
          <w:numId w:val="5"/>
        </w:numPr>
        <w:suppressAutoHyphens/>
        <w:spacing w:after="0" w:line="240" w:lineRule="auto"/>
        <w:rPr>
          <w:rFonts w:ascii="Times" w:hAnsi="Times"/>
        </w:rPr>
      </w:pPr>
      <w:r>
        <w:rPr>
          <w:rFonts w:ascii="Times" w:hAnsi="Times"/>
        </w:rPr>
        <w:t>Any hypothesis test must include</w:t>
      </w:r>
      <w:r w:rsidR="009750F2">
        <w:rPr>
          <w:rFonts w:ascii="Times" w:hAnsi="Times"/>
        </w:rPr>
        <w:t xml:space="preserve"> a</w:t>
      </w:r>
      <w:r>
        <w:rPr>
          <w:rFonts w:ascii="Times" w:hAnsi="Times"/>
        </w:rPr>
        <w:t xml:space="preserve"> null and alternative hypothesis, test statistics, degrees of freedom (if applicable), decision and interpretation.</w:t>
      </w:r>
    </w:p>
    <w:p w14:paraId="740D18EB" w14:textId="77777777" w:rsidR="00BC2FBB" w:rsidRDefault="00BC2FBB" w:rsidP="00BC2FBB">
      <w:pPr>
        <w:widowControl w:val="0"/>
        <w:numPr>
          <w:ilvl w:val="0"/>
          <w:numId w:val="5"/>
        </w:numPr>
        <w:suppressAutoHyphens/>
        <w:spacing w:after="0" w:line="240" w:lineRule="auto"/>
        <w:rPr>
          <w:rFonts w:ascii="Times" w:hAnsi="Times"/>
        </w:rPr>
      </w:pPr>
      <w:r w:rsidRPr="00F664BF">
        <w:rPr>
          <w:rFonts w:ascii="Times" w:hAnsi="Times"/>
        </w:rPr>
        <w:t xml:space="preserve">Write in proper and understandable English. </w:t>
      </w:r>
    </w:p>
    <w:p w14:paraId="3581D726" w14:textId="77777777" w:rsidR="00EC2A94" w:rsidRPr="00F664BF" w:rsidRDefault="00EC2A94" w:rsidP="00EC2A94">
      <w:pPr>
        <w:widowControl w:val="0"/>
        <w:suppressAutoHyphens/>
        <w:spacing w:after="0" w:line="240" w:lineRule="auto"/>
        <w:ind w:left="720"/>
        <w:rPr>
          <w:rFonts w:ascii="Times" w:hAnsi="Times"/>
        </w:rPr>
      </w:pPr>
    </w:p>
    <w:p w14:paraId="5127964F" w14:textId="77777777" w:rsidR="00BC2FBB" w:rsidRPr="00F664BF" w:rsidRDefault="00BC2FBB" w:rsidP="00EC2A94">
      <w:pPr>
        <w:widowControl w:val="0"/>
        <w:numPr>
          <w:ilvl w:val="0"/>
          <w:numId w:val="5"/>
        </w:numPr>
        <w:pBdr>
          <w:top w:val="single" w:sz="8" w:space="1" w:color="auto" w:shadow="1"/>
          <w:left w:val="single" w:sz="8" w:space="4" w:color="auto" w:shadow="1"/>
          <w:bottom w:val="single" w:sz="8" w:space="1" w:color="auto" w:shadow="1"/>
          <w:right w:val="single" w:sz="8" w:space="4" w:color="auto" w:shadow="1"/>
        </w:pBdr>
        <w:suppressAutoHyphens/>
        <w:spacing w:after="0" w:line="240" w:lineRule="auto"/>
        <w:rPr>
          <w:rFonts w:ascii="Times" w:hAnsi="Times"/>
          <w:b/>
        </w:rPr>
      </w:pPr>
      <w:r w:rsidRPr="00F664BF">
        <w:rPr>
          <w:rFonts w:ascii="Times" w:hAnsi="Times"/>
        </w:rPr>
        <w:t xml:space="preserve">You can work in groups or discuss the problems with your classmates. However, your </w:t>
      </w:r>
      <w:r w:rsidRPr="00F664BF">
        <w:rPr>
          <w:rFonts w:ascii="Times" w:hAnsi="Times"/>
          <w:b/>
        </w:rPr>
        <w:t>written answers and solutions must be strictly your own</w:t>
      </w:r>
      <w:r w:rsidR="00EC2A94">
        <w:rPr>
          <w:rFonts w:ascii="Times" w:hAnsi="Times"/>
          <w:b/>
        </w:rPr>
        <w:t xml:space="preserve"> and cannot be an exact copy of your classmates answers</w:t>
      </w:r>
      <w:r w:rsidRPr="00F664BF">
        <w:rPr>
          <w:rFonts w:ascii="Times" w:hAnsi="Times"/>
          <w:b/>
        </w:rPr>
        <w:t xml:space="preserve">! </w:t>
      </w:r>
    </w:p>
    <w:p w14:paraId="76BE35CE" w14:textId="77777777" w:rsidR="00BC2FBB" w:rsidRDefault="00BC2FBB" w:rsidP="00BC2FBB">
      <w:pPr>
        <w:spacing w:after="0" w:line="240" w:lineRule="auto"/>
        <w:rPr>
          <w:rFonts w:ascii="Times" w:hAnsi="Times"/>
          <w:b/>
          <w:u w:val="single"/>
        </w:rPr>
      </w:pPr>
    </w:p>
    <w:p w14:paraId="7A230942" w14:textId="07575973" w:rsidR="00BC2FBB" w:rsidRDefault="00BC2FBB" w:rsidP="00BC2FBB">
      <w:pPr>
        <w:spacing w:after="0" w:line="240" w:lineRule="auto"/>
        <w:rPr>
          <w:rFonts w:ascii="Times" w:hAnsi="Times"/>
          <w:b/>
          <w:u w:val="single"/>
        </w:rPr>
      </w:pPr>
      <w:r>
        <w:rPr>
          <w:rFonts w:ascii="Times" w:hAnsi="Times"/>
          <w:b/>
          <w:u w:val="single"/>
        </w:rPr>
        <w:t>Re</w:t>
      </w:r>
      <w:r w:rsidR="00324359">
        <w:rPr>
          <w:rFonts w:ascii="Times" w:hAnsi="Times"/>
          <w:b/>
          <w:u w:val="single"/>
        </w:rPr>
        <w:t xml:space="preserve">quired readings for week </w:t>
      </w:r>
      <w:r w:rsidR="001402DD">
        <w:rPr>
          <w:rFonts w:ascii="Times" w:hAnsi="Times"/>
          <w:b/>
          <w:u w:val="single"/>
        </w:rPr>
        <w:t>8</w:t>
      </w:r>
      <w:r w:rsidR="00324359">
        <w:rPr>
          <w:rFonts w:ascii="Times" w:hAnsi="Times"/>
          <w:b/>
          <w:u w:val="single"/>
        </w:rPr>
        <w:t xml:space="preserve"> (</w:t>
      </w:r>
      <w:r w:rsidR="00A868C4">
        <w:rPr>
          <w:rFonts w:ascii="Times" w:hAnsi="Times"/>
          <w:b/>
          <w:u w:val="single"/>
        </w:rPr>
        <w:t>3</w:t>
      </w:r>
      <w:r w:rsidR="00EA5E0E">
        <w:rPr>
          <w:rFonts w:ascii="Times" w:hAnsi="Times"/>
          <w:b/>
          <w:u w:val="single"/>
        </w:rPr>
        <w:t>/</w:t>
      </w:r>
      <w:r w:rsidR="001402DD">
        <w:rPr>
          <w:rFonts w:ascii="Times" w:hAnsi="Times"/>
          <w:b/>
          <w:u w:val="single"/>
        </w:rPr>
        <w:t>23</w:t>
      </w:r>
      <w:bookmarkStart w:id="0" w:name="_GoBack"/>
      <w:bookmarkEnd w:id="0"/>
      <w:r>
        <w:rPr>
          <w:rFonts w:ascii="Times" w:hAnsi="Times"/>
          <w:b/>
          <w:u w:val="single"/>
        </w:rPr>
        <w:t>) discussion and quiz:</w:t>
      </w:r>
    </w:p>
    <w:p w14:paraId="2D2718B2" w14:textId="77777777" w:rsidR="00BC2FBB" w:rsidRDefault="00BC2FBB" w:rsidP="00BC2FBB">
      <w:pPr>
        <w:spacing w:after="0" w:line="240" w:lineRule="auto"/>
        <w:rPr>
          <w:rFonts w:ascii="Times" w:hAnsi="Times"/>
          <w:b/>
          <w:u w:val="single"/>
        </w:rPr>
      </w:pPr>
    </w:p>
    <w:p w14:paraId="01B876C9" w14:textId="3CF797AF" w:rsidR="00BC2FBB" w:rsidRDefault="00A868C4" w:rsidP="00BC2FBB">
      <w:pPr>
        <w:numPr>
          <w:ilvl w:val="0"/>
          <w:numId w:val="36"/>
        </w:numPr>
        <w:spacing w:after="0" w:line="240" w:lineRule="auto"/>
        <w:rPr>
          <w:rFonts w:ascii="Times New Roman" w:eastAsia="Times New Roman" w:hAnsi="Times New Roman"/>
          <w:i/>
        </w:rPr>
      </w:pPr>
      <w:r w:rsidRPr="00971DE2">
        <w:rPr>
          <w:rFonts w:ascii="Times New Roman" w:eastAsia="Times New Roman" w:hAnsi="Times New Roman"/>
        </w:rPr>
        <w:t xml:space="preserve">Downs, J.S., J. Wisdom, B. </w:t>
      </w:r>
      <w:proofErr w:type="spellStart"/>
      <w:r w:rsidRPr="00971DE2">
        <w:rPr>
          <w:rFonts w:ascii="Times New Roman" w:eastAsia="Times New Roman" w:hAnsi="Times New Roman"/>
        </w:rPr>
        <w:t>Wansink</w:t>
      </w:r>
      <w:proofErr w:type="spellEnd"/>
      <w:r w:rsidRPr="00971DE2">
        <w:rPr>
          <w:rFonts w:ascii="Times New Roman" w:eastAsia="Times New Roman" w:hAnsi="Times New Roman"/>
        </w:rPr>
        <w:t xml:space="preserve">, and G. Lowenstein, </w:t>
      </w:r>
      <w:r w:rsidRPr="00971DE2">
        <w:rPr>
          <w:rFonts w:ascii="Times New Roman" w:eastAsia="Times New Roman" w:hAnsi="Times New Roman"/>
          <w:i/>
        </w:rPr>
        <w:t xml:space="preserve">Supplementing Menu Labeling with Calorie Recommendations </w:t>
      </w:r>
      <w:r w:rsidRPr="00521F8B">
        <w:rPr>
          <w:rFonts w:ascii="Times New Roman" w:eastAsia="Times New Roman" w:hAnsi="Times New Roman"/>
          <w:i/>
        </w:rPr>
        <w:t xml:space="preserve">to Test for Facilitation Effects. </w:t>
      </w:r>
      <w:proofErr w:type="gramStart"/>
      <w:r w:rsidRPr="00521F8B">
        <w:rPr>
          <w:rFonts w:ascii="Times New Roman" w:eastAsia="Times New Roman" w:hAnsi="Times New Roman"/>
        </w:rPr>
        <w:t>Am</w:t>
      </w:r>
      <w:proofErr w:type="gramEnd"/>
      <w:r w:rsidRPr="00521F8B">
        <w:rPr>
          <w:rFonts w:ascii="Times New Roman" w:eastAsia="Times New Roman" w:hAnsi="Times New Roman"/>
        </w:rPr>
        <w:t xml:space="preserve"> J Public Health, 2013. </w:t>
      </w:r>
      <w:r w:rsidRPr="00521F8B">
        <w:rPr>
          <w:rFonts w:ascii="Times New Roman" w:eastAsia="Times New Roman" w:hAnsi="Times New Roman"/>
          <w:b/>
        </w:rPr>
        <w:t>103</w:t>
      </w:r>
      <w:r w:rsidRPr="00521F8B">
        <w:rPr>
          <w:rFonts w:ascii="Times New Roman" w:eastAsia="Times New Roman" w:hAnsi="Times New Roman"/>
        </w:rPr>
        <w:t>(9): p. 1604-1609.</w:t>
      </w:r>
    </w:p>
    <w:p w14:paraId="0182E008" w14:textId="248FFE69" w:rsidR="00942C1F" w:rsidRPr="00942C1F" w:rsidRDefault="00942C1F" w:rsidP="00BC2FBB">
      <w:pPr>
        <w:numPr>
          <w:ilvl w:val="0"/>
          <w:numId w:val="36"/>
        </w:numPr>
        <w:spacing w:after="0" w:line="240" w:lineRule="auto"/>
        <w:rPr>
          <w:rFonts w:ascii="Times New Roman" w:eastAsia="Times New Roman" w:hAnsi="Times New Roman"/>
          <w:i/>
        </w:rPr>
      </w:pPr>
      <w:r w:rsidRPr="00971DE2">
        <w:rPr>
          <w:rFonts w:ascii="Times New Roman" w:eastAsia="Times New Roman" w:hAnsi="Times New Roman"/>
        </w:rPr>
        <w:t xml:space="preserve">Non, A.L., C.C. </w:t>
      </w:r>
      <w:proofErr w:type="spellStart"/>
      <w:r w:rsidRPr="00971DE2">
        <w:rPr>
          <w:rFonts w:ascii="Times New Roman" w:eastAsia="Times New Roman" w:hAnsi="Times New Roman"/>
        </w:rPr>
        <w:t>Gravlee</w:t>
      </w:r>
      <w:proofErr w:type="spellEnd"/>
      <w:r w:rsidRPr="00971DE2">
        <w:rPr>
          <w:rFonts w:ascii="Times New Roman" w:eastAsia="Times New Roman" w:hAnsi="Times New Roman"/>
        </w:rPr>
        <w:t xml:space="preserve">, and C.J. Mulligan, </w:t>
      </w:r>
      <w:r w:rsidRPr="00971DE2">
        <w:rPr>
          <w:rFonts w:ascii="Times New Roman" w:eastAsia="Times New Roman" w:hAnsi="Times New Roman"/>
          <w:i/>
          <w:iCs/>
        </w:rPr>
        <w:t>Education, genetic ancestry, and blood pressure in African Americans an</w:t>
      </w:r>
      <w:r>
        <w:rPr>
          <w:rFonts w:ascii="Times New Roman" w:eastAsia="Times New Roman" w:hAnsi="Times New Roman"/>
          <w:i/>
          <w:iCs/>
        </w:rPr>
        <w:t>d</w:t>
      </w:r>
      <w:r w:rsidRPr="00942C1F">
        <w:rPr>
          <w:rFonts w:ascii="Times New Roman" w:eastAsia="Times New Roman" w:hAnsi="Times New Roman"/>
          <w:i/>
          <w:iCs/>
        </w:rPr>
        <w:t xml:space="preserve"> </w:t>
      </w:r>
      <w:r w:rsidRPr="00971DE2">
        <w:rPr>
          <w:rFonts w:ascii="Times New Roman" w:eastAsia="Times New Roman" w:hAnsi="Times New Roman"/>
          <w:i/>
          <w:iCs/>
        </w:rPr>
        <w:t>Whites.</w:t>
      </w:r>
      <w:r w:rsidRPr="00971DE2">
        <w:rPr>
          <w:rFonts w:ascii="Times New Roman" w:eastAsia="Times New Roman" w:hAnsi="Times New Roman"/>
        </w:rPr>
        <w:t xml:space="preserve"> </w:t>
      </w:r>
      <w:proofErr w:type="gramStart"/>
      <w:r w:rsidRPr="00971DE2">
        <w:rPr>
          <w:rFonts w:ascii="Times New Roman" w:eastAsia="Times New Roman" w:hAnsi="Times New Roman"/>
        </w:rPr>
        <w:t>Am</w:t>
      </w:r>
      <w:proofErr w:type="gramEnd"/>
      <w:r w:rsidRPr="00971DE2">
        <w:rPr>
          <w:rFonts w:ascii="Times New Roman" w:eastAsia="Times New Roman" w:hAnsi="Times New Roman"/>
        </w:rPr>
        <w:t xml:space="preserve"> J Public Health, 2012. </w:t>
      </w:r>
      <w:r w:rsidRPr="00971DE2">
        <w:rPr>
          <w:rFonts w:ascii="Times New Roman" w:eastAsia="Times New Roman" w:hAnsi="Times New Roman"/>
          <w:b/>
          <w:bCs/>
        </w:rPr>
        <w:t>102</w:t>
      </w:r>
      <w:r w:rsidRPr="00971DE2">
        <w:rPr>
          <w:rFonts w:ascii="Times New Roman" w:eastAsia="Times New Roman" w:hAnsi="Times New Roman"/>
        </w:rPr>
        <w:t>(8): p. 1559-65</w:t>
      </w:r>
      <w:r>
        <w:rPr>
          <w:rFonts w:ascii="Times New Roman" w:eastAsia="Times New Roman" w:hAnsi="Times New Roman"/>
        </w:rPr>
        <w:t>.</w:t>
      </w:r>
    </w:p>
    <w:p w14:paraId="33CEEE12" w14:textId="77777777" w:rsidR="00942C1F" w:rsidRPr="00942C1F" w:rsidRDefault="00942C1F" w:rsidP="00942C1F">
      <w:pPr>
        <w:spacing w:after="0" w:line="240" w:lineRule="auto"/>
        <w:ind w:left="597"/>
        <w:rPr>
          <w:rFonts w:ascii="Times New Roman" w:eastAsia="Times New Roman" w:hAnsi="Times New Roman"/>
          <w:i/>
        </w:rPr>
      </w:pPr>
    </w:p>
    <w:p w14:paraId="3E5A7B18" w14:textId="431FBBC4" w:rsidR="00187F98" w:rsidRPr="00D30340" w:rsidRDefault="00187F98" w:rsidP="00187F98">
      <w:pPr>
        <w:pStyle w:val="PlainText"/>
        <w:rPr>
          <w:rFonts w:ascii="Times" w:hAnsi="Times"/>
          <w:b/>
          <w:sz w:val="22"/>
          <w:szCs w:val="22"/>
          <w:u w:val="single"/>
        </w:rPr>
      </w:pPr>
      <w:r w:rsidRPr="00D30340">
        <w:rPr>
          <w:rFonts w:ascii="Times" w:hAnsi="Times"/>
          <w:b/>
          <w:sz w:val="22"/>
          <w:szCs w:val="22"/>
          <w:u w:val="single"/>
        </w:rPr>
        <w:t>Problem 1</w:t>
      </w:r>
      <w:r w:rsidR="00942C1F">
        <w:rPr>
          <w:rFonts w:ascii="Times" w:hAnsi="Times"/>
          <w:b/>
          <w:sz w:val="22"/>
          <w:szCs w:val="22"/>
          <w:u w:val="single"/>
        </w:rPr>
        <w:t xml:space="preserve"> (similar to Problem 1 on HW5)</w:t>
      </w:r>
    </w:p>
    <w:p w14:paraId="3A175336" w14:textId="50946F26" w:rsidR="00A868C4" w:rsidRPr="00A67088" w:rsidRDefault="00A868C4" w:rsidP="00A868C4">
      <w:pPr>
        <w:spacing w:after="0" w:line="240" w:lineRule="auto"/>
        <w:rPr>
          <w:rFonts w:ascii="Times New Roman" w:hAnsi="Times New Roman"/>
          <w:szCs w:val="26"/>
        </w:rPr>
      </w:pPr>
      <w:r>
        <w:rPr>
          <w:rFonts w:ascii="Times New Roman" w:hAnsi="Times New Roman"/>
          <w:szCs w:val="26"/>
        </w:rPr>
        <w:t>You were asked to help with analysis of birth weights</w:t>
      </w:r>
      <w:r w:rsidR="00477DF4">
        <w:rPr>
          <w:rFonts w:ascii="Times New Roman" w:hAnsi="Times New Roman"/>
          <w:szCs w:val="26"/>
        </w:rPr>
        <w:t xml:space="preserve"> (BW)</w:t>
      </w:r>
      <w:r>
        <w:rPr>
          <w:rFonts w:ascii="Times New Roman" w:hAnsi="Times New Roman"/>
          <w:szCs w:val="26"/>
        </w:rPr>
        <w:t xml:space="preserve"> of 10,000 infants born in NYC during a certain period of time. The aim of the analysis is to see whether the birth weights of the infants are associated with mothers AGE at birth (continuous variable in years) and mothers smoking status (the maternal smoking status MSS contains 4 categories “Non-smoker”, “Past-smoker”, “Passive-smoker”, “Smoker”)</w:t>
      </w:r>
      <w:r w:rsidRPr="00A868C4">
        <w:rPr>
          <w:rFonts w:ascii="Times" w:hAnsi="Times"/>
          <w:szCs w:val="26"/>
        </w:rPr>
        <w:t xml:space="preserve"> </w:t>
      </w:r>
      <w:r w:rsidRPr="00725101">
        <w:rPr>
          <w:rFonts w:ascii="Times" w:hAnsi="Times"/>
          <w:szCs w:val="26"/>
        </w:rPr>
        <w:t xml:space="preserve">and </w:t>
      </w:r>
      <w:r>
        <w:rPr>
          <w:rFonts w:ascii="Times" w:hAnsi="Times"/>
          <w:szCs w:val="26"/>
        </w:rPr>
        <w:t>NYC boroughs</w:t>
      </w:r>
      <w:r w:rsidRPr="00725101">
        <w:rPr>
          <w:rFonts w:ascii="Times" w:hAnsi="Times"/>
          <w:szCs w:val="26"/>
        </w:rPr>
        <w:t xml:space="preserve"> (the </w:t>
      </w:r>
      <w:r>
        <w:rPr>
          <w:rFonts w:ascii="Times" w:hAnsi="Times"/>
          <w:szCs w:val="26"/>
        </w:rPr>
        <w:t>BOROUGH</w:t>
      </w:r>
      <w:r w:rsidRPr="00725101">
        <w:rPr>
          <w:rFonts w:ascii="Times" w:hAnsi="Times"/>
          <w:szCs w:val="26"/>
        </w:rPr>
        <w:t xml:space="preserve"> variable contains 5 categories “</w:t>
      </w:r>
      <w:r>
        <w:rPr>
          <w:rFonts w:ascii="Times" w:hAnsi="Times"/>
          <w:szCs w:val="26"/>
        </w:rPr>
        <w:t>Manhattan</w:t>
      </w:r>
      <w:r w:rsidRPr="00725101">
        <w:rPr>
          <w:rFonts w:ascii="Times" w:hAnsi="Times"/>
          <w:szCs w:val="26"/>
        </w:rPr>
        <w:t>”, “</w:t>
      </w:r>
      <w:r>
        <w:rPr>
          <w:rFonts w:ascii="Times" w:hAnsi="Times"/>
          <w:szCs w:val="26"/>
        </w:rPr>
        <w:t>Bronx</w:t>
      </w:r>
      <w:r w:rsidRPr="00725101">
        <w:rPr>
          <w:rFonts w:ascii="Times" w:hAnsi="Times"/>
          <w:szCs w:val="26"/>
        </w:rPr>
        <w:t>”, “</w:t>
      </w:r>
      <w:r>
        <w:rPr>
          <w:rFonts w:ascii="Times" w:hAnsi="Times"/>
          <w:szCs w:val="26"/>
        </w:rPr>
        <w:t>Brooklyn</w:t>
      </w:r>
      <w:r w:rsidRPr="00725101">
        <w:rPr>
          <w:rFonts w:ascii="Times" w:hAnsi="Times"/>
          <w:szCs w:val="26"/>
        </w:rPr>
        <w:t>”, “</w:t>
      </w:r>
      <w:r>
        <w:rPr>
          <w:rFonts w:ascii="Times" w:hAnsi="Times"/>
          <w:szCs w:val="26"/>
        </w:rPr>
        <w:t>Queens</w:t>
      </w:r>
      <w:r w:rsidRPr="00725101">
        <w:rPr>
          <w:rFonts w:ascii="Times" w:hAnsi="Times"/>
          <w:szCs w:val="26"/>
        </w:rPr>
        <w:t>” and “</w:t>
      </w:r>
      <w:r>
        <w:rPr>
          <w:rFonts w:ascii="Times" w:hAnsi="Times"/>
          <w:szCs w:val="26"/>
        </w:rPr>
        <w:t>State Island</w:t>
      </w:r>
      <w:r w:rsidRPr="00725101">
        <w:rPr>
          <w:rFonts w:ascii="Times" w:hAnsi="Times"/>
          <w:szCs w:val="26"/>
        </w:rPr>
        <w:t>”),</w:t>
      </w:r>
    </w:p>
    <w:p w14:paraId="1B577ACF" w14:textId="43709841" w:rsidR="00477DF4" w:rsidRPr="00725101" w:rsidRDefault="00477DF4" w:rsidP="00477DF4">
      <w:pPr>
        <w:pStyle w:val="ListParagraph"/>
        <w:numPr>
          <w:ilvl w:val="0"/>
          <w:numId w:val="45"/>
        </w:numPr>
        <w:spacing w:after="0" w:line="240" w:lineRule="auto"/>
        <w:rPr>
          <w:rFonts w:ascii="Times" w:hAnsi="Times"/>
          <w:szCs w:val="26"/>
        </w:rPr>
      </w:pPr>
      <w:r w:rsidRPr="00725101">
        <w:rPr>
          <w:rFonts w:ascii="Times" w:hAnsi="Times"/>
          <w:szCs w:val="26"/>
        </w:rPr>
        <w:t xml:space="preserve">Write down the population model that </w:t>
      </w:r>
      <w:r w:rsidRPr="00725101">
        <w:rPr>
          <w:rFonts w:ascii="Times" w:hAnsi="Times"/>
          <w:szCs w:val="24"/>
        </w:rPr>
        <w:t xml:space="preserve">that estimates </w:t>
      </w:r>
      <w:r>
        <w:rPr>
          <w:rFonts w:ascii="Times" w:hAnsi="Times"/>
          <w:szCs w:val="24"/>
        </w:rPr>
        <w:t>BW</w:t>
      </w:r>
      <w:r w:rsidRPr="00725101">
        <w:rPr>
          <w:rFonts w:ascii="Times" w:hAnsi="Times"/>
          <w:szCs w:val="24"/>
        </w:rPr>
        <w:t xml:space="preserve"> based on variables AGE, </w:t>
      </w:r>
      <w:r>
        <w:rPr>
          <w:rFonts w:ascii="Times" w:hAnsi="Times"/>
          <w:szCs w:val="24"/>
        </w:rPr>
        <w:t>MSS and BOROUGH</w:t>
      </w:r>
      <w:r w:rsidRPr="00725101">
        <w:rPr>
          <w:rFonts w:ascii="Times" w:hAnsi="Times"/>
          <w:szCs w:val="24"/>
        </w:rPr>
        <w:t>. Make sure that it is clear what each predictor means</w:t>
      </w:r>
      <w:r w:rsidR="00942C1F">
        <w:rPr>
          <w:rFonts w:ascii="Times" w:hAnsi="Times"/>
          <w:szCs w:val="26"/>
        </w:rPr>
        <w:t xml:space="preserve"> (same as HW5 Problem 1i)</w:t>
      </w:r>
      <w:r w:rsidR="00B1042A">
        <w:rPr>
          <w:rFonts w:ascii="Times" w:hAnsi="Times"/>
          <w:szCs w:val="26"/>
        </w:rPr>
        <w:t xml:space="preserve"> </w:t>
      </w:r>
      <w:proofErr w:type="gramStart"/>
      <w:r w:rsidR="00B1042A">
        <w:rPr>
          <w:rFonts w:ascii="Times" w:hAnsi="Times"/>
          <w:szCs w:val="26"/>
        </w:rPr>
        <w:t>Please</w:t>
      </w:r>
      <w:proofErr w:type="gramEnd"/>
      <w:r w:rsidR="00B1042A">
        <w:rPr>
          <w:rFonts w:ascii="Times" w:hAnsi="Times"/>
          <w:szCs w:val="26"/>
        </w:rPr>
        <w:t>, use the same dummy variables as you did in HW5 (if you not sure how to do it, see solutions for HW5 online).</w:t>
      </w:r>
    </w:p>
    <w:p w14:paraId="060F129F" w14:textId="3BCA80B2" w:rsidR="00477DF4" w:rsidRDefault="001A1942" w:rsidP="00477DF4">
      <w:pPr>
        <w:pStyle w:val="ListParagraph"/>
        <w:numPr>
          <w:ilvl w:val="0"/>
          <w:numId w:val="45"/>
        </w:numPr>
        <w:spacing w:after="0" w:line="240" w:lineRule="auto"/>
        <w:rPr>
          <w:rFonts w:ascii="Times" w:hAnsi="Times"/>
          <w:szCs w:val="24"/>
        </w:rPr>
      </w:pPr>
      <w:r>
        <w:rPr>
          <w:rFonts w:ascii="Times" w:hAnsi="Times"/>
          <w:szCs w:val="24"/>
        </w:rPr>
        <w:t>How many degrees of freedom will be in the numerator and denominator of the Partial F-test that tests the association between the predictor MSS and outcome BW when adjusted by AGE and BOROUGH</w:t>
      </w:r>
      <w:r w:rsidR="00477DF4" w:rsidRPr="00725101">
        <w:rPr>
          <w:rFonts w:ascii="Times" w:hAnsi="Times"/>
          <w:szCs w:val="24"/>
        </w:rPr>
        <w:t>?</w:t>
      </w:r>
    </w:p>
    <w:p w14:paraId="71B8362A" w14:textId="0A415801" w:rsidR="001A1942" w:rsidRDefault="001A1942" w:rsidP="00477DF4">
      <w:pPr>
        <w:pStyle w:val="ListParagraph"/>
        <w:numPr>
          <w:ilvl w:val="0"/>
          <w:numId w:val="45"/>
        </w:numPr>
        <w:spacing w:after="0" w:line="240" w:lineRule="auto"/>
        <w:rPr>
          <w:rFonts w:ascii="Times" w:hAnsi="Times"/>
          <w:szCs w:val="24"/>
        </w:rPr>
      </w:pPr>
      <w:r>
        <w:rPr>
          <w:rFonts w:ascii="Times" w:hAnsi="Times"/>
          <w:szCs w:val="24"/>
        </w:rPr>
        <w:t>How many degrees of freedom will be in the numerator and denominator of the Partial F-test that tests the association between the predictor BOROUGH and outco</w:t>
      </w:r>
      <w:r w:rsidR="00B1042A">
        <w:rPr>
          <w:rFonts w:ascii="Times" w:hAnsi="Times"/>
          <w:szCs w:val="24"/>
        </w:rPr>
        <w:t>me BW when adjusted by AGE and MSS</w:t>
      </w:r>
      <w:r w:rsidRPr="00725101">
        <w:rPr>
          <w:rFonts w:ascii="Times" w:hAnsi="Times"/>
          <w:szCs w:val="24"/>
        </w:rPr>
        <w:t>?</w:t>
      </w:r>
    </w:p>
    <w:p w14:paraId="042B94C5" w14:textId="31BE8577" w:rsidR="001A1942" w:rsidRDefault="001A1942" w:rsidP="00477DF4">
      <w:pPr>
        <w:pStyle w:val="ListParagraph"/>
        <w:numPr>
          <w:ilvl w:val="0"/>
          <w:numId w:val="45"/>
        </w:numPr>
        <w:spacing w:after="0" w:line="240" w:lineRule="auto"/>
        <w:rPr>
          <w:rFonts w:ascii="Times" w:hAnsi="Times"/>
          <w:szCs w:val="24"/>
        </w:rPr>
      </w:pPr>
      <w:r>
        <w:rPr>
          <w:rFonts w:ascii="Times" w:hAnsi="Times"/>
          <w:szCs w:val="24"/>
        </w:rPr>
        <w:t xml:space="preserve">How many degrees of freedom will be in the numerator and denominator of the Partial F-test that tests the association between the predictor </w:t>
      </w:r>
      <w:r w:rsidR="00B1042A">
        <w:rPr>
          <w:rFonts w:ascii="Times" w:hAnsi="Times"/>
          <w:szCs w:val="24"/>
        </w:rPr>
        <w:t>mothers AGE</w:t>
      </w:r>
      <w:r>
        <w:rPr>
          <w:rFonts w:ascii="Times" w:hAnsi="Times"/>
          <w:szCs w:val="24"/>
        </w:rPr>
        <w:t xml:space="preserve"> and outcome BW when adjusted by </w:t>
      </w:r>
      <w:r w:rsidR="00B1042A">
        <w:rPr>
          <w:rFonts w:ascii="Times" w:hAnsi="Times"/>
          <w:szCs w:val="24"/>
        </w:rPr>
        <w:t>MSS</w:t>
      </w:r>
      <w:r>
        <w:rPr>
          <w:rFonts w:ascii="Times" w:hAnsi="Times"/>
          <w:szCs w:val="24"/>
        </w:rPr>
        <w:t xml:space="preserve"> and BOROUGH</w:t>
      </w:r>
      <w:r w:rsidRPr="00725101">
        <w:rPr>
          <w:rFonts w:ascii="Times" w:hAnsi="Times"/>
          <w:szCs w:val="24"/>
        </w:rPr>
        <w:t>?</w:t>
      </w:r>
    </w:p>
    <w:p w14:paraId="7512EAA3" w14:textId="7F49D476" w:rsidR="00B1042A" w:rsidRDefault="00B1042A" w:rsidP="00477DF4">
      <w:pPr>
        <w:pStyle w:val="ListParagraph"/>
        <w:numPr>
          <w:ilvl w:val="0"/>
          <w:numId w:val="45"/>
        </w:numPr>
        <w:spacing w:after="0" w:line="240" w:lineRule="auto"/>
        <w:rPr>
          <w:rFonts w:ascii="Times" w:hAnsi="Times"/>
          <w:szCs w:val="24"/>
        </w:rPr>
      </w:pPr>
      <w:r>
        <w:rPr>
          <w:rFonts w:ascii="Times" w:hAnsi="Times"/>
          <w:szCs w:val="24"/>
        </w:rPr>
        <w:t>TRUE/FALSE: When testing the overall effect of MSS on the outcome BW when adjusted by AGE and BOROUGH, one does not have to use partial F-test.</w:t>
      </w:r>
    </w:p>
    <w:p w14:paraId="195E136F" w14:textId="6ED61275" w:rsidR="00B1042A" w:rsidRDefault="00B1042A" w:rsidP="00B1042A">
      <w:pPr>
        <w:pStyle w:val="ListParagraph"/>
        <w:numPr>
          <w:ilvl w:val="0"/>
          <w:numId w:val="45"/>
        </w:numPr>
        <w:spacing w:after="0" w:line="240" w:lineRule="auto"/>
        <w:rPr>
          <w:rFonts w:ascii="Times" w:hAnsi="Times"/>
          <w:szCs w:val="24"/>
        </w:rPr>
      </w:pPr>
      <w:r>
        <w:rPr>
          <w:rFonts w:ascii="Times" w:hAnsi="Times"/>
          <w:szCs w:val="24"/>
        </w:rPr>
        <w:t>TRUE/FALSE: When testing the overall effect of mother’s AGE on the outcome BW when adjusted by MSS and BOROUGH, one does not have to use partial F-test.</w:t>
      </w:r>
    </w:p>
    <w:p w14:paraId="71C074B2" w14:textId="3F4133E4" w:rsidR="00B1042A" w:rsidRPr="00B1042A" w:rsidRDefault="00B1042A" w:rsidP="00477DF4">
      <w:pPr>
        <w:pStyle w:val="ListParagraph"/>
        <w:numPr>
          <w:ilvl w:val="0"/>
          <w:numId w:val="45"/>
        </w:numPr>
        <w:spacing w:after="0" w:line="240" w:lineRule="auto"/>
        <w:rPr>
          <w:rFonts w:ascii="Times" w:hAnsi="Times"/>
          <w:szCs w:val="24"/>
        </w:rPr>
      </w:pPr>
      <w:r w:rsidRPr="002452B7">
        <w:rPr>
          <w:rFonts w:ascii="Times New Roman" w:hAnsi="Times New Roman"/>
          <w:szCs w:val="26"/>
        </w:rPr>
        <w:t xml:space="preserve">Write down the population model that </w:t>
      </w:r>
      <w:r>
        <w:rPr>
          <w:rFonts w:ascii="Times New Roman" w:hAnsi="Times New Roman"/>
          <w:szCs w:val="26"/>
        </w:rPr>
        <w:t xml:space="preserve">assumes the effect of mother’s AGE at birth on infant weight BW is DIFFERENT for different levels of maternal smoking status. </w:t>
      </w:r>
      <w:r w:rsidRPr="002452B7">
        <w:rPr>
          <w:rFonts w:ascii="Times New Roman" w:hAnsi="Times New Roman"/>
          <w:szCs w:val="26"/>
        </w:rPr>
        <w:t>Specify the name of each predictor in the model and/or what it means</w:t>
      </w:r>
      <w:r>
        <w:rPr>
          <w:rFonts w:ascii="Times New Roman" w:hAnsi="Times New Roman"/>
          <w:szCs w:val="26"/>
        </w:rPr>
        <w:t>.</w:t>
      </w:r>
    </w:p>
    <w:p w14:paraId="60833001" w14:textId="4CC0B5E5" w:rsidR="00B1042A" w:rsidRPr="00B1042A" w:rsidRDefault="00B1042A" w:rsidP="00477DF4">
      <w:pPr>
        <w:pStyle w:val="ListParagraph"/>
        <w:numPr>
          <w:ilvl w:val="0"/>
          <w:numId w:val="45"/>
        </w:numPr>
        <w:spacing w:after="0" w:line="240" w:lineRule="auto"/>
        <w:rPr>
          <w:rFonts w:ascii="Times" w:hAnsi="Times"/>
          <w:szCs w:val="24"/>
        </w:rPr>
      </w:pPr>
      <w:r>
        <w:rPr>
          <w:rFonts w:ascii="Times New Roman" w:hAnsi="Times New Roman"/>
          <w:szCs w:val="26"/>
        </w:rPr>
        <w:t>How many degrees of freedom will be in the numerator and denominator of the Omnibus F-test of the model in part g).</w:t>
      </w:r>
    </w:p>
    <w:p w14:paraId="3E9A4E01" w14:textId="2337274C" w:rsidR="00B1042A" w:rsidRDefault="00B1042A" w:rsidP="00B1042A">
      <w:pPr>
        <w:pStyle w:val="ListParagraph"/>
        <w:numPr>
          <w:ilvl w:val="0"/>
          <w:numId w:val="45"/>
        </w:numPr>
        <w:spacing w:after="0" w:line="240" w:lineRule="auto"/>
        <w:rPr>
          <w:rFonts w:ascii="Times New Roman" w:hAnsi="Times New Roman"/>
          <w:szCs w:val="26"/>
        </w:rPr>
      </w:pPr>
      <w:r>
        <w:rPr>
          <w:rFonts w:ascii="Times New Roman" w:hAnsi="Times New Roman"/>
          <w:szCs w:val="26"/>
        </w:rPr>
        <w:t>How many degrees of freedom will be in the numerator and denominator of the Partial F-test for testing the significance of the interaction between AGE and MSS based on the model in part g).</w:t>
      </w:r>
    </w:p>
    <w:p w14:paraId="71D9E434" w14:textId="620BF15D" w:rsidR="00381745" w:rsidRDefault="00381745" w:rsidP="00381745">
      <w:pPr>
        <w:pStyle w:val="ListParagraph"/>
        <w:numPr>
          <w:ilvl w:val="0"/>
          <w:numId w:val="45"/>
        </w:numPr>
        <w:spacing w:after="0" w:line="240" w:lineRule="auto"/>
        <w:rPr>
          <w:rFonts w:ascii="Times New Roman" w:hAnsi="Times New Roman"/>
          <w:szCs w:val="26"/>
        </w:rPr>
      </w:pPr>
      <w:r>
        <w:rPr>
          <w:rFonts w:ascii="Times New Roman" w:hAnsi="Times New Roman"/>
          <w:szCs w:val="26"/>
        </w:rPr>
        <w:t>How many regression lines are modeled in part g).</w:t>
      </w:r>
    </w:p>
    <w:p w14:paraId="4AD73F0A" w14:textId="77777777" w:rsidR="00B1042A" w:rsidRPr="00381745" w:rsidRDefault="00B1042A" w:rsidP="00381745">
      <w:pPr>
        <w:spacing w:after="0" w:line="240" w:lineRule="auto"/>
        <w:ind w:left="360"/>
        <w:rPr>
          <w:rFonts w:ascii="Times" w:hAnsi="Times"/>
          <w:szCs w:val="24"/>
        </w:rPr>
      </w:pPr>
    </w:p>
    <w:p w14:paraId="4AB1A017" w14:textId="77777777" w:rsidR="00477DF4" w:rsidRPr="00A718C5" w:rsidRDefault="00477DF4" w:rsidP="00A718C5">
      <w:pPr>
        <w:spacing w:after="0" w:line="240" w:lineRule="auto"/>
        <w:rPr>
          <w:rFonts w:ascii="Times" w:hAnsi="Times"/>
          <w:szCs w:val="24"/>
        </w:rPr>
      </w:pPr>
    </w:p>
    <w:p w14:paraId="5A062044" w14:textId="77777777" w:rsidR="007931C5" w:rsidRDefault="007931C5" w:rsidP="00D7405F">
      <w:pPr>
        <w:spacing w:after="0" w:line="240" w:lineRule="auto"/>
        <w:rPr>
          <w:rFonts w:ascii="Times" w:hAnsi="Times"/>
          <w:b/>
          <w:szCs w:val="26"/>
          <w:u w:val="single"/>
        </w:rPr>
      </w:pPr>
    </w:p>
    <w:p w14:paraId="4F173093" w14:textId="5939572F" w:rsidR="00FD0C07" w:rsidRDefault="00E86E80" w:rsidP="00FD0C07">
      <w:pPr>
        <w:pStyle w:val="PlainText"/>
        <w:rPr>
          <w:rFonts w:ascii="Times" w:hAnsi="Times"/>
          <w:szCs w:val="24"/>
        </w:rPr>
      </w:pPr>
      <w:r>
        <w:rPr>
          <w:rFonts w:ascii="Times" w:hAnsi="Times"/>
          <w:b/>
          <w:sz w:val="22"/>
          <w:szCs w:val="22"/>
          <w:u w:val="single"/>
        </w:rPr>
        <w:t>Problems 2</w:t>
      </w:r>
      <w:r w:rsidR="00FD0C07">
        <w:rPr>
          <w:rFonts w:ascii="Times" w:hAnsi="Times"/>
          <w:b/>
          <w:sz w:val="22"/>
          <w:szCs w:val="22"/>
          <w:u w:val="single"/>
        </w:rPr>
        <w:t xml:space="preserve">: </w:t>
      </w:r>
      <w:r w:rsidR="00FD0C07" w:rsidRPr="00860E72">
        <w:rPr>
          <w:rFonts w:ascii="Times" w:hAnsi="Times"/>
          <w:szCs w:val="24"/>
        </w:rPr>
        <w:t>Run the following code to import data into the SAS</w:t>
      </w:r>
      <w:r w:rsidR="00381745">
        <w:rPr>
          <w:rFonts w:ascii="Times" w:hAnsi="Times"/>
          <w:szCs w:val="24"/>
        </w:rPr>
        <w:t xml:space="preserve"> (same as in HW5)</w:t>
      </w:r>
      <w:r w:rsidR="00FD0C07" w:rsidRPr="00860E72">
        <w:rPr>
          <w:rFonts w:ascii="Times" w:hAnsi="Times"/>
          <w:szCs w:val="24"/>
        </w:rPr>
        <w:t>:</w:t>
      </w:r>
    </w:p>
    <w:p w14:paraId="47AF65EC" w14:textId="77777777" w:rsidR="00FD0C07" w:rsidRDefault="00FD0C07" w:rsidP="00FD0C07">
      <w:pPr>
        <w:widowControl w:val="0"/>
        <w:autoSpaceDE w:val="0"/>
        <w:autoSpaceDN w:val="0"/>
        <w:adjustRightInd w:val="0"/>
        <w:spacing w:after="0" w:line="240" w:lineRule="auto"/>
        <w:rPr>
          <w:rFonts w:ascii="Courier New" w:hAnsi="Courier New" w:cs="Courier New"/>
          <w:b/>
          <w:bCs/>
          <w:color w:val="000080"/>
          <w:sz w:val="20"/>
          <w:szCs w:val="20"/>
          <w:shd w:val="clear" w:color="auto" w:fill="FFFFFF"/>
        </w:rPr>
      </w:pPr>
    </w:p>
    <w:p w14:paraId="2352D938" w14:textId="11004A4F"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sidR="00381745">
        <w:rPr>
          <w:rFonts w:ascii="Courier New" w:hAnsi="Courier New" w:cs="Courier New"/>
          <w:color w:val="000000"/>
          <w:sz w:val="20"/>
          <w:szCs w:val="20"/>
          <w:shd w:val="clear" w:color="auto" w:fill="FFFFFF"/>
        </w:rPr>
        <w:t xml:space="preserve"> HW6</w:t>
      </w:r>
      <w:r w:rsidR="007F7FE4">
        <w:rPr>
          <w:rFonts w:ascii="Courier New" w:hAnsi="Courier New" w:cs="Courier New"/>
          <w:color w:val="000000"/>
          <w:sz w:val="20"/>
          <w:szCs w:val="20"/>
          <w:shd w:val="clear" w:color="auto" w:fill="FFFFFF"/>
        </w:rPr>
        <w:t>prob2</w:t>
      </w:r>
      <w:r>
        <w:rPr>
          <w:rFonts w:ascii="Courier New" w:hAnsi="Courier New" w:cs="Courier New"/>
          <w:color w:val="000000"/>
          <w:sz w:val="20"/>
          <w:szCs w:val="20"/>
          <w:shd w:val="clear" w:color="auto" w:fill="FFFFFF"/>
        </w:rPr>
        <w:t>;</w:t>
      </w:r>
    </w:p>
    <w:p w14:paraId="3C64076B"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typ_neighb</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tot_pop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prop_child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prop_lunch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prop_change_income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
    <w:p w14:paraId="647D780C"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datalines</w:t>
      </w:r>
      <w:proofErr w:type="spellEnd"/>
      <w:proofErr w:type="gramEnd"/>
      <w:r>
        <w:rPr>
          <w:rFonts w:ascii="Courier New" w:hAnsi="Courier New" w:cs="Courier New"/>
          <w:color w:val="000000"/>
          <w:sz w:val="20"/>
          <w:szCs w:val="20"/>
          <w:shd w:val="clear" w:color="auto" w:fill="FFFFFF"/>
        </w:rPr>
        <w:t>;</w:t>
      </w:r>
    </w:p>
    <w:p w14:paraId="3C735EF1"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6.9</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30.2</w:t>
      </w:r>
      <w:r>
        <w:rPr>
          <w:rFonts w:ascii="Courier New" w:hAnsi="Courier New" w:cs="Courier New"/>
          <w:color w:val="000000"/>
          <w:sz w:val="20"/>
          <w:szCs w:val="20"/>
          <w:shd w:val="clear" w:color="auto" w:fill="FFFFC0"/>
        </w:rPr>
        <w:tab/>
        <w:t>58.3</w:t>
      </w:r>
      <w:r>
        <w:rPr>
          <w:rFonts w:ascii="Courier New" w:hAnsi="Courier New" w:cs="Courier New"/>
          <w:color w:val="000000"/>
          <w:sz w:val="20"/>
          <w:szCs w:val="20"/>
          <w:shd w:val="clear" w:color="auto" w:fill="FFFFC0"/>
        </w:rPr>
        <w:tab/>
        <w:t>27.3</w:t>
      </w:r>
      <w:r>
        <w:rPr>
          <w:rFonts w:ascii="Courier New" w:hAnsi="Courier New" w:cs="Courier New"/>
          <w:color w:val="000000"/>
          <w:sz w:val="20"/>
          <w:szCs w:val="20"/>
          <w:shd w:val="clear" w:color="auto" w:fill="FFFFC0"/>
        </w:rPr>
        <w:tab/>
        <w:t>84.9</w:t>
      </w:r>
    </w:p>
    <w:p w14:paraId="310E23AF"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8.4</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38.8</w:t>
      </w:r>
      <w:r>
        <w:rPr>
          <w:rFonts w:ascii="Courier New" w:hAnsi="Courier New" w:cs="Courier New"/>
          <w:color w:val="000000"/>
          <w:sz w:val="20"/>
          <w:szCs w:val="20"/>
          <w:shd w:val="clear" w:color="auto" w:fill="FFFFC0"/>
        </w:rPr>
        <w:tab/>
        <w:t>87.5</w:t>
      </w:r>
      <w:r>
        <w:rPr>
          <w:rFonts w:ascii="Courier New" w:hAnsi="Courier New" w:cs="Courier New"/>
          <w:color w:val="000000"/>
          <w:sz w:val="20"/>
          <w:szCs w:val="20"/>
          <w:shd w:val="clear" w:color="auto" w:fill="FFFFC0"/>
        </w:rPr>
        <w:tab/>
        <w:t>39.8</w:t>
      </w:r>
      <w:r>
        <w:rPr>
          <w:rFonts w:ascii="Courier New" w:hAnsi="Courier New" w:cs="Courier New"/>
          <w:color w:val="000000"/>
          <w:sz w:val="20"/>
          <w:szCs w:val="20"/>
          <w:shd w:val="clear" w:color="auto" w:fill="FFFFC0"/>
        </w:rPr>
        <w:tab/>
        <w:t>17.6</w:t>
      </w:r>
    </w:p>
    <w:p w14:paraId="067BCC24"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5.7</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31.7</w:t>
      </w:r>
      <w:r>
        <w:rPr>
          <w:rFonts w:ascii="Courier New" w:hAnsi="Courier New" w:cs="Courier New"/>
          <w:color w:val="000000"/>
          <w:sz w:val="20"/>
          <w:szCs w:val="20"/>
          <w:shd w:val="clear" w:color="auto" w:fill="FFFFC0"/>
        </w:rPr>
        <w:tab/>
        <w:t>83.5</w:t>
      </w:r>
      <w:r>
        <w:rPr>
          <w:rFonts w:ascii="Courier New" w:hAnsi="Courier New" w:cs="Courier New"/>
          <w:color w:val="000000"/>
          <w:sz w:val="20"/>
          <w:szCs w:val="20"/>
          <w:shd w:val="clear" w:color="auto" w:fill="FFFFC0"/>
        </w:rPr>
        <w:tab/>
        <w:t>26</w:t>
      </w:r>
      <w:r>
        <w:rPr>
          <w:rFonts w:ascii="Courier New" w:hAnsi="Courier New" w:cs="Courier New"/>
          <w:color w:val="000000"/>
          <w:sz w:val="20"/>
          <w:szCs w:val="20"/>
          <w:shd w:val="clear" w:color="auto" w:fill="FFFFC0"/>
        </w:rPr>
        <w:tab/>
        <w:t>154.2</w:t>
      </w:r>
    </w:p>
    <w:p w14:paraId="56533334"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7.4</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24.2</w:t>
      </w:r>
      <w:r>
        <w:rPr>
          <w:rFonts w:ascii="Courier New" w:hAnsi="Courier New" w:cs="Courier New"/>
          <w:color w:val="000000"/>
          <w:sz w:val="20"/>
          <w:szCs w:val="20"/>
          <w:shd w:val="clear" w:color="auto" w:fill="FFFFC0"/>
        </w:rPr>
        <w:tab/>
        <w:t>14.2</w:t>
      </w:r>
      <w:r>
        <w:rPr>
          <w:rFonts w:ascii="Courier New" w:hAnsi="Courier New" w:cs="Courier New"/>
          <w:color w:val="000000"/>
          <w:sz w:val="20"/>
          <w:szCs w:val="20"/>
          <w:shd w:val="clear" w:color="auto" w:fill="FFFFC0"/>
        </w:rPr>
        <w:tab/>
        <w:t>29.4</w:t>
      </w:r>
      <w:r>
        <w:rPr>
          <w:rFonts w:ascii="Courier New" w:hAnsi="Courier New" w:cs="Courier New"/>
          <w:color w:val="000000"/>
          <w:sz w:val="20"/>
          <w:szCs w:val="20"/>
          <w:shd w:val="clear" w:color="auto" w:fill="FFFFC0"/>
        </w:rPr>
        <w:tab/>
        <w:t>35.2</w:t>
      </w:r>
    </w:p>
    <w:p w14:paraId="50E03F96"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8.5</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28.1</w:t>
      </w:r>
      <w:r>
        <w:rPr>
          <w:rFonts w:ascii="Courier New" w:hAnsi="Courier New" w:cs="Courier New"/>
          <w:color w:val="000000"/>
          <w:sz w:val="20"/>
          <w:szCs w:val="20"/>
          <w:shd w:val="clear" w:color="auto" w:fill="FFFFC0"/>
        </w:rPr>
        <w:tab/>
        <w:t>46.7</w:t>
      </w:r>
      <w:r>
        <w:rPr>
          <w:rFonts w:ascii="Courier New" w:hAnsi="Courier New" w:cs="Courier New"/>
          <w:color w:val="000000"/>
          <w:sz w:val="20"/>
          <w:szCs w:val="20"/>
          <w:shd w:val="clear" w:color="auto" w:fill="FFFFC0"/>
        </w:rPr>
        <w:tab/>
        <w:t>26.6</w:t>
      </w:r>
      <w:r>
        <w:rPr>
          <w:rFonts w:ascii="Courier New" w:hAnsi="Courier New" w:cs="Courier New"/>
          <w:color w:val="000000"/>
          <w:sz w:val="20"/>
          <w:szCs w:val="20"/>
          <w:shd w:val="clear" w:color="auto" w:fill="FFFFC0"/>
        </w:rPr>
        <w:tab/>
        <w:t>69.2</w:t>
      </w:r>
    </w:p>
    <w:p w14:paraId="45F43456"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13.8</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10.4</w:t>
      </w:r>
      <w:r>
        <w:rPr>
          <w:rFonts w:ascii="Courier New" w:hAnsi="Courier New" w:cs="Courier New"/>
          <w:color w:val="000000"/>
          <w:sz w:val="20"/>
          <w:szCs w:val="20"/>
          <w:shd w:val="clear" w:color="auto" w:fill="FFFFC0"/>
        </w:rPr>
        <w:tab/>
        <w:t>57.9</w:t>
      </w:r>
      <w:r>
        <w:rPr>
          <w:rFonts w:ascii="Courier New" w:hAnsi="Courier New" w:cs="Courier New"/>
          <w:color w:val="000000"/>
          <w:sz w:val="20"/>
          <w:szCs w:val="20"/>
          <w:shd w:val="clear" w:color="auto" w:fill="FFFFC0"/>
        </w:rPr>
        <w:tab/>
        <w:t>26.2</w:t>
      </w:r>
      <w:r>
        <w:rPr>
          <w:rFonts w:ascii="Courier New" w:hAnsi="Courier New" w:cs="Courier New"/>
          <w:color w:val="000000"/>
          <w:sz w:val="20"/>
          <w:szCs w:val="20"/>
          <w:shd w:val="clear" w:color="auto" w:fill="FFFFC0"/>
        </w:rPr>
        <w:tab/>
        <w:t>111</w:t>
      </w:r>
    </w:p>
    <w:p w14:paraId="44888EB9"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3.6</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30</w:t>
      </w:r>
      <w:r>
        <w:rPr>
          <w:rFonts w:ascii="Courier New" w:hAnsi="Courier New" w:cs="Courier New"/>
          <w:color w:val="000000"/>
          <w:sz w:val="20"/>
          <w:szCs w:val="20"/>
          <w:shd w:val="clear" w:color="auto" w:fill="FFFFC0"/>
        </w:rPr>
        <w:tab/>
        <w:t>61.3</w:t>
      </w:r>
      <w:r>
        <w:rPr>
          <w:rFonts w:ascii="Courier New" w:hAnsi="Courier New" w:cs="Courier New"/>
          <w:color w:val="000000"/>
          <w:sz w:val="20"/>
          <w:szCs w:val="20"/>
          <w:shd w:val="clear" w:color="auto" w:fill="FFFFC0"/>
        </w:rPr>
        <w:tab/>
        <w:t>26.4</w:t>
      </w:r>
      <w:r>
        <w:rPr>
          <w:rFonts w:ascii="Courier New" w:hAnsi="Courier New" w:cs="Courier New"/>
          <w:color w:val="000000"/>
          <w:sz w:val="20"/>
          <w:szCs w:val="20"/>
          <w:shd w:val="clear" w:color="auto" w:fill="FFFFC0"/>
        </w:rPr>
        <w:tab/>
        <w:t>69.9</w:t>
      </w:r>
    </w:p>
    <w:p w14:paraId="45D833FC"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8.2</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12.1</w:t>
      </w:r>
      <w:r>
        <w:rPr>
          <w:rFonts w:ascii="Courier New" w:hAnsi="Courier New" w:cs="Courier New"/>
          <w:color w:val="000000"/>
          <w:sz w:val="20"/>
          <w:szCs w:val="20"/>
          <w:shd w:val="clear" w:color="auto" w:fill="FFFFC0"/>
        </w:rPr>
        <w:tab/>
        <w:t>41</w:t>
      </w:r>
      <w:r>
        <w:rPr>
          <w:rFonts w:ascii="Courier New" w:hAnsi="Courier New" w:cs="Courier New"/>
          <w:color w:val="000000"/>
          <w:sz w:val="20"/>
          <w:szCs w:val="20"/>
          <w:shd w:val="clear" w:color="auto" w:fill="FFFFC0"/>
        </w:rPr>
        <w:tab/>
        <w:t>11.7</w:t>
      </w:r>
      <w:r>
        <w:rPr>
          <w:rFonts w:ascii="Courier New" w:hAnsi="Courier New" w:cs="Courier New"/>
          <w:color w:val="000000"/>
          <w:sz w:val="20"/>
          <w:szCs w:val="20"/>
          <w:shd w:val="clear" w:color="auto" w:fill="FFFFC0"/>
        </w:rPr>
        <w:tab/>
        <w:t>65.4</w:t>
      </w:r>
    </w:p>
    <w:p w14:paraId="124F3027"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5</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13.6</w:t>
      </w:r>
      <w:r>
        <w:rPr>
          <w:rFonts w:ascii="Courier New" w:hAnsi="Courier New" w:cs="Courier New"/>
          <w:color w:val="000000"/>
          <w:sz w:val="20"/>
          <w:szCs w:val="20"/>
          <w:shd w:val="clear" w:color="auto" w:fill="FFFFC0"/>
        </w:rPr>
        <w:tab/>
        <w:t>17.4</w:t>
      </w:r>
      <w:r>
        <w:rPr>
          <w:rFonts w:ascii="Courier New" w:hAnsi="Courier New" w:cs="Courier New"/>
          <w:color w:val="000000"/>
          <w:sz w:val="20"/>
          <w:szCs w:val="20"/>
          <w:shd w:val="clear" w:color="auto" w:fill="FFFFC0"/>
        </w:rPr>
        <w:tab/>
        <w:t>14.7</w:t>
      </w:r>
      <w:r>
        <w:rPr>
          <w:rFonts w:ascii="Courier New" w:hAnsi="Courier New" w:cs="Courier New"/>
          <w:color w:val="000000"/>
          <w:sz w:val="20"/>
          <w:szCs w:val="20"/>
          <w:shd w:val="clear" w:color="auto" w:fill="FFFFC0"/>
        </w:rPr>
        <w:tab/>
        <w:t>132.1</w:t>
      </w:r>
    </w:p>
    <w:p w14:paraId="02F70756"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2.1</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18.3</w:t>
      </w:r>
      <w:r>
        <w:rPr>
          <w:rFonts w:ascii="Courier New" w:hAnsi="Courier New" w:cs="Courier New"/>
          <w:color w:val="000000"/>
          <w:sz w:val="20"/>
          <w:szCs w:val="20"/>
          <w:shd w:val="clear" w:color="auto" w:fill="FFFFC0"/>
        </w:rPr>
        <w:tab/>
        <w:t>34.4</w:t>
      </w:r>
      <w:r>
        <w:rPr>
          <w:rFonts w:ascii="Courier New" w:hAnsi="Courier New" w:cs="Courier New"/>
          <w:color w:val="000000"/>
          <w:sz w:val="20"/>
          <w:szCs w:val="20"/>
          <w:shd w:val="clear" w:color="auto" w:fill="FFFFC0"/>
        </w:rPr>
        <w:tab/>
        <w:t>24.2</w:t>
      </w:r>
      <w:r>
        <w:rPr>
          <w:rFonts w:ascii="Courier New" w:hAnsi="Courier New" w:cs="Courier New"/>
          <w:color w:val="000000"/>
          <w:sz w:val="20"/>
          <w:szCs w:val="20"/>
          <w:shd w:val="clear" w:color="auto" w:fill="FFFFC0"/>
        </w:rPr>
        <w:tab/>
        <w:t>57.9</w:t>
      </w:r>
    </w:p>
    <w:p w14:paraId="59E12670"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4.2</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21.3</w:t>
      </w:r>
      <w:r>
        <w:rPr>
          <w:rFonts w:ascii="Courier New" w:hAnsi="Courier New" w:cs="Courier New"/>
          <w:color w:val="000000"/>
          <w:sz w:val="20"/>
          <w:szCs w:val="20"/>
          <w:shd w:val="clear" w:color="auto" w:fill="FFFFC0"/>
        </w:rPr>
        <w:tab/>
        <w:t>64.9</w:t>
      </w:r>
      <w:r>
        <w:rPr>
          <w:rFonts w:ascii="Courier New" w:hAnsi="Courier New" w:cs="Courier New"/>
          <w:color w:val="000000"/>
          <w:sz w:val="20"/>
          <w:szCs w:val="20"/>
          <w:shd w:val="clear" w:color="auto" w:fill="FFFFC0"/>
        </w:rPr>
        <w:tab/>
        <w:t>21.7</w:t>
      </w:r>
      <w:r>
        <w:rPr>
          <w:rFonts w:ascii="Courier New" w:hAnsi="Courier New" w:cs="Courier New"/>
          <w:color w:val="000000"/>
          <w:sz w:val="20"/>
          <w:szCs w:val="20"/>
          <w:shd w:val="clear" w:color="auto" w:fill="FFFFC0"/>
        </w:rPr>
        <w:tab/>
        <w:t>139.9</w:t>
      </w:r>
    </w:p>
    <w:p w14:paraId="2D8C795F"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3.9</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33.1</w:t>
      </w:r>
      <w:r>
        <w:rPr>
          <w:rFonts w:ascii="Courier New" w:hAnsi="Courier New" w:cs="Courier New"/>
          <w:color w:val="000000"/>
          <w:sz w:val="20"/>
          <w:szCs w:val="20"/>
          <w:shd w:val="clear" w:color="auto" w:fill="FFFFC0"/>
        </w:rPr>
        <w:tab/>
        <w:t>82</w:t>
      </w:r>
      <w:r>
        <w:rPr>
          <w:rFonts w:ascii="Courier New" w:hAnsi="Courier New" w:cs="Courier New"/>
          <w:color w:val="000000"/>
          <w:sz w:val="20"/>
          <w:szCs w:val="20"/>
          <w:shd w:val="clear" w:color="auto" w:fill="FFFFC0"/>
        </w:rPr>
        <w:tab/>
        <w:t>26.3</w:t>
      </w:r>
      <w:r>
        <w:rPr>
          <w:rFonts w:ascii="Courier New" w:hAnsi="Courier New" w:cs="Courier New"/>
          <w:color w:val="000000"/>
          <w:sz w:val="20"/>
          <w:szCs w:val="20"/>
          <w:shd w:val="clear" w:color="auto" w:fill="FFFFC0"/>
        </w:rPr>
        <w:tab/>
        <w:t>108.7</w:t>
      </w:r>
    </w:p>
    <w:p w14:paraId="01190476"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4.1</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38.3</w:t>
      </w:r>
      <w:r>
        <w:rPr>
          <w:rFonts w:ascii="Courier New" w:hAnsi="Courier New" w:cs="Courier New"/>
          <w:color w:val="000000"/>
          <w:sz w:val="20"/>
          <w:szCs w:val="20"/>
          <w:shd w:val="clear" w:color="auto" w:fill="FFFFC0"/>
        </w:rPr>
        <w:tab/>
        <w:t>83.3</w:t>
      </w:r>
      <w:r>
        <w:rPr>
          <w:rFonts w:ascii="Courier New" w:hAnsi="Courier New" w:cs="Courier New"/>
          <w:color w:val="000000"/>
          <w:sz w:val="20"/>
          <w:szCs w:val="20"/>
          <w:shd w:val="clear" w:color="auto" w:fill="FFFFC0"/>
        </w:rPr>
        <w:tab/>
        <w:t>32.6</w:t>
      </w:r>
      <w:r>
        <w:rPr>
          <w:rFonts w:ascii="Courier New" w:hAnsi="Courier New" w:cs="Courier New"/>
          <w:color w:val="000000"/>
          <w:sz w:val="20"/>
          <w:szCs w:val="20"/>
          <w:shd w:val="clear" w:color="auto" w:fill="FFFFC0"/>
        </w:rPr>
        <w:tab/>
        <w:t>123.2</w:t>
      </w:r>
    </w:p>
    <w:p w14:paraId="37CCD944"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4.2</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36.9</w:t>
      </w:r>
      <w:r>
        <w:rPr>
          <w:rFonts w:ascii="Courier New" w:hAnsi="Courier New" w:cs="Courier New"/>
          <w:color w:val="000000"/>
          <w:sz w:val="20"/>
          <w:szCs w:val="20"/>
          <w:shd w:val="clear" w:color="auto" w:fill="FFFFC0"/>
        </w:rPr>
        <w:tab/>
        <w:t>61.8</w:t>
      </w:r>
      <w:r>
        <w:rPr>
          <w:rFonts w:ascii="Courier New" w:hAnsi="Courier New" w:cs="Courier New"/>
          <w:color w:val="000000"/>
          <w:sz w:val="20"/>
          <w:szCs w:val="20"/>
          <w:shd w:val="clear" w:color="auto" w:fill="FFFFC0"/>
        </w:rPr>
        <w:tab/>
        <w:t>21.6</w:t>
      </w:r>
      <w:r>
        <w:rPr>
          <w:rFonts w:ascii="Courier New" w:hAnsi="Courier New" w:cs="Courier New"/>
          <w:color w:val="000000"/>
          <w:sz w:val="20"/>
          <w:szCs w:val="20"/>
          <w:shd w:val="clear" w:color="auto" w:fill="FFFFC0"/>
        </w:rPr>
        <w:tab/>
        <w:t>104.7</w:t>
      </w:r>
    </w:p>
    <w:p w14:paraId="48B7DA99"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9.4</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22.4</w:t>
      </w:r>
      <w:r>
        <w:rPr>
          <w:rFonts w:ascii="Courier New" w:hAnsi="Courier New" w:cs="Courier New"/>
          <w:color w:val="000000"/>
          <w:sz w:val="20"/>
          <w:szCs w:val="20"/>
          <w:shd w:val="clear" w:color="auto" w:fill="FFFFC0"/>
        </w:rPr>
        <w:tab/>
        <w:t>22.2</w:t>
      </w:r>
      <w:r>
        <w:rPr>
          <w:rFonts w:ascii="Courier New" w:hAnsi="Courier New" w:cs="Courier New"/>
          <w:color w:val="000000"/>
          <w:sz w:val="20"/>
          <w:szCs w:val="20"/>
          <w:shd w:val="clear" w:color="auto" w:fill="FFFFC0"/>
        </w:rPr>
        <w:tab/>
        <w:t>33.5</w:t>
      </w:r>
      <w:r>
        <w:rPr>
          <w:rFonts w:ascii="Courier New" w:hAnsi="Courier New" w:cs="Courier New"/>
          <w:color w:val="000000"/>
          <w:sz w:val="20"/>
          <w:szCs w:val="20"/>
          <w:shd w:val="clear" w:color="auto" w:fill="FFFFC0"/>
        </w:rPr>
        <w:tab/>
        <w:t>61.5</w:t>
      </w:r>
    </w:p>
    <w:p w14:paraId="5049FD2B"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3.6</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19.6</w:t>
      </w:r>
      <w:r>
        <w:rPr>
          <w:rFonts w:ascii="Courier New" w:hAnsi="Courier New" w:cs="Courier New"/>
          <w:color w:val="000000"/>
          <w:sz w:val="20"/>
          <w:szCs w:val="20"/>
          <w:shd w:val="clear" w:color="auto" w:fill="FFFFC0"/>
        </w:rPr>
        <w:tab/>
        <w:t>8.6</w:t>
      </w:r>
      <w:r>
        <w:rPr>
          <w:rFonts w:ascii="Courier New" w:hAnsi="Courier New" w:cs="Courier New"/>
          <w:color w:val="000000"/>
          <w:sz w:val="20"/>
          <w:szCs w:val="20"/>
          <w:shd w:val="clear" w:color="auto" w:fill="FFFFC0"/>
        </w:rPr>
        <w:tab/>
        <w:t>27</w:t>
      </w:r>
      <w:r>
        <w:rPr>
          <w:rFonts w:ascii="Courier New" w:hAnsi="Courier New" w:cs="Courier New"/>
          <w:color w:val="000000"/>
          <w:sz w:val="20"/>
          <w:szCs w:val="20"/>
          <w:shd w:val="clear" w:color="auto" w:fill="FFFFC0"/>
        </w:rPr>
        <w:tab/>
        <w:t>68.2</w:t>
      </w:r>
    </w:p>
    <w:p w14:paraId="41822F71"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7.6</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29.1</w:t>
      </w:r>
      <w:r>
        <w:rPr>
          <w:rFonts w:ascii="Courier New" w:hAnsi="Courier New" w:cs="Courier New"/>
          <w:color w:val="000000"/>
          <w:sz w:val="20"/>
          <w:szCs w:val="20"/>
          <w:shd w:val="clear" w:color="auto" w:fill="FFFFC0"/>
        </w:rPr>
        <w:tab/>
        <w:t>62.8</w:t>
      </w:r>
      <w:r>
        <w:rPr>
          <w:rFonts w:ascii="Courier New" w:hAnsi="Courier New" w:cs="Courier New"/>
          <w:color w:val="000000"/>
          <w:sz w:val="20"/>
          <w:szCs w:val="20"/>
          <w:shd w:val="clear" w:color="auto" w:fill="FFFFC0"/>
        </w:rPr>
        <w:tab/>
        <w:t>32.2</w:t>
      </w:r>
      <w:r>
        <w:rPr>
          <w:rFonts w:ascii="Courier New" w:hAnsi="Courier New" w:cs="Courier New"/>
          <w:color w:val="000000"/>
          <w:sz w:val="20"/>
          <w:szCs w:val="20"/>
          <w:shd w:val="clear" w:color="auto" w:fill="FFFFC0"/>
        </w:rPr>
        <w:tab/>
        <w:t>96.9</w:t>
      </w:r>
    </w:p>
    <w:p w14:paraId="3A62CD34"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7.5</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26.5</w:t>
      </w:r>
      <w:r>
        <w:rPr>
          <w:rFonts w:ascii="Courier New" w:hAnsi="Courier New" w:cs="Courier New"/>
          <w:color w:val="000000"/>
          <w:sz w:val="20"/>
          <w:szCs w:val="20"/>
          <w:shd w:val="clear" w:color="auto" w:fill="FFFFC0"/>
        </w:rPr>
        <w:tab/>
        <w:t>18.7</w:t>
      </w:r>
      <w:r>
        <w:rPr>
          <w:rFonts w:ascii="Courier New" w:hAnsi="Courier New" w:cs="Courier New"/>
          <w:color w:val="000000"/>
          <w:sz w:val="20"/>
          <w:szCs w:val="20"/>
          <w:shd w:val="clear" w:color="auto" w:fill="FFFFC0"/>
        </w:rPr>
        <w:tab/>
        <w:t>23.7</w:t>
      </w:r>
      <w:r>
        <w:rPr>
          <w:rFonts w:ascii="Courier New" w:hAnsi="Courier New" w:cs="Courier New"/>
          <w:color w:val="000000"/>
          <w:sz w:val="20"/>
          <w:szCs w:val="20"/>
          <w:shd w:val="clear" w:color="auto" w:fill="FFFFC0"/>
        </w:rPr>
        <w:tab/>
        <w:t>32</w:t>
      </w:r>
    </w:p>
    <w:p w14:paraId="7B6724D8"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4.1</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41.5</w:t>
      </w:r>
      <w:r>
        <w:rPr>
          <w:rFonts w:ascii="Courier New" w:hAnsi="Courier New" w:cs="Courier New"/>
          <w:color w:val="000000"/>
          <w:sz w:val="20"/>
          <w:szCs w:val="20"/>
          <w:shd w:val="clear" w:color="auto" w:fill="FFFFC0"/>
        </w:rPr>
        <w:tab/>
        <w:t>78.6</w:t>
      </w:r>
      <w:r>
        <w:rPr>
          <w:rFonts w:ascii="Courier New" w:hAnsi="Courier New" w:cs="Courier New"/>
          <w:color w:val="000000"/>
          <w:sz w:val="20"/>
          <w:szCs w:val="20"/>
          <w:shd w:val="clear" w:color="auto" w:fill="FFFFC0"/>
        </w:rPr>
        <w:tab/>
        <w:t>23.5</w:t>
      </w:r>
      <w:r>
        <w:rPr>
          <w:rFonts w:ascii="Courier New" w:hAnsi="Courier New" w:cs="Courier New"/>
          <w:color w:val="000000"/>
          <w:sz w:val="20"/>
          <w:szCs w:val="20"/>
          <w:shd w:val="clear" w:color="auto" w:fill="FFFFC0"/>
        </w:rPr>
        <w:tab/>
        <w:t>127</w:t>
      </w:r>
    </w:p>
    <w:p w14:paraId="3EFD7452"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4.6</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39</w:t>
      </w:r>
      <w:r>
        <w:rPr>
          <w:rFonts w:ascii="Courier New" w:hAnsi="Courier New" w:cs="Courier New"/>
          <w:color w:val="000000"/>
          <w:sz w:val="20"/>
          <w:szCs w:val="20"/>
          <w:shd w:val="clear" w:color="auto" w:fill="FFFFC0"/>
        </w:rPr>
        <w:tab/>
        <w:t>14.6</w:t>
      </w:r>
      <w:r>
        <w:rPr>
          <w:rFonts w:ascii="Courier New" w:hAnsi="Courier New" w:cs="Courier New"/>
          <w:color w:val="000000"/>
          <w:sz w:val="20"/>
          <w:szCs w:val="20"/>
          <w:shd w:val="clear" w:color="auto" w:fill="FFFFC0"/>
        </w:rPr>
        <w:tab/>
        <w:t>38.2</w:t>
      </w:r>
      <w:r>
        <w:rPr>
          <w:rFonts w:ascii="Courier New" w:hAnsi="Courier New" w:cs="Courier New"/>
          <w:color w:val="000000"/>
          <w:sz w:val="20"/>
          <w:szCs w:val="20"/>
          <w:shd w:val="clear" w:color="auto" w:fill="FFFFC0"/>
        </w:rPr>
        <w:tab/>
        <w:t>27.1</w:t>
      </w:r>
    </w:p>
    <w:p w14:paraId="1C643F63"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7.2</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20.2</w:t>
      </w:r>
      <w:r>
        <w:rPr>
          <w:rFonts w:ascii="Courier New" w:hAnsi="Courier New" w:cs="Courier New"/>
          <w:color w:val="000000"/>
          <w:sz w:val="20"/>
          <w:szCs w:val="20"/>
          <w:shd w:val="clear" w:color="auto" w:fill="FFFFC0"/>
        </w:rPr>
        <w:tab/>
        <w:t>41.4</w:t>
      </w:r>
      <w:r>
        <w:rPr>
          <w:rFonts w:ascii="Courier New" w:hAnsi="Courier New" w:cs="Courier New"/>
          <w:color w:val="000000"/>
          <w:sz w:val="20"/>
          <w:szCs w:val="20"/>
          <w:shd w:val="clear" w:color="auto" w:fill="FFFFC0"/>
        </w:rPr>
        <w:tab/>
        <w:t>27.6</w:t>
      </w:r>
      <w:r>
        <w:rPr>
          <w:rFonts w:ascii="Courier New" w:hAnsi="Courier New" w:cs="Courier New"/>
          <w:color w:val="000000"/>
          <w:sz w:val="20"/>
          <w:szCs w:val="20"/>
          <w:shd w:val="clear" w:color="auto" w:fill="FFFFC0"/>
        </w:rPr>
        <w:tab/>
        <w:t>70.7</w:t>
      </w:r>
    </w:p>
    <w:p w14:paraId="4CE08B63"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13.4</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20.4</w:t>
      </w:r>
      <w:r>
        <w:rPr>
          <w:rFonts w:ascii="Courier New" w:hAnsi="Courier New" w:cs="Courier New"/>
          <w:color w:val="000000"/>
          <w:sz w:val="20"/>
          <w:szCs w:val="20"/>
          <w:shd w:val="clear" w:color="auto" w:fill="FFFFC0"/>
        </w:rPr>
        <w:tab/>
        <w:t>13.9</w:t>
      </w:r>
      <w:r>
        <w:rPr>
          <w:rFonts w:ascii="Courier New" w:hAnsi="Courier New" w:cs="Courier New"/>
          <w:color w:val="000000"/>
          <w:sz w:val="20"/>
          <w:szCs w:val="20"/>
          <w:shd w:val="clear" w:color="auto" w:fill="FFFFC0"/>
        </w:rPr>
        <w:tab/>
        <w:t>22.5</w:t>
      </w:r>
      <w:r>
        <w:rPr>
          <w:rFonts w:ascii="Courier New" w:hAnsi="Courier New" w:cs="Courier New"/>
          <w:color w:val="000000"/>
          <w:sz w:val="20"/>
          <w:szCs w:val="20"/>
          <w:shd w:val="clear" w:color="auto" w:fill="FFFFC0"/>
        </w:rPr>
        <w:tab/>
        <w:t>38.3</w:t>
      </w:r>
    </w:p>
    <w:p w14:paraId="5D50274F"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10.3</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29.8</w:t>
      </w:r>
      <w:r>
        <w:rPr>
          <w:rFonts w:ascii="Courier New" w:hAnsi="Courier New" w:cs="Courier New"/>
          <w:color w:val="000000"/>
          <w:sz w:val="20"/>
          <w:szCs w:val="20"/>
          <w:shd w:val="clear" w:color="auto" w:fill="FFFFC0"/>
        </w:rPr>
        <w:tab/>
        <w:t>43.7</w:t>
      </w:r>
      <w:r>
        <w:rPr>
          <w:rFonts w:ascii="Courier New" w:hAnsi="Courier New" w:cs="Courier New"/>
          <w:color w:val="000000"/>
          <w:sz w:val="20"/>
          <w:szCs w:val="20"/>
          <w:shd w:val="clear" w:color="auto" w:fill="FFFFC0"/>
        </w:rPr>
        <w:tab/>
        <w:t>29.4</w:t>
      </w:r>
      <w:r>
        <w:rPr>
          <w:rFonts w:ascii="Courier New" w:hAnsi="Courier New" w:cs="Courier New"/>
          <w:color w:val="000000"/>
          <w:sz w:val="20"/>
          <w:szCs w:val="20"/>
          <w:shd w:val="clear" w:color="auto" w:fill="FFFFC0"/>
        </w:rPr>
        <w:tab/>
        <w:t>54</w:t>
      </w:r>
    </w:p>
    <w:p w14:paraId="6700F370"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9.4</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36</w:t>
      </w:r>
      <w:r>
        <w:rPr>
          <w:rFonts w:ascii="Courier New" w:hAnsi="Courier New" w:cs="Courier New"/>
          <w:color w:val="000000"/>
          <w:sz w:val="20"/>
          <w:szCs w:val="20"/>
          <w:shd w:val="clear" w:color="auto" w:fill="FFFFC0"/>
        </w:rPr>
        <w:tab/>
        <w:t>78.2</w:t>
      </w:r>
      <w:r>
        <w:rPr>
          <w:rFonts w:ascii="Courier New" w:hAnsi="Courier New" w:cs="Courier New"/>
          <w:color w:val="000000"/>
          <w:sz w:val="20"/>
          <w:szCs w:val="20"/>
          <w:shd w:val="clear" w:color="auto" w:fill="FFFFC0"/>
        </w:rPr>
        <w:tab/>
        <w:t>29.9</w:t>
      </w:r>
      <w:r>
        <w:rPr>
          <w:rFonts w:ascii="Courier New" w:hAnsi="Courier New" w:cs="Courier New"/>
          <w:color w:val="000000"/>
          <w:sz w:val="20"/>
          <w:szCs w:val="20"/>
          <w:shd w:val="clear" w:color="auto" w:fill="FFFFC0"/>
        </w:rPr>
        <w:tab/>
        <w:t>101.5</w:t>
      </w:r>
    </w:p>
    <w:p w14:paraId="2A88058D"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10.3</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31.8</w:t>
      </w:r>
      <w:r>
        <w:rPr>
          <w:rFonts w:ascii="Courier New" w:hAnsi="Courier New" w:cs="Courier New"/>
          <w:color w:val="000000"/>
          <w:sz w:val="20"/>
          <w:szCs w:val="20"/>
          <w:shd w:val="clear" w:color="auto" w:fill="FFFFC0"/>
        </w:rPr>
        <w:tab/>
        <w:t>57.2</w:t>
      </w:r>
      <w:r>
        <w:rPr>
          <w:rFonts w:ascii="Courier New" w:hAnsi="Courier New" w:cs="Courier New"/>
          <w:color w:val="000000"/>
          <w:sz w:val="20"/>
          <w:szCs w:val="20"/>
          <w:shd w:val="clear" w:color="auto" w:fill="FFFFC0"/>
        </w:rPr>
        <w:tab/>
        <w:t>27.2</w:t>
      </w:r>
      <w:r>
        <w:rPr>
          <w:rFonts w:ascii="Courier New" w:hAnsi="Courier New" w:cs="Courier New"/>
          <w:color w:val="000000"/>
          <w:sz w:val="20"/>
          <w:szCs w:val="20"/>
          <w:shd w:val="clear" w:color="auto" w:fill="FFFFC0"/>
        </w:rPr>
        <w:tab/>
        <w:t>61.2</w:t>
      </w:r>
    </w:p>
    <w:p w14:paraId="3F49C159"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7.5</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28.6</w:t>
      </w:r>
      <w:r>
        <w:rPr>
          <w:rFonts w:ascii="Courier New" w:hAnsi="Courier New" w:cs="Courier New"/>
          <w:color w:val="000000"/>
          <w:sz w:val="20"/>
          <w:szCs w:val="20"/>
          <w:shd w:val="clear" w:color="auto" w:fill="FFFFC0"/>
        </w:rPr>
        <w:tab/>
        <w:t>5.7</w:t>
      </w:r>
      <w:r>
        <w:rPr>
          <w:rFonts w:ascii="Courier New" w:hAnsi="Courier New" w:cs="Courier New"/>
          <w:color w:val="000000"/>
          <w:sz w:val="20"/>
          <w:szCs w:val="20"/>
          <w:shd w:val="clear" w:color="auto" w:fill="FFFFC0"/>
        </w:rPr>
        <w:tab/>
        <w:t>31.3</w:t>
      </w:r>
      <w:r>
        <w:rPr>
          <w:rFonts w:ascii="Courier New" w:hAnsi="Courier New" w:cs="Courier New"/>
          <w:color w:val="000000"/>
          <w:sz w:val="20"/>
          <w:szCs w:val="20"/>
          <w:shd w:val="clear" w:color="auto" w:fill="FFFFC0"/>
        </w:rPr>
        <w:tab/>
        <w:t>38.6</w:t>
      </w:r>
    </w:p>
    <w:p w14:paraId="0B8B45FB"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18.7</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39.7</w:t>
      </w:r>
      <w:r>
        <w:rPr>
          <w:rFonts w:ascii="Courier New" w:hAnsi="Courier New" w:cs="Courier New"/>
          <w:color w:val="000000"/>
          <w:sz w:val="20"/>
          <w:szCs w:val="20"/>
          <w:shd w:val="clear" w:color="auto" w:fill="FFFFC0"/>
        </w:rPr>
        <w:tab/>
        <w:t>55.8</w:t>
      </w:r>
      <w:r>
        <w:rPr>
          <w:rFonts w:ascii="Courier New" w:hAnsi="Courier New" w:cs="Courier New"/>
          <w:color w:val="000000"/>
          <w:sz w:val="20"/>
          <w:szCs w:val="20"/>
          <w:shd w:val="clear" w:color="auto" w:fill="FFFFC0"/>
        </w:rPr>
        <w:tab/>
        <w:t>28.7</w:t>
      </w:r>
      <w:r>
        <w:rPr>
          <w:rFonts w:ascii="Courier New" w:hAnsi="Courier New" w:cs="Courier New"/>
          <w:color w:val="000000"/>
          <w:sz w:val="20"/>
          <w:szCs w:val="20"/>
          <w:shd w:val="clear" w:color="auto" w:fill="FFFFC0"/>
        </w:rPr>
        <w:tab/>
        <w:t>52.6</w:t>
      </w:r>
    </w:p>
    <w:p w14:paraId="79086F11"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5.1</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23.8</w:t>
      </w:r>
      <w:r>
        <w:rPr>
          <w:rFonts w:ascii="Courier New" w:hAnsi="Courier New" w:cs="Courier New"/>
          <w:color w:val="000000"/>
          <w:sz w:val="20"/>
          <w:szCs w:val="20"/>
          <w:shd w:val="clear" w:color="auto" w:fill="FFFFC0"/>
        </w:rPr>
        <w:tab/>
        <w:t>29</w:t>
      </w:r>
      <w:r>
        <w:rPr>
          <w:rFonts w:ascii="Courier New" w:hAnsi="Courier New" w:cs="Courier New"/>
          <w:color w:val="000000"/>
          <w:sz w:val="20"/>
          <w:szCs w:val="20"/>
          <w:shd w:val="clear" w:color="auto" w:fill="FFFFC0"/>
        </w:rPr>
        <w:tab/>
        <w:t>29.3</w:t>
      </w:r>
      <w:r>
        <w:rPr>
          <w:rFonts w:ascii="Courier New" w:hAnsi="Courier New" w:cs="Courier New"/>
          <w:color w:val="000000"/>
          <w:sz w:val="20"/>
          <w:szCs w:val="20"/>
          <w:shd w:val="clear" w:color="auto" w:fill="FFFFC0"/>
        </w:rPr>
        <w:tab/>
        <w:t>62.6</w:t>
      </w:r>
    </w:p>
    <w:p w14:paraId="5399EAEB"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3.7</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12.3</w:t>
      </w:r>
      <w:r>
        <w:rPr>
          <w:rFonts w:ascii="Courier New" w:hAnsi="Courier New" w:cs="Courier New"/>
          <w:color w:val="000000"/>
          <w:sz w:val="20"/>
          <w:szCs w:val="20"/>
          <w:shd w:val="clear" w:color="auto" w:fill="FFFFC0"/>
        </w:rPr>
        <w:tab/>
        <w:t>77.3</w:t>
      </w:r>
      <w:r>
        <w:rPr>
          <w:rFonts w:ascii="Courier New" w:hAnsi="Courier New" w:cs="Courier New"/>
          <w:color w:val="000000"/>
          <w:sz w:val="20"/>
          <w:szCs w:val="20"/>
          <w:shd w:val="clear" w:color="auto" w:fill="FFFFC0"/>
        </w:rPr>
        <w:tab/>
        <w:t>32</w:t>
      </w:r>
      <w:r>
        <w:rPr>
          <w:rFonts w:ascii="Courier New" w:hAnsi="Courier New" w:cs="Courier New"/>
          <w:color w:val="000000"/>
          <w:sz w:val="20"/>
          <w:szCs w:val="20"/>
          <w:shd w:val="clear" w:color="auto" w:fill="FFFFC0"/>
        </w:rPr>
        <w:tab/>
        <w:t>20.7</w:t>
      </w:r>
    </w:p>
    <w:p w14:paraId="52D60A11"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10.3</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31.1</w:t>
      </w:r>
      <w:r>
        <w:rPr>
          <w:rFonts w:ascii="Courier New" w:hAnsi="Courier New" w:cs="Courier New"/>
          <w:color w:val="000000"/>
          <w:sz w:val="20"/>
          <w:szCs w:val="20"/>
          <w:shd w:val="clear" w:color="auto" w:fill="FFFFC0"/>
        </w:rPr>
        <w:tab/>
        <w:t>51.7</w:t>
      </w:r>
      <w:r>
        <w:rPr>
          <w:rFonts w:ascii="Courier New" w:hAnsi="Courier New" w:cs="Courier New"/>
          <w:color w:val="000000"/>
          <w:sz w:val="20"/>
          <w:szCs w:val="20"/>
          <w:shd w:val="clear" w:color="auto" w:fill="FFFFC0"/>
        </w:rPr>
        <w:tab/>
        <w:t>26.2</w:t>
      </w:r>
      <w:r>
        <w:rPr>
          <w:rFonts w:ascii="Courier New" w:hAnsi="Courier New" w:cs="Courier New"/>
          <w:color w:val="000000"/>
          <w:sz w:val="20"/>
          <w:szCs w:val="20"/>
          <w:shd w:val="clear" w:color="auto" w:fill="FFFFC0"/>
        </w:rPr>
        <w:tab/>
        <w:t>42.4</w:t>
      </w:r>
    </w:p>
    <w:p w14:paraId="784D2010"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7.3</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32.9</w:t>
      </w:r>
      <w:r>
        <w:rPr>
          <w:rFonts w:ascii="Courier New" w:hAnsi="Courier New" w:cs="Courier New"/>
          <w:color w:val="000000"/>
          <w:sz w:val="20"/>
          <w:szCs w:val="20"/>
          <w:shd w:val="clear" w:color="auto" w:fill="FFFFC0"/>
        </w:rPr>
        <w:tab/>
        <w:t>68.1</w:t>
      </w:r>
      <w:r>
        <w:rPr>
          <w:rFonts w:ascii="Courier New" w:hAnsi="Courier New" w:cs="Courier New"/>
          <w:color w:val="000000"/>
          <w:sz w:val="20"/>
          <w:szCs w:val="20"/>
          <w:shd w:val="clear" w:color="auto" w:fill="FFFFC0"/>
        </w:rPr>
        <w:tab/>
        <w:t>25.2</w:t>
      </w:r>
      <w:r>
        <w:rPr>
          <w:rFonts w:ascii="Courier New" w:hAnsi="Courier New" w:cs="Courier New"/>
          <w:color w:val="000000"/>
          <w:sz w:val="20"/>
          <w:szCs w:val="20"/>
          <w:shd w:val="clear" w:color="auto" w:fill="FFFFC0"/>
        </w:rPr>
        <w:tab/>
        <w:t>105.2</w:t>
      </w:r>
    </w:p>
    <w:p w14:paraId="41D4099D"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4.2</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22.1</w:t>
      </w:r>
      <w:r>
        <w:rPr>
          <w:rFonts w:ascii="Courier New" w:hAnsi="Courier New" w:cs="Courier New"/>
          <w:color w:val="000000"/>
          <w:sz w:val="20"/>
          <w:szCs w:val="20"/>
          <w:shd w:val="clear" w:color="auto" w:fill="FFFFC0"/>
        </w:rPr>
        <w:tab/>
        <w:t>41.2</w:t>
      </w:r>
      <w:r>
        <w:rPr>
          <w:rFonts w:ascii="Courier New" w:hAnsi="Courier New" w:cs="Courier New"/>
          <w:color w:val="000000"/>
          <w:sz w:val="20"/>
          <w:szCs w:val="20"/>
          <w:shd w:val="clear" w:color="auto" w:fill="FFFFC0"/>
        </w:rPr>
        <w:tab/>
        <w:t>21.4</w:t>
      </w:r>
      <w:r>
        <w:rPr>
          <w:rFonts w:ascii="Courier New" w:hAnsi="Courier New" w:cs="Courier New"/>
          <w:color w:val="000000"/>
          <w:sz w:val="20"/>
          <w:szCs w:val="20"/>
          <w:shd w:val="clear" w:color="auto" w:fill="FFFFC0"/>
        </w:rPr>
        <w:tab/>
        <w:t>68.6</w:t>
      </w:r>
    </w:p>
    <w:p w14:paraId="7E8192FD"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2.1</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27.1</w:t>
      </w:r>
      <w:r>
        <w:rPr>
          <w:rFonts w:ascii="Courier New" w:hAnsi="Courier New" w:cs="Courier New"/>
          <w:color w:val="000000"/>
          <w:sz w:val="20"/>
          <w:szCs w:val="20"/>
          <w:shd w:val="clear" w:color="auto" w:fill="FFFFC0"/>
        </w:rPr>
        <w:tab/>
        <w:t>60</w:t>
      </w:r>
      <w:r>
        <w:rPr>
          <w:rFonts w:ascii="Courier New" w:hAnsi="Courier New" w:cs="Courier New"/>
          <w:color w:val="000000"/>
          <w:sz w:val="20"/>
          <w:szCs w:val="20"/>
          <w:shd w:val="clear" w:color="auto" w:fill="FFFFC0"/>
        </w:rPr>
        <w:tab/>
        <w:t>23.5</w:t>
      </w:r>
      <w:r>
        <w:rPr>
          <w:rFonts w:ascii="Courier New" w:hAnsi="Courier New" w:cs="Courier New"/>
          <w:color w:val="000000"/>
          <w:sz w:val="20"/>
          <w:szCs w:val="20"/>
          <w:shd w:val="clear" w:color="auto" w:fill="FFFFC0"/>
        </w:rPr>
        <w:tab/>
        <w:t>15.3</w:t>
      </w:r>
    </w:p>
    <w:p w14:paraId="4BF0F4A3"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2.5</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20.3</w:t>
      </w:r>
      <w:r>
        <w:rPr>
          <w:rFonts w:ascii="Courier New" w:hAnsi="Courier New" w:cs="Courier New"/>
          <w:color w:val="000000"/>
          <w:sz w:val="20"/>
          <w:szCs w:val="20"/>
          <w:shd w:val="clear" w:color="auto" w:fill="FFFFC0"/>
        </w:rPr>
        <w:tab/>
        <w:t>29.8</w:t>
      </w:r>
      <w:r>
        <w:rPr>
          <w:rFonts w:ascii="Courier New" w:hAnsi="Courier New" w:cs="Courier New"/>
          <w:color w:val="000000"/>
          <w:sz w:val="20"/>
          <w:szCs w:val="20"/>
          <w:shd w:val="clear" w:color="auto" w:fill="FFFFC0"/>
        </w:rPr>
        <w:tab/>
        <w:t>24.1</w:t>
      </w:r>
      <w:r>
        <w:rPr>
          <w:rFonts w:ascii="Courier New" w:hAnsi="Courier New" w:cs="Courier New"/>
          <w:color w:val="000000"/>
          <w:sz w:val="20"/>
          <w:szCs w:val="20"/>
          <w:shd w:val="clear" w:color="auto" w:fill="FFFFC0"/>
        </w:rPr>
        <w:tab/>
        <w:t>58.5</w:t>
      </w:r>
    </w:p>
    <w:p w14:paraId="75E5ED73"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8.1</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30</w:t>
      </w:r>
      <w:r>
        <w:rPr>
          <w:rFonts w:ascii="Courier New" w:hAnsi="Courier New" w:cs="Courier New"/>
          <w:color w:val="000000"/>
          <w:sz w:val="20"/>
          <w:szCs w:val="20"/>
          <w:shd w:val="clear" w:color="auto" w:fill="FFFFC0"/>
        </w:rPr>
        <w:tab/>
        <w:t>66.4</w:t>
      </w:r>
      <w:r>
        <w:rPr>
          <w:rFonts w:ascii="Courier New" w:hAnsi="Courier New" w:cs="Courier New"/>
          <w:color w:val="000000"/>
          <w:sz w:val="20"/>
          <w:szCs w:val="20"/>
          <w:shd w:val="clear" w:color="auto" w:fill="FFFFC0"/>
        </w:rPr>
        <w:tab/>
        <w:t>26</w:t>
      </w:r>
      <w:r>
        <w:rPr>
          <w:rFonts w:ascii="Courier New" w:hAnsi="Courier New" w:cs="Courier New"/>
          <w:color w:val="000000"/>
          <w:sz w:val="20"/>
          <w:szCs w:val="20"/>
          <w:shd w:val="clear" w:color="auto" w:fill="FFFFC0"/>
        </w:rPr>
        <w:tab/>
        <w:t>63.1</w:t>
      </w:r>
    </w:p>
    <w:p w14:paraId="10D3459F"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10.3</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15.9</w:t>
      </w:r>
      <w:r>
        <w:rPr>
          <w:rFonts w:ascii="Courier New" w:hAnsi="Courier New" w:cs="Courier New"/>
          <w:color w:val="000000"/>
          <w:sz w:val="20"/>
          <w:szCs w:val="20"/>
          <w:shd w:val="clear" w:color="auto" w:fill="FFFFC0"/>
        </w:rPr>
        <w:tab/>
        <w:t>39.9</w:t>
      </w:r>
      <w:r>
        <w:rPr>
          <w:rFonts w:ascii="Courier New" w:hAnsi="Courier New" w:cs="Courier New"/>
          <w:color w:val="000000"/>
          <w:sz w:val="20"/>
          <w:szCs w:val="20"/>
          <w:shd w:val="clear" w:color="auto" w:fill="FFFFC0"/>
        </w:rPr>
        <w:tab/>
        <w:t>38.5</w:t>
      </w:r>
      <w:r>
        <w:rPr>
          <w:rFonts w:ascii="Courier New" w:hAnsi="Courier New" w:cs="Courier New"/>
          <w:color w:val="000000"/>
          <w:sz w:val="20"/>
          <w:szCs w:val="20"/>
          <w:shd w:val="clear" w:color="auto" w:fill="FFFFC0"/>
        </w:rPr>
        <w:tab/>
        <w:t>86.4</w:t>
      </w:r>
    </w:p>
    <w:p w14:paraId="1422AD85"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10.5</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36.4</w:t>
      </w:r>
      <w:r>
        <w:rPr>
          <w:rFonts w:ascii="Courier New" w:hAnsi="Courier New" w:cs="Courier New"/>
          <w:color w:val="000000"/>
          <w:sz w:val="20"/>
          <w:szCs w:val="20"/>
          <w:shd w:val="clear" w:color="auto" w:fill="FFFFC0"/>
        </w:rPr>
        <w:tab/>
        <w:t>72.3</w:t>
      </w:r>
      <w:r>
        <w:rPr>
          <w:rFonts w:ascii="Courier New" w:hAnsi="Courier New" w:cs="Courier New"/>
          <w:color w:val="000000"/>
          <w:sz w:val="20"/>
          <w:szCs w:val="20"/>
          <w:shd w:val="clear" w:color="auto" w:fill="FFFFC0"/>
        </w:rPr>
        <w:tab/>
        <w:t>26</w:t>
      </w:r>
      <w:r>
        <w:rPr>
          <w:rFonts w:ascii="Courier New" w:hAnsi="Courier New" w:cs="Courier New"/>
          <w:color w:val="000000"/>
          <w:sz w:val="20"/>
          <w:szCs w:val="20"/>
          <w:shd w:val="clear" w:color="auto" w:fill="FFFFC0"/>
        </w:rPr>
        <w:tab/>
        <w:t>77.5</w:t>
      </w:r>
    </w:p>
    <w:p w14:paraId="1167891B"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5.8</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24.2</w:t>
      </w:r>
      <w:r>
        <w:rPr>
          <w:rFonts w:ascii="Courier New" w:hAnsi="Courier New" w:cs="Courier New"/>
          <w:color w:val="000000"/>
          <w:sz w:val="20"/>
          <w:szCs w:val="20"/>
          <w:shd w:val="clear" w:color="auto" w:fill="FFFFC0"/>
        </w:rPr>
        <w:tab/>
        <w:t>19.5</w:t>
      </w:r>
      <w:r>
        <w:rPr>
          <w:rFonts w:ascii="Courier New" w:hAnsi="Courier New" w:cs="Courier New"/>
          <w:color w:val="000000"/>
          <w:sz w:val="20"/>
          <w:szCs w:val="20"/>
          <w:shd w:val="clear" w:color="auto" w:fill="FFFFC0"/>
        </w:rPr>
        <w:tab/>
        <w:t>28.3</w:t>
      </w:r>
      <w:r>
        <w:rPr>
          <w:rFonts w:ascii="Courier New" w:hAnsi="Courier New" w:cs="Courier New"/>
          <w:color w:val="000000"/>
          <w:sz w:val="20"/>
          <w:szCs w:val="20"/>
          <w:shd w:val="clear" w:color="auto" w:fill="FFFFC0"/>
        </w:rPr>
        <w:tab/>
        <w:t>63.5</w:t>
      </w:r>
    </w:p>
    <w:p w14:paraId="4C0396B7"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6.9</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20.7</w:t>
      </w:r>
      <w:r>
        <w:rPr>
          <w:rFonts w:ascii="Courier New" w:hAnsi="Courier New" w:cs="Courier New"/>
          <w:color w:val="000000"/>
          <w:sz w:val="20"/>
          <w:szCs w:val="20"/>
          <w:shd w:val="clear" w:color="auto" w:fill="FFFFC0"/>
        </w:rPr>
        <w:tab/>
        <w:t>6.6</w:t>
      </w:r>
      <w:r>
        <w:rPr>
          <w:rFonts w:ascii="Courier New" w:hAnsi="Courier New" w:cs="Courier New"/>
          <w:color w:val="000000"/>
          <w:sz w:val="20"/>
          <w:szCs w:val="20"/>
          <w:shd w:val="clear" w:color="auto" w:fill="FFFFC0"/>
        </w:rPr>
        <w:tab/>
        <w:t>25.8</w:t>
      </w:r>
      <w:r>
        <w:rPr>
          <w:rFonts w:ascii="Courier New" w:hAnsi="Courier New" w:cs="Courier New"/>
          <w:color w:val="000000"/>
          <w:sz w:val="20"/>
          <w:szCs w:val="20"/>
          <w:shd w:val="clear" w:color="auto" w:fill="FFFFC0"/>
        </w:rPr>
        <w:tab/>
        <w:t>68.9</w:t>
      </w:r>
    </w:p>
    <w:p w14:paraId="40B9D661"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9.3</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34.9</w:t>
      </w:r>
      <w:r>
        <w:rPr>
          <w:rFonts w:ascii="Courier New" w:hAnsi="Courier New" w:cs="Courier New"/>
          <w:color w:val="000000"/>
          <w:sz w:val="20"/>
          <w:szCs w:val="20"/>
          <w:shd w:val="clear" w:color="auto" w:fill="FFFFC0"/>
        </w:rPr>
        <w:tab/>
        <w:t>82.4</w:t>
      </w:r>
      <w:r>
        <w:rPr>
          <w:rFonts w:ascii="Courier New" w:hAnsi="Courier New" w:cs="Courier New"/>
          <w:color w:val="000000"/>
          <w:sz w:val="20"/>
          <w:szCs w:val="20"/>
          <w:shd w:val="clear" w:color="auto" w:fill="FFFFC0"/>
        </w:rPr>
        <w:tab/>
        <w:t>18.4</w:t>
      </w:r>
      <w:r>
        <w:rPr>
          <w:rFonts w:ascii="Courier New" w:hAnsi="Courier New" w:cs="Courier New"/>
          <w:color w:val="000000"/>
          <w:sz w:val="20"/>
          <w:szCs w:val="20"/>
          <w:shd w:val="clear" w:color="auto" w:fill="FFFFC0"/>
        </w:rPr>
        <w:tab/>
        <w:t>102.8</w:t>
      </w:r>
    </w:p>
    <w:p w14:paraId="3462104B"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11.4</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38.7</w:t>
      </w:r>
      <w:r>
        <w:rPr>
          <w:rFonts w:ascii="Courier New" w:hAnsi="Courier New" w:cs="Courier New"/>
          <w:color w:val="000000"/>
          <w:sz w:val="20"/>
          <w:szCs w:val="20"/>
          <w:shd w:val="clear" w:color="auto" w:fill="FFFFC0"/>
        </w:rPr>
        <w:tab/>
        <w:t>78.2</w:t>
      </w:r>
      <w:r>
        <w:rPr>
          <w:rFonts w:ascii="Courier New" w:hAnsi="Courier New" w:cs="Courier New"/>
          <w:color w:val="000000"/>
          <w:sz w:val="20"/>
          <w:szCs w:val="20"/>
          <w:shd w:val="clear" w:color="auto" w:fill="FFFFC0"/>
        </w:rPr>
        <w:tab/>
        <w:t>18.4</w:t>
      </w:r>
      <w:r>
        <w:rPr>
          <w:rFonts w:ascii="Courier New" w:hAnsi="Courier New" w:cs="Courier New"/>
          <w:color w:val="000000"/>
          <w:sz w:val="20"/>
          <w:szCs w:val="20"/>
          <w:shd w:val="clear" w:color="auto" w:fill="FFFFC0"/>
        </w:rPr>
        <w:tab/>
        <w:t>86.6</w:t>
      </w:r>
    </w:p>
    <w:p w14:paraId="3117EAE8"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F4B381C" w14:textId="77777777" w:rsidR="00FD0C07" w:rsidRDefault="00FD0C07" w:rsidP="00FD0C07">
      <w:pPr>
        <w:spacing w:after="0" w:line="240" w:lineRule="auto"/>
        <w:rPr>
          <w:rFonts w:ascii="Times" w:hAnsi="Times"/>
          <w:sz w:val="24"/>
          <w:szCs w:val="24"/>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4357106"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The data were collected over random sample of Denver neighborhoods and contain variables with the following explanation:</w:t>
      </w:r>
    </w:p>
    <w:p w14:paraId="213DD689" w14:textId="77777777" w:rsidR="00A718C5" w:rsidRDefault="00A718C5" w:rsidP="00A718C5">
      <w:pPr>
        <w:widowControl w:val="0"/>
        <w:autoSpaceDE w:val="0"/>
        <w:autoSpaceDN w:val="0"/>
        <w:adjustRightInd w:val="0"/>
        <w:spacing w:after="0" w:line="240" w:lineRule="auto"/>
        <w:ind w:firstLine="72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typ</w:t>
      </w:r>
      <w:proofErr w:type="gramEnd"/>
      <w:r>
        <w:rPr>
          <w:rFonts w:ascii="Courier New" w:hAnsi="Courier New" w:cs="Courier New"/>
          <w:color w:val="000000"/>
          <w:sz w:val="20"/>
          <w:szCs w:val="20"/>
          <w:shd w:val="clear" w:color="auto" w:fill="FFFFFF"/>
        </w:rPr>
        <w:t>_neighb</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‘neighborhood type: 1=rural or 0=urban'</w:t>
      </w:r>
    </w:p>
    <w:p w14:paraId="5C5C1A10" w14:textId="77777777" w:rsidR="00A718C5" w:rsidRDefault="00A718C5" w:rsidP="00A718C5">
      <w:pPr>
        <w:widowControl w:val="0"/>
        <w:autoSpaceDE w:val="0"/>
        <w:autoSpaceDN w:val="0"/>
        <w:adjustRightInd w:val="0"/>
        <w:spacing w:after="0" w:line="240" w:lineRule="auto"/>
        <w:ind w:firstLine="72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tot</w:t>
      </w:r>
      <w:proofErr w:type="gramEnd"/>
      <w:r>
        <w:rPr>
          <w:rFonts w:ascii="Courier New" w:hAnsi="Courier New" w:cs="Courier New"/>
          <w:color w:val="000000"/>
          <w:sz w:val="20"/>
          <w:szCs w:val="20"/>
          <w:shd w:val="clear" w:color="auto" w:fill="FFFFFF"/>
        </w:rPr>
        <w:t>_pop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‘total population in thousands'</w:t>
      </w:r>
    </w:p>
    <w:p w14:paraId="5460BEEA"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prop</w:t>
      </w:r>
      <w:proofErr w:type="gramEnd"/>
      <w:r>
        <w:rPr>
          <w:rFonts w:ascii="Courier New" w:hAnsi="Courier New" w:cs="Courier New"/>
          <w:color w:val="000000"/>
          <w:sz w:val="20"/>
          <w:szCs w:val="20"/>
          <w:shd w:val="clear" w:color="auto" w:fill="FFFFFF"/>
        </w:rPr>
        <w:t>_child</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of children (under 18) in population'</w:t>
      </w:r>
    </w:p>
    <w:p w14:paraId="1E88EE74" w14:textId="77777777" w:rsidR="00A718C5" w:rsidRPr="00BC53FD" w:rsidRDefault="00A718C5" w:rsidP="00A718C5">
      <w:pPr>
        <w:widowControl w:val="0"/>
        <w:autoSpaceDE w:val="0"/>
        <w:autoSpaceDN w:val="0"/>
        <w:adjustRightInd w:val="0"/>
        <w:spacing w:after="0" w:line="240" w:lineRule="auto"/>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prop</w:t>
      </w:r>
      <w:proofErr w:type="gramEnd"/>
      <w:r>
        <w:rPr>
          <w:rFonts w:ascii="Courier New" w:hAnsi="Courier New" w:cs="Courier New"/>
          <w:color w:val="000000"/>
          <w:sz w:val="20"/>
          <w:szCs w:val="20"/>
          <w:shd w:val="clear" w:color="auto" w:fill="FFFFFF"/>
        </w:rPr>
        <w:t>_lunch</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of free school lunch participation'</w:t>
      </w:r>
    </w:p>
    <w:p w14:paraId="06308AA5" w14:textId="77777777" w:rsidR="00A718C5" w:rsidRDefault="00A718C5" w:rsidP="00A718C5">
      <w:pPr>
        <w:widowControl w:val="0"/>
        <w:autoSpaceDE w:val="0"/>
        <w:autoSpaceDN w:val="0"/>
        <w:adjustRightInd w:val="0"/>
        <w:spacing w:after="0" w:line="240" w:lineRule="auto"/>
        <w:ind w:firstLine="72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prop</w:t>
      </w:r>
      <w:proofErr w:type="gramEnd"/>
      <w:r>
        <w:rPr>
          <w:rFonts w:ascii="Courier New" w:hAnsi="Courier New" w:cs="Courier New"/>
          <w:color w:val="000000"/>
          <w:sz w:val="20"/>
          <w:szCs w:val="20"/>
          <w:shd w:val="clear" w:color="auto" w:fill="FFFFFF"/>
        </w:rPr>
        <w:t>_change_income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change in household income over past several years’</w:t>
      </w:r>
    </w:p>
    <w:p w14:paraId="0F439FC1"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crime</w:t>
      </w:r>
      <w:proofErr w:type="gramEnd"/>
      <w:r>
        <w:rPr>
          <w:rFonts w:ascii="Courier New" w:hAnsi="Courier New" w:cs="Courier New"/>
          <w:color w:val="000000"/>
          <w:sz w:val="20"/>
          <w:szCs w:val="20"/>
          <w:shd w:val="clear" w:color="auto" w:fill="FFFFFF"/>
        </w:rPr>
        <w:t>_rate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‘crime rate (per 1000 population)’</w:t>
      </w:r>
    </w:p>
    <w:p w14:paraId="5CE52FE2" w14:textId="241A32E6" w:rsidR="00FD0C07" w:rsidRPr="007D1753" w:rsidRDefault="00FD0C07" w:rsidP="00FD0C07">
      <w:pPr>
        <w:widowControl w:val="0"/>
        <w:autoSpaceDE w:val="0"/>
        <w:autoSpaceDN w:val="0"/>
        <w:adjustRightInd w:val="0"/>
        <w:spacing w:after="0" w:line="240" w:lineRule="auto"/>
        <w:rPr>
          <w:rFonts w:ascii="Times" w:hAnsi="Times"/>
          <w:sz w:val="24"/>
          <w:szCs w:val="24"/>
        </w:rPr>
      </w:pPr>
      <w:r>
        <w:rPr>
          <w:rFonts w:ascii="Times" w:hAnsi="Times"/>
          <w:b/>
          <w:u w:val="single"/>
        </w:rPr>
        <w:br w:type="page"/>
      </w:r>
      <w:r>
        <w:rPr>
          <w:rFonts w:ascii="Times" w:hAnsi="Times"/>
          <w:b/>
          <w:u w:val="single"/>
        </w:rPr>
        <w:lastRenderedPageBreak/>
        <w:t>Problem 2</w:t>
      </w:r>
      <w:r w:rsidR="00381745">
        <w:rPr>
          <w:rFonts w:ascii="Times" w:hAnsi="Times"/>
          <w:b/>
          <w:u w:val="single"/>
        </w:rPr>
        <w:t xml:space="preserve"> (continues with the same data as in HW5)</w:t>
      </w:r>
    </w:p>
    <w:p w14:paraId="0002A09E" w14:textId="7FFB6F49" w:rsidR="00A718C5" w:rsidRDefault="00A718C5" w:rsidP="00A718C5">
      <w:pPr>
        <w:spacing w:after="0" w:line="240" w:lineRule="auto"/>
        <w:rPr>
          <w:rFonts w:ascii="Times" w:hAnsi="Times"/>
          <w:szCs w:val="24"/>
        </w:rPr>
      </w:pPr>
      <w:r>
        <w:rPr>
          <w:rFonts w:ascii="Times" w:hAnsi="Times"/>
          <w:szCs w:val="24"/>
        </w:rPr>
        <w:t xml:space="preserve">In the HW4, Problem 2, you were analyzing the effect </w:t>
      </w:r>
      <w:proofErr w:type="gramStart"/>
      <w:r>
        <w:rPr>
          <w:rFonts w:ascii="Times" w:hAnsi="Times"/>
          <w:szCs w:val="24"/>
        </w:rPr>
        <w:t>of  PROP</w:t>
      </w:r>
      <w:proofErr w:type="gramEnd"/>
      <w:r>
        <w:rPr>
          <w:rFonts w:ascii="Times" w:hAnsi="Times"/>
          <w:szCs w:val="24"/>
        </w:rPr>
        <w:t>_CHANGE_INCOME and PROP_LUNCH ( continuous predictors) on crime rates for a sample of Denver neighborhoods. In this problem, we will analyze the effect of categorized PROP_LUNCH on the variable CRIME_RATE when accounting for PROP_CHANGE_INCOME.  Use the data above. Use SAS to answer the following questions (if applicable). Attach the appropriate table from SAS to each question that requires SAS results.</w:t>
      </w:r>
    </w:p>
    <w:p w14:paraId="7EC3C55A" w14:textId="77777777" w:rsidR="00E86E80" w:rsidRDefault="00E86E80" w:rsidP="00A718C5">
      <w:pPr>
        <w:spacing w:after="0" w:line="240" w:lineRule="auto"/>
        <w:rPr>
          <w:rFonts w:ascii="Times" w:hAnsi="Times"/>
          <w:szCs w:val="24"/>
        </w:rPr>
      </w:pPr>
    </w:p>
    <w:p w14:paraId="7FD86CF1" w14:textId="77777777" w:rsidR="00A718C5" w:rsidRDefault="00A718C5" w:rsidP="00A718C5">
      <w:pPr>
        <w:spacing w:after="0" w:line="240" w:lineRule="auto"/>
        <w:rPr>
          <w:rFonts w:ascii="Times" w:hAnsi="Times"/>
          <w:szCs w:val="24"/>
        </w:rPr>
      </w:pPr>
      <w:r>
        <w:rPr>
          <w:rFonts w:ascii="Times" w:hAnsi="Times"/>
          <w:szCs w:val="24"/>
        </w:rPr>
        <w:t xml:space="preserve">The researchers decided to categorize the variable PROP_LUNCH and used the following SAS code. </w:t>
      </w:r>
    </w:p>
    <w:p w14:paraId="2CD84573" w14:textId="532F740B" w:rsidR="00A718C5" w:rsidRDefault="00A718C5" w:rsidP="00A718C5">
      <w:pPr>
        <w:widowControl w:val="0"/>
        <w:autoSpaceDE w:val="0"/>
        <w:autoSpaceDN w:val="0"/>
        <w:adjustRightInd w:val="0"/>
        <w:spacing w:after="0" w:line="240" w:lineRule="auto"/>
        <w:ind w:left="720" w:firstLine="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sidR="001D3541">
        <w:rPr>
          <w:rFonts w:ascii="Courier New" w:hAnsi="Courier New" w:cs="Courier New"/>
          <w:color w:val="000000"/>
          <w:sz w:val="20"/>
          <w:szCs w:val="20"/>
          <w:shd w:val="clear" w:color="auto" w:fill="FFFFFF"/>
        </w:rPr>
        <w:t xml:space="preserve"> hw6</w:t>
      </w:r>
      <w:r w:rsidR="007F7FE4">
        <w:rPr>
          <w:rFonts w:ascii="Courier New" w:hAnsi="Courier New" w:cs="Courier New"/>
          <w:color w:val="000000"/>
          <w:sz w:val="20"/>
          <w:szCs w:val="20"/>
          <w:shd w:val="clear" w:color="auto" w:fill="FFFFFF"/>
        </w:rPr>
        <w:t>prob2</w:t>
      </w:r>
      <w:r>
        <w:rPr>
          <w:rFonts w:ascii="Courier New" w:hAnsi="Courier New" w:cs="Courier New"/>
          <w:color w:val="000000"/>
          <w:sz w:val="20"/>
          <w:szCs w:val="20"/>
          <w:shd w:val="clear" w:color="auto" w:fill="FFFFFF"/>
        </w:rPr>
        <w:t>;</w:t>
      </w:r>
    </w:p>
    <w:p w14:paraId="7FED23C4" w14:textId="5E839E70" w:rsidR="00A718C5" w:rsidRDefault="00A718C5" w:rsidP="00A718C5">
      <w:pPr>
        <w:widowControl w:val="0"/>
        <w:autoSpaceDE w:val="0"/>
        <w:autoSpaceDN w:val="0"/>
        <w:adjustRightInd w:val="0"/>
        <w:spacing w:after="0" w:line="240" w:lineRule="auto"/>
        <w:ind w:left="720" w:firstLine="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sidR="001D3541">
        <w:rPr>
          <w:rFonts w:ascii="Courier New" w:hAnsi="Courier New" w:cs="Courier New"/>
          <w:color w:val="000000"/>
          <w:sz w:val="20"/>
          <w:szCs w:val="20"/>
          <w:shd w:val="clear" w:color="auto" w:fill="FFFFFF"/>
        </w:rPr>
        <w:t xml:space="preserve"> hw6</w:t>
      </w:r>
      <w:r w:rsidR="007F7FE4">
        <w:rPr>
          <w:rFonts w:ascii="Courier New" w:hAnsi="Courier New" w:cs="Courier New"/>
          <w:color w:val="000000"/>
          <w:sz w:val="20"/>
          <w:szCs w:val="20"/>
          <w:shd w:val="clear" w:color="auto" w:fill="FFFFFF"/>
        </w:rPr>
        <w:t>prob2</w:t>
      </w:r>
      <w:r>
        <w:rPr>
          <w:rFonts w:ascii="Courier New" w:hAnsi="Courier New" w:cs="Courier New"/>
          <w:color w:val="000000"/>
          <w:sz w:val="20"/>
          <w:szCs w:val="20"/>
          <w:shd w:val="clear" w:color="auto" w:fill="FFFFFF"/>
        </w:rPr>
        <w:t>;</w:t>
      </w:r>
    </w:p>
    <w:p w14:paraId="478211FC" w14:textId="77777777" w:rsidR="00A718C5" w:rsidRDefault="00A718C5" w:rsidP="00A718C5">
      <w:pPr>
        <w:widowControl w:val="0"/>
        <w:autoSpaceDE w:val="0"/>
        <w:autoSpaceDN w:val="0"/>
        <w:adjustRightInd w:val="0"/>
        <w:spacing w:after="0" w:line="240" w:lineRule="auto"/>
        <w:ind w:left="720" w:firstLine="72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prop</w:t>
      </w:r>
      <w:proofErr w:type="gramEnd"/>
      <w:r>
        <w:rPr>
          <w:rFonts w:ascii="Courier New" w:hAnsi="Courier New" w:cs="Courier New"/>
          <w:color w:val="000000"/>
          <w:sz w:val="20"/>
          <w:szCs w:val="20"/>
          <w:shd w:val="clear" w:color="auto" w:fill="FFFFFF"/>
        </w:rPr>
        <w:t>_lunch_cat</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Lunch_A</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63F8CD15" w14:textId="77777777" w:rsidR="00A718C5" w:rsidRDefault="00A718C5" w:rsidP="00A718C5">
      <w:pPr>
        <w:widowControl w:val="0"/>
        <w:autoSpaceDE w:val="0"/>
        <w:autoSpaceDN w:val="0"/>
        <w:adjustRightInd w:val="0"/>
        <w:spacing w:after="0" w:line="240" w:lineRule="auto"/>
        <w:ind w:left="720" w:firstLine="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prop_lunch</w:t>
      </w:r>
      <w:proofErr w:type="spellEnd"/>
      <w:r>
        <w:rPr>
          <w:rFonts w:ascii="Courier New" w:hAnsi="Courier New" w:cs="Courier New"/>
          <w:color w:val="000000"/>
          <w:sz w:val="20"/>
          <w:szCs w:val="20"/>
          <w:shd w:val="clear" w:color="auto" w:fill="FFFFFF"/>
        </w:rPr>
        <w:t>&gt;</w:t>
      </w:r>
      <w:r>
        <w:rPr>
          <w:rFonts w:ascii="Courier New" w:hAnsi="Courier New" w:cs="Courier New"/>
          <w:b/>
          <w:bCs/>
          <w:color w:val="008080"/>
          <w:sz w:val="20"/>
          <w:szCs w:val="20"/>
          <w:shd w:val="clear" w:color="auto" w:fill="FFFFFF"/>
        </w:rPr>
        <w:t>33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prop_lunch_cat</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Lunch_B</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5AE084FB" w14:textId="77777777" w:rsidR="00A718C5" w:rsidRDefault="00A718C5" w:rsidP="00A718C5">
      <w:pPr>
        <w:widowControl w:val="0"/>
        <w:autoSpaceDE w:val="0"/>
        <w:autoSpaceDN w:val="0"/>
        <w:adjustRightInd w:val="0"/>
        <w:spacing w:after="0" w:line="240" w:lineRule="auto"/>
        <w:ind w:left="720" w:firstLine="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prop_lunch</w:t>
      </w:r>
      <w:proofErr w:type="spellEnd"/>
      <w:r>
        <w:rPr>
          <w:rFonts w:ascii="Courier New" w:hAnsi="Courier New" w:cs="Courier New"/>
          <w:color w:val="000000"/>
          <w:sz w:val="20"/>
          <w:szCs w:val="20"/>
          <w:shd w:val="clear" w:color="auto" w:fill="FFFFFF"/>
        </w:rPr>
        <w:t>&gt;</w:t>
      </w:r>
      <w:r>
        <w:rPr>
          <w:rFonts w:ascii="Courier New" w:hAnsi="Courier New" w:cs="Courier New"/>
          <w:b/>
          <w:bCs/>
          <w:color w:val="008080"/>
          <w:sz w:val="20"/>
          <w:szCs w:val="20"/>
          <w:shd w:val="clear" w:color="auto" w:fill="FFFFFF"/>
        </w:rPr>
        <w:t>66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prop_lunch_cat</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Lunch_C</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725A6FAA" w14:textId="77777777" w:rsidR="00A718C5" w:rsidRDefault="00A718C5" w:rsidP="00A718C5">
      <w:pPr>
        <w:spacing w:after="0" w:line="240" w:lineRule="auto"/>
        <w:ind w:left="720" w:firstLine="720"/>
        <w:rPr>
          <w:rFonts w:ascii="Times" w:hAnsi="Times"/>
          <w:szCs w:val="24"/>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27ACED6" w14:textId="77777777" w:rsidR="00A718C5" w:rsidRDefault="00A718C5" w:rsidP="00A718C5">
      <w:pPr>
        <w:spacing w:after="0" w:line="240" w:lineRule="auto"/>
        <w:rPr>
          <w:rFonts w:ascii="Times" w:hAnsi="Times"/>
          <w:szCs w:val="24"/>
        </w:rPr>
      </w:pPr>
      <w:r>
        <w:rPr>
          <w:rFonts w:ascii="Times" w:hAnsi="Times"/>
          <w:szCs w:val="24"/>
        </w:rPr>
        <w:t xml:space="preserve">Run the researchers code. </w:t>
      </w:r>
    </w:p>
    <w:p w14:paraId="6BA17271" w14:textId="77777777" w:rsidR="007671A1" w:rsidRDefault="007671A1" w:rsidP="001F7A0F">
      <w:pPr>
        <w:spacing w:after="0" w:line="240" w:lineRule="auto"/>
        <w:rPr>
          <w:rFonts w:ascii="Times" w:hAnsi="Times"/>
          <w:szCs w:val="24"/>
        </w:rPr>
      </w:pPr>
    </w:p>
    <w:p w14:paraId="6045D942" w14:textId="48EB92D0" w:rsidR="00E86E80" w:rsidRDefault="001F7A0F" w:rsidP="00E86E80">
      <w:pPr>
        <w:numPr>
          <w:ilvl w:val="0"/>
          <w:numId w:val="43"/>
        </w:numPr>
        <w:spacing w:after="0" w:line="240" w:lineRule="auto"/>
        <w:rPr>
          <w:rFonts w:ascii="Times" w:hAnsi="Times"/>
          <w:szCs w:val="24"/>
        </w:rPr>
      </w:pPr>
      <w:r>
        <w:rPr>
          <w:rFonts w:ascii="Times" w:hAnsi="Times"/>
          <w:szCs w:val="24"/>
        </w:rPr>
        <w:t>(</w:t>
      </w:r>
      <w:r>
        <w:rPr>
          <w:rFonts w:ascii="Times" w:hAnsi="Times"/>
          <w:szCs w:val="24"/>
          <w:u w:val="single"/>
        </w:rPr>
        <w:t>S</w:t>
      </w:r>
      <w:r w:rsidRPr="001F7A0F">
        <w:rPr>
          <w:rFonts w:ascii="Times" w:hAnsi="Times"/>
          <w:szCs w:val="24"/>
          <w:u w:val="single"/>
        </w:rPr>
        <w:t>ame as HW 5, Problem 2 f</w:t>
      </w:r>
      <w:r>
        <w:rPr>
          <w:rFonts w:ascii="Times" w:hAnsi="Times"/>
          <w:szCs w:val="24"/>
        </w:rPr>
        <w:t xml:space="preserve">) </w:t>
      </w:r>
      <w:r w:rsidR="00E86E80" w:rsidRPr="007671A1">
        <w:rPr>
          <w:rFonts w:ascii="Times" w:hAnsi="Times"/>
          <w:szCs w:val="24"/>
        </w:rPr>
        <w:t xml:space="preserve">Using PROC REG, analyze the </w:t>
      </w:r>
      <w:r w:rsidRPr="007671A1">
        <w:rPr>
          <w:rFonts w:ascii="Times" w:hAnsi="Times"/>
          <w:szCs w:val="24"/>
        </w:rPr>
        <w:t>regression model for CRIME_RATE (outcome) based on predictors PROP_LUN</w:t>
      </w:r>
      <w:r>
        <w:rPr>
          <w:rFonts w:ascii="Times" w:hAnsi="Times"/>
          <w:szCs w:val="24"/>
        </w:rPr>
        <w:t>CH_CAT and PROP_CHANGE_INCOME (m</w:t>
      </w:r>
      <w:r w:rsidRPr="007671A1">
        <w:rPr>
          <w:rFonts w:ascii="Times" w:hAnsi="Times"/>
          <w:szCs w:val="24"/>
        </w:rPr>
        <w:t>ake sure that each predictor is clearly specified. Use PROP_LUNCH_CAT=”</w:t>
      </w:r>
      <w:proofErr w:type="spellStart"/>
      <w:r w:rsidRPr="007671A1">
        <w:rPr>
          <w:rFonts w:ascii="Times" w:hAnsi="Times"/>
          <w:szCs w:val="24"/>
        </w:rPr>
        <w:t>Lunch_C</w:t>
      </w:r>
      <w:proofErr w:type="spellEnd"/>
      <w:r w:rsidRPr="007671A1">
        <w:rPr>
          <w:rFonts w:ascii="Times" w:hAnsi="Times"/>
          <w:szCs w:val="24"/>
        </w:rPr>
        <w:t>” as a reference category</w:t>
      </w:r>
      <w:r>
        <w:rPr>
          <w:rFonts w:ascii="Times" w:hAnsi="Times"/>
          <w:szCs w:val="24"/>
        </w:rPr>
        <w:t>)</w:t>
      </w:r>
      <w:r w:rsidR="00E86E80" w:rsidRPr="007671A1">
        <w:rPr>
          <w:rFonts w:ascii="Times" w:hAnsi="Times"/>
          <w:szCs w:val="24"/>
        </w:rPr>
        <w:t>, write down the estimated regression model and attach the appropriate SAS table. Don’t forget that you need to first create the dummy variables in SAS.</w:t>
      </w:r>
    </w:p>
    <w:p w14:paraId="2BB053B6" w14:textId="77777777" w:rsidR="007671A1" w:rsidRPr="007671A1" w:rsidRDefault="007671A1" w:rsidP="007671A1">
      <w:pPr>
        <w:spacing w:after="0" w:line="240" w:lineRule="auto"/>
        <w:rPr>
          <w:rFonts w:ascii="Times" w:hAnsi="Times"/>
          <w:szCs w:val="24"/>
        </w:rPr>
      </w:pPr>
    </w:p>
    <w:p w14:paraId="106C16AC" w14:textId="52C9BB28" w:rsidR="001F7A0F" w:rsidRDefault="001F7A0F" w:rsidP="001F7A0F">
      <w:pPr>
        <w:numPr>
          <w:ilvl w:val="0"/>
          <w:numId w:val="43"/>
        </w:numPr>
        <w:spacing w:after="0" w:line="240" w:lineRule="auto"/>
        <w:rPr>
          <w:rFonts w:ascii="Times" w:hAnsi="Times"/>
          <w:szCs w:val="24"/>
        </w:rPr>
      </w:pPr>
      <w:r>
        <w:rPr>
          <w:rFonts w:ascii="Times" w:hAnsi="Times"/>
          <w:szCs w:val="24"/>
        </w:rPr>
        <w:t>Test the significance of the effect of variable PROP_LUNCH_CAT on CRIME_RATE when PROP_CHANGE_INCOME is also present in the model f). Don't forget to specify the name of the test, null and alternative hypothesis, test statistic, degrees of freedom, p-value, decision and conclusion in the words of the problem. Attach the relevant SAS table. Use level of significance 5%.</w:t>
      </w:r>
    </w:p>
    <w:p w14:paraId="7A773548" w14:textId="77777777" w:rsidR="001F7A0F" w:rsidRPr="00B46AE2" w:rsidRDefault="001F7A0F" w:rsidP="001F7A0F">
      <w:pPr>
        <w:spacing w:after="0" w:line="240" w:lineRule="auto"/>
        <w:rPr>
          <w:rFonts w:ascii="Times" w:hAnsi="Times"/>
          <w:szCs w:val="24"/>
        </w:rPr>
      </w:pPr>
    </w:p>
    <w:p w14:paraId="1DAE878C" w14:textId="2FEDA255" w:rsidR="001F7A0F" w:rsidRDefault="001F7A0F" w:rsidP="001F7A0F">
      <w:pPr>
        <w:numPr>
          <w:ilvl w:val="0"/>
          <w:numId w:val="43"/>
        </w:numPr>
        <w:spacing w:after="0" w:line="240" w:lineRule="auto"/>
        <w:rPr>
          <w:rFonts w:ascii="Times" w:hAnsi="Times"/>
          <w:szCs w:val="24"/>
        </w:rPr>
      </w:pPr>
      <w:r>
        <w:rPr>
          <w:rFonts w:ascii="Times" w:hAnsi="Times"/>
          <w:szCs w:val="24"/>
        </w:rPr>
        <w:t>Test whether the crime rate in neighborhoods with 33% to 66% of schools participating in free school lunch program is significantly different than the crime rate in neighborhoods at least 66% of schools participating in free school lunch program.</w:t>
      </w:r>
      <w:r w:rsidRPr="008E25E8">
        <w:rPr>
          <w:rFonts w:ascii="Times" w:hAnsi="Times"/>
          <w:szCs w:val="24"/>
        </w:rPr>
        <w:t xml:space="preserve"> </w:t>
      </w:r>
      <w:r w:rsidR="001D3541">
        <w:rPr>
          <w:rFonts w:ascii="Times" w:hAnsi="Times"/>
          <w:szCs w:val="24"/>
        </w:rPr>
        <w:t xml:space="preserve">Don't forget to specify the name of the test, null and alternative hypothesis, test statistic, degrees of freedom, p-value, decision and conclusion in the words of the problem. Attach the relevant SAS table. </w:t>
      </w:r>
      <w:r>
        <w:rPr>
          <w:rFonts w:ascii="Times" w:hAnsi="Times"/>
          <w:szCs w:val="24"/>
        </w:rPr>
        <w:t>Use level of significance 5%.</w:t>
      </w:r>
    </w:p>
    <w:p w14:paraId="2EFEBF8C" w14:textId="77777777" w:rsidR="001F7A0F" w:rsidRPr="00B46AE2" w:rsidRDefault="001F7A0F" w:rsidP="001F7A0F">
      <w:pPr>
        <w:spacing w:after="0" w:line="240" w:lineRule="auto"/>
        <w:rPr>
          <w:rFonts w:ascii="Times" w:hAnsi="Times"/>
          <w:szCs w:val="24"/>
        </w:rPr>
      </w:pPr>
    </w:p>
    <w:p w14:paraId="4B92CF24" w14:textId="2E1A2936" w:rsidR="001F7A0F" w:rsidRPr="008E25E8" w:rsidRDefault="001F7A0F" w:rsidP="001F7A0F">
      <w:pPr>
        <w:numPr>
          <w:ilvl w:val="0"/>
          <w:numId w:val="43"/>
        </w:numPr>
        <w:spacing w:after="0" w:line="240" w:lineRule="auto"/>
        <w:rPr>
          <w:rFonts w:ascii="Times" w:hAnsi="Times"/>
          <w:szCs w:val="24"/>
        </w:rPr>
      </w:pPr>
      <w:r>
        <w:rPr>
          <w:rFonts w:ascii="Times" w:hAnsi="Times"/>
          <w:szCs w:val="24"/>
        </w:rPr>
        <w:t>Test whether the crime rate in neighborhoods with less than 33% of schools participating in free school lunch program is significantly different than the crime rate in neighborhoods with at least 66% of schools participating in free school lunch program.</w:t>
      </w:r>
      <w:r w:rsidRPr="008E25E8">
        <w:rPr>
          <w:rFonts w:ascii="Times" w:hAnsi="Times"/>
          <w:szCs w:val="24"/>
        </w:rPr>
        <w:t xml:space="preserve"> </w:t>
      </w:r>
      <w:r w:rsidR="001D3541">
        <w:rPr>
          <w:rFonts w:ascii="Times" w:hAnsi="Times"/>
          <w:szCs w:val="24"/>
        </w:rPr>
        <w:t>Don't forget to specify the name of the test, null and alternative hypothesis, test statistic, degrees of freedom, p-value, decision and conclusion in the words of the problem. Attach the relevant SAS table.</w:t>
      </w:r>
      <w:r>
        <w:rPr>
          <w:rFonts w:ascii="Times" w:hAnsi="Times"/>
          <w:szCs w:val="24"/>
        </w:rPr>
        <w:t xml:space="preserve"> Use level of significance 5%.</w:t>
      </w:r>
    </w:p>
    <w:p w14:paraId="5A216447" w14:textId="77777777" w:rsidR="001F7A0F" w:rsidRDefault="001F7A0F" w:rsidP="001F7A0F">
      <w:pPr>
        <w:spacing w:after="0" w:line="240" w:lineRule="auto"/>
        <w:rPr>
          <w:rFonts w:ascii="Times" w:hAnsi="Times"/>
          <w:szCs w:val="24"/>
        </w:rPr>
      </w:pPr>
    </w:p>
    <w:p w14:paraId="4E10ED94" w14:textId="22920EC1" w:rsidR="001F7A0F" w:rsidRPr="008E25E8" w:rsidRDefault="001F7A0F" w:rsidP="001F7A0F">
      <w:pPr>
        <w:numPr>
          <w:ilvl w:val="0"/>
          <w:numId w:val="43"/>
        </w:numPr>
        <w:spacing w:after="0" w:line="240" w:lineRule="auto"/>
        <w:rPr>
          <w:rFonts w:ascii="Times" w:hAnsi="Times"/>
          <w:szCs w:val="24"/>
        </w:rPr>
      </w:pPr>
      <w:r>
        <w:rPr>
          <w:rFonts w:ascii="Times" w:hAnsi="Times"/>
          <w:szCs w:val="24"/>
        </w:rPr>
        <w:t>Test whether the crime rate in neighborhoods with at less than 33% of schools participating in free school lunch program is significantly different than the crime rate in neighborhoods with 33% to 66% of schools participating in free school lunch program.</w:t>
      </w:r>
      <w:r w:rsidRPr="008E25E8">
        <w:rPr>
          <w:rFonts w:ascii="Times" w:hAnsi="Times"/>
          <w:szCs w:val="24"/>
        </w:rPr>
        <w:t xml:space="preserve"> </w:t>
      </w:r>
      <w:r w:rsidR="001D3541">
        <w:rPr>
          <w:rFonts w:ascii="Times" w:hAnsi="Times"/>
          <w:szCs w:val="24"/>
        </w:rPr>
        <w:t>Don't forget to specify the name of the test, null and alternative hypothesis, test statistic, degrees of freedom, p-value, decision and conclusion in the words of the problem. Attach the relevant SAS table</w:t>
      </w:r>
      <w:proofErr w:type="gramStart"/>
      <w:r w:rsidR="001D3541">
        <w:rPr>
          <w:rFonts w:ascii="Times" w:hAnsi="Times"/>
          <w:szCs w:val="24"/>
        </w:rPr>
        <w:t>.</w:t>
      </w:r>
      <w:r>
        <w:rPr>
          <w:rFonts w:ascii="Times" w:hAnsi="Times"/>
          <w:szCs w:val="24"/>
        </w:rPr>
        <w:t>.</w:t>
      </w:r>
      <w:proofErr w:type="gramEnd"/>
      <w:r>
        <w:rPr>
          <w:rFonts w:ascii="Times" w:hAnsi="Times"/>
          <w:szCs w:val="24"/>
        </w:rPr>
        <w:t xml:space="preserve"> Use level of significance 5%.</w:t>
      </w:r>
    </w:p>
    <w:p w14:paraId="5156E1DF" w14:textId="77777777" w:rsidR="007671A1" w:rsidRPr="00B46AE2" w:rsidRDefault="007671A1" w:rsidP="007671A1">
      <w:pPr>
        <w:spacing w:after="0" w:line="240" w:lineRule="auto"/>
        <w:rPr>
          <w:rFonts w:ascii="Times" w:hAnsi="Times"/>
          <w:szCs w:val="24"/>
        </w:rPr>
      </w:pPr>
    </w:p>
    <w:p w14:paraId="5B7CE344" w14:textId="34EC57C7" w:rsidR="001D3541" w:rsidRDefault="001D3541" w:rsidP="001D3541">
      <w:pPr>
        <w:numPr>
          <w:ilvl w:val="0"/>
          <w:numId w:val="43"/>
        </w:numPr>
        <w:spacing w:after="0" w:line="240" w:lineRule="auto"/>
        <w:rPr>
          <w:rFonts w:ascii="Times" w:hAnsi="Times"/>
          <w:szCs w:val="24"/>
        </w:rPr>
      </w:pPr>
      <w:r>
        <w:rPr>
          <w:rFonts w:ascii="Times" w:hAnsi="Times"/>
          <w:szCs w:val="24"/>
        </w:rPr>
        <w:t>In PROC MIXED in SAS the model from part a) would be analyzed using the following code. Note that PROC MIXED is a modern procedure that utilizes CLASS statement which means that does not require user to create DUMMY variables and also computes the partial F-test directly. Run the code:</w:t>
      </w:r>
    </w:p>
    <w:p w14:paraId="61277F25" w14:textId="77777777" w:rsidR="001D3541" w:rsidRDefault="001D3541" w:rsidP="001D3541">
      <w:pPr>
        <w:spacing w:after="0" w:line="240" w:lineRule="auto"/>
        <w:rPr>
          <w:rFonts w:ascii="Times" w:hAnsi="Times"/>
          <w:szCs w:val="24"/>
        </w:rPr>
      </w:pPr>
    </w:p>
    <w:p w14:paraId="4345874E" w14:textId="7A6223B9" w:rsidR="001D3541" w:rsidRDefault="001D3541" w:rsidP="001D3541">
      <w:pPr>
        <w:widowControl w:val="0"/>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sidR="004D55BB">
        <w:rPr>
          <w:rFonts w:ascii="Courier New" w:hAnsi="Courier New" w:cs="Courier New"/>
          <w:color w:val="000000"/>
          <w:sz w:val="20"/>
          <w:szCs w:val="20"/>
          <w:shd w:val="clear" w:color="auto" w:fill="FFFFFF"/>
        </w:rPr>
        <w:t>=hw6</w:t>
      </w:r>
      <w:r w:rsidR="007F7FE4">
        <w:rPr>
          <w:rFonts w:ascii="Courier New" w:hAnsi="Courier New" w:cs="Courier New"/>
          <w:color w:val="000000"/>
          <w:sz w:val="20"/>
          <w:szCs w:val="20"/>
          <w:shd w:val="clear" w:color="auto" w:fill="FFFFFF"/>
        </w:rPr>
        <w:t>prob2</w:t>
      </w:r>
      <w:r>
        <w:rPr>
          <w:rFonts w:ascii="Courier New" w:hAnsi="Courier New" w:cs="Courier New"/>
          <w:color w:val="000000"/>
          <w:sz w:val="20"/>
          <w:szCs w:val="20"/>
          <w:shd w:val="clear" w:color="auto" w:fill="FFFFFF"/>
        </w:rPr>
        <w:t>;</w:t>
      </w:r>
    </w:p>
    <w:p w14:paraId="5D64A582" w14:textId="1EB9BEC9" w:rsidR="001D3541" w:rsidRDefault="001D3541" w:rsidP="001D3541">
      <w:pPr>
        <w:widowControl w:val="0"/>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sidR="004D55BB">
        <w:rPr>
          <w:rFonts w:ascii="Courier New" w:hAnsi="Courier New" w:cs="Courier New"/>
          <w:color w:val="000000"/>
          <w:sz w:val="20"/>
          <w:szCs w:val="20"/>
          <w:shd w:val="clear" w:color="auto" w:fill="FFFFFF"/>
        </w:rPr>
        <w:t xml:space="preserve"> </w:t>
      </w:r>
      <w:proofErr w:type="spellStart"/>
      <w:r w:rsidR="004D55BB">
        <w:rPr>
          <w:rFonts w:ascii="Courier New" w:hAnsi="Courier New" w:cs="Courier New"/>
          <w:color w:val="000000"/>
          <w:sz w:val="20"/>
          <w:szCs w:val="20"/>
          <w:shd w:val="clear" w:color="auto" w:fill="FFFFFF"/>
        </w:rPr>
        <w:t>prop_lunch_cat</w:t>
      </w:r>
      <w:proofErr w:type="spellEnd"/>
      <w:r>
        <w:rPr>
          <w:rFonts w:ascii="Courier New" w:hAnsi="Courier New" w:cs="Courier New"/>
          <w:color w:val="000000"/>
          <w:sz w:val="20"/>
          <w:szCs w:val="20"/>
          <w:shd w:val="clear" w:color="auto" w:fill="FFFFFF"/>
        </w:rPr>
        <w:t>;</w:t>
      </w:r>
    </w:p>
    <w:p w14:paraId="792E54D3" w14:textId="3EFD3685" w:rsidR="001D3541" w:rsidRDefault="001D3541" w:rsidP="001D3541">
      <w:pPr>
        <w:widowControl w:val="0"/>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prop_lunch_cat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prop_change_income</w:t>
      </w:r>
      <w:proofErr w:type="spellEnd"/>
      <w:r>
        <w:rPr>
          <w:rFonts w:ascii="Courier New" w:hAnsi="Courier New" w:cs="Courier New"/>
          <w:color w:val="000000"/>
          <w:sz w:val="20"/>
          <w:szCs w:val="20"/>
          <w:shd w:val="clear" w:color="auto" w:fill="FFFFFF"/>
        </w:rPr>
        <w:t>;</w:t>
      </w:r>
    </w:p>
    <w:p w14:paraId="01791260" w14:textId="77777777" w:rsidR="001D3541" w:rsidRDefault="001D3541" w:rsidP="001D3541">
      <w:pPr>
        <w:spacing w:after="0" w:line="240" w:lineRule="auto"/>
        <w:ind w:left="1440"/>
        <w:rPr>
          <w:rFonts w:ascii="Times" w:hAnsi="Times"/>
          <w:szCs w:val="24"/>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CC299C2" w14:textId="77777777" w:rsidR="001D3541" w:rsidRDefault="001D3541" w:rsidP="001D3541">
      <w:pPr>
        <w:spacing w:after="0" w:line="240" w:lineRule="auto"/>
        <w:ind w:left="720"/>
        <w:rPr>
          <w:rFonts w:ascii="Times" w:hAnsi="Times"/>
          <w:szCs w:val="24"/>
        </w:rPr>
      </w:pPr>
    </w:p>
    <w:p w14:paraId="709179BF" w14:textId="3E2CD36D" w:rsidR="001D3541" w:rsidRPr="00B46AE2" w:rsidRDefault="001D3541" w:rsidP="001D3541">
      <w:pPr>
        <w:spacing w:after="0" w:line="240" w:lineRule="auto"/>
        <w:ind w:left="720"/>
        <w:rPr>
          <w:rFonts w:ascii="Times" w:hAnsi="Times"/>
          <w:szCs w:val="24"/>
        </w:rPr>
      </w:pPr>
      <w:r>
        <w:rPr>
          <w:rFonts w:ascii="Times" w:hAnsi="Times"/>
          <w:szCs w:val="24"/>
        </w:rPr>
        <w:t>Compare the results (F test statistics and D</w:t>
      </w:r>
      <w:r w:rsidR="004D55BB">
        <w:rPr>
          <w:rFonts w:ascii="Times" w:hAnsi="Times"/>
          <w:szCs w:val="24"/>
        </w:rPr>
        <w:t>Fs) for variable PROP_LUNCH_CAT</w:t>
      </w:r>
      <w:r>
        <w:rPr>
          <w:rFonts w:ascii="Times" w:hAnsi="Times"/>
          <w:szCs w:val="24"/>
        </w:rPr>
        <w:t xml:space="preserve"> displayed in “Type 3 Tests of Fixed Effects” wi</w:t>
      </w:r>
      <w:r w:rsidR="004D55BB">
        <w:rPr>
          <w:rFonts w:ascii="Times" w:hAnsi="Times"/>
          <w:szCs w:val="24"/>
        </w:rPr>
        <w:t>th your partial F-test in part b</w:t>
      </w:r>
      <w:r>
        <w:rPr>
          <w:rFonts w:ascii="Times" w:hAnsi="Times"/>
          <w:szCs w:val="24"/>
        </w:rPr>
        <w:t>). Are they similar? Which part of PROG REG output are you missing in output of PROC MIXED?</w:t>
      </w:r>
    </w:p>
    <w:p w14:paraId="4C3B490E" w14:textId="77777777" w:rsidR="00062D2E" w:rsidRDefault="00062D2E" w:rsidP="007F7FE4">
      <w:pPr>
        <w:pStyle w:val="PlainText"/>
        <w:rPr>
          <w:rFonts w:ascii="Times" w:hAnsi="Times"/>
          <w:b/>
          <w:u w:val="single"/>
        </w:rPr>
      </w:pPr>
    </w:p>
    <w:p w14:paraId="2FB90FDF" w14:textId="2AAA1042" w:rsidR="007F7FE4" w:rsidRDefault="007F7FE4" w:rsidP="007F7FE4">
      <w:pPr>
        <w:pStyle w:val="PlainText"/>
        <w:rPr>
          <w:rFonts w:ascii="Times" w:hAnsi="Times"/>
          <w:b/>
          <w:u w:val="single"/>
        </w:rPr>
      </w:pPr>
      <w:r>
        <w:rPr>
          <w:rFonts w:ascii="Times" w:hAnsi="Times"/>
          <w:b/>
          <w:u w:val="single"/>
        </w:rPr>
        <w:t>Problem 3:</w:t>
      </w:r>
    </w:p>
    <w:p w14:paraId="69A2BAD8" w14:textId="77777777" w:rsidR="007F7FE4" w:rsidRPr="00860E72" w:rsidRDefault="007F7FE4" w:rsidP="007F7FE4">
      <w:pPr>
        <w:spacing w:after="0" w:line="240" w:lineRule="auto"/>
        <w:rPr>
          <w:rFonts w:ascii="Times" w:hAnsi="Times"/>
          <w:szCs w:val="24"/>
        </w:rPr>
      </w:pPr>
      <w:r w:rsidRPr="00860E72">
        <w:rPr>
          <w:rFonts w:ascii="Times" w:hAnsi="Times"/>
          <w:szCs w:val="24"/>
        </w:rPr>
        <w:t>Run the following code to import data into the SAS</w:t>
      </w:r>
      <w:r>
        <w:rPr>
          <w:rFonts w:ascii="Times" w:hAnsi="Times"/>
          <w:szCs w:val="24"/>
        </w:rPr>
        <w:t>:</w:t>
      </w:r>
    </w:p>
    <w:p w14:paraId="22E6F2B2" w14:textId="77777777" w:rsidR="007F7FE4" w:rsidRDefault="007F7FE4" w:rsidP="007F7FE4">
      <w:pPr>
        <w:widowControl w:val="0"/>
        <w:autoSpaceDE w:val="0"/>
        <w:autoSpaceDN w:val="0"/>
        <w:adjustRightInd w:val="0"/>
        <w:spacing w:after="0" w:line="240" w:lineRule="auto"/>
        <w:rPr>
          <w:rFonts w:ascii="Courier New" w:hAnsi="Courier New" w:cs="Courier New"/>
          <w:b/>
          <w:bCs/>
          <w:color w:val="000080"/>
          <w:sz w:val="20"/>
          <w:szCs w:val="20"/>
          <w:shd w:val="clear" w:color="auto" w:fill="FFFFFF"/>
        </w:rPr>
      </w:pPr>
    </w:p>
    <w:p w14:paraId="10F964AB" w14:textId="5583DCDD"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B5386">
        <w:rPr>
          <w:rFonts w:ascii="Courier New" w:hAnsi="Courier New" w:cs="Courier New"/>
          <w:b/>
          <w:bCs/>
          <w:color w:val="000080"/>
          <w:sz w:val="16"/>
          <w:szCs w:val="16"/>
          <w:shd w:val="clear" w:color="auto" w:fill="FFFFFF"/>
        </w:rPr>
        <w:t>data</w:t>
      </w:r>
      <w:proofErr w:type="gramEnd"/>
      <w:r w:rsidRPr="004B5386">
        <w:rPr>
          <w:rFonts w:ascii="Courier New" w:hAnsi="Courier New" w:cs="Courier New"/>
          <w:color w:val="000000"/>
          <w:sz w:val="16"/>
          <w:szCs w:val="16"/>
          <w:shd w:val="clear" w:color="auto" w:fill="FFFFFF"/>
        </w:rPr>
        <w:t xml:space="preserve"> HW6</w:t>
      </w:r>
      <w:r>
        <w:rPr>
          <w:rFonts w:ascii="Courier New" w:hAnsi="Courier New" w:cs="Courier New"/>
          <w:color w:val="000000"/>
          <w:sz w:val="16"/>
          <w:szCs w:val="16"/>
          <w:shd w:val="clear" w:color="auto" w:fill="FFFFFF"/>
        </w:rPr>
        <w:t>prob3</w:t>
      </w:r>
      <w:r w:rsidRPr="004B5386">
        <w:rPr>
          <w:rFonts w:ascii="Courier New" w:hAnsi="Courier New" w:cs="Courier New"/>
          <w:color w:val="000000"/>
          <w:sz w:val="16"/>
          <w:szCs w:val="16"/>
          <w:shd w:val="clear" w:color="auto" w:fill="FFFFFF"/>
        </w:rPr>
        <w:t>;</w:t>
      </w:r>
    </w:p>
    <w:p w14:paraId="4A97AAF8"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FF"/>
        </w:rPr>
      </w:pPr>
      <w:r w:rsidRPr="004B5386">
        <w:rPr>
          <w:rFonts w:ascii="Courier New" w:hAnsi="Courier New" w:cs="Courier New"/>
          <w:color w:val="000000"/>
          <w:sz w:val="16"/>
          <w:szCs w:val="16"/>
          <w:shd w:val="clear" w:color="auto" w:fill="FFFFFF"/>
        </w:rPr>
        <w:t xml:space="preserve">   </w:t>
      </w:r>
      <w:proofErr w:type="gramStart"/>
      <w:r w:rsidRPr="004B5386">
        <w:rPr>
          <w:rFonts w:ascii="Courier New" w:hAnsi="Courier New" w:cs="Courier New"/>
          <w:color w:val="0000FF"/>
          <w:sz w:val="16"/>
          <w:szCs w:val="16"/>
          <w:shd w:val="clear" w:color="auto" w:fill="FFFFFF"/>
        </w:rPr>
        <w:t>input</w:t>
      </w:r>
      <w:proofErr w:type="gramEnd"/>
      <w:r w:rsidRPr="004B5386">
        <w:rPr>
          <w:rFonts w:ascii="Courier New" w:hAnsi="Courier New" w:cs="Courier New"/>
          <w:color w:val="000000"/>
          <w:sz w:val="16"/>
          <w:szCs w:val="16"/>
          <w:shd w:val="clear" w:color="auto" w:fill="FFFFFF"/>
        </w:rPr>
        <w:t xml:space="preserve"> </w:t>
      </w:r>
      <w:proofErr w:type="spellStart"/>
      <w:r w:rsidRPr="004B5386">
        <w:rPr>
          <w:rFonts w:ascii="Courier New" w:hAnsi="Courier New" w:cs="Courier New"/>
          <w:color w:val="000000"/>
          <w:sz w:val="16"/>
          <w:szCs w:val="16"/>
          <w:shd w:val="clear" w:color="auto" w:fill="FFFFFF"/>
        </w:rPr>
        <w:t>bldclot</w:t>
      </w:r>
      <w:proofErr w:type="spellEnd"/>
      <w:r w:rsidRPr="004B5386">
        <w:rPr>
          <w:rFonts w:ascii="Courier New" w:hAnsi="Courier New" w:cs="Courier New"/>
          <w:color w:val="000000"/>
          <w:sz w:val="16"/>
          <w:szCs w:val="16"/>
          <w:shd w:val="clear" w:color="auto" w:fill="FFFFFF"/>
        </w:rPr>
        <w:t xml:space="preserve"> </w:t>
      </w:r>
      <w:proofErr w:type="spellStart"/>
      <w:r w:rsidRPr="004B5386">
        <w:rPr>
          <w:rFonts w:ascii="Courier New" w:hAnsi="Courier New" w:cs="Courier New"/>
          <w:color w:val="000000"/>
          <w:sz w:val="16"/>
          <w:szCs w:val="16"/>
          <w:shd w:val="clear" w:color="auto" w:fill="FFFFFF"/>
        </w:rPr>
        <w:t>progindx</w:t>
      </w:r>
      <w:proofErr w:type="spellEnd"/>
      <w:r w:rsidRPr="004B5386">
        <w:rPr>
          <w:rFonts w:ascii="Courier New" w:hAnsi="Courier New" w:cs="Courier New"/>
          <w:color w:val="000000"/>
          <w:sz w:val="16"/>
          <w:szCs w:val="16"/>
          <w:shd w:val="clear" w:color="auto" w:fill="FFFFFF"/>
        </w:rPr>
        <w:t xml:space="preserve"> enzyme liver age gender </w:t>
      </w:r>
      <w:proofErr w:type="spellStart"/>
      <w:r w:rsidRPr="004B5386">
        <w:rPr>
          <w:rFonts w:ascii="Courier New" w:hAnsi="Courier New" w:cs="Courier New"/>
          <w:color w:val="000000"/>
          <w:sz w:val="16"/>
          <w:szCs w:val="16"/>
          <w:shd w:val="clear" w:color="auto" w:fill="FFFFFF"/>
        </w:rPr>
        <w:t>alcuse</w:t>
      </w:r>
      <w:proofErr w:type="spellEnd"/>
      <w:r w:rsidRPr="004B5386">
        <w:rPr>
          <w:rFonts w:ascii="Courier New" w:hAnsi="Courier New" w:cs="Courier New"/>
          <w:color w:val="000000"/>
          <w:sz w:val="16"/>
          <w:szCs w:val="16"/>
          <w:shd w:val="clear" w:color="auto" w:fill="FFFFFF"/>
        </w:rPr>
        <w:t xml:space="preserve"> </w:t>
      </w:r>
      <w:proofErr w:type="spellStart"/>
      <w:r w:rsidRPr="004B5386">
        <w:rPr>
          <w:rFonts w:ascii="Courier New" w:hAnsi="Courier New" w:cs="Courier New"/>
          <w:color w:val="000000"/>
          <w:sz w:val="16"/>
          <w:szCs w:val="16"/>
          <w:shd w:val="clear" w:color="auto" w:fill="FFFFFF"/>
        </w:rPr>
        <w:t>severealc</w:t>
      </w:r>
      <w:proofErr w:type="spellEnd"/>
      <w:r w:rsidRPr="004B5386">
        <w:rPr>
          <w:rFonts w:ascii="Courier New" w:hAnsi="Courier New" w:cs="Courier New"/>
          <w:color w:val="000000"/>
          <w:sz w:val="16"/>
          <w:szCs w:val="16"/>
          <w:shd w:val="clear" w:color="auto" w:fill="FFFFFF"/>
        </w:rPr>
        <w:t xml:space="preserve"> </w:t>
      </w:r>
      <w:proofErr w:type="spellStart"/>
      <w:r w:rsidRPr="004B5386">
        <w:rPr>
          <w:rFonts w:ascii="Courier New" w:hAnsi="Courier New" w:cs="Courier New"/>
          <w:color w:val="000000"/>
          <w:sz w:val="16"/>
          <w:szCs w:val="16"/>
          <w:shd w:val="clear" w:color="auto" w:fill="FFFFFF"/>
        </w:rPr>
        <w:t>survtime</w:t>
      </w:r>
      <w:proofErr w:type="spellEnd"/>
      <w:r w:rsidRPr="004B5386">
        <w:rPr>
          <w:rFonts w:ascii="Courier New" w:hAnsi="Courier New" w:cs="Courier New"/>
          <w:color w:val="000000"/>
          <w:sz w:val="16"/>
          <w:szCs w:val="16"/>
          <w:shd w:val="clear" w:color="auto" w:fill="FFFFFF"/>
        </w:rPr>
        <w:t xml:space="preserve"> </w:t>
      </w:r>
      <w:proofErr w:type="spellStart"/>
      <w:r w:rsidRPr="004B5386">
        <w:rPr>
          <w:rFonts w:ascii="Courier New" w:hAnsi="Courier New" w:cs="Courier New"/>
          <w:color w:val="000000"/>
          <w:sz w:val="16"/>
          <w:szCs w:val="16"/>
          <w:shd w:val="clear" w:color="auto" w:fill="FFFFFF"/>
        </w:rPr>
        <w:t>logsurv</w:t>
      </w:r>
      <w:proofErr w:type="spellEnd"/>
      <w:r w:rsidRPr="004B5386">
        <w:rPr>
          <w:rFonts w:ascii="Courier New" w:hAnsi="Courier New" w:cs="Courier New"/>
          <w:color w:val="000000"/>
          <w:sz w:val="16"/>
          <w:szCs w:val="16"/>
          <w:shd w:val="clear" w:color="auto" w:fill="FFFFFF"/>
        </w:rPr>
        <w:t xml:space="preserve"> </w:t>
      </w:r>
      <w:proofErr w:type="spellStart"/>
      <w:r w:rsidRPr="004B5386">
        <w:rPr>
          <w:rFonts w:ascii="Courier New" w:hAnsi="Courier New" w:cs="Courier New"/>
          <w:color w:val="000000"/>
          <w:sz w:val="16"/>
          <w:szCs w:val="16"/>
          <w:shd w:val="clear" w:color="auto" w:fill="FFFFFF"/>
        </w:rPr>
        <w:t>progcat</w:t>
      </w:r>
      <w:proofErr w:type="spellEnd"/>
      <w:r w:rsidRPr="004B5386">
        <w:rPr>
          <w:rFonts w:ascii="Courier New" w:hAnsi="Courier New" w:cs="Courier New"/>
          <w:color w:val="000000"/>
          <w:sz w:val="16"/>
          <w:szCs w:val="16"/>
          <w:shd w:val="clear" w:color="auto" w:fill="FFFFFF"/>
        </w:rPr>
        <w:t xml:space="preserve"> $ ;</w:t>
      </w:r>
    </w:p>
    <w:p w14:paraId="3786C46F"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FF"/>
        </w:rPr>
      </w:pPr>
      <w:r w:rsidRPr="004B5386">
        <w:rPr>
          <w:rFonts w:ascii="Courier New" w:hAnsi="Courier New" w:cs="Courier New"/>
          <w:color w:val="000000"/>
          <w:sz w:val="16"/>
          <w:szCs w:val="16"/>
          <w:shd w:val="clear" w:color="auto" w:fill="FFFFFF"/>
        </w:rPr>
        <w:t xml:space="preserve">   </w:t>
      </w:r>
      <w:proofErr w:type="spellStart"/>
      <w:proofErr w:type="gramStart"/>
      <w:r w:rsidRPr="004B5386">
        <w:rPr>
          <w:rFonts w:ascii="Courier New" w:hAnsi="Courier New" w:cs="Courier New"/>
          <w:color w:val="0000FF"/>
          <w:sz w:val="16"/>
          <w:szCs w:val="16"/>
          <w:shd w:val="clear" w:color="auto" w:fill="FFFFFF"/>
        </w:rPr>
        <w:t>datalines</w:t>
      </w:r>
      <w:proofErr w:type="spellEnd"/>
      <w:proofErr w:type="gramEnd"/>
      <w:r w:rsidRPr="004B5386">
        <w:rPr>
          <w:rFonts w:ascii="Courier New" w:hAnsi="Courier New" w:cs="Courier New"/>
          <w:color w:val="000000"/>
          <w:sz w:val="16"/>
          <w:szCs w:val="16"/>
          <w:shd w:val="clear" w:color="auto" w:fill="FFFFFF"/>
        </w:rPr>
        <w:t>;</w:t>
      </w:r>
    </w:p>
    <w:p w14:paraId="482AB615"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6.7</w:t>
      </w:r>
      <w:r w:rsidRPr="004B5386">
        <w:rPr>
          <w:rFonts w:ascii="Courier New" w:hAnsi="Courier New" w:cs="Courier New"/>
          <w:color w:val="000000"/>
          <w:sz w:val="16"/>
          <w:szCs w:val="16"/>
          <w:shd w:val="clear" w:color="auto" w:fill="FFFFC0"/>
        </w:rPr>
        <w:tab/>
        <w:t>62</w:t>
      </w:r>
      <w:r w:rsidRPr="004B5386">
        <w:rPr>
          <w:rFonts w:ascii="Courier New" w:hAnsi="Courier New" w:cs="Courier New"/>
          <w:color w:val="000000"/>
          <w:sz w:val="16"/>
          <w:szCs w:val="16"/>
          <w:shd w:val="clear" w:color="auto" w:fill="FFFFC0"/>
        </w:rPr>
        <w:tab/>
        <w:t>81</w:t>
      </w:r>
      <w:r w:rsidRPr="004B5386">
        <w:rPr>
          <w:rFonts w:ascii="Courier New" w:hAnsi="Courier New" w:cs="Courier New"/>
          <w:color w:val="000000"/>
          <w:sz w:val="16"/>
          <w:szCs w:val="16"/>
          <w:shd w:val="clear" w:color="auto" w:fill="FFFFC0"/>
        </w:rPr>
        <w:tab/>
        <w:t>2.59</w:t>
      </w:r>
      <w:r w:rsidRPr="004B5386">
        <w:rPr>
          <w:rFonts w:ascii="Courier New" w:hAnsi="Courier New" w:cs="Courier New"/>
          <w:color w:val="000000"/>
          <w:sz w:val="16"/>
          <w:szCs w:val="16"/>
          <w:shd w:val="clear" w:color="auto" w:fill="FFFFC0"/>
        </w:rPr>
        <w:tab/>
        <w:t>50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695</w:t>
      </w:r>
      <w:r w:rsidRPr="004B5386">
        <w:rPr>
          <w:rFonts w:ascii="Courier New" w:hAnsi="Courier New" w:cs="Courier New"/>
          <w:color w:val="000000"/>
          <w:sz w:val="16"/>
          <w:szCs w:val="16"/>
          <w:shd w:val="clear" w:color="auto" w:fill="FFFFC0"/>
        </w:rPr>
        <w:tab/>
        <w:t>6.544</w:t>
      </w:r>
      <w:r w:rsidRPr="004B5386">
        <w:rPr>
          <w:rFonts w:ascii="Courier New" w:hAnsi="Courier New" w:cs="Courier New"/>
          <w:color w:val="000000"/>
          <w:sz w:val="16"/>
          <w:szCs w:val="16"/>
          <w:shd w:val="clear" w:color="auto" w:fill="FFFFC0"/>
        </w:rPr>
        <w:tab/>
        <w:t>med</w:t>
      </w:r>
    </w:p>
    <w:p w14:paraId="299822B7"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5.1</w:t>
      </w:r>
      <w:r w:rsidRPr="004B5386">
        <w:rPr>
          <w:rFonts w:ascii="Courier New" w:hAnsi="Courier New" w:cs="Courier New"/>
          <w:color w:val="000000"/>
          <w:sz w:val="16"/>
          <w:szCs w:val="16"/>
          <w:shd w:val="clear" w:color="auto" w:fill="FFFFC0"/>
        </w:rPr>
        <w:tab/>
        <w:t>59</w:t>
      </w:r>
      <w:r w:rsidRPr="004B5386">
        <w:rPr>
          <w:rFonts w:ascii="Courier New" w:hAnsi="Courier New" w:cs="Courier New"/>
          <w:color w:val="000000"/>
          <w:sz w:val="16"/>
          <w:szCs w:val="16"/>
          <w:shd w:val="clear" w:color="auto" w:fill="FFFFC0"/>
        </w:rPr>
        <w:tab/>
        <w:t>66</w:t>
      </w:r>
      <w:r w:rsidRPr="004B5386">
        <w:rPr>
          <w:rFonts w:ascii="Courier New" w:hAnsi="Courier New" w:cs="Courier New"/>
          <w:color w:val="000000"/>
          <w:sz w:val="16"/>
          <w:szCs w:val="16"/>
          <w:shd w:val="clear" w:color="auto" w:fill="FFFFC0"/>
        </w:rPr>
        <w:tab/>
        <w:t>1.7</w:t>
      </w:r>
      <w:r w:rsidRPr="004B5386">
        <w:rPr>
          <w:rFonts w:ascii="Courier New" w:hAnsi="Courier New" w:cs="Courier New"/>
          <w:color w:val="000000"/>
          <w:sz w:val="16"/>
          <w:szCs w:val="16"/>
          <w:shd w:val="clear" w:color="auto" w:fill="FFFFC0"/>
        </w:rPr>
        <w:tab/>
        <w:t>39</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403</w:t>
      </w:r>
      <w:r w:rsidRPr="004B5386">
        <w:rPr>
          <w:rFonts w:ascii="Courier New" w:hAnsi="Courier New" w:cs="Courier New"/>
          <w:color w:val="000000"/>
          <w:sz w:val="16"/>
          <w:szCs w:val="16"/>
          <w:shd w:val="clear" w:color="auto" w:fill="FFFFC0"/>
        </w:rPr>
        <w:tab/>
        <w:t>5.999</w:t>
      </w:r>
      <w:r w:rsidRPr="004B5386">
        <w:rPr>
          <w:rFonts w:ascii="Courier New" w:hAnsi="Courier New" w:cs="Courier New"/>
          <w:color w:val="000000"/>
          <w:sz w:val="16"/>
          <w:szCs w:val="16"/>
          <w:shd w:val="clear" w:color="auto" w:fill="FFFFC0"/>
        </w:rPr>
        <w:tab/>
        <w:t>med</w:t>
      </w:r>
    </w:p>
    <w:p w14:paraId="4C788D36"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7.4</w:t>
      </w:r>
      <w:r w:rsidRPr="004B5386">
        <w:rPr>
          <w:rFonts w:ascii="Courier New" w:hAnsi="Courier New" w:cs="Courier New"/>
          <w:color w:val="000000"/>
          <w:sz w:val="16"/>
          <w:szCs w:val="16"/>
          <w:shd w:val="clear" w:color="auto" w:fill="FFFFC0"/>
        </w:rPr>
        <w:tab/>
        <w:t>57</w:t>
      </w:r>
      <w:r w:rsidRPr="004B5386">
        <w:rPr>
          <w:rFonts w:ascii="Courier New" w:hAnsi="Courier New" w:cs="Courier New"/>
          <w:color w:val="000000"/>
          <w:sz w:val="16"/>
          <w:szCs w:val="16"/>
          <w:shd w:val="clear" w:color="auto" w:fill="FFFFC0"/>
        </w:rPr>
        <w:tab/>
        <w:t>83</w:t>
      </w:r>
      <w:r w:rsidRPr="004B5386">
        <w:rPr>
          <w:rFonts w:ascii="Courier New" w:hAnsi="Courier New" w:cs="Courier New"/>
          <w:color w:val="000000"/>
          <w:sz w:val="16"/>
          <w:szCs w:val="16"/>
          <w:shd w:val="clear" w:color="auto" w:fill="FFFFC0"/>
        </w:rPr>
        <w:tab/>
        <w:t>2.16</w:t>
      </w:r>
      <w:r w:rsidRPr="004B5386">
        <w:rPr>
          <w:rFonts w:ascii="Courier New" w:hAnsi="Courier New" w:cs="Courier New"/>
          <w:color w:val="000000"/>
          <w:sz w:val="16"/>
          <w:szCs w:val="16"/>
          <w:shd w:val="clear" w:color="auto" w:fill="FFFFC0"/>
        </w:rPr>
        <w:tab/>
        <w:t>55</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710</w:t>
      </w:r>
      <w:r w:rsidRPr="004B5386">
        <w:rPr>
          <w:rFonts w:ascii="Courier New" w:hAnsi="Courier New" w:cs="Courier New"/>
          <w:color w:val="000000"/>
          <w:sz w:val="16"/>
          <w:szCs w:val="16"/>
          <w:shd w:val="clear" w:color="auto" w:fill="FFFFC0"/>
        </w:rPr>
        <w:tab/>
        <w:t>6.565</w:t>
      </w:r>
      <w:r w:rsidRPr="004B5386">
        <w:rPr>
          <w:rFonts w:ascii="Courier New" w:hAnsi="Courier New" w:cs="Courier New"/>
          <w:color w:val="000000"/>
          <w:sz w:val="16"/>
          <w:szCs w:val="16"/>
          <w:shd w:val="clear" w:color="auto" w:fill="FFFFC0"/>
        </w:rPr>
        <w:tab/>
        <w:t>low</w:t>
      </w:r>
    </w:p>
    <w:p w14:paraId="47CE3C70"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6.5</w:t>
      </w:r>
      <w:r w:rsidRPr="004B5386">
        <w:rPr>
          <w:rFonts w:ascii="Courier New" w:hAnsi="Courier New" w:cs="Courier New"/>
          <w:color w:val="000000"/>
          <w:sz w:val="16"/>
          <w:szCs w:val="16"/>
          <w:shd w:val="clear" w:color="auto" w:fill="FFFFC0"/>
        </w:rPr>
        <w:tab/>
        <w:t>73</w:t>
      </w:r>
      <w:r w:rsidRPr="004B5386">
        <w:rPr>
          <w:rFonts w:ascii="Courier New" w:hAnsi="Courier New" w:cs="Courier New"/>
          <w:color w:val="000000"/>
          <w:sz w:val="16"/>
          <w:szCs w:val="16"/>
          <w:shd w:val="clear" w:color="auto" w:fill="FFFFC0"/>
        </w:rPr>
        <w:tab/>
        <w:t>41</w:t>
      </w:r>
      <w:r w:rsidRPr="004B5386">
        <w:rPr>
          <w:rFonts w:ascii="Courier New" w:hAnsi="Courier New" w:cs="Courier New"/>
          <w:color w:val="000000"/>
          <w:sz w:val="16"/>
          <w:szCs w:val="16"/>
          <w:shd w:val="clear" w:color="auto" w:fill="FFFFC0"/>
        </w:rPr>
        <w:tab/>
        <w:t>2.01</w:t>
      </w:r>
      <w:r w:rsidRPr="004B5386">
        <w:rPr>
          <w:rFonts w:ascii="Courier New" w:hAnsi="Courier New" w:cs="Courier New"/>
          <w:color w:val="000000"/>
          <w:sz w:val="16"/>
          <w:szCs w:val="16"/>
          <w:shd w:val="clear" w:color="auto" w:fill="FFFFC0"/>
        </w:rPr>
        <w:tab/>
        <w:t>48</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349</w:t>
      </w:r>
      <w:r w:rsidRPr="004B5386">
        <w:rPr>
          <w:rFonts w:ascii="Courier New" w:hAnsi="Courier New" w:cs="Courier New"/>
          <w:color w:val="000000"/>
          <w:sz w:val="16"/>
          <w:szCs w:val="16"/>
          <w:shd w:val="clear" w:color="auto" w:fill="FFFFC0"/>
        </w:rPr>
        <w:tab/>
        <w:t>5.854</w:t>
      </w:r>
      <w:r w:rsidRPr="004B5386">
        <w:rPr>
          <w:rFonts w:ascii="Courier New" w:hAnsi="Courier New" w:cs="Courier New"/>
          <w:color w:val="000000"/>
          <w:sz w:val="16"/>
          <w:szCs w:val="16"/>
          <w:shd w:val="clear" w:color="auto" w:fill="FFFFC0"/>
        </w:rPr>
        <w:tab/>
        <w:t>med</w:t>
      </w:r>
    </w:p>
    <w:p w14:paraId="4DF17D23"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5.8</w:t>
      </w:r>
      <w:r w:rsidRPr="004B5386">
        <w:rPr>
          <w:rFonts w:ascii="Courier New" w:hAnsi="Courier New" w:cs="Courier New"/>
          <w:color w:val="000000"/>
          <w:sz w:val="16"/>
          <w:szCs w:val="16"/>
          <w:shd w:val="clear" w:color="auto" w:fill="FFFFC0"/>
        </w:rPr>
        <w:tab/>
        <w:t>38</w:t>
      </w:r>
      <w:r w:rsidRPr="004B5386">
        <w:rPr>
          <w:rFonts w:ascii="Courier New" w:hAnsi="Courier New" w:cs="Courier New"/>
          <w:color w:val="000000"/>
          <w:sz w:val="16"/>
          <w:szCs w:val="16"/>
          <w:shd w:val="clear" w:color="auto" w:fill="FFFFC0"/>
        </w:rPr>
        <w:tab/>
        <w:t>72</w:t>
      </w:r>
      <w:r w:rsidRPr="004B5386">
        <w:rPr>
          <w:rFonts w:ascii="Courier New" w:hAnsi="Courier New" w:cs="Courier New"/>
          <w:color w:val="000000"/>
          <w:sz w:val="16"/>
          <w:szCs w:val="16"/>
          <w:shd w:val="clear" w:color="auto" w:fill="FFFFC0"/>
        </w:rPr>
        <w:tab/>
        <w:t>1.42</w:t>
      </w:r>
      <w:r w:rsidRPr="004B5386">
        <w:rPr>
          <w:rFonts w:ascii="Courier New" w:hAnsi="Courier New" w:cs="Courier New"/>
          <w:color w:val="000000"/>
          <w:sz w:val="16"/>
          <w:szCs w:val="16"/>
          <w:shd w:val="clear" w:color="auto" w:fill="FFFFC0"/>
        </w:rPr>
        <w:tab/>
        <w:t>65</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348</w:t>
      </w:r>
      <w:r w:rsidRPr="004B5386">
        <w:rPr>
          <w:rFonts w:ascii="Courier New" w:hAnsi="Courier New" w:cs="Courier New"/>
          <w:color w:val="000000"/>
          <w:sz w:val="16"/>
          <w:szCs w:val="16"/>
          <w:shd w:val="clear" w:color="auto" w:fill="FFFFC0"/>
        </w:rPr>
        <w:tab/>
        <w:t>5.852</w:t>
      </w:r>
      <w:r w:rsidRPr="004B5386">
        <w:rPr>
          <w:rFonts w:ascii="Courier New" w:hAnsi="Courier New" w:cs="Courier New"/>
          <w:color w:val="000000"/>
          <w:sz w:val="16"/>
          <w:szCs w:val="16"/>
          <w:shd w:val="clear" w:color="auto" w:fill="FFFFC0"/>
        </w:rPr>
        <w:tab/>
        <w:t>low</w:t>
      </w:r>
    </w:p>
    <w:p w14:paraId="445A897F"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5.7</w:t>
      </w:r>
      <w:r w:rsidRPr="004B5386">
        <w:rPr>
          <w:rFonts w:ascii="Courier New" w:hAnsi="Courier New" w:cs="Courier New"/>
          <w:color w:val="000000"/>
          <w:sz w:val="16"/>
          <w:szCs w:val="16"/>
          <w:shd w:val="clear" w:color="auto" w:fill="FFFFC0"/>
        </w:rPr>
        <w:tab/>
        <w:t>46</w:t>
      </w:r>
      <w:r w:rsidRPr="004B5386">
        <w:rPr>
          <w:rFonts w:ascii="Courier New" w:hAnsi="Courier New" w:cs="Courier New"/>
          <w:color w:val="000000"/>
          <w:sz w:val="16"/>
          <w:szCs w:val="16"/>
          <w:shd w:val="clear" w:color="auto" w:fill="FFFFC0"/>
        </w:rPr>
        <w:tab/>
        <w:t>63</w:t>
      </w:r>
      <w:r w:rsidRPr="004B5386">
        <w:rPr>
          <w:rFonts w:ascii="Courier New" w:hAnsi="Courier New" w:cs="Courier New"/>
          <w:color w:val="000000"/>
          <w:sz w:val="16"/>
          <w:szCs w:val="16"/>
          <w:shd w:val="clear" w:color="auto" w:fill="FFFFC0"/>
        </w:rPr>
        <w:tab/>
        <w:t>1.91</w:t>
      </w:r>
      <w:r w:rsidRPr="004B5386">
        <w:rPr>
          <w:rFonts w:ascii="Courier New" w:hAnsi="Courier New" w:cs="Courier New"/>
          <w:color w:val="000000"/>
          <w:sz w:val="16"/>
          <w:szCs w:val="16"/>
          <w:shd w:val="clear" w:color="auto" w:fill="FFFFC0"/>
        </w:rPr>
        <w:tab/>
        <w:t>49</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518</w:t>
      </w:r>
      <w:r w:rsidRPr="004B5386">
        <w:rPr>
          <w:rFonts w:ascii="Courier New" w:hAnsi="Courier New" w:cs="Courier New"/>
          <w:color w:val="000000"/>
          <w:sz w:val="16"/>
          <w:szCs w:val="16"/>
          <w:shd w:val="clear" w:color="auto" w:fill="FFFFC0"/>
        </w:rPr>
        <w:tab/>
        <w:t>6.25</w:t>
      </w:r>
      <w:r w:rsidRPr="004B5386">
        <w:rPr>
          <w:rFonts w:ascii="Courier New" w:hAnsi="Courier New" w:cs="Courier New"/>
          <w:color w:val="000000"/>
          <w:sz w:val="16"/>
          <w:szCs w:val="16"/>
          <w:shd w:val="clear" w:color="auto" w:fill="FFFFC0"/>
        </w:rPr>
        <w:tab/>
        <w:t>low</w:t>
      </w:r>
    </w:p>
    <w:p w14:paraId="6059A88C"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3.7</w:t>
      </w:r>
      <w:r w:rsidRPr="004B5386">
        <w:rPr>
          <w:rFonts w:ascii="Courier New" w:hAnsi="Courier New" w:cs="Courier New"/>
          <w:color w:val="000000"/>
          <w:sz w:val="16"/>
          <w:szCs w:val="16"/>
          <w:shd w:val="clear" w:color="auto" w:fill="FFFFC0"/>
        </w:rPr>
        <w:tab/>
        <w:t>68</w:t>
      </w:r>
      <w:r w:rsidRPr="004B5386">
        <w:rPr>
          <w:rFonts w:ascii="Courier New" w:hAnsi="Courier New" w:cs="Courier New"/>
          <w:color w:val="000000"/>
          <w:sz w:val="16"/>
          <w:szCs w:val="16"/>
          <w:shd w:val="clear" w:color="auto" w:fill="FFFFC0"/>
        </w:rPr>
        <w:tab/>
        <w:t>81</w:t>
      </w:r>
      <w:r w:rsidRPr="004B5386">
        <w:rPr>
          <w:rFonts w:ascii="Courier New" w:hAnsi="Courier New" w:cs="Courier New"/>
          <w:color w:val="000000"/>
          <w:sz w:val="16"/>
          <w:szCs w:val="16"/>
          <w:shd w:val="clear" w:color="auto" w:fill="FFFFC0"/>
        </w:rPr>
        <w:tab/>
        <w:t>2.57</w:t>
      </w:r>
      <w:r w:rsidRPr="004B5386">
        <w:rPr>
          <w:rFonts w:ascii="Courier New" w:hAnsi="Courier New" w:cs="Courier New"/>
          <w:color w:val="000000"/>
          <w:sz w:val="16"/>
          <w:szCs w:val="16"/>
          <w:shd w:val="clear" w:color="auto" w:fill="FFFFC0"/>
        </w:rPr>
        <w:tab/>
        <w:t>69</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749</w:t>
      </w:r>
      <w:r w:rsidRPr="004B5386">
        <w:rPr>
          <w:rFonts w:ascii="Courier New" w:hAnsi="Courier New" w:cs="Courier New"/>
          <w:color w:val="000000"/>
          <w:sz w:val="16"/>
          <w:szCs w:val="16"/>
          <w:shd w:val="clear" w:color="auto" w:fill="FFFFC0"/>
        </w:rPr>
        <w:tab/>
        <w:t>6.619</w:t>
      </w:r>
      <w:r w:rsidRPr="004B5386">
        <w:rPr>
          <w:rFonts w:ascii="Courier New" w:hAnsi="Courier New" w:cs="Courier New"/>
          <w:color w:val="000000"/>
          <w:sz w:val="16"/>
          <w:szCs w:val="16"/>
          <w:shd w:val="clear" w:color="auto" w:fill="FFFFC0"/>
        </w:rPr>
        <w:tab/>
        <w:t>med</w:t>
      </w:r>
    </w:p>
    <w:p w14:paraId="6AA3F3C6"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6</w:t>
      </w:r>
      <w:r w:rsidRPr="004B5386">
        <w:rPr>
          <w:rFonts w:ascii="Courier New" w:hAnsi="Courier New" w:cs="Courier New"/>
          <w:color w:val="000000"/>
          <w:sz w:val="16"/>
          <w:szCs w:val="16"/>
          <w:shd w:val="clear" w:color="auto" w:fill="FFFFC0"/>
        </w:rPr>
        <w:tab/>
        <w:t>67</w:t>
      </w:r>
      <w:r w:rsidRPr="004B5386">
        <w:rPr>
          <w:rFonts w:ascii="Courier New" w:hAnsi="Courier New" w:cs="Courier New"/>
          <w:color w:val="000000"/>
          <w:sz w:val="16"/>
          <w:szCs w:val="16"/>
          <w:shd w:val="clear" w:color="auto" w:fill="FFFFC0"/>
        </w:rPr>
        <w:tab/>
        <w:t>93</w:t>
      </w:r>
      <w:r w:rsidRPr="004B5386">
        <w:rPr>
          <w:rFonts w:ascii="Courier New" w:hAnsi="Courier New" w:cs="Courier New"/>
          <w:color w:val="000000"/>
          <w:sz w:val="16"/>
          <w:szCs w:val="16"/>
          <w:shd w:val="clear" w:color="auto" w:fill="FFFFC0"/>
        </w:rPr>
        <w:tab/>
        <w:t>2.5</w:t>
      </w:r>
      <w:r w:rsidRPr="004B5386">
        <w:rPr>
          <w:rFonts w:ascii="Courier New" w:hAnsi="Courier New" w:cs="Courier New"/>
          <w:color w:val="000000"/>
          <w:sz w:val="16"/>
          <w:szCs w:val="16"/>
          <w:shd w:val="clear" w:color="auto" w:fill="FFFFC0"/>
        </w:rPr>
        <w:tab/>
        <w:t>58</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1056</w:t>
      </w:r>
      <w:r w:rsidRPr="004B5386">
        <w:rPr>
          <w:rFonts w:ascii="Courier New" w:hAnsi="Courier New" w:cs="Courier New"/>
          <w:color w:val="000000"/>
          <w:sz w:val="16"/>
          <w:szCs w:val="16"/>
          <w:shd w:val="clear" w:color="auto" w:fill="FFFFC0"/>
        </w:rPr>
        <w:tab/>
        <w:t>6.962</w:t>
      </w:r>
      <w:r w:rsidRPr="004B5386">
        <w:rPr>
          <w:rFonts w:ascii="Courier New" w:hAnsi="Courier New" w:cs="Courier New"/>
          <w:color w:val="000000"/>
          <w:sz w:val="16"/>
          <w:szCs w:val="16"/>
          <w:shd w:val="clear" w:color="auto" w:fill="FFFFC0"/>
        </w:rPr>
        <w:tab/>
        <w:t>med</w:t>
      </w:r>
    </w:p>
    <w:p w14:paraId="2ECBE8DE"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3.7</w:t>
      </w:r>
      <w:r w:rsidRPr="004B5386">
        <w:rPr>
          <w:rFonts w:ascii="Courier New" w:hAnsi="Courier New" w:cs="Courier New"/>
          <w:color w:val="000000"/>
          <w:sz w:val="16"/>
          <w:szCs w:val="16"/>
          <w:shd w:val="clear" w:color="auto" w:fill="FFFFC0"/>
        </w:rPr>
        <w:tab/>
        <w:t>76</w:t>
      </w:r>
      <w:r w:rsidRPr="004B5386">
        <w:rPr>
          <w:rFonts w:ascii="Courier New" w:hAnsi="Courier New" w:cs="Courier New"/>
          <w:color w:val="000000"/>
          <w:sz w:val="16"/>
          <w:szCs w:val="16"/>
          <w:shd w:val="clear" w:color="auto" w:fill="FFFFC0"/>
        </w:rPr>
        <w:tab/>
        <w:t>94</w:t>
      </w:r>
      <w:r w:rsidRPr="004B5386">
        <w:rPr>
          <w:rFonts w:ascii="Courier New" w:hAnsi="Courier New" w:cs="Courier New"/>
          <w:color w:val="000000"/>
          <w:sz w:val="16"/>
          <w:szCs w:val="16"/>
          <w:shd w:val="clear" w:color="auto" w:fill="FFFFC0"/>
        </w:rPr>
        <w:tab/>
        <w:t>2.4</w:t>
      </w:r>
      <w:r w:rsidRPr="004B5386">
        <w:rPr>
          <w:rFonts w:ascii="Courier New" w:hAnsi="Courier New" w:cs="Courier New"/>
          <w:color w:val="000000"/>
          <w:sz w:val="16"/>
          <w:szCs w:val="16"/>
          <w:shd w:val="clear" w:color="auto" w:fill="FFFFC0"/>
        </w:rPr>
        <w:tab/>
        <w:t>48</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968</w:t>
      </w:r>
      <w:r w:rsidRPr="004B5386">
        <w:rPr>
          <w:rFonts w:ascii="Courier New" w:hAnsi="Courier New" w:cs="Courier New"/>
          <w:color w:val="000000"/>
          <w:sz w:val="16"/>
          <w:szCs w:val="16"/>
          <w:shd w:val="clear" w:color="auto" w:fill="FFFFC0"/>
        </w:rPr>
        <w:tab/>
        <w:t>6.875</w:t>
      </w:r>
      <w:r w:rsidRPr="004B5386">
        <w:rPr>
          <w:rFonts w:ascii="Courier New" w:hAnsi="Courier New" w:cs="Courier New"/>
          <w:color w:val="000000"/>
          <w:sz w:val="16"/>
          <w:szCs w:val="16"/>
          <w:shd w:val="clear" w:color="auto" w:fill="FFFFC0"/>
        </w:rPr>
        <w:tab/>
        <w:t>high</w:t>
      </w:r>
    </w:p>
    <w:p w14:paraId="5FB162BD"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6.3</w:t>
      </w:r>
      <w:r w:rsidRPr="004B5386">
        <w:rPr>
          <w:rFonts w:ascii="Courier New" w:hAnsi="Courier New" w:cs="Courier New"/>
          <w:color w:val="000000"/>
          <w:sz w:val="16"/>
          <w:szCs w:val="16"/>
          <w:shd w:val="clear" w:color="auto" w:fill="FFFFC0"/>
        </w:rPr>
        <w:tab/>
        <w:t>84</w:t>
      </w:r>
      <w:r w:rsidRPr="004B5386">
        <w:rPr>
          <w:rFonts w:ascii="Courier New" w:hAnsi="Courier New" w:cs="Courier New"/>
          <w:color w:val="000000"/>
          <w:sz w:val="16"/>
          <w:szCs w:val="16"/>
          <w:shd w:val="clear" w:color="auto" w:fill="FFFFC0"/>
        </w:rPr>
        <w:tab/>
        <w:t>83</w:t>
      </w:r>
      <w:r w:rsidRPr="004B5386">
        <w:rPr>
          <w:rFonts w:ascii="Courier New" w:hAnsi="Courier New" w:cs="Courier New"/>
          <w:color w:val="000000"/>
          <w:sz w:val="16"/>
          <w:szCs w:val="16"/>
          <w:shd w:val="clear" w:color="auto" w:fill="FFFFC0"/>
        </w:rPr>
        <w:tab/>
        <w:t>4.13</w:t>
      </w:r>
      <w:r w:rsidRPr="004B5386">
        <w:rPr>
          <w:rFonts w:ascii="Courier New" w:hAnsi="Courier New" w:cs="Courier New"/>
          <w:color w:val="000000"/>
          <w:sz w:val="16"/>
          <w:szCs w:val="16"/>
          <w:shd w:val="clear" w:color="auto" w:fill="FFFFC0"/>
        </w:rPr>
        <w:tab/>
        <w:t>37</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745</w:t>
      </w:r>
      <w:r w:rsidRPr="004B5386">
        <w:rPr>
          <w:rFonts w:ascii="Courier New" w:hAnsi="Courier New" w:cs="Courier New"/>
          <w:color w:val="000000"/>
          <w:sz w:val="16"/>
          <w:szCs w:val="16"/>
          <w:shd w:val="clear" w:color="auto" w:fill="FFFFC0"/>
        </w:rPr>
        <w:tab/>
        <w:t>6.613</w:t>
      </w:r>
      <w:r w:rsidRPr="004B5386">
        <w:rPr>
          <w:rFonts w:ascii="Courier New" w:hAnsi="Courier New" w:cs="Courier New"/>
          <w:color w:val="000000"/>
          <w:sz w:val="16"/>
          <w:szCs w:val="16"/>
          <w:shd w:val="clear" w:color="auto" w:fill="FFFFC0"/>
        </w:rPr>
        <w:tab/>
        <w:t>high</w:t>
      </w:r>
    </w:p>
    <w:p w14:paraId="3325E18D"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6.7</w:t>
      </w:r>
      <w:r w:rsidRPr="004B5386">
        <w:rPr>
          <w:rFonts w:ascii="Courier New" w:hAnsi="Courier New" w:cs="Courier New"/>
          <w:color w:val="000000"/>
          <w:sz w:val="16"/>
          <w:szCs w:val="16"/>
          <w:shd w:val="clear" w:color="auto" w:fill="FFFFC0"/>
        </w:rPr>
        <w:tab/>
        <w:t>51</w:t>
      </w:r>
      <w:r w:rsidRPr="004B5386">
        <w:rPr>
          <w:rFonts w:ascii="Courier New" w:hAnsi="Courier New" w:cs="Courier New"/>
          <w:color w:val="000000"/>
          <w:sz w:val="16"/>
          <w:szCs w:val="16"/>
          <w:shd w:val="clear" w:color="auto" w:fill="FFFFC0"/>
        </w:rPr>
        <w:tab/>
        <w:t>43</w:t>
      </w:r>
      <w:r w:rsidRPr="004B5386">
        <w:rPr>
          <w:rFonts w:ascii="Courier New" w:hAnsi="Courier New" w:cs="Courier New"/>
          <w:color w:val="000000"/>
          <w:sz w:val="16"/>
          <w:szCs w:val="16"/>
          <w:shd w:val="clear" w:color="auto" w:fill="FFFFC0"/>
        </w:rPr>
        <w:tab/>
        <w:t>1.86</w:t>
      </w:r>
      <w:r w:rsidRPr="004B5386">
        <w:rPr>
          <w:rFonts w:ascii="Courier New" w:hAnsi="Courier New" w:cs="Courier New"/>
          <w:color w:val="000000"/>
          <w:sz w:val="16"/>
          <w:szCs w:val="16"/>
          <w:shd w:val="clear" w:color="auto" w:fill="FFFFC0"/>
        </w:rPr>
        <w:tab/>
        <w:t>57</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257</w:t>
      </w:r>
      <w:r w:rsidRPr="004B5386">
        <w:rPr>
          <w:rFonts w:ascii="Courier New" w:hAnsi="Courier New" w:cs="Courier New"/>
          <w:color w:val="000000"/>
          <w:sz w:val="16"/>
          <w:szCs w:val="16"/>
          <w:shd w:val="clear" w:color="auto" w:fill="FFFFC0"/>
        </w:rPr>
        <w:tab/>
        <w:t>5.549</w:t>
      </w:r>
      <w:r w:rsidRPr="004B5386">
        <w:rPr>
          <w:rFonts w:ascii="Courier New" w:hAnsi="Courier New" w:cs="Courier New"/>
          <w:color w:val="000000"/>
          <w:sz w:val="16"/>
          <w:szCs w:val="16"/>
          <w:shd w:val="clear" w:color="auto" w:fill="FFFFC0"/>
        </w:rPr>
        <w:tab/>
        <w:t>low</w:t>
      </w:r>
    </w:p>
    <w:p w14:paraId="4F4A9F7C"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5.8</w:t>
      </w:r>
      <w:r w:rsidRPr="004B5386">
        <w:rPr>
          <w:rFonts w:ascii="Courier New" w:hAnsi="Courier New" w:cs="Courier New"/>
          <w:color w:val="000000"/>
          <w:sz w:val="16"/>
          <w:szCs w:val="16"/>
          <w:shd w:val="clear" w:color="auto" w:fill="FFFFC0"/>
        </w:rPr>
        <w:tab/>
        <w:t>83</w:t>
      </w:r>
      <w:r w:rsidRPr="004B5386">
        <w:rPr>
          <w:rFonts w:ascii="Courier New" w:hAnsi="Courier New" w:cs="Courier New"/>
          <w:color w:val="000000"/>
          <w:sz w:val="16"/>
          <w:szCs w:val="16"/>
          <w:shd w:val="clear" w:color="auto" w:fill="FFFFC0"/>
        </w:rPr>
        <w:tab/>
        <w:t>88</w:t>
      </w:r>
      <w:r w:rsidRPr="004B5386">
        <w:rPr>
          <w:rFonts w:ascii="Courier New" w:hAnsi="Courier New" w:cs="Courier New"/>
          <w:color w:val="000000"/>
          <w:sz w:val="16"/>
          <w:szCs w:val="16"/>
          <w:shd w:val="clear" w:color="auto" w:fill="FFFFC0"/>
        </w:rPr>
        <w:tab/>
        <w:t>3.95</w:t>
      </w:r>
      <w:r w:rsidRPr="004B5386">
        <w:rPr>
          <w:rFonts w:ascii="Courier New" w:hAnsi="Courier New" w:cs="Courier New"/>
          <w:color w:val="000000"/>
          <w:sz w:val="16"/>
          <w:szCs w:val="16"/>
          <w:shd w:val="clear" w:color="auto" w:fill="FFFFC0"/>
        </w:rPr>
        <w:tab/>
        <w:t>52</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858</w:t>
      </w:r>
      <w:r w:rsidRPr="004B5386">
        <w:rPr>
          <w:rFonts w:ascii="Courier New" w:hAnsi="Courier New" w:cs="Courier New"/>
          <w:color w:val="000000"/>
          <w:sz w:val="16"/>
          <w:szCs w:val="16"/>
          <w:shd w:val="clear" w:color="auto" w:fill="FFFFC0"/>
        </w:rPr>
        <w:tab/>
        <w:t>6.754</w:t>
      </w:r>
      <w:r w:rsidRPr="004B5386">
        <w:rPr>
          <w:rFonts w:ascii="Courier New" w:hAnsi="Courier New" w:cs="Courier New"/>
          <w:color w:val="000000"/>
          <w:sz w:val="16"/>
          <w:szCs w:val="16"/>
          <w:shd w:val="clear" w:color="auto" w:fill="FFFFC0"/>
        </w:rPr>
        <w:tab/>
        <w:t>high</w:t>
      </w:r>
    </w:p>
    <w:p w14:paraId="7CD539E6"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7.7</w:t>
      </w:r>
      <w:r w:rsidRPr="004B5386">
        <w:rPr>
          <w:rFonts w:ascii="Courier New" w:hAnsi="Courier New" w:cs="Courier New"/>
          <w:color w:val="000000"/>
          <w:sz w:val="16"/>
          <w:szCs w:val="16"/>
          <w:shd w:val="clear" w:color="auto" w:fill="FFFFC0"/>
        </w:rPr>
        <w:tab/>
        <w:t>62</w:t>
      </w:r>
      <w:r w:rsidRPr="004B5386">
        <w:rPr>
          <w:rFonts w:ascii="Courier New" w:hAnsi="Courier New" w:cs="Courier New"/>
          <w:color w:val="000000"/>
          <w:sz w:val="16"/>
          <w:szCs w:val="16"/>
          <w:shd w:val="clear" w:color="auto" w:fill="FFFFC0"/>
        </w:rPr>
        <w:tab/>
        <w:t>67</w:t>
      </w:r>
      <w:r w:rsidRPr="004B5386">
        <w:rPr>
          <w:rFonts w:ascii="Courier New" w:hAnsi="Courier New" w:cs="Courier New"/>
          <w:color w:val="000000"/>
          <w:sz w:val="16"/>
          <w:szCs w:val="16"/>
          <w:shd w:val="clear" w:color="auto" w:fill="FFFFC0"/>
        </w:rPr>
        <w:tab/>
        <w:t>3.4</w:t>
      </w:r>
      <w:r w:rsidRPr="004B5386">
        <w:rPr>
          <w:rFonts w:ascii="Courier New" w:hAnsi="Courier New" w:cs="Courier New"/>
          <w:color w:val="000000"/>
          <w:sz w:val="16"/>
          <w:szCs w:val="16"/>
          <w:shd w:val="clear" w:color="auto" w:fill="FFFFC0"/>
        </w:rPr>
        <w:tab/>
        <w:t>58</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702</w:t>
      </w:r>
      <w:r w:rsidRPr="004B5386">
        <w:rPr>
          <w:rFonts w:ascii="Courier New" w:hAnsi="Courier New" w:cs="Courier New"/>
          <w:color w:val="000000"/>
          <w:sz w:val="16"/>
          <w:szCs w:val="16"/>
          <w:shd w:val="clear" w:color="auto" w:fill="FFFFC0"/>
        </w:rPr>
        <w:tab/>
        <w:t>6.554</w:t>
      </w:r>
      <w:r w:rsidRPr="004B5386">
        <w:rPr>
          <w:rFonts w:ascii="Courier New" w:hAnsi="Courier New" w:cs="Courier New"/>
          <w:color w:val="000000"/>
          <w:sz w:val="16"/>
          <w:szCs w:val="16"/>
          <w:shd w:val="clear" w:color="auto" w:fill="FFFFC0"/>
        </w:rPr>
        <w:tab/>
        <w:t>med</w:t>
      </w:r>
    </w:p>
    <w:p w14:paraId="1B1B354D"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7.4</w:t>
      </w:r>
      <w:r w:rsidRPr="004B5386">
        <w:rPr>
          <w:rFonts w:ascii="Courier New" w:hAnsi="Courier New" w:cs="Courier New"/>
          <w:color w:val="000000"/>
          <w:sz w:val="16"/>
          <w:szCs w:val="16"/>
          <w:shd w:val="clear" w:color="auto" w:fill="FFFFC0"/>
        </w:rPr>
        <w:tab/>
        <w:t>74</w:t>
      </w:r>
      <w:r w:rsidRPr="004B5386">
        <w:rPr>
          <w:rFonts w:ascii="Courier New" w:hAnsi="Courier New" w:cs="Courier New"/>
          <w:color w:val="000000"/>
          <w:sz w:val="16"/>
          <w:szCs w:val="16"/>
          <w:shd w:val="clear" w:color="auto" w:fill="FFFFC0"/>
        </w:rPr>
        <w:tab/>
        <w:t>68</w:t>
      </w:r>
      <w:r w:rsidRPr="004B5386">
        <w:rPr>
          <w:rFonts w:ascii="Courier New" w:hAnsi="Courier New" w:cs="Courier New"/>
          <w:color w:val="000000"/>
          <w:sz w:val="16"/>
          <w:szCs w:val="16"/>
          <w:shd w:val="clear" w:color="auto" w:fill="FFFFC0"/>
        </w:rPr>
        <w:tab/>
        <w:t>2.4</w:t>
      </w:r>
      <w:r w:rsidRPr="004B5386">
        <w:rPr>
          <w:rFonts w:ascii="Courier New" w:hAnsi="Courier New" w:cs="Courier New"/>
          <w:color w:val="000000"/>
          <w:sz w:val="16"/>
          <w:szCs w:val="16"/>
          <w:shd w:val="clear" w:color="auto" w:fill="FFFFC0"/>
        </w:rPr>
        <w:tab/>
        <w:t>64</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809</w:t>
      </w:r>
      <w:r w:rsidRPr="004B5386">
        <w:rPr>
          <w:rFonts w:ascii="Courier New" w:hAnsi="Courier New" w:cs="Courier New"/>
          <w:color w:val="000000"/>
          <w:sz w:val="16"/>
          <w:szCs w:val="16"/>
          <w:shd w:val="clear" w:color="auto" w:fill="FFFFC0"/>
        </w:rPr>
        <w:tab/>
        <w:t>6.695</w:t>
      </w:r>
      <w:r w:rsidRPr="004B5386">
        <w:rPr>
          <w:rFonts w:ascii="Courier New" w:hAnsi="Courier New" w:cs="Courier New"/>
          <w:color w:val="000000"/>
          <w:sz w:val="16"/>
          <w:szCs w:val="16"/>
          <w:shd w:val="clear" w:color="auto" w:fill="FFFFC0"/>
        </w:rPr>
        <w:tab/>
        <w:t>high</w:t>
      </w:r>
    </w:p>
    <w:p w14:paraId="7DD8917A"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6</w:t>
      </w:r>
      <w:r w:rsidRPr="004B5386">
        <w:rPr>
          <w:rFonts w:ascii="Courier New" w:hAnsi="Courier New" w:cs="Courier New"/>
          <w:color w:val="000000"/>
          <w:sz w:val="16"/>
          <w:szCs w:val="16"/>
          <w:shd w:val="clear" w:color="auto" w:fill="FFFFC0"/>
        </w:rPr>
        <w:tab/>
        <w:t>85</w:t>
      </w:r>
      <w:r w:rsidRPr="004B5386">
        <w:rPr>
          <w:rFonts w:ascii="Courier New" w:hAnsi="Courier New" w:cs="Courier New"/>
          <w:color w:val="000000"/>
          <w:sz w:val="16"/>
          <w:szCs w:val="16"/>
          <w:shd w:val="clear" w:color="auto" w:fill="FFFFC0"/>
        </w:rPr>
        <w:tab/>
        <w:t>28</w:t>
      </w:r>
      <w:r w:rsidRPr="004B5386">
        <w:rPr>
          <w:rFonts w:ascii="Courier New" w:hAnsi="Courier New" w:cs="Courier New"/>
          <w:color w:val="000000"/>
          <w:sz w:val="16"/>
          <w:szCs w:val="16"/>
          <w:shd w:val="clear" w:color="auto" w:fill="FFFFC0"/>
        </w:rPr>
        <w:tab/>
        <w:t>2.98</w:t>
      </w:r>
      <w:r w:rsidRPr="004B5386">
        <w:rPr>
          <w:rFonts w:ascii="Courier New" w:hAnsi="Courier New" w:cs="Courier New"/>
          <w:color w:val="000000"/>
          <w:sz w:val="16"/>
          <w:szCs w:val="16"/>
          <w:shd w:val="clear" w:color="auto" w:fill="FFFFC0"/>
        </w:rPr>
        <w:tab/>
        <w:t>36</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682</w:t>
      </w:r>
      <w:r w:rsidRPr="004B5386">
        <w:rPr>
          <w:rFonts w:ascii="Courier New" w:hAnsi="Courier New" w:cs="Courier New"/>
          <w:color w:val="000000"/>
          <w:sz w:val="16"/>
          <w:szCs w:val="16"/>
          <w:shd w:val="clear" w:color="auto" w:fill="FFFFC0"/>
        </w:rPr>
        <w:tab/>
        <w:t>6.526</w:t>
      </w:r>
      <w:r w:rsidRPr="004B5386">
        <w:rPr>
          <w:rFonts w:ascii="Courier New" w:hAnsi="Courier New" w:cs="Courier New"/>
          <w:color w:val="000000"/>
          <w:sz w:val="16"/>
          <w:szCs w:val="16"/>
          <w:shd w:val="clear" w:color="auto" w:fill="FFFFC0"/>
        </w:rPr>
        <w:tab/>
        <w:t>high</w:t>
      </w:r>
    </w:p>
    <w:p w14:paraId="7851F299"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3.7</w:t>
      </w:r>
      <w:r w:rsidRPr="004B5386">
        <w:rPr>
          <w:rFonts w:ascii="Courier New" w:hAnsi="Courier New" w:cs="Courier New"/>
          <w:color w:val="000000"/>
          <w:sz w:val="16"/>
          <w:szCs w:val="16"/>
          <w:shd w:val="clear" w:color="auto" w:fill="FFFFC0"/>
        </w:rPr>
        <w:tab/>
        <w:t>51</w:t>
      </w:r>
      <w:r w:rsidRPr="004B5386">
        <w:rPr>
          <w:rFonts w:ascii="Courier New" w:hAnsi="Courier New" w:cs="Courier New"/>
          <w:color w:val="000000"/>
          <w:sz w:val="16"/>
          <w:szCs w:val="16"/>
          <w:shd w:val="clear" w:color="auto" w:fill="FFFFC0"/>
        </w:rPr>
        <w:tab/>
        <w:t>41</w:t>
      </w:r>
      <w:r w:rsidRPr="004B5386">
        <w:rPr>
          <w:rFonts w:ascii="Courier New" w:hAnsi="Courier New" w:cs="Courier New"/>
          <w:color w:val="000000"/>
          <w:sz w:val="16"/>
          <w:szCs w:val="16"/>
          <w:shd w:val="clear" w:color="auto" w:fill="FFFFC0"/>
        </w:rPr>
        <w:tab/>
        <w:t>1.55</w:t>
      </w:r>
      <w:r w:rsidRPr="004B5386">
        <w:rPr>
          <w:rFonts w:ascii="Courier New" w:hAnsi="Courier New" w:cs="Courier New"/>
          <w:color w:val="000000"/>
          <w:sz w:val="16"/>
          <w:szCs w:val="16"/>
          <w:shd w:val="clear" w:color="auto" w:fill="FFFFC0"/>
        </w:rPr>
        <w:tab/>
        <w:t>39</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205</w:t>
      </w:r>
      <w:r w:rsidRPr="004B5386">
        <w:rPr>
          <w:rFonts w:ascii="Courier New" w:hAnsi="Courier New" w:cs="Courier New"/>
          <w:color w:val="000000"/>
          <w:sz w:val="16"/>
          <w:szCs w:val="16"/>
          <w:shd w:val="clear" w:color="auto" w:fill="FFFFC0"/>
        </w:rPr>
        <w:tab/>
        <w:t>5.321</w:t>
      </w:r>
      <w:r w:rsidRPr="004B5386">
        <w:rPr>
          <w:rFonts w:ascii="Courier New" w:hAnsi="Courier New" w:cs="Courier New"/>
          <w:color w:val="000000"/>
          <w:sz w:val="16"/>
          <w:szCs w:val="16"/>
          <w:shd w:val="clear" w:color="auto" w:fill="FFFFC0"/>
        </w:rPr>
        <w:tab/>
        <w:t>low</w:t>
      </w:r>
    </w:p>
    <w:p w14:paraId="7AD4CC64"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7.3</w:t>
      </w:r>
      <w:r w:rsidRPr="004B5386">
        <w:rPr>
          <w:rFonts w:ascii="Courier New" w:hAnsi="Courier New" w:cs="Courier New"/>
          <w:color w:val="000000"/>
          <w:sz w:val="16"/>
          <w:szCs w:val="16"/>
          <w:shd w:val="clear" w:color="auto" w:fill="FFFFC0"/>
        </w:rPr>
        <w:tab/>
        <w:t>68</w:t>
      </w:r>
      <w:r w:rsidRPr="004B5386">
        <w:rPr>
          <w:rFonts w:ascii="Courier New" w:hAnsi="Courier New" w:cs="Courier New"/>
          <w:color w:val="000000"/>
          <w:sz w:val="16"/>
          <w:szCs w:val="16"/>
          <w:shd w:val="clear" w:color="auto" w:fill="FFFFC0"/>
        </w:rPr>
        <w:tab/>
        <w:t>74</w:t>
      </w:r>
      <w:r w:rsidRPr="004B5386">
        <w:rPr>
          <w:rFonts w:ascii="Courier New" w:hAnsi="Courier New" w:cs="Courier New"/>
          <w:color w:val="000000"/>
          <w:sz w:val="16"/>
          <w:szCs w:val="16"/>
          <w:shd w:val="clear" w:color="auto" w:fill="FFFFC0"/>
        </w:rPr>
        <w:tab/>
        <w:t>3.56</w:t>
      </w:r>
      <w:r w:rsidRPr="004B5386">
        <w:rPr>
          <w:rFonts w:ascii="Courier New" w:hAnsi="Courier New" w:cs="Courier New"/>
          <w:color w:val="000000"/>
          <w:sz w:val="16"/>
          <w:szCs w:val="16"/>
          <w:shd w:val="clear" w:color="auto" w:fill="FFFFC0"/>
        </w:rPr>
        <w:tab/>
        <w:t>59</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550</w:t>
      </w:r>
      <w:r w:rsidRPr="004B5386">
        <w:rPr>
          <w:rFonts w:ascii="Courier New" w:hAnsi="Courier New" w:cs="Courier New"/>
          <w:color w:val="000000"/>
          <w:sz w:val="16"/>
          <w:szCs w:val="16"/>
          <w:shd w:val="clear" w:color="auto" w:fill="FFFFC0"/>
        </w:rPr>
        <w:tab/>
        <w:t>6.309</w:t>
      </w:r>
      <w:r w:rsidRPr="004B5386">
        <w:rPr>
          <w:rFonts w:ascii="Courier New" w:hAnsi="Courier New" w:cs="Courier New"/>
          <w:color w:val="000000"/>
          <w:sz w:val="16"/>
          <w:szCs w:val="16"/>
          <w:shd w:val="clear" w:color="auto" w:fill="FFFFC0"/>
        </w:rPr>
        <w:tab/>
        <w:t>med</w:t>
      </w:r>
    </w:p>
    <w:p w14:paraId="50B21F6C"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5.6</w:t>
      </w:r>
      <w:r w:rsidRPr="004B5386">
        <w:rPr>
          <w:rFonts w:ascii="Courier New" w:hAnsi="Courier New" w:cs="Courier New"/>
          <w:color w:val="000000"/>
          <w:sz w:val="16"/>
          <w:szCs w:val="16"/>
          <w:shd w:val="clear" w:color="auto" w:fill="FFFFC0"/>
        </w:rPr>
        <w:tab/>
        <w:t>57</w:t>
      </w:r>
      <w:r w:rsidRPr="004B5386">
        <w:rPr>
          <w:rFonts w:ascii="Courier New" w:hAnsi="Courier New" w:cs="Courier New"/>
          <w:color w:val="000000"/>
          <w:sz w:val="16"/>
          <w:szCs w:val="16"/>
          <w:shd w:val="clear" w:color="auto" w:fill="FFFFC0"/>
        </w:rPr>
        <w:tab/>
        <w:t>87</w:t>
      </w:r>
      <w:r w:rsidRPr="004B5386">
        <w:rPr>
          <w:rFonts w:ascii="Courier New" w:hAnsi="Courier New" w:cs="Courier New"/>
          <w:color w:val="000000"/>
          <w:sz w:val="16"/>
          <w:szCs w:val="16"/>
          <w:shd w:val="clear" w:color="auto" w:fill="FFFFC0"/>
        </w:rPr>
        <w:tab/>
        <w:t>3.02</w:t>
      </w:r>
      <w:r w:rsidRPr="004B5386">
        <w:rPr>
          <w:rFonts w:ascii="Courier New" w:hAnsi="Courier New" w:cs="Courier New"/>
          <w:color w:val="000000"/>
          <w:sz w:val="16"/>
          <w:szCs w:val="16"/>
          <w:shd w:val="clear" w:color="auto" w:fill="FFFFC0"/>
        </w:rPr>
        <w:tab/>
        <w:t>63</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838</w:t>
      </w:r>
      <w:r w:rsidRPr="004B5386">
        <w:rPr>
          <w:rFonts w:ascii="Courier New" w:hAnsi="Courier New" w:cs="Courier New"/>
          <w:color w:val="000000"/>
          <w:sz w:val="16"/>
          <w:szCs w:val="16"/>
          <w:shd w:val="clear" w:color="auto" w:fill="FFFFC0"/>
        </w:rPr>
        <w:tab/>
        <w:t>6.731</w:t>
      </w:r>
      <w:r w:rsidRPr="004B5386">
        <w:rPr>
          <w:rFonts w:ascii="Courier New" w:hAnsi="Courier New" w:cs="Courier New"/>
          <w:color w:val="000000"/>
          <w:sz w:val="16"/>
          <w:szCs w:val="16"/>
          <w:shd w:val="clear" w:color="auto" w:fill="FFFFC0"/>
        </w:rPr>
        <w:tab/>
        <w:t>low</w:t>
      </w:r>
    </w:p>
    <w:p w14:paraId="5C6C5F41"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5.2</w:t>
      </w:r>
      <w:r w:rsidRPr="004B5386">
        <w:rPr>
          <w:rFonts w:ascii="Courier New" w:hAnsi="Courier New" w:cs="Courier New"/>
          <w:color w:val="000000"/>
          <w:sz w:val="16"/>
          <w:szCs w:val="16"/>
          <w:shd w:val="clear" w:color="auto" w:fill="FFFFC0"/>
        </w:rPr>
        <w:tab/>
        <w:t>52</w:t>
      </w:r>
      <w:r w:rsidRPr="004B5386">
        <w:rPr>
          <w:rFonts w:ascii="Courier New" w:hAnsi="Courier New" w:cs="Courier New"/>
          <w:color w:val="000000"/>
          <w:sz w:val="16"/>
          <w:szCs w:val="16"/>
          <w:shd w:val="clear" w:color="auto" w:fill="FFFFC0"/>
        </w:rPr>
        <w:tab/>
        <w:t>76</w:t>
      </w:r>
      <w:r w:rsidRPr="004B5386">
        <w:rPr>
          <w:rFonts w:ascii="Courier New" w:hAnsi="Courier New" w:cs="Courier New"/>
          <w:color w:val="000000"/>
          <w:sz w:val="16"/>
          <w:szCs w:val="16"/>
          <w:shd w:val="clear" w:color="auto" w:fill="FFFFC0"/>
        </w:rPr>
        <w:tab/>
        <w:t>2.85</w:t>
      </w:r>
      <w:r w:rsidRPr="004B5386">
        <w:rPr>
          <w:rFonts w:ascii="Courier New" w:hAnsi="Courier New" w:cs="Courier New"/>
          <w:color w:val="000000"/>
          <w:sz w:val="16"/>
          <w:szCs w:val="16"/>
          <w:shd w:val="clear" w:color="auto" w:fill="FFFFC0"/>
        </w:rPr>
        <w:tab/>
        <w:t>39</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359</w:t>
      </w:r>
      <w:r w:rsidRPr="004B5386">
        <w:rPr>
          <w:rFonts w:ascii="Courier New" w:hAnsi="Courier New" w:cs="Courier New"/>
          <w:color w:val="000000"/>
          <w:sz w:val="16"/>
          <w:szCs w:val="16"/>
          <w:shd w:val="clear" w:color="auto" w:fill="FFFFC0"/>
        </w:rPr>
        <w:tab/>
        <w:t>5.883</w:t>
      </w:r>
      <w:r w:rsidRPr="004B5386">
        <w:rPr>
          <w:rFonts w:ascii="Courier New" w:hAnsi="Courier New" w:cs="Courier New"/>
          <w:color w:val="000000"/>
          <w:sz w:val="16"/>
          <w:szCs w:val="16"/>
          <w:shd w:val="clear" w:color="auto" w:fill="FFFFC0"/>
        </w:rPr>
        <w:tab/>
        <w:t>low</w:t>
      </w:r>
    </w:p>
    <w:p w14:paraId="448F2578"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3.4</w:t>
      </w:r>
      <w:r w:rsidRPr="004B5386">
        <w:rPr>
          <w:rFonts w:ascii="Courier New" w:hAnsi="Courier New" w:cs="Courier New"/>
          <w:color w:val="000000"/>
          <w:sz w:val="16"/>
          <w:szCs w:val="16"/>
          <w:shd w:val="clear" w:color="auto" w:fill="FFFFC0"/>
        </w:rPr>
        <w:tab/>
        <w:t>83</w:t>
      </w:r>
      <w:r w:rsidRPr="004B5386">
        <w:rPr>
          <w:rFonts w:ascii="Courier New" w:hAnsi="Courier New" w:cs="Courier New"/>
          <w:color w:val="000000"/>
          <w:sz w:val="16"/>
          <w:szCs w:val="16"/>
          <w:shd w:val="clear" w:color="auto" w:fill="FFFFC0"/>
        </w:rPr>
        <w:tab/>
        <w:t>53</w:t>
      </w:r>
      <w:r w:rsidRPr="004B5386">
        <w:rPr>
          <w:rFonts w:ascii="Courier New" w:hAnsi="Courier New" w:cs="Courier New"/>
          <w:color w:val="000000"/>
          <w:sz w:val="16"/>
          <w:szCs w:val="16"/>
          <w:shd w:val="clear" w:color="auto" w:fill="FFFFC0"/>
        </w:rPr>
        <w:tab/>
        <w:t>1.12</w:t>
      </w:r>
      <w:r w:rsidRPr="004B5386">
        <w:rPr>
          <w:rFonts w:ascii="Courier New" w:hAnsi="Courier New" w:cs="Courier New"/>
          <w:color w:val="000000"/>
          <w:sz w:val="16"/>
          <w:szCs w:val="16"/>
          <w:shd w:val="clear" w:color="auto" w:fill="FFFFC0"/>
        </w:rPr>
        <w:tab/>
        <w:t>67</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353</w:t>
      </w:r>
      <w:r w:rsidRPr="004B5386">
        <w:rPr>
          <w:rFonts w:ascii="Courier New" w:hAnsi="Courier New" w:cs="Courier New"/>
          <w:color w:val="000000"/>
          <w:sz w:val="16"/>
          <w:szCs w:val="16"/>
          <w:shd w:val="clear" w:color="auto" w:fill="FFFFC0"/>
        </w:rPr>
        <w:tab/>
        <w:t>5.866</w:t>
      </w:r>
      <w:r w:rsidRPr="004B5386">
        <w:rPr>
          <w:rFonts w:ascii="Courier New" w:hAnsi="Courier New" w:cs="Courier New"/>
          <w:color w:val="000000"/>
          <w:sz w:val="16"/>
          <w:szCs w:val="16"/>
          <w:shd w:val="clear" w:color="auto" w:fill="FFFFC0"/>
        </w:rPr>
        <w:tab/>
        <w:t>high</w:t>
      </w:r>
    </w:p>
    <w:p w14:paraId="429D32CD"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6.7</w:t>
      </w:r>
      <w:r w:rsidRPr="004B5386">
        <w:rPr>
          <w:rFonts w:ascii="Courier New" w:hAnsi="Courier New" w:cs="Courier New"/>
          <w:color w:val="000000"/>
          <w:sz w:val="16"/>
          <w:szCs w:val="16"/>
          <w:shd w:val="clear" w:color="auto" w:fill="FFFFC0"/>
        </w:rPr>
        <w:tab/>
        <w:t>26</w:t>
      </w:r>
      <w:r w:rsidRPr="004B5386">
        <w:rPr>
          <w:rFonts w:ascii="Courier New" w:hAnsi="Courier New" w:cs="Courier New"/>
          <w:color w:val="000000"/>
          <w:sz w:val="16"/>
          <w:szCs w:val="16"/>
          <w:shd w:val="clear" w:color="auto" w:fill="FFFFC0"/>
        </w:rPr>
        <w:tab/>
        <w:t>68</w:t>
      </w:r>
      <w:r w:rsidRPr="004B5386">
        <w:rPr>
          <w:rFonts w:ascii="Courier New" w:hAnsi="Courier New" w:cs="Courier New"/>
          <w:color w:val="000000"/>
          <w:sz w:val="16"/>
          <w:szCs w:val="16"/>
          <w:shd w:val="clear" w:color="auto" w:fill="FFFFC0"/>
        </w:rPr>
        <w:tab/>
        <w:t>2.1</w:t>
      </w:r>
      <w:r w:rsidRPr="004B5386">
        <w:rPr>
          <w:rFonts w:ascii="Courier New" w:hAnsi="Courier New" w:cs="Courier New"/>
          <w:color w:val="000000"/>
          <w:sz w:val="16"/>
          <w:szCs w:val="16"/>
          <w:shd w:val="clear" w:color="auto" w:fill="FFFFC0"/>
        </w:rPr>
        <w:tab/>
        <w:t>30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599</w:t>
      </w:r>
      <w:r w:rsidRPr="004B5386">
        <w:rPr>
          <w:rFonts w:ascii="Courier New" w:hAnsi="Courier New" w:cs="Courier New"/>
          <w:color w:val="000000"/>
          <w:sz w:val="16"/>
          <w:szCs w:val="16"/>
          <w:shd w:val="clear" w:color="auto" w:fill="FFFFC0"/>
        </w:rPr>
        <w:tab/>
        <w:t>6.395</w:t>
      </w:r>
      <w:r w:rsidRPr="004B5386">
        <w:rPr>
          <w:rFonts w:ascii="Courier New" w:hAnsi="Courier New" w:cs="Courier New"/>
          <w:color w:val="000000"/>
          <w:sz w:val="16"/>
          <w:szCs w:val="16"/>
          <w:shd w:val="clear" w:color="auto" w:fill="FFFFC0"/>
        </w:rPr>
        <w:tab/>
        <w:t>low</w:t>
      </w:r>
    </w:p>
    <w:p w14:paraId="23B2C3E2"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5.8</w:t>
      </w:r>
      <w:r w:rsidRPr="004B5386">
        <w:rPr>
          <w:rFonts w:ascii="Courier New" w:hAnsi="Courier New" w:cs="Courier New"/>
          <w:color w:val="000000"/>
          <w:sz w:val="16"/>
          <w:szCs w:val="16"/>
          <w:shd w:val="clear" w:color="auto" w:fill="FFFFC0"/>
        </w:rPr>
        <w:tab/>
        <w:t>67</w:t>
      </w:r>
      <w:r w:rsidRPr="004B5386">
        <w:rPr>
          <w:rFonts w:ascii="Courier New" w:hAnsi="Courier New" w:cs="Courier New"/>
          <w:color w:val="000000"/>
          <w:sz w:val="16"/>
          <w:szCs w:val="16"/>
          <w:shd w:val="clear" w:color="auto" w:fill="FFFFC0"/>
        </w:rPr>
        <w:tab/>
        <w:t>86</w:t>
      </w:r>
      <w:r w:rsidRPr="004B5386">
        <w:rPr>
          <w:rFonts w:ascii="Courier New" w:hAnsi="Courier New" w:cs="Courier New"/>
          <w:color w:val="000000"/>
          <w:sz w:val="16"/>
          <w:szCs w:val="16"/>
          <w:shd w:val="clear" w:color="auto" w:fill="FFFFC0"/>
        </w:rPr>
        <w:tab/>
        <w:t>3.4</w:t>
      </w:r>
      <w:r w:rsidRPr="004B5386">
        <w:rPr>
          <w:rFonts w:ascii="Courier New" w:hAnsi="Courier New" w:cs="Courier New"/>
          <w:color w:val="000000"/>
          <w:sz w:val="16"/>
          <w:szCs w:val="16"/>
          <w:shd w:val="clear" w:color="auto" w:fill="FFFFC0"/>
        </w:rPr>
        <w:tab/>
        <w:t>49</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562</w:t>
      </w:r>
      <w:r w:rsidRPr="004B5386">
        <w:rPr>
          <w:rFonts w:ascii="Courier New" w:hAnsi="Courier New" w:cs="Courier New"/>
          <w:color w:val="000000"/>
          <w:sz w:val="16"/>
          <w:szCs w:val="16"/>
          <w:shd w:val="clear" w:color="auto" w:fill="FFFFC0"/>
        </w:rPr>
        <w:tab/>
        <w:t>6.332</w:t>
      </w:r>
      <w:r w:rsidRPr="004B5386">
        <w:rPr>
          <w:rFonts w:ascii="Courier New" w:hAnsi="Courier New" w:cs="Courier New"/>
          <w:color w:val="000000"/>
          <w:sz w:val="16"/>
          <w:szCs w:val="16"/>
          <w:shd w:val="clear" w:color="auto" w:fill="FFFFC0"/>
        </w:rPr>
        <w:tab/>
        <w:t>med</w:t>
      </w:r>
    </w:p>
    <w:p w14:paraId="1C116DAD"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6.3</w:t>
      </w:r>
      <w:r w:rsidRPr="004B5386">
        <w:rPr>
          <w:rFonts w:ascii="Courier New" w:hAnsi="Courier New" w:cs="Courier New"/>
          <w:color w:val="000000"/>
          <w:sz w:val="16"/>
          <w:szCs w:val="16"/>
          <w:shd w:val="clear" w:color="auto" w:fill="FFFFC0"/>
        </w:rPr>
        <w:tab/>
        <w:t>59</w:t>
      </w:r>
      <w:r w:rsidRPr="004B5386">
        <w:rPr>
          <w:rFonts w:ascii="Courier New" w:hAnsi="Courier New" w:cs="Courier New"/>
          <w:color w:val="000000"/>
          <w:sz w:val="16"/>
          <w:szCs w:val="16"/>
          <w:shd w:val="clear" w:color="auto" w:fill="FFFFC0"/>
        </w:rPr>
        <w:tab/>
        <w:t>100</w:t>
      </w:r>
      <w:r w:rsidRPr="004B5386">
        <w:rPr>
          <w:rFonts w:ascii="Courier New" w:hAnsi="Courier New" w:cs="Courier New"/>
          <w:color w:val="000000"/>
          <w:sz w:val="16"/>
          <w:szCs w:val="16"/>
          <w:shd w:val="clear" w:color="auto" w:fill="FFFFC0"/>
        </w:rPr>
        <w:tab/>
        <w:t>2.95</w:t>
      </w:r>
      <w:r w:rsidRPr="004B5386">
        <w:rPr>
          <w:rFonts w:ascii="Courier New" w:hAnsi="Courier New" w:cs="Courier New"/>
          <w:color w:val="000000"/>
          <w:sz w:val="16"/>
          <w:szCs w:val="16"/>
          <w:shd w:val="clear" w:color="auto" w:fill="FFFFC0"/>
        </w:rPr>
        <w:tab/>
        <w:t>36</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651</w:t>
      </w:r>
      <w:r w:rsidRPr="004B5386">
        <w:rPr>
          <w:rFonts w:ascii="Courier New" w:hAnsi="Courier New" w:cs="Courier New"/>
          <w:color w:val="000000"/>
          <w:sz w:val="16"/>
          <w:szCs w:val="16"/>
          <w:shd w:val="clear" w:color="auto" w:fill="FFFFC0"/>
        </w:rPr>
        <w:tab/>
        <w:t>6.478</w:t>
      </w:r>
      <w:r w:rsidRPr="004B5386">
        <w:rPr>
          <w:rFonts w:ascii="Courier New" w:hAnsi="Courier New" w:cs="Courier New"/>
          <w:color w:val="000000"/>
          <w:sz w:val="16"/>
          <w:szCs w:val="16"/>
          <w:shd w:val="clear" w:color="auto" w:fill="FFFFC0"/>
        </w:rPr>
        <w:tab/>
        <w:t>med</w:t>
      </w:r>
    </w:p>
    <w:p w14:paraId="63A93EA4"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5.8</w:t>
      </w:r>
      <w:r w:rsidRPr="004B5386">
        <w:rPr>
          <w:rFonts w:ascii="Courier New" w:hAnsi="Courier New" w:cs="Courier New"/>
          <w:color w:val="000000"/>
          <w:sz w:val="16"/>
          <w:szCs w:val="16"/>
          <w:shd w:val="clear" w:color="auto" w:fill="FFFFC0"/>
        </w:rPr>
        <w:tab/>
        <w:t>61</w:t>
      </w:r>
      <w:r w:rsidRPr="004B5386">
        <w:rPr>
          <w:rFonts w:ascii="Courier New" w:hAnsi="Courier New" w:cs="Courier New"/>
          <w:color w:val="000000"/>
          <w:sz w:val="16"/>
          <w:szCs w:val="16"/>
          <w:shd w:val="clear" w:color="auto" w:fill="FFFFC0"/>
        </w:rPr>
        <w:tab/>
        <w:t>73</w:t>
      </w:r>
      <w:r w:rsidRPr="004B5386">
        <w:rPr>
          <w:rFonts w:ascii="Courier New" w:hAnsi="Courier New" w:cs="Courier New"/>
          <w:color w:val="000000"/>
          <w:sz w:val="16"/>
          <w:szCs w:val="16"/>
          <w:shd w:val="clear" w:color="auto" w:fill="FFFFC0"/>
        </w:rPr>
        <w:tab/>
        <w:t>3.5</w:t>
      </w:r>
      <w:r w:rsidRPr="004B5386">
        <w:rPr>
          <w:rFonts w:ascii="Courier New" w:hAnsi="Courier New" w:cs="Courier New"/>
          <w:color w:val="000000"/>
          <w:sz w:val="16"/>
          <w:szCs w:val="16"/>
          <w:shd w:val="clear" w:color="auto" w:fill="FFFFC0"/>
        </w:rPr>
        <w:tab/>
        <w:t>62</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751</w:t>
      </w:r>
      <w:r w:rsidRPr="004B5386">
        <w:rPr>
          <w:rFonts w:ascii="Courier New" w:hAnsi="Courier New" w:cs="Courier New"/>
          <w:color w:val="000000"/>
          <w:sz w:val="16"/>
          <w:szCs w:val="16"/>
          <w:shd w:val="clear" w:color="auto" w:fill="FFFFC0"/>
        </w:rPr>
        <w:tab/>
        <w:t>6.621</w:t>
      </w:r>
      <w:r w:rsidRPr="004B5386">
        <w:rPr>
          <w:rFonts w:ascii="Courier New" w:hAnsi="Courier New" w:cs="Courier New"/>
          <w:color w:val="000000"/>
          <w:sz w:val="16"/>
          <w:szCs w:val="16"/>
          <w:shd w:val="clear" w:color="auto" w:fill="FFFFC0"/>
        </w:rPr>
        <w:tab/>
        <w:t>med</w:t>
      </w:r>
    </w:p>
    <w:p w14:paraId="6ED50DA4"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5.2</w:t>
      </w:r>
      <w:r w:rsidRPr="004B5386">
        <w:rPr>
          <w:rFonts w:ascii="Courier New" w:hAnsi="Courier New" w:cs="Courier New"/>
          <w:color w:val="000000"/>
          <w:sz w:val="16"/>
          <w:szCs w:val="16"/>
          <w:shd w:val="clear" w:color="auto" w:fill="FFFFC0"/>
        </w:rPr>
        <w:tab/>
        <w:t>52</w:t>
      </w:r>
      <w:r w:rsidRPr="004B5386">
        <w:rPr>
          <w:rFonts w:ascii="Courier New" w:hAnsi="Courier New" w:cs="Courier New"/>
          <w:color w:val="000000"/>
          <w:sz w:val="16"/>
          <w:szCs w:val="16"/>
          <w:shd w:val="clear" w:color="auto" w:fill="FFFFC0"/>
        </w:rPr>
        <w:tab/>
        <w:t>86</w:t>
      </w:r>
      <w:r w:rsidRPr="004B5386">
        <w:rPr>
          <w:rFonts w:ascii="Courier New" w:hAnsi="Courier New" w:cs="Courier New"/>
          <w:color w:val="000000"/>
          <w:sz w:val="16"/>
          <w:szCs w:val="16"/>
          <w:shd w:val="clear" w:color="auto" w:fill="FFFFC0"/>
        </w:rPr>
        <w:tab/>
        <w:t>2.45</w:t>
      </w:r>
      <w:r w:rsidRPr="004B5386">
        <w:rPr>
          <w:rFonts w:ascii="Courier New" w:hAnsi="Courier New" w:cs="Courier New"/>
          <w:color w:val="000000"/>
          <w:sz w:val="16"/>
          <w:szCs w:val="16"/>
          <w:shd w:val="clear" w:color="auto" w:fill="FFFFC0"/>
        </w:rPr>
        <w:tab/>
        <w:t>70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545</w:t>
      </w:r>
      <w:r w:rsidRPr="004B5386">
        <w:rPr>
          <w:rFonts w:ascii="Courier New" w:hAnsi="Courier New" w:cs="Courier New"/>
          <w:color w:val="000000"/>
          <w:sz w:val="16"/>
          <w:szCs w:val="16"/>
          <w:shd w:val="clear" w:color="auto" w:fill="FFFFC0"/>
        </w:rPr>
        <w:tab/>
        <w:t>6.302</w:t>
      </w:r>
      <w:r w:rsidRPr="004B5386">
        <w:rPr>
          <w:rFonts w:ascii="Courier New" w:hAnsi="Courier New" w:cs="Courier New"/>
          <w:color w:val="000000"/>
          <w:sz w:val="16"/>
          <w:szCs w:val="16"/>
          <w:shd w:val="clear" w:color="auto" w:fill="FFFFC0"/>
        </w:rPr>
        <w:tab/>
        <w:t>low</w:t>
      </w:r>
    </w:p>
    <w:p w14:paraId="7E793447"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5.2</w:t>
      </w:r>
      <w:r w:rsidRPr="004B5386">
        <w:rPr>
          <w:rFonts w:ascii="Courier New" w:hAnsi="Courier New" w:cs="Courier New"/>
          <w:color w:val="000000"/>
          <w:sz w:val="16"/>
          <w:szCs w:val="16"/>
          <w:shd w:val="clear" w:color="auto" w:fill="FFFFC0"/>
        </w:rPr>
        <w:tab/>
        <w:t>54</w:t>
      </w:r>
      <w:r w:rsidRPr="004B5386">
        <w:rPr>
          <w:rFonts w:ascii="Courier New" w:hAnsi="Courier New" w:cs="Courier New"/>
          <w:color w:val="000000"/>
          <w:sz w:val="16"/>
          <w:szCs w:val="16"/>
          <w:shd w:val="clear" w:color="auto" w:fill="FFFFC0"/>
        </w:rPr>
        <w:tab/>
        <w:t>56</w:t>
      </w:r>
      <w:r w:rsidRPr="004B5386">
        <w:rPr>
          <w:rFonts w:ascii="Courier New" w:hAnsi="Courier New" w:cs="Courier New"/>
          <w:color w:val="000000"/>
          <w:sz w:val="16"/>
          <w:szCs w:val="16"/>
          <w:shd w:val="clear" w:color="auto" w:fill="FFFFC0"/>
        </w:rPr>
        <w:tab/>
        <w:t>2.71</w:t>
      </w:r>
      <w:r w:rsidRPr="004B5386">
        <w:rPr>
          <w:rFonts w:ascii="Courier New" w:hAnsi="Courier New" w:cs="Courier New"/>
          <w:color w:val="000000"/>
          <w:sz w:val="16"/>
          <w:szCs w:val="16"/>
          <w:shd w:val="clear" w:color="auto" w:fill="FFFFC0"/>
        </w:rPr>
        <w:tab/>
        <w:t>44</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477</w:t>
      </w:r>
      <w:r w:rsidRPr="004B5386">
        <w:rPr>
          <w:rFonts w:ascii="Courier New" w:hAnsi="Courier New" w:cs="Courier New"/>
          <w:color w:val="000000"/>
          <w:sz w:val="16"/>
          <w:szCs w:val="16"/>
          <w:shd w:val="clear" w:color="auto" w:fill="FFFFC0"/>
        </w:rPr>
        <w:tab/>
        <w:t>6.167</w:t>
      </w:r>
      <w:r w:rsidRPr="004B5386">
        <w:rPr>
          <w:rFonts w:ascii="Courier New" w:hAnsi="Courier New" w:cs="Courier New"/>
          <w:color w:val="000000"/>
          <w:sz w:val="16"/>
          <w:szCs w:val="16"/>
          <w:shd w:val="clear" w:color="auto" w:fill="FFFFC0"/>
        </w:rPr>
        <w:tab/>
        <w:t>low</w:t>
      </w:r>
    </w:p>
    <w:p w14:paraId="0AD7709F"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5.8</w:t>
      </w:r>
      <w:r w:rsidRPr="004B5386">
        <w:rPr>
          <w:rFonts w:ascii="Courier New" w:hAnsi="Courier New" w:cs="Courier New"/>
          <w:color w:val="000000"/>
          <w:sz w:val="16"/>
          <w:szCs w:val="16"/>
          <w:shd w:val="clear" w:color="auto" w:fill="FFFFC0"/>
        </w:rPr>
        <w:tab/>
        <w:t>76</w:t>
      </w:r>
      <w:r w:rsidRPr="004B5386">
        <w:rPr>
          <w:rFonts w:ascii="Courier New" w:hAnsi="Courier New" w:cs="Courier New"/>
          <w:color w:val="000000"/>
          <w:sz w:val="16"/>
          <w:szCs w:val="16"/>
          <w:shd w:val="clear" w:color="auto" w:fill="FFFFC0"/>
        </w:rPr>
        <w:tab/>
        <w:t>59</w:t>
      </w:r>
      <w:r w:rsidRPr="004B5386">
        <w:rPr>
          <w:rFonts w:ascii="Courier New" w:hAnsi="Courier New" w:cs="Courier New"/>
          <w:color w:val="000000"/>
          <w:sz w:val="16"/>
          <w:szCs w:val="16"/>
          <w:shd w:val="clear" w:color="auto" w:fill="FFFFC0"/>
        </w:rPr>
        <w:tab/>
        <w:t>2.58</w:t>
      </w:r>
      <w:r w:rsidRPr="004B5386">
        <w:rPr>
          <w:rFonts w:ascii="Courier New" w:hAnsi="Courier New" w:cs="Courier New"/>
          <w:color w:val="000000"/>
          <w:sz w:val="16"/>
          <w:szCs w:val="16"/>
          <w:shd w:val="clear" w:color="auto" w:fill="FFFFC0"/>
        </w:rPr>
        <w:tab/>
        <w:t>61</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600</w:t>
      </w:r>
      <w:r w:rsidRPr="004B5386">
        <w:rPr>
          <w:rFonts w:ascii="Courier New" w:hAnsi="Courier New" w:cs="Courier New"/>
          <w:color w:val="000000"/>
          <w:sz w:val="16"/>
          <w:szCs w:val="16"/>
          <w:shd w:val="clear" w:color="auto" w:fill="FFFFC0"/>
        </w:rPr>
        <w:tab/>
        <w:t>6.396</w:t>
      </w:r>
      <w:r w:rsidRPr="004B5386">
        <w:rPr>
          <w:rFonts w:ascii="Courier New" w:hAnsi="Courier New" w:cs="Courier New"/>
          <w:color w:val="000000"/>
          <w:sz w:val="16"/>
          <w:szCs w:val="16"/>
          <w:shd w:val="clear" w:color="auto" w:fill="FFFFC0"/>
        </w:rPr>
        <w:tab/>
        <w:t>high</w:t>
      </w:r>
    </w:p>
    <w:p w14:paraId="06083BBD"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3.2</w:t>
      </w:r>
      <w:r w:rsidRPr="004B5386">
        <w:rPr>
          <w:rFonts w:ascii="Courier New" w:hAnsi="Courier New" w:cs="Courier New"/>
          <w:color w:val="000000"/>
          <w:sz w:val="16"/>
          <w:szCs w:val="16"/>
          <w:shd w:val="clear" w:color="auto" w:fill="FFFFC0"/>
        </w:rPr>
        <w:tab/>
        <w:t>64</w:t>
      </w:r>
      <w:r w:rsidRPr="004B5386">
        <w:rPr>
          <w:rFonts w:ascii="Courier New" w:hAnsi="Courier New" w:cs="Courier New"/>
          <w:color w:val="000000"/>
          <w:sz w:val="16"/>
          <w:szCs w:val="16"/>
          <w:shd w:val="clear" w:color="auto" w:fill="FFFFC0"/>
        </w:rPr>
        <w:tab/>
        <w:t>65</w:t>
      </w:r>
      <w:r w:rsidRPr="004B5386">
        <w:rPr>
          <w:rFonts w:ascii="Courier New" w:hAnsi="Courier New" w:cs="Courier New"/>
          <w:color w:val="000000"/>
          <w:sz w:val="16"/>
          <w:szCs w:val="16"/>
          <w:shd w:val="clear" w:color="auto" w:fill="FFFFC0"/>
        </w:rPr>
        <w:tab/>
        <w:t>0.74</w:t>
      </w:r>
      <w:r w:rsidRPr="004B5386">
        <w:rPr>
          <w:rFonts w:ascii="Courier New" w:hAnsi="Courier New" w:cs="Courier New"/>
          <w:color w:val="000000"/>
          <w:sz w:val="16"/>
          <w:szCs w:val="16"/>
          <w:shd w:val="clear" w:color="auto" w:fill="FFFFC0"/>
        </w:rPr>
        <w:tab/>
        <w:t>53</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443</w:t>
      </w:r>
      <w:r w:rsidRPr="004B5386">
        <w:rPr>
          <w:rFonts w:ascii="Courier New" w:hAnsi="Courier New" w:cs="Courier New"/>
          <w:color w:val="000000"/>
          <w:sz w:val="16"/>
          <w:szCs w:val="16"/>
          <w:shd w:val="clear" w:color="auto" w:fill="FFFFC0"/>
        </w:rPr>
        <w:tab/>
        <w:t>6.094</w:t>
      </w:r>
      <w:r w:rsidRPr="004B5386">
        <w:rPr>
          <w:rFonts w:ascii="Courier New" w:hAnsi="Courier New" w:cs="Courier New"/>
          <w:color w:val="000000"/>
          <w:sz w:val="16"/>
          <w:szCs w:val="16"/>
          <w:shd w:val="clear" w:color="auto" w:fill="FFFFC0"/>
        </w:rPr>
        <w:tab/>
        <w:t>med</w:t>
      </w:r>
    </w:p>
    <w:p w14:paraId="04E86914"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8.7</w:t>
      </w:r>
      <w:r w:rsidRPr="004B5386">
        <w:rPr>
          <w:rFonts w:ascii="Courier New" w:hAnsi="Courier New" w:cs="Courier New"/>
          <w:color w:val="000000"/>
          <w:sz w:val="16"/>
          <w:szCs w:val="16"/>
          <w:shd w:val="clear" w:color="auto" w:fill="FFFFC0"/>
        </w:rPr>
        <w:tab/>
        <w:t>45</w:t>
      </w:r>
      <w:r w:rsidRPr="004B5386">
        <w:rPr>
          <w:rFonts w:ascii="Courier New" w:hAnsi="Courier New" w:cs="Courier New"/>
          <w:color w:val="000000"/>
          <w:sz w:val="16"/>
          <w:szCs w:val="16"/>
          <w:shd w:val="clear" w:color="auto" w:fill="FFFFC0"/>
        </w:rPr>
        <w:tab/>
        <w:t>23</w:t>
      </w:r>
      <w:r w:rsidRPr="004B5386">
        <w:rPr>
          <w:rFonts w:ascii="Courier New" w:hAnsi="Courier New" w:cs="Courier New"/>
          <w:color w:val="000000"/>
          <w:sz w:val="16"/>
          <w:szCs w:val="16"/>
          <w:shd w:val="clear" w:color="auto" w:fill="FFFFC0"/>
        </w:rPr>
        <w:tab/>
        <w:t>2.52</w:t>
      </w:r>
      <w:r w:rsidRPr="004B5386">
        <w:rPr>
          <w:rFonts w:ascii="Courier New" w:hAnsi="Courier New" w:cs="Courier New"/>
          <w:color w:val="000000"/>
          <w:sz w:val="16"/>
          <w:szCs w:val="16"/>
          <w:shd w:val="clear" w:color="auto" w:fill="FFFFC0"/>
        </w:rPr>
        <w:tab/>
        <w:t>68</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181</w:t>
      </w:r>
      <w:r w:rsidRPr="004B5386">
        <w:rPr>
          <w:rFonts w:ascii="Courier New" w:hAnsi="Courier New" w:cs="Courier New"/>
          <w:color w:val="000000"/>
          <w:sz w:val="16"/>
          <w:szCs w:val="16"/>
          <w:shd w:val="clear" w:color="auto" w:fill="FFFFC0"/>
        </w:rPr>
        <w:tab/>
        <w:t>5.198</w:t>
      </w:r>
      <w:r w:rsidRPr="004B5386">
        <w:rPr>
          <w:rFonts w:ascii="Courier New" w:hAnsi="Courier New" w:cs="Courier New"/>
          <w:color w:val="000000"/>
          <w:sz w:val="16"/>
          <w:szCs w:val="16"/>
          <w:shd w:val="clear" w:color="auto" w:fill="FFFFC0"/>
        </w:rPr>
        <w:tab/>
        <w:t>low</w:t>
      </w:r>
    </w:p>
    <w:p w14:paraId="6313C635"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w:t>
      </w:r>
      <w:r w:rsidRPr="004B5386">
        <w:rPr>
          <w:rFonts w:ascii="Courier New" w:hAnsi="Courier New" w:cs="Courier New"/>
          <w:color w:val="000000"/>
          <w:sz w:val="16"/>
          <w:szCs w:val="16"/>
          <w:shd w:val="clear" w:color="auto" w:fill="FFFFC0"/>
        </w:rPr>
        <w:tab/>
        <w:t>59</w:t>
      </w:r>
      <w:r w:rsidRPr="004B5386">
        <w:rPr>
          <w:rFonts w:ascii="Courier New" w:hAnsi="Courier New" w:cs="Courier New"/>
          <w:color w:val="000000"/>
          <w:sz w:val="16"/>
          <w:szCs w:val="16"/>
          <w:shd w:val="clear" w:color="auto" w:fill="FFFFC0"/>
        </w:rPr>
        <w:tab/>
        <w:t>73</w:t>
      </w:r>
      <w:r w:rsidRPr="004B5386">
        <w:rPr>
          <w:rFonts w:ascii="Courier New" w:hAnsi="Courier New" w:cs="Courier New"/>
          <w:color w:val="000000"/>
          <w:sz w:val="16"/>
          <w:szCs w:val="16"/>
          <w:shd w:val="clear" w:color="auto" w:fill="FFFFC0"/>
        </w:rPr>
        <w:tab/>
        <w:t>3.5</w:t>
      </w:r>
      <w:r w:rsidRPr="004B5386">
        <w:rPr>
          <w:rFonts w:ascii="Courier New" w:hAnsi="Courier New" w:cs="Courier New"/>
          <w:color w:val="000000"/>
          <w:sz w:val="16"/>
          <w:szCs w:val="16"/>
          <w:shd w:val="clear" w:color="auto" w:fill="FFFFC0"/>
        </w:rPr>
        <w:tab/>
        <w:t>57</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411</w:t>
      </w:r>
      <w:r w:rsidRPr="004B5386">
        <w:rPr>
          <w:rFonts w:ascii="Courier New" w:hAnsi="Courier New" w:cs="Courier New"/>
          <w:color w:val="000000"/>
          <w:sz w:val="16"/>
          <w:szCs w:val="16"/>
          <w:shd w:val="clear" w:color="auto" w:fill="FFFFC0"/>
        </w:rPr>
        <w:tab/>
        <w:t>6.019</w:t>
      </w:r>
      <w:r w:rsidRPr="004B5386">
        <w:rPr>
          <w:rFonts w:ascii="Courier New" w:hAnsi="Courier New" w:cs="Courier New"/>
          <w:color w:val="000000"/>
          <w:sz w:val="16"/>
          <w:szCs w:val="16"/>
          <w:shd w:val="clear" w:color="auto" w:fill="FFFFC0"/>
        </w:rPr>
        <w:tab/>
        <w:t>med</w:t>
      </w:r>
    </w:p>
    <w:p w14:paraId="08A7C3F6"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5.8</w:t>
      </w:r>
      <w:r w:rsidRPr="004B5386">
        <w:rPr>
          <w:rFonts w:ascii="Courier New" w:hAnsi="Courier New" w:cs="Courier New"/>
          <w:color w:val="000000"/>
          <w:sz w:val="16"/>
          <w:szCs w:val="16"/>
          <w:shd w:val="clear" w:color="auto" w:fill="FFFFC0"/>
        </w:rPr>
        <w:tab/>
        <w:t>72</w:t>
      </w:r>
      <w:r w:rsidRPr="004B5386">
        <w:rPr>
          <w:rFonts w:ascii="Courier New" w:hAnsi="Courier New" w:cs="Courier New"/>
          <w:color w:val="000000"/>
          <w:sz w:val="16"/>
          <w:szCs w:val="16"/>
          <w:shd w:val="clear" w:color="auto" w:fill="FFFFC0"/>
        </w:rPr>
        <w:tab/>
        <w:t>93</w:t>
      </w:r>
      <w:r w:rsidRPr="004B5386">
        <w:rPr>
          <w:rFonts w:ascii="Courier New" w:hAnsi="Courier New" w:cs="Courier New"/>
          <w:color w:val="000000"/>
          <w:sz w:val="16"/>
          <w:szCs w:val="16"/>
          <w:shd w:val="clear" w:color="auto" w:fill="FFFFC0"/>
        </w:rPr>
        <w:tab/>
        <w:t>3.3</w:t>
      </w:r>
      <w:r w:rsidRPr="004B5386">
        <w:rPr>
          <w:rFonts w:ascii="Courier New" w:hAnsi="Courier New" w:cs="Courier New"/>
          <w:color w:val="000000"/>
          <w:sz w:val="16"/>
          <w:szCs w:val="16"/>
          <w:shd w:val="clear" w:color="auto" w:fill="FFFFC0"/>
        </w:rPr>
        <w:tab/>
        <w:t>39</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1037</w:t>
      </w:r>
      <w:r w:rsidRPr="004B5386">
        <w:rPr>
          <w:rFonts w:ascii="Courier New" w:hAnsi="Courier New" w:cs="Courier New"/>
          <w:color w:val="000000"/>
          <w:sz w:val="16"/>
          <w:szCs w:val="16"/>
          <w:shd w:val="clear" w:color="auto" w:fill="FFFFC0"/>
        </w:rPr>
        <w:tab/>
        <w:t>6.944</w:t>
      </w:r>
      <w:r w:rsidRPr="004B5386">
        <w:rPr>
          <w:rFonts w:ascii="Courier New" w:hAnsi="Courier New" w:cs="Courier New"/>
          <w:color w:val="000000"/>
          <w:sz w:val="16"/>
          <w:szCs w:val="16"/>
          <w:shd w:val="clear" w:color="auto" w:fill="FFFFC0"/>
        </w:rPr>
        <w:tab/>
        <w:t>med</w:t>
      </w:r>
    </w:p>
    <w:p w14:paraId="27156CA4"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5.4</w:t>
      </w:r>
      <w:r w:rsidRPr="004B5386">
        <w:rPr>
          <w:rFonts w:ascii="Courier New" w:hAnsi="Courier New" w:cs="Courier New"/>
          <w:color w:val="000000"/>
          <w:sz w:val="16"/>
          <w:szCs w:val="16"/>
          <w:shd w:val="clear" w:color="auto" w:fill="FFFFC0"/>
        </w:rPr>
        <w:tab/>
        <w:t>58</w:t>
      </w:r>
      <w:r w:rsidRPr="004B5386">
        <w:rPr>
          <w:rFonts w:ascii="Courier New" w:hAnsi="Courier New" w:cs="Courier New"/>
          <w:color w:val="000000"/>
          <w:sz w:val="16"/>
          <w:szCs w:val="16"/>
          <w:shd w:val="clear" w:color="auto" w:fill="FFFFC0"/>
        </w:rPr>
        <w:tab/>
        <w:t>70</w:t>
      </w:r>
      <w:r w:rsidRPr="004B5386">
        <w:rPr>
          <w:rFonts w:ascii="Courier New" w:hAnsi="Courier New" w:cs="Courier New"/>
          <w:color w:val="000000"/>
          <w:sz w:val="16"/>
          <w:szCs w:val="16"/>
          <w:shd w:val="clear" w:color="auto" w:fill="FFFFC0"/>
        </w:rPr>
        <w:tab/>
        <w:t>2.64</w:t>
      </w:r>
      <w:r w:rsidRPr="004B5386">
        <w:rPr>
          <w:rFonts w:ascii="Courier New" w:hAnsi="Courier New" w:cs="Courier New"/>
          <w:color w:val="000000"/>
          <w:sz w:val="16"/>
          <w:szCs w:val="16"/>
          <w:shd w:val="clear" w:color="auto" w:fill="FFFFC0"/>
        </w:rPr>
        <w:tab/>
        <w:t>31</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482</w:t>
      </w:r>
      <w:r w:rsidRPr="004B5386">
        <w:rPr>
          <w:rFonts w:ascii="Courier New" w:hAnsi="Courier New" w:cs="Courier New"/>
          <w:color w:val="000000"/>
          <w:sz w:val="16"/>
          <w:szCs w:val="16"/>
          <w:shd w:val="clear" w:color="auto" w:fill="FFFFC0"/>
        </w:rPr>
        <w:tab/>
        <w:t>6.179</w:t>
      </w:r>
      <w:r w:rsidRPr="004B5386">
        <w:rPr>
          <w:rFonts w:ascii="Courier New" w:hAnsi="Courier New" w:cs="Courier New"/>
          <w:color w:val="000000"/>
          <w:sz w:val="16"/>
          <w:szCs w:val="16"/>
          <w:shd w:val="clear" w:color="auto" w:fill="FFFFC0"/>
        </w:rPr>
        <w:tab/>
        <w:t>med</w:t>
      </w:r>
    </w:p>
    <w:p w14:paraId="7BF592DC"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5.3</w:t>
      </w:r>
      <w:r w:rsidRPr="004B5386">
        <w:rPr>
          <w:rFonts w:ascii="Courier New" w:hAnsi="Courier New" w:cs="Courier New"/>
          <w:color w:val="000000"/>
          <w:sz w:val="16"/>
          <w:szCs w:val="16"/>
          <w:shd w:val="clear" w:color="auto" w:fill="FFFFC0"/>
        </w:rPr>
        <w:tab/>
        <w:t>51</w:t>
      </w:r>
      <w:r w:rsidRPr="004B5386">
        <w:rPr>
          <w:rFonts w:ascii="Courier New" w:hAnsi="Courier New" w:cs="Courier New"/>
          <w:color w:val="000000"/>
          <w:sz w:val="16"/>
          <w:szCs w:val="16"/>
          <w:shd w:val="clear" w:color="auto" w:fill="FFFFC0"/>
        </w:rPr>
        <w:tab/>
        <w:t>99</w:t>
      </w:r>
      <w:r w:rsidRPr="004B5386">
        <w:rPr>
          <w:rFonts w:ascii="Courier New" w:hAnsi="Courier New" w:cs="Courier New"/>
          <w:color w:val="000000"/>
          <w:sz w:val="16"/>
          <w:szCs w:val="16"/>
          <w:shd w:val="clear" w:color="auto" w:fill="FFFFC0"/>
        </w:rPr>
        <w:tab/>
        <w:t>2.6</w:t>
      </w:r>
      <w:r w:rsidRPr="004B5386">
        <w:rPr>
          <w:rFonts w:ascii="Courier New" w:hAnsi="Courier New" w:cs="Courier New"/>
          <w:color w:val="000000"/>
          <w:sz w:val="16"/>
          <w:szCs w:val="16"/>
          <w:shd w:val="clear" w:color="auto" w:fill="FFFFC0"/>
        </w:rPr>
        <w:tab/>
        <w:t>48</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634</w:t>
      </w:r>
      <w:r w:rsidRPr="004B5386">
        <w:rPr>
          <w:rFonts w:ascii="Courier New" w:hAnsi="Courier New" w:cs="Courier New"/>
          <w:color w:val="000000"/>
          <w:sz w:val="16"/>
          <w:szCs w:val="16"/>
          <w:shd w:val="clear" w:color="auto" w:fill="FFFFC0"/>
        </w:rPr>
        <w:tab/>
        <w:t>6.453</w:t>
      </w:r>
      <w:r w:rsidRPr="004B5386">
        <w:rPr>
          <w:rFonts w:ascii="Courier New" w:hAnsi="Courier New" w:cs="Courier New"/>
          <w:color w:val="000000"/>
          <w:sz w:val="16"/>
          <w:szCs w:val="16"/>
          <w:shd w:val="clear" w:color="auto" w:fill="FFFFC0"/>
        </w:rPr>
        <w:tab/>
        <w:t>low</w:t>
      </w:r>
    </w:p>
    <w:p w14:paraId="17100679"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2.6</w:t>
      </w:r>
      <w:r w:rsidRPr="004B5386">
        <w:rPr>
          <w:rFonts w:ascii="Courier New" w:hAnsi="Courier New" w:cs="Courier New"/>
          <w:color w:val="000000"/>
          <w:sz w:val="16"/>
          <w:szCs w:val="16"/>
          <w:shd w:val="clear" w:color="auto" w:fill="FFFFC0"/>
        </w:rPr>
        <w:tab/>
        <w:t>74</w:t>
      </w:r>
      <w:r w:rsidRPr="004B5386">
        <w:rPr>
          <w:rFonts w:ascii="Courier New" w:hAnsi="Courier New" w:cs="Courier New"/>
          <w:color w:val="000000"/>
          <w:sz w:val="16"/>
          <w:szCs w:val="16"/>
          <w:shd w:val="clear" w:color="auto" w:fill="FFFFC0"/>
        </w:rPr>
        <w:tab/>
        <w:t>86</w:t>
      </w:r>
      <w:r w:rsidRPr="004B5386">
        <w:rPr>
          <w:rFonts w:ascii="Courier New" w:hAnsi="Courier New" w:cs="Courier New"/>
          <w:color w:val="000000"/>
          <w:sz w:val="16"/>
          <w:szCs w:val="16"/>
          <w:shd w:val="clear" w:color="auto" w:fill="FFFFC0"/>
        </w:rPr>
        <w:tab/>
        <w:t>2.05</w:t>
      </w:r>
      <w:r w:rsidRPr="004B5386">
        <w:rPr>
          <w:rFonts w:ascii="Courier New" w:hAnsi="Courier New" w:cs="Courier New"/>
          <w:color w:val="000000"/>
          <w:sz w:val="16"/>
          <w:szCs w:val="16"/>
          <w:shd w:val="clear" w:color="auto" w:fill="FFFFC0"/>
        </w:rPr>
        <w:tab/>
        <w:t>45</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678</w:t>
      </w:r>
      <w:r w:rsidRPr="004B5386">
        <w:rPr>
          <w:rFonts w:ascii="Courier New" w:hAnsi="Courier New" w:cs="Courier New"/>
          <w:color w:val="000000"/>
          <w:sz w:val="16"/>
          <w:szCs w:val="16"/>
          <w:shd w:val="clear" w:color="auto" w:fill="FFFFC0"/>
        </w:rPr>
        <w:tab/>
        <w:t>6.519</w:t>
      </w:r>
      <w:r w:rsidRPr="004B5386">
        <w:rPr>
          <w:rFonts w:ascii="Courier New" w:hAnsi="Courier New" w:cs="Courier New"/>
          <w:color w:val="000000"/>
          <w:sz w:val="16"/>
          <w:szCs w:val="16"/>
          <w:shd w:val="clear" w:color="auto" w:fill="FFFFC0"/>
        </w:rPr>
        <w:tab/>
        <w:t>high</w:t>
      </w:r>
    </w:p>
    <w:p w14:paraId="5CD50FDF"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4.3</w:t>
      </w:r>
      <w:r w:rsidRPr="004B5386">
        <w:rPr>
          <w:rFonts w:ascii="Courier New" w:hAnsi="Courier New" w:cs="Courier New"/>
          <w:color w:val="000000"/>
          <w:sz w:val="16"/>
          <w:szCs w:val="16"/>
          <w:shd w:val="clear" w:color="auto" w:fill="FFFFC0"/>
        </w:rPr>
        <w:tab/>
        <w:t>8</w:t>
      </w:r>
      <w:r w:rsidRPr="004B5386">
        <w:rPr>
          <w:rFonts w:ascii="Courier New" w:hAnsi="Courier New" w:cs="Courier New"/>
          <w:color w:val="000000"/>
          <w:sz w:val="16"/>
          <w:szCs w:val="16"/>
          <w:shd w:val="clear" w:color="auto" w:fill="FFFFC0"/>
        </w:rPr>
        <w:tab/>
        <w:t>119</w:t>
      </w:r>
      <w:r w:rsidRPr="004B5386">
        <w:rPr>
          <w:rFonts w:ascii="Courier New" w:hAnsi="Courier New" w:cs="Courier New"/>
          <w:color w:val="000000"/>
          <w:sz w:val="16"/>
          <w:szCs w:val="16"/>
          <w:shd w:val="clear" w:color="auto" w:fill="FFFFC0"/>
        </w:rPr>
        <w:tab/>
        <w:t>2.85</w:t>
      </w:r>
      <w:r w:rsidRPr="004B5386">
        <w:rPr>
          <w:rFonts w:ascii="Courier New" w:hAnsi="Courier New" w:cs="Courier New"/>
          <w:color w:val="000000"/>
          <w:sz w:val="16"/>
          <w:szCs w:val="16"/>
          <w:shd w:val="clear" w:color="auto" w:fill="FFFFC0"/>
        </w:rPr>
        <w:tab/>
        <w:t>65</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362</w:t>
      </w:r>
      <w:r w:rsidRPr="004B5386">
        <w:rPr>
          <w:rFonts w:ascii="Courier New" w:hAnsi="Courier New" w:cs="Courier New"/>
          <w:color w:val="000000"/>
          <w:sz w:val="16"/>
          <w:szCs w:val="16"/>
          <w:shd w:val="clear" w:color="auto" w:fill="FFFFC0"/>
        </w:rPr>
        <w:tab/>
        <w:t>5.893</w:t>
      </w:r>
      <w:r w:rsidRPr="004B5386">
        <w:rPr>
          <w:rFonts w:ascii="Courier New" w:hAnsi="Courier New" w:cs="Courier New"/>
          <w:color w:val="000000"/>
          <w:sz w:val="16"/>
          <w:szCs w:val="16"/>
          <w:shd w:val="clear" w:color="auto" w:fill="FFFFC0"/>
        </w:rPr>
        <w:tab/>
        <w:t>low</w:t>
      </w:r>
    </w:p>
    <w:p w14:paraId="74CEB586"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4.8</w:t>
      </w:r>
      <w:r w:rsidRPr="004B5386">
        <w:rPr>
          <w:rFonts w:ascii="Courier New" w:hAnsi="Courier New" w:cs="Courier New"/>
          <w:color w:val="000000"/>
          <w:sz w:val="16"/>
          <w:szCs w:val="16"/>
          <w:shd w:val="clear" w:color="auto" w:fill="FFFFC0"/>
        </w:rPr>
        <w:tab/>
        <w:t>61</w:t>
      </w:r>
      <w:r w:rsidRPr="004B5386">
        <w:rPr>
          <w:rFonts w:ascii="Courier New" w:hAnsi="Courier New" w:cs="Courier New"/>
          <w:color w:val="000000"/>
          <w:sz w:val="16"/>
          <w:szCs w:val="16"/>
          <w:shd w:val="clear" w:color="auto" w:fill="FFFFC0"/>
        </w:rPr>
        <w:tab/>
        <w:t>76</w:t>
      </w:r>
      <w:r w:rsidRPr="004B5386">
        <w:rPr>
          <w:rFonts w:ascii="Courier New" w:hAnsi="Courier New" w:cs="Courier New"/>
          <w:color w:val="000000"/>
          <w:sz w:val="16"/>
          <w:szCs w:val="16"/>
          <w:shd w:val="clear" w:color="auto" w:fill="FFFFC0"/>
        </w:rPr>
        <w:tab/>
        <w:t>2.45</w:t>
      </w:r>
      <w:r w:rsidRPr="004B5386">
        <w:rPr>
          <w:rFonts w:ascii="Courier New" w:hAnsi="Courier New" w:cs="Courier New"/>
          <w:color w:val="000000"/>
          <w:sz w:val="16"/>
          <w:szCs w:val="16"/>
          <w:shd w:val="clear" w:color="auto" w:fill="FFFFC0"/>
        </w:rPr>
        <w:tab/>
        <w:t>51</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637</w:t>
      </w:r>
      <w:r w:rsidRPr="004B5386">
        <w:rPr>
          <w:rFonts w:ascii="Courier New" w:hAnsi="Courier New" w:cs="Courier New"/>
          <w:color w:val="000000"/>
          <w:sz w:val="16"/>
          <w:szCs w:val="16"/>
          <w:shd w:val="clear" w:color="auto" w:fill="FFFFC0"/>
        </w:rPr>
        <w:tab/>
        <w:t>6.457</w:t>
      </w:r>
      <w:r w:rsidRPr="004B5386">
        <w:rPr>
          <w:rFonts w:ascii="Courier New" w:hAnsi="Courier New" w:cs="Courier New"/>
          <w:color w:val="000000"/>
          <w:sz w:val="16"/>
          <w:szCs w:val="16"/>
          <w:shd w:val="clear" w:color="auto" w:fill="FFFFC0"/>
        </w:rPr>
        <w:tab/>
        <w:t>med</w:t>
      </w:r>
    </w:p>
    <w:p w14:paraId="3916DBE1"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5.4</w:t>
      </w:r>
      <w:r w:rsidRPr="004B5386">
        <w:rPr>
          <w:rFonts w:ascii="Courier New" w:hAnsi="Courier New" w:cs="Courier New"/>
          <w:color w:val="000000"/>
          <w:sz w:val="16"/>
          <w:szCs w:val="16"/>
          <w:shd w:val="clear" w:color="auto" w:fill="FFFFC0"/>
        </w:rPr>
        <w:tab/>
        <w:t>52</w:t>
      </w:r>
      <w:r w:rsidRPr="004B5386">
        <w:rPr>
          <w:rFonts w:ascii="Courier New" w:hAnsi="Courier New" w:cs="Courier New"/>
          <w:color w:val="000000"/>
          <w:sz w:val="16"/>
          <w:szCs w:val="16"/>
          <w:shd w:val="clear" w:color="auto" w:fill="FFFFC0"/>
        </w:rPr>
        <w:tab/>
        <w:t>88</w:t>
      </w:r>
      <w:r w:rsidRPr="004B5386">
        <w:rPr>
          <w:rFonts w:ascii="Courier New" w:hAnsi="Courier New" w:cs="Courier New"/>
          <w:color w:val="000000"/>
          <w:sz w:val="16"/>
          <w:szCs w:val="16"/>
          <w:shd w:val="clear" w:color="auto" w:fill="FFFFC0"/>
        </w:rPr>
        <w:tab/>
        <w:t>1.81</w:t>
      </w:r>
      <w:r w:rsidRPr="004B5386">
        <w:rPr>
          <w:rFonts w:ascii="Courier New" w:hAnsi="Courier New" w:cs="Courier New"/>
          <w:color w:val="000000"/>
          <w:sz w:val="16"/>
          <w:szCs w:val="16"/>
          <w:shd w:val="clear" w:color="auto" w:fill="FFFFC0"/>
        </w:rPr>
        <w:tab/>
        <w:t>40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705</w:t>
      </w:r>
      <w:r w:rsidRPr="004B5386">
        <w:rPr>
          <w:rFonts w:ascii="Courier New" w:hAnsi="Courier New" w:cs="Courier New"/>
          <w:color w:val="000000"/>
          <w:sz w:val="16"/>
          <w:szCs w:val="16"/>
          <w:shd w:val="clear" w:color="auto" w:fill="FFFFC0"/>
        </w:rPr>
        <w:tab/>
        <w:t>6.558</w:t>
      </w:r>
      <w:r w:rsidRPr="004B5386">
        <w:rPr>
          <w:rFonts w:ascii="Courier New" w:hAnsi="Courier New" w:cs="Courier New"/>
          <w:color w:val="000000"/>
          <w:sz w:val="16"/>
          <w:szCs w:val="16"/>
          <w:shd w:val="clear" w:color="auto" w:fill="FFFFC0"/>
        </w:rPr>
        <w:tab/>
        <w:t>low</w:t>
      </w:r>
    </w:p>
    <w:p w14:paraId="3CFE0681"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5.2</w:t>
      </w:r>
      <w:r w:rsidRPr="004B5386">
        <w:rPr>
          <w:rFonts w:ascii="Courier New" w:hAnsi="Courier New" w:cs="Courier New"/>
          <w:color w:val="000000"/>
          <w:sz w:val="16"/>
          <w:szCs w:val="16"/>
          <w:shd w:val="clear" w:color="auto" w:fill="FFFFC0"/>
        </w:rPr>
        <w:tab/>
        <w:t>49</w:t>
      </w:r>
      <w:r w:rsidRPr="004B5386">
        <w:rPr>
          <w:rFonts w:ascii="Courier New" w:hAnsi="Courier New" w:cs="Courier New"/>
          <w:color w:val="000000"/>
          <w:sz w:val="16"/>
          <w:szCs w:val="16"/>
          <w:shd w:val="clear" w:color="auto" w:fill="FFFFC0"/>
        </w:rPr>
        <w:tab/>
        <w:t>72</w:t>
      </w:r>
      <w:r w:rsidRPr="004B5386">
        <w:rPr>
          <w:rFonts w:ascii="Courier New" w:hAnsi="Courier New" w:cs="Courier New"/>
          <w:color w:val="000000"/>
          <w:sz w:val="16"/>
          <w:szCs w:val="16"/>
          <w:shd w:val="clear" w:color="auto" w:fill="FFFFC0"/>
        </w:rPr>
        <w:tab/>
        <w:t>1.84</w:t>
      </w:r>
      <w:r w:rsidRPr="004B5386">
        <w:rPr>
          <w:rFonts w:ascii="Courier New" w:hAnsi="Courier New" w:cs="Courier New"/>
          <w:color w:val="000000"/>
          <w:sz w:val="16"/>
          <w:szCs w:val="16"/>
          <w:shd w:val="clear" w:color="auto" w:fill="FFFFC0"/>
        </w:rPr>
        <w:tab/>
        <w:t>46</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536</w:t>
      </w:r>
      <w:r w:rsidRPr="004B5386">
        <w:rPr>
          <w:rFonts w:ascii="Courier New" w:hAnsi="Courier New" w:cs="Courier New"/>
          <w:color w:val="000000"/>
          <w:sz w:val="16"/>
          <w:szCs w:val="16"/>
          <w:shd w:val="clear" w:color="auto" w:fill="FFFFC0"/>
        </w:rPr>
        <w:tab/>
        <w:t>6.283</w:t>
      </w:r>
      <w:r w:rsidRPr="004B5386">
        <w:rPr>
          <w:rFonts w:ascii="Courier New" w:hAnsi="Courier New" w:cs="Courier New"/>
          <w:color w:val="000000"/>
          <w:sz w:val="16"/>
          <w:szCs w:val="16"/>
          <w:shd w:val="clear" w:color="auto" w:fill="FFFFC0"/>
        </w:rPr>
        <w:tab/>
        <w:t>low</w:t>
      </w:r>
    </w:p>
    <w:p w14:paraId="784C4C71"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3.6</w:t>
      </w:r>
      <w:r w:rsidRPr="004B5386">
        <w:rPr>
          <w:rFonts w:ascii="Courier New" w:hAnsi="Courier New" w:cs="Courier New"/>
          <w:color w:val="000000"/>
          <w:sz w:val="16"/>
          <w:szCs w:val="16"/>
          <w:shd w:val="clear" w:color="auto" w:fill="FFFFC0"/>
        </w:rPr>
        <w:tab/>
        <w:t>28</w:t>
      </w:r>
      <w:r w:rsidRPr="004B5386">
        <w:rPr>
          <w:rFonts w:ascii="Courier New" w:hAnsi="Courier New" w:cs="Courier New"/>
          <w:color w:val="000000"/>
          <w:sz w:val="16"/>
          <w:szCs w:val="16"/>
          <w:shd w:val="clear" w:color="auto" w:fill="FFFFC0"/>
        </w:rPr>
        <w:tab/>
        <w:t>99</w:t>
      </w:r>
      <w:r w:rsidRPr="004B5386">
        <w:rPr>
          <w:rFonts w:ascii="Courier New" w:hAnsi="Courier New" w:cs="Courier New"/>
          <w:color w:val="000000"/>
          <w:sz w:val="16"/>
          <w:szCs w:val="16"/>
          <w:shd w:val="clear" w:color="auto" w:fill="FFFFC0"/>
        </w:rPr>
        <w:tab/>
        <w:t>1.3</w:t>
      </w:r>
      <w:r w:rsidRPr="004B5386">
        <w:rPr>
          <w:rFonts w:ascii="Courier New" w:hAnsi="Courier New" w:cs="Courier New"/>
          <w:color w:val="000000"/>
          <w:sz w:val="16"/>
          <w:szCs w:val="16"/>
          <w:shd w:val="clear" w:color="auto" w:fill="FFFFC0"/>
        </w:rPr>
        <w:tab/>
        <w:t>55</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582</w:t>
      </w:r>
      <w:r w:rsidRPr="004B5386">
        <w:rPr>
          <w:rFonts w:ascii="Courier New" w:hAnsi="Courier New" w:cs="Courier New"/>
          <w:color w:val="000000"/>
          <w:sz w:val="16"/>
          <w:szCs w:val="16"/>
          <w:shd w:val="clear" w:color="auto" w:fill="FFFFC0"/>
        </w:rPr>
        <w:tab/>
        <w:t>6.366</w:t>
      </w:r>
      <w:r w:rsidRPr="004B5386">
        <w:rPr>
          <w:rFonts w:ascii="Courier New" w:hAnsi="Courier New" w:cs="Courier New"/>
          <w:color w:val="000000"/>
          <w:sz w:val="16"/>
          <w:szCs w:val="16"/>
          <w:shd w:val="clear" w:color="auto" w:fill="FFFFC0"/>
        </w:rPr>
        <w:tab/>
        <w:t>low</w:t>
      </w:r>
    </w:p>
    <w:p w14:paraId="221D7321"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6.5</w:t>
      </w:r>
      <w:r w:rsidRPr="004B5386">
        <w:rPr>
          <w:rFonts w:ascii="Courier New" w:hAnsi="Courier New" w:cs="Courier New"/>
          <w:color w:val="000000"/>
          <w:sz w:val="16"/>
          <w:szCs w:val="16"/>
          <w:shd w:val="clear" w:color="auto" w:fill="FFFFC0"/>
        </w:rPr>
        <w:tab/>
        <w:t>56</w:t>
      </w:r>
      <w:r w:rsidRPr="004B5386">
        <w:rPr>
          <w:rFonts w:ascii="Courier New" w:hAnsi="Courier New" w:cs="Courier New"/>
          <w:color w:val="000000"/>
          <w:sz w:val="16"/>
          <w:szCs w:val="16"/>
          <w:shd w:val="clear" w:color="auto" w:fill="FFFFC0"/>
        </w:rPr>
        <w:tab/>
        <w:t>77</w:t>
      </w:r>
      <w:r w:rsidRPr="004B5386">
        <w:rPr>
          <w:rFonts w:ascii="Courier New" w:hAnsi="Courier New" w:cs="Courier New"/>
          <w:color w:val="000000"/>
          <w:sz w:val="16"/>
          <w:szCs w:val="16"/>
          <w:shd w:val="clear" w:color="auto" w:fill="FFFFC0"/>
        </w:rPr>
        <w:tab/>
        <w:t>2.85</w:t>
      </w:r>
      <w:r w:rsidRPr="004B5386">
        <w:rPr>
          <w:rFonts w:ascii="Courier New" w:hAnsi="Courier New" w:cs="Courier New"/>
          <w:color w:val="000000"/>
          <w:sz w:val="16"/>
          <w:szCs w:val="16"/>
          <w:shd w:val="clear" w:color="auto" w:fill="FFFFC0"/>
        </w:rPr>
        <w:tab/>
        <w:t>41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538</w:t>
      </w:r>
      <w:r w:rsidRPr="004B5386">
        <w:rPr>
          <w:rFonts w:ascii="Courier New" w:hAnsi="Courier New" w:cs="Courier New"/>
          <w:color w:val="000000"/>
          <w:sz w:val="16"/>
          <w:szCs w:val="16"/>
          <w:shd w:val="clear" w:color="auto" w:fill="FFFFC0"/>
        </w:rPr>
        <w:tab/>
        <w:t>6.288</w:t>
      </w:r>
      <w:r w:rsidRPr="004B5386">
        <w:rPr>
          <w:rFonts w:ascii="Courier New" w:hAnsi="Courier New" w:cs="Courier New"/>
          <w:color w:val="000000"/>
          <w:sz w:val="16"/>
          <w:szCs w:val="16"/>
          <w:shd w:val="clear" w:color="auto" w:fill="FFFFC0"/>
        </w:rPr>
        <w:tab/>
        <w:t>low</w:t>
      </w:r>
    </w:p>
    <w:p w14:paraId="5ED67800"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3.4</w:t>
      </w:r>
      <w:r w:rsidRPr="004B5386">
        <w:rPr>
          <w:rFonts w:ascii="Courier New" w:hAnsi="Courier New" w:cs="Courier New"/>
          <w:color w:val="000000"/>
          <w:sz w:val="16"/>
          <w:szCs w:val="16"/>
          <w:shd w:val="clear" w:color="auto" w:fill="FFFFC0"/>
        </w:rPr>
        <w:tab/>
        <w:t>77</w:t>
      </w:r>
      <w:r w:rsidRPr="004B5386">
        <w:rPr>
          <w:rFonts w:ascii="Courier New" w:hAnsi="Courier New" w:cs="Courier New"/>
          <w:color w:val="000000"/>
          <w:sz w:val="16"/>
          <w:szCs w:val="16"/>
          <w:shd w:val="clear" w:color="auto" w:fill="FFFFC0"/>
        </w:rPr>
        <w:tab/>
        <w:t>93</w:t>
      </w:r>
      <w:r w:rsidRPr="004B5386">
        <w:rPr>
          <w:rFonts w:ascii="Courier New" w:hAnsi="Courier New" w:cs="Courier New"/>
          <w:color w:val="000000"/>
          <w:sz w:val="16"/>
          <w:szCs w:val="16"/>
          <w:shd w:val="clear" w:color="auto" w:fill="FFFFC0"/>
        </w:rPr>
        <w:tab/>
        <w:t>1.48</w:t>
      </w:r>
      <w:r w:rsidRPr="004B5386">
        <w:rPr>
          <w:rFonts w:ascii="Courier New" w:hAnsi="Courier New" w:cs="Courier New"/>
          <w:color w:val="000000"/>
          <w:sz w:val="16"/>
          <w:szCs w:val="16"/>
          <w:shd w:val="clear" w:color="auto" w:fill="FFFFC0"/>
        </w:rPr>
        <w:tab/>
        <w:t>69</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482</w:t>
      </w:r>
      <w:r w:rsidRPr="004B5386">
        <w:rPr>
          <w:rFonts w:ascii="Courier New" w:hAnsi="Courier New" w:cs="Courier New"/>
          <w:color w:val="000000"/>
          <w:sz w:val="16"/>
          <w:szCs w:val="16"/>
          <w:shd w:val="clear" w:color="auto" w:fill="FFFFC0"/>
        </w:rPr>
        <w:tab/>
        <w:t>6.178</w:t>
      </w:r>
      <w:r w:rsidRPr="004B5386">
        <w:rPr>
          <w:rFonts w:ascii="Courier New" w:hAnsi="Courier New" w:cs="Courier New"/>
          <w:color w:val="000000"/>
          <w:sz w:val="16"/>
          <w:szCs w:val="16"/>
          <w:shd w:val="clear" w:color="auto" w:fill="FFFFC0"/>
        </w:rPr>
        <w:tab/>
        <w:t>high</w:t>
      </w:r>
    </w:p>
    <w:p w14:paraId="64C68EFC"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6.5</w:t>
      </w:r>
      <w:r w:rsidRPr="004B5386">
        <w:rPr>
          <w:rFonts w:ascii="Courier New" w:hAnsi="Courier New" w:cs="Courier New"/>
          <w:color w:val="000000"/>
          <w:sz w:val="16"/>
          <w:szCs w:val="16"/>
          <w:shd w:val="clear" w:color="auto" w:fill="FFFFC0"/>
        </w:rPr>
        <w:tab/>
        <w:t>40</w:t>
      </w:r>
      <w:r w:rsidRPr="004B5386">
        <w:rPr>
          <w:rFonts w:ascii="Courier New" w:hAnsi="Courier New" w:cs="Courier New"/>
          <w:color w:val="000000"/>
          <w:sz w:val="16"/>
          <w:szCs w:val="16"/>
          <w:shd w:val="clear" w:color="auto" w:fill="FFFFC0"/>
        </w:rPr>
        <w:tab/>
        <w:t>84</w:t>
      </w:r>
      <w:r w:rsidRPr="004B5386">
        <w:rPr>
          <w:rFonts w:ascii="Courier New" w:hAnsi="Courier New" w:cs="Courier New"/>
          <w:color w:val="000000"/>
          <w:sz w:val="16"/>
          <w:szCs w:val="16"/>
          <w:shd w:val="clear" w:color="auto" w:fill="FFFFC0"/>
        </w:rPr>
        <w:tab/>
        <w:t>3</w:t>
      </w:r>
      <w:r w:rsidRPr="004B5386">
        <w:rPr>
          <w:rFonts w:ascii="Courier New" w:hAnsi="Courier New" w:cs="Courier New"/>
          <w:color w:val="000000"/>
          <w:sz w:val="16"/>
          <w:szCs w:val="16"/>
          <w:shd w:val="clear" w:color="auto" w:fill="FFFFC0"/>
        </w:rPr>
        <w:tab/>
        <w:t>54</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611</w:t>
      </w:r>
      <w:r w:rsidRPr="004B5386">
        <w:rPr>
          <w:rFonts w:ascii="Courier New" w:hAnsi="Courier New" w:cs="Courier New"/>
          <w:color w:val="000000"/>
          <w:sz w:val="16"/>
          <w:szCs w:val="16"/>
          <w:shd w:val="clear" w:color="auto" w:fill="FFFFC0"/>
        </w:rPr>
        <w:tab/>
        <w:t>6.416</w:t>
      </w:r>
      <w:r w:rsidRPr="004B5386">
        <w:rPr>
          <w:rFonts w:ascii="Courier New" w:hAnsi="Courier New" w:cs="Courier New"/>
          <w:color w:val="000000"/>
          <w:sz w:val="16"/>
          <w:szCs w:val="16"/>
          <w:shd w:val="clear" w:color="auto" w:fill="FFFFC0"/>
        </w:rPr>
        <w:tab/>
        <w:t>low</w:t>
      </w:r>
    </w:p>
    <w:p w14:paraId="30684479"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4.5</w:t>
      </w:r>
      <w:r w:rsidRPr="004B5386">
        <w:rPr>
          <w:rFonts w:ascii="Courier New" w:hAnsi="Courier New" w:cs="Courier New"/>
          <w:color w:val="000000"/>
          <w:sz w:val="16"/>
          <w:szCs w:val="16"/>
          <w:shd w:val="clear" w:color="auto" w:fill="FFFFC0"/>
        </w:rPr>
        <w:tab/>
        <w:t>73</w:t>
      </w:r>
      <w:r w:rsidRPr="004B5386">
        <w:rPr>
          <w:rFonts w:ascii="Courier New" w:hAnsi="Courier New" w:cs="Courier New"/>
          <w:color w:val="000000"/>
          <w:sz w:val="16"/>
          <w:szCs w:val="16"/>
          <w:shd w:val="clear" w:color="auto" w:fill="FFFFC0"/>
        </w:rPr>
        <w:tab/>
        <w:t>106</w:t>
      </w:r>
      <w:r w:rsidRPr="004B5386">
        <w:rPr>
          <w:rFonts w:ascii="Courier New" w:hAnsi="Courier New" w:cs="Courier New"/>
          <w:color w:val="000000"/>
          <w:sz w:val="16"/>
          <w:szCs w:val="16"/>
          <w:shd w:val="clear" w:color="auto" w:fill="FFFFC0"/>
        </w:rPr>
        <w:tab/>
        <w:t>3.05</w:t>
      </w:r>
      <w:r w:rsidRPr="004B5386">
        <w:rPr>
          <w:rFonts w:ascii="Courier New" w:hAnsi="Courier New" w:cs="Courier New"/>
          <w:color w:val="000000"/>
          <w:sz w:val="16"/>
          <w:szCs w:val="16"/>
          <w:shd w:val="clear" w:color="auto" w:fill="FFFFC0"/>
        </w:rPr>
        <w:tab/>
        <w:t>47</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960</w:t>
      </w:r>
      <w:r w:rsidRPr="004B5386">
        <w:rPr>
          <w:rFonts w:ascii="Courier New" w:hAnsi="Courier New" w:cs="Courier New"/>
          <w:color w:val="000000"/>
          <w:sz w:val="16"/>
          <w:szCs w:val="16"/>
          <w:shd w:val="clear" w:color="auto" w:fill="FFFFC0"/>
        </w:rPr>
        <w:tab/>
        <w:t>6.867</w:t>
      </w:r>
      <w:r w:rsidRPr="004B5386">
        <w:rPr>
          <w:rFonts w:ascii="Courier New" w:hAnsi="Courier New" w:cs="Courier New"/>
          <w:color w:val="000000"/>
          <w:sz w:val="16"/>
          <w:szCs w:val="16"/>
          <w:shd w:val="clear" w:color="auto" w:fill="FFFFC0"/>
        </w:rPr>
        <w:tab/>
        <w:t>med</w:t>
      </w:r>
    </w:p>
    <w:p w14:paraId="2B179127"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5.1</w:t>
      </w:r>
      <w:r w:rsidRPr="004B5386">
        <w:rPr>
          <w:rFonts w:ascii="Courier New" w:hAnsi="Courier New" w:cs="Courier New"/>
          <w:color w:val="000000"/>
          <w:sz w:val="16"/>
          <w:szCs w:val="16"/>
          <w:shd w:val="clear" w:color="auto" w:fill="FFFFC0"/>
        </w:rPr>
        <w:tab/>
        <w:t>67</w:t>
      </w:r>
      <w:r w:rsidRPr="004B5386">
        <w:rPr>
          <w:rFonts w:ascii="Courier New" w:hAnsi="Courier New" w:cs="Courier New"/>
          <w:color w:val="000000"/>
          <w:sz w:val="16"/>
          <w:szCs w:val="16"/>
          <w:shd w:val="clear" w:color="auto" w:fill="FFFFC0"/>
        </w:rPr>
        <w:tab/>
        <w:t>77</w:t>
      </w:r>
      <w:r w:rsidRPr="004B5386">
        <w:rPr>
          <w:rFonts w:ascii="Courier New" w:hAnsi="Courier New" w:cs="Courier New"/>
          <w:color w:val="000000"/>
          <w:sz w:val="16"/>
          <w:szCs w:val="16"/>
          <w:shd w:val="clear" w:color="auto" w:fill="FFFFC0"/>
        </w:rPr>
        <w:tab/>
        <w:t>2.86</w:t>
      </w:r>
      <w:r w:rsidRPr="004B5386">
        <w:rPr>
          <w:rFonts w:ascii="Courier New" w:hAnsi="Courier New" w:cs="Courier New"/>
          <w:color w:val="000000"/>
          <w:sz w:val="16"/>
          <w:szCs w:val="16"/>
          <w:shd w:val="clear" w:color="auto" w:fill="FFFFC0"/>
        </w:rPr>
        <w:tab/>
        <w:t>66</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581</w:t>
      </w:r>
      <w:r w:rsidRPr="004B5386">
        <w:rPr>
          <w:rFonts w:ascii="Courier New" w:hAnsi="Courier New" w:cs="Courier New"/>
          <w:color w:val="000000"/>
          <w:sz w:val="16"/>
          <w:szCs w:val="16"/>
          <w:shd w:val="clear" w:color="auto" w:fill="FFFFC0"/>
        </w:rPr>
        <w:tab/>
        <w:t>6.365</w:t>
      </w:r>
      <w:r w:rsidRPr="004B5386">
        <w:rPr>
          <w:rFonts w:ascii="Courier New" w:hAnsi="Courier New" w:cs="Courier New"/>
          <w:color w:val="000000"/>
          <w:sz w:val="16"/>
          <w:szCs w:val="16"/>
          <w:shd w:val="clear" w:color="auto" w:fill="FFFFC0"/>
        </w:rPr>
        <w:tab/>
        <w:t>med</w:t>
      </w:r>
    </w:p>
    <w:p w14:paraId="42284BAD"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3.9</w:t>
      </w:r>
      <w:r w:rsidRPr="004B5386">
        <w:rPr>
          <w:rFonts w:ascii="Courier New" w:hAnsi="Courier New" w:cs="Courier New"/>
          <w:color w:val="000000"/>
          <w:sz w:val="16"/>
          <w:szCs w:val="16"/>
          <w:shd w:val="clear" w:color="auto" w:fill="FFFFC0"/>
        </w:rPr>
        <w:tab/>
        <w:t>82</w:t>
      </w:r>
      <w:r w:rsidRPr="004B5386">
        <w:rPr>
          <w:rFonts w:ascii="Courier New" w:hAnsi="Courier New" w:cs="Courier New"/>
          <w:color w:val="000000"/>
          <w:sz w:val="16"/>
          <w:szCs w:val="16"/>
          <w:shd w:val="clear" w:color="auto" w:fill="FFFFC0"/>
        </w:rPr>
        <w:tab/>
        <w:t>103</w:t>
      </w:r>
      <w:r w:rsidRPr="004B5386">
        <w:rPr>
          <w:rFonts w:ascii="Courier New" w:hAnsi="Courier New" w:cs="Courier New"/>
          <w:color w:val="000000"/>
          <w:sz w:val="16"/>
          <w:szCs w:val="16"/>
          <w:shd w:val="clear" w:color="auto" w:fill="FFFFC0"/>
        </w:rPr>
        <w:tab/>
        <w:t>4.55</w:t>
      </w:r>
      <w:r w:rsidRPr="004B5386">
        <w:rPr>
          <w:rFonts w:ascii="Courier New" w:hAnsi="Courier New" w:cs="Courier New"/>
          <w:color w:val="000000"/>
          <w:sz w:val="16"/>
          <w:szCs w:val="16"/>
          <w:shd w:val="clear" w:color="auto" w:fill="FFFFC0"/>
        </w:rPr>
        <w:tab/>
        <w:t>50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1078</w:t>
      </w:r>
      <w:r w:rsidRPr="004B5386">
        <w:rPr>
          <w:rFonts w:ascii="Courier New" w:hAnsi="Courier New" w:cs="Courier New"/>
          <w:color w:val="000000"/>
          <w:sz w:val="16"/>
          <w:szCs w:val="16"/>
          <w:shd w:val="clear" w:color="auto" w:fill="FFFFC0"/>
        </w:rPr>
        <w:tab/>
        <w:t>6.983</w:t>
      </w:r>
      <w:r w:rsidRPr="004B5386">
        <w:rPr>
          <w:rFonts w:ascii="Courier New" w:hAnsi="Courier New" w:cs="Courier New"/>
          <w:color w:val="000000"/>
          <w:sz w:val="16"/>
          <w:szCs w:val="16"/>
          <w:shd w:val="clear" w:color="auto" w:fill="FFFFC0"/>
        </w:rPr>
        <w:tab/>
        <w:t>high</w:t>
      </w:r>
    </w:p>
    <w:p w14:paraId="1EEC02C4"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6.6</w:t>
      </w:r>
      <w:r w:rsidRPr="004B5386">
        <w:rPr>
          <w:rFonts w:ascii="Courier New" w:hAnsi="Courier New" w:cs="Courier New"/>
          <w:color w:val="000000"/>
          <w:sz w:val="16"/>
          <w:szCs w:val="16"/>
          <w:shd w:val="clear" w:color="auto" w:fill="FFFFC0"/>
        </w:rPr>
        <w:tab/>
        <w:t>77</w:t>
      </w:r>
      <w:r w:rsidRPr="004B5386">
        <w:rPr>
          <w:rFonts w:ascii="Courier New" w:hAnsi="Courier New" w:cs="Courier New"/>
          <w:color w:val="000000"/>
          <w:sz w:val="16"/>
          <w:szCs w:val="16"/>
          <w:shd w:val="clear" w:color="auto" w:fill="FFFFC0"/>
        </w:rPr>
        <w:tab/>
        <w:t>46</w:t>
      </w:r>
      <w:r w:rsidRPr="004B5386">
        <w:rPr>
          <w:rFonts w:ascii="Courier New" w:hAnsi="Courier New" w:cs="Courier New"/>
          <w:color w:val="000000"/>
          <w:sz w:val="16"/>
          <w:szCs w:val="16"/>
          <w:shd w:val="clear" w:color="auto" w:fill="FFFFC0"/>
        </w:rPr>
        <w:tab/>
        <w:t>1.95</w:t>
      </w:r>
      <w:r w:rsidRPr="004B5386">
        <w:rPr>
          <w:rFonts w:ascii="Courier New" w:hAnsi="Courier New" w:cs="Courier New"/>
          <w:color w:val="000000"/>
          <w:sz w:val="16"/>
          <w:szCs w:val="16"/>
          <w:shd w:val="clear" w:color="auto" w:fill="FFFFC0"/>
        </w:rPr>
        <w:tab/>
        <w:t>50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405</w:t>
      </w:r>
      <w:r w:rsidRPr="004B5386">
        <w:rPr>
          <w:rFonts w:ascii="Courier New" w:hAnsi="Courier New" w:cs="Courier New"/>
          <w:color w:val="000000"/>
          <w:sz w:val="16"/>
          <w:szCs w:val="16"/>
          <w:shd w:val="clear" w:color="auto" w:fill="FFFFC0"/>
        </w:rPr>
        <w:tab/>
        <w:t>6.005</w:t>
      </w:r>
      <w:r w:rsidRPr="004B5386">
        <w:rPr>
          <w:rFonts w:ascii="Courier New" w:hAnsi="Courier New" w:cs="Courier New"/>
          <w:color w:val="000000"/>
          <w:sz w:val="16"/>
          <w:szCs w:val="16"/>
          <w:shd w:val="clear" w:color="auto" w:fill="FFFFC0"/>
        </w:rPr>
        <w:tab/>
        <w:t>high</w:t>
      </w:r>
    </w:p>
    <w:p w14:paraId="5F32E7A7"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6.4</w:t>
      </w:r>
      <w:r w:rsidRPr="004B5386">
        <w:rPr>
          <w:rFonts w:ascii="Courier New" w:hAnsi="Courier New" w:cs="Courier New"/>
          <w:color w:val="000000"/>
          <w:sz w:val="16"/>
          <w:szCs w:val="16"/>
          <w:shd w:val="clear" w:color="auto" w:fill="FFFFC0"/>
        </w:rPr>
        <w:tab/>
        <w:t>85</w:t>
      </w:r>
      <w:r w:rsidRPr="004B5386">
        <w:rPr>
          <w:rFonts w:ascii="Courier New" w:hAnsi="Courier New" w:cs="Courier New"/>
          <w:color w:val="000000"/>
          <w:sz w:val="16"/>
          <w:szCs w:val="16"/>
          <w:shd w:val="clear" w:color="auto" w:fill="FFFFC0"/>
        </w:rPr>
        <w:tab/>
        <w:t>40</w:t>
      </w:r>
      <w:r w:rsidRPr="004B5386">
        <w:rPr>
          <w:rFonts w:ascii="Courier New" w:hAnsi="Courier New" w:cs="Courier New"/>
          <w:color w:val="000000"/>
          <w:sz w:val="16"/>
          <w:szCs w:val="16"/>
          <w:shd w:val="clear" w:color="auto" w:fill="FFFFC0"/>
        </w:rPr>
        <w:tab/>
        <w:t>1.21</w:t>
      </w:r>
      <w:r w:rsidRPr="004B5386">
        <w:rPr>
          <w:rFonts w:ascii="Courier New" w:hAnsi="Courier New" w:cs="Courier New"/>
          <w:color w:val="000000"/>
          <w:sz w:val="16"/>
          <w:szCs w:val="16"/>
          <w:shd w:val="clear" w:color="auto" w:fill="FFFFC0"/>
        </w:rPr>
        <w:tab/>
        <w:t>58</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579</w:t>
      </w:r>
      <w:r w:rsidRPr="004B5386">
        <w:rPr>
          <w:rFonts w:ascii="Courier New" w:hAnsi="Courier New" w:cs="Courier New"/>
          <w:color w:val="000000"/>
          <w:sz w:val="16"/>
          <w:szCs w:val="16"/>
          <w:shd w:val="clear" w:color="auto" w:fill="FFFFC0"/>
        </w:rPr>
        <w:tab/>
        <w:t>6.361</w:t>
      </w:r>
      <w:r w:rsidRPr="004B5386">
        <w:rPr>
          <w:rFonts w:ascii="Courier New" w:hAnsi="Courier New" w:cs="Courier New"/>
          <w:color w:val="000000"/>
          <w:sz w:val="16"/>
          <w:szCs w:val="16"/>
          <w:shd w:val="clear" w:color="auto" w:fill="FFFFC0"/>
        </w:rPr>
        <w:tab/>
        <w:t>high</w:t>
      </w:r>
    </w:p>
    <w:p w14:paraId="3EEDD253"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6.4</w:t>
      </w:r>
      <w:r w:rsidRPr="004B5386">
        <w:rPr>
          <w:rFonts w:ascii="Courier New" w:hAnsi="Courier New" w:cs="Courier New"/>
          <w:color w:val="000000"/>
          <w:sz w:val="16"/>
          <w:szCs w:val="16"/>
          <w:shd w:val="clear" w:color="auto" w:fill="FFFFC0"/>
        </w:rPr>
        <w:tab/>
        <w:t>59</w:t>
      </w:r>
      <w:r w:rsidRPr="004B5386">
        <w:rPr>
          <w:rFonts w:ascii="Courier New" w:hAnsi="Courier New" w:cs="Courier New"/>
          <w:color w:val="000000"/>
          <w:sz w:val="16"/>
          <w:szCs w:val="16"/>
          <w:shd w:val="clear" w:color="auto" w:fill="FFFFC0"/>
        </w:rPr>
        <w:tab/>
        <w:t>85</w:t>
      </w:r>
      <w:r w:rsidRPr="004B5386">
        <w:rPr>
          <w:rFonts w:ascii="Courier New" w:hAnsi="Courier New" w:cs="Courier New"/>
          <w:color w:val="000000"/>
          <w:sz w:val="16"/>
          <w:szCs w:val="16"/>
          <w:shd w:val="clear" w:color="auto" w:fill="FFFFC0"/>
        </w:rPr>
        <w:tab/>
        <w:t>2.33</w:t>
      </w:r>
      <w:r w:rsidRPr="004B5386">
        <w:rPr>
          <w:rFonts w:ascii="Courier New" w:hAnsi="Courier New" w:cs="Courier New"/>
          <w:color w:val="000000"/>
          <w:sz w:val="16"/>
          <w:szCs w:val="16"/>
          <w:shd w:val="clear" w:color="auto" w:fill="FFFFC0"/>
        </w:rPr>
        <w:tab/>
        <w:t>63</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1</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550</w:t>
      </w:r>
      <w:r w:rsidRPr="004B5386">
        <w:rPr>
          <w:rFonts w:ascii="Courier New" w:hAnsi="Courier New" w:cs="Courier New"/>
          <w:color w:val="000000"/>
          <w:sz w:val="16"/>
          <w:szCs w:val="16"/>
          <w:shd w:val="clear" w:color="auto" w:fill="FFFFC0"/>
        </w:rPr>
        <w:tab/>
        <w:t>6.31</w:t>
      </w:r>
      <w:r w:rsidRPr="004B5386">
        <w:rPr>
          <w:rFonts w:ascii="Courier New" w:hAnsi="Courier New" w:cs="Courier New"/>
          <w:color w:val="000000"/>
          <w:sz w:val="16"/>
          <w:szCs w:val="16"/>
          <w:shd w:val="clear" w:color="auto" w:fill="FFFFC0"/>
        </w:rPr>
        <w:tab/>
        <w:t>med</w:t>
      </w:r>
    </w:p>
    <w:p w14:paraId="44AAA021" w14:textId="77777777" w:rsidR="007F7FE4" w:rsidRPr="004B5386" w:rsidRDefault="007F7FE4" w:rsidP="007F7FE4">
      <w:pPr>
        <w:widowControl w:val="0"/>
        <w:autoSpaceDE w:val="0"/>
        <w:autoSpaceDN w:val="0"/>
        <w:adjustRightInd w:val="0"/>
        <w:spacing w:after="0" w:line="240" w:lineRule="auto"/>
        <w:rPr>
          <w:rFonts w:ascii="Courier New" w:hAnsi="Courier New" w:cs="Courier New"/>
          <w:color w:val="000000"/>
          <w:sz w:val="16"/>
          <w:szCs w:val="16"/>
          <w:shd w:val="clear" w:color="auto" w:fill="FFFFC0"/>
        </w:rPr>
      </w:pPr>
      <w:r w:rsidRPr="004B5386">
        <w:rPr>
          <w:rFonts w:ascii="Courier New" w:hAnsi="Courier New" w:cs="Courier New"/>
          <w:color w:val="000000"/>
          <w:sz w:val="16"/>
          <w:szCs w:val="16"/>
          <w:shd w:val="clear" w:color="auto" w:fill="FFFFC0"/>
        </w:rPr>
        <w:t>8.8</w:t>
      </w:r>
      <w:r w:rsidRPr="004B5386">
        <w:rPr>
          <w:rFonts w:ascii="Courier New" w:hAnsi="Courier New" w:cs="Courier New"/>
          <w:color w:val="000000"/>
          <w:sz w:val="16"/>
          <w:szCs w:val="16"/>
          <w:shd w:val="clear" w:color="auto" w:fill="FFFFC0"/>
        </w:rPr>
        <w:tab/>
        <w:t>78</w:t>
      </w:r>
      <w:r w:rsidRPr="004B5386">
        <w:rPr>
          <w:rFonts w:ascii="Courier New" w:hAnsi="Courier New" w:cs="Courier New"/>
          <w:color w:val="000000"/>
          <w:sz w:val="16"/>
          <w:szCs w:val="16"/>
          <w:shd w:val="clear" w:color="auto" w:fill="FFFFC0"/>
        </w:rPr>
        <w:tab/>
        <w:t>72</w:t>
      </w:r>
      <w:r w:rsidRPr="004B5386">
        <w:rPr>
          <w:rFonts w:ascii="Courier New" w:hAnsi="Courier New" w:cs="Courier New"/>
          <w:color w:val="000000"/>
          <w:sz w:val="16"/>
          <w:szCs w:val="16"/>
          <w:shd w:val="clear" w:color="auto" w:fill="FFFFC0"/>
        </w:rPr>
        <w:tab/>
        <w:t>3.2</w:t>
      </w:r>
      <w:r w:rsidRPr="004B5386">
        <w:rPr>
          <w:rFonts w:ascii="Courier New" w:hAnsi="Courier New" w:cs="Courier New"/>
          <w:color w:val="000000"/>
          <w:sz w:val="16"/>
          <w:szCs w:val="16"/>
          <w:shd w:val="clear" w:color="auto" w:fill="FFFFC0"/>
        </w:rPr>
        <w:tab/>
        <w:t>56</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0</w:t>
      </w:r>
      <w:r w:rsidRPr="004B5386">
        <w:rPr>
          <w:rFonts w:ascii="Courier New" w:hAnsi="Courier New" w:cs="Courier New"/>
          <w:color w:val="000000"/>
          <w:sz w:val="16"/>
          <w:szCs w:val="16"/>
          <w:shd w:val="clear" w:color="auto" w:fill="FFFFC0"/>
        </w:rPr>
        <w:tab/>
        <w:t>651</w:t>
      </w:r>
      <w:r w:rsidRPr="004B5386">
        <w:rPr>
          <w:rFonts w:ascii="Courier New" w:hAnsi="Courier New" w:cs="Courier New"/>
          <w:color w:val="000000"/>
          <w:sz w:val="16"/>
          <w:szCs w:val="16"/>
          <w:shd w:val="clear" w:color="auto" w:fill="FFFFC0"/>
        </w:rPr>
        <w:tab/>
        <w:t>6.478</w:t>
      </w:r>
      <w:r w:rsidRPr="004B5386">
        <w:rPr>
          <w:rFonts w:ascii="Courier New" w:hAnsi="Courier New" w:cs="Courier New"/>
          <w:color w:val="000000"/>
          <w:sz w:val="16"/>
          <w:szCs w:val="16"/>
          <w:shd w:val="clear" w:color="auto" w:fill="FFFFC0"/>
        </w:rPr>
        <w:tab/>
        <w:t>high</w:t>
      </w:r>
    </w:p>
    <w:p w14:paraId="60CDF3FE" w14:textId="77777777" w:rsidR="007F7FE4" w:rsidRPr="004B5386" w:rsidRDefault="007F7FE4" w:rsidP="007F7FE4">
      <w:pPr>
        <w:spacing w:after="0" w:line="240" w:lineRule="auto"/>
        <w:rPr>
          <w:rFonts w:ascii="Times" w:hAnsi="Times"/>
          <w:sz w:val="16"/>
          <w:szCs w:val="16"/>
        </w:rPr>
      </w:pPr>
      <w:r w:rsidRPr="004B5386">
        <w:rPr>
          <w:rFonts w:ascii="Courier New" w:hAnsi="Courier New" w:cs="Courier New"/>
          <w:color w:val="000000"/>
          <w:sz w:val="16"/>
          <w:szCs w:val="16"/>
          <w:shd w:val="clear" w:color="auto" w:fill="FFFFFF"/>
        </w:rPr>
        <w:t>;</w:t>
      </w:r>
      <w:r w:rsidRPr="004B5386">
        <w:rPr>
          <w:rFonts w:ascii="Times" w:hAnsi="Times"/>
          <w:sz w:val="16"/>
          <w:szCs w:val="16"/>
        </w:rPr>
        <w:t xml:space="preserve"> </w:t>
      </w:r>
    </w:p>
    <w:p w14:paraId="58164797" w14:textId="77777777" w:rsidR="007F7FE4" w:rsidRDefault="007F7FE4" w:rsidP="007F7FE4">
      <w:pPr>
        <w:spacing w:after="0" w:line="240" w:lineRule="auto"/>
        <w:rPr>
          <w:rFonts w:ascii="Times" w:hAnsi="Times"/>
          <w:sz w:val="24"/>
          <w:szCs w:val="24"/>
        </w:rPr>
      </w:pPr>
    </w:p>
    <w:p w14:paraId="69C55068" w14:textId="77777777" w:rsidR="007F7FE4" w:rsidRDefault="007F7FE4" w:rsidP="007F7FE4">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The variables have the following explanation:</w:t>
      </w:r>
    </w:p>
    <w:p w14:paraId="51AA9CD7" w14:textId="77777777" w:rsidR="007F7FE4" w:rsidRDefault="007F7FE4" w:rsidP="007F7FE4">
      <w:pPr>
        <w:widowControl w:val="0"/>
        <w:autoSpaceDE w:val="0"/>
        <w:autoSpaceDN w:val="0"/>
        <w:adjustRightInd w:val="0"/>
        <w:spacing w:after="0" w:line="240" w:lineRule="auto"/>
        <w:ind w:left="1440" w:firstLine="72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progcat</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'prognostic category: 1=low, 2=med, 3=hi'</w:t>
      </w:r>
    </w:p>
    <w:p w14:paraId="194FD600" w14:textId="77777777" w:rsidR="007F7FE4" w:rsidRDefault="007F7FE4" w:rsidP="007F7FE4">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bldclot</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'blood clotting score'</w:t>
      </w:r>
    </w:p>
    <w:p w14:paraId="26D17513" w14:textId="77777777" w:rsidR="007F7FE4" w:rsidRDefault="007F7FE4" w:rsidP="007F7FE4">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progindx</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'prognostic index'</w:t>
      </w:r>
    </w:p>
    <w:p w14:paraId="4C8520C9" w14:textId="77777777" w:rsidR="007F7FE4" w:rsidRDefault="007F7FE4" w:rsidP="007F7FE4">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enzyme</w:t>
      </w:r>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xml:space="preserve">'enzyme </w:t>
      </w:r>
      <w:proofErr w:type="spellStart"/>
      <w:r>
        <w:rPr>
          <w:rFonts w:ascii="Courier New" w:hAnsi="Courier New" w:cs="Courier New"/>
          <w:color w:val="800080"/>
          <w:sz w:val="20"/>
          <w:szCs w:val="20"/>
          <w:shd w:val="clear" w:color="auto" w:fill="FFFFFF"/>
        </w:rPr>
        <w:t>fct</w:t>
      </w:r>
      <w:proofErr w:type="spellEnd"/>
      <w:r>
        <w:rPr>
          <w:rFonts w:ascii="Courier New" w:hAnsi="Courier New" w:cs="Courier New"/>
          <w:color w:val="800080"/>
          <w:sz w:val="20"/>
          <w:szCs w:val="20"/>
          <w:shd w:val="clear" w:color="auto" w:fill="FFFFFF"/>
        </w:rPr>
        <w:t xml:space="preserve"> test score'</w:t>
      </w:r>
    </w:p>
    <w:p w14:paraId="2A47926B" w14:textId="77777777" w:rsidR="007F7FE4" w:rsidRDefault="007F7FE4" w:rsidP="007F7FE4">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liver</w:t>
      </w:r>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'liver test score'</w:t>
      </w:r>
    </w:p>
    <w:p w14:paraId="16C8CCB8" w14:textId="77777777" w:rsidR="007F7FE4" w:rsidRDefault="007F7FE4" w:rsidP="007F7FE4">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age</w:t>
      </w:r>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'age (in years)'</w:t>
      </w:r>
    </w:p>
    <w:p w14:paraId="30626B03" w14:textId="77777777" w:rsidR="007F7FE4" w:rsidRDefault="007F7FE4" w:rsidP="007F7FE4">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gender</w:t>
      </w:r>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'sex: 0=male, 1=female'</w:t>
      </w:r>
    </w:p>
    <w:p w14:paraId="4AB02675" w14:textId="77777777" w:rsidR="007F7FE4" w:rsidRDefault="007F7FE4" w:rsidP="007F7FE4">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alcuse</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'moderate alcohol use dummy'</w:t>
      </w:r>
    </w:p>
    <w:p w14:paraId="62C04492" w14:textId="77777777" w:rsidR="007F7FE4" w:rsidRDefault="007F7FE4" w:rsidP="007F7FE4">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severealc</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'severe alcohol use dummy'</w:t>
      </w:r>
    </w:p>
    <w:p w14:paraId="05138EBA" w14:textId="77777777" w:rsidR="007F7FE4" w:rsidRDefault="007F7FE4" w:rsidP="007F7FE4">
      <w:pPr>
        <w:spacing w:after="0" w:line="240" w:lineRule="auto"/>
        <w:rPr>
          <w:rFonts w:ascii="Times" w:hAnsi="Times"/>
          <w:sz w:val="24"/>
          <w:szCs w:val="24"/>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survtime</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'survival time (response)'</w:t>
      </w:r>
    </w:p>
    <w:p w14:paraId="5A572872" w14:textId="77777777" w:rsidR="007F7FE4" w:rsidRDefault="007F7FE4" w:rsidP="007F7FE4">
      <w:pPr>
        <w:spacing w:after="0" w:line="240" w:lineRule="auto"/>
        <w:rPr>
          <w:rFonts w:ascii="Times" w:hAnsi="Times"/>
          <w:sz w:val="24"/>
          <w:szCs w:val="24"/>
        </w:rPr>
      </w:pPr>
    </w:p>
    <w:p w14:paraId="5CB78410" w14:textId="77777777" w:rsidR="007F7FE4" w:rsidRPr="004B5386" w:rsidRDefault="007F7FE4" w:rsidP="007F7FE4">
      <w:pPr>
        <w:spacing w:after="0" w:line="240" w:lineRule="auto"/>
        <w:rPr>
          <w:rFonts w:ascii="Times" w:hAnsi="Times"/>
          <w:sz w:val="24"/>
          <w:szCs w:val="24"/>
        </w:rPr>
      </w:pPr>
      <w:r w:rsidRPr="00EE4502">
        <w:rPr>
          <w:rFonts w:ascii="Times" w:hAnsi="Times"/>
          <w:szCs w:val="24"/>
        </w:rPr>
        <w:t xml:space="preserve">Use SAS to help answer the following. NEATLY present </w:t>
      </w:r>
      <w:r w:rsidRPr="002452B7">
        <w:rPr>
          <w:rFonts w:ascii="Times" w:hAnsi="Times"/>
          <w:b/>
          <w:i/>
          <w:szCs w:val="24"/>
        </w:rPr>
        <w:t xml:space="preserve">ONLY relevant </w:t>
      </w:r>
      <w:r>
        <w:rPr>
          <w:rFonts w:ascii="Times" w:hAnsi="Times"/>
          <w:b/>
          <w:i/>
          <w:szCs w:val="24"/>
        </w:rPr>
        <w:t>SAS tables</w:t>
      </w:r>
      <w:r w:rsidRPr="002452B7">
        <w:rPr>
          <w:rFonts w:ascii="Times" w:hAnsi="Times"/>
          <w:b/>
          <w:i/>
          <w:szCs w:val="24"/>
        </w:rPr>
        <w:t xml:space="preserve"> from the output</w:t>
      </w:r>
      <w:r w:rsidRPr="00EE4502">
        <w:rPr>
          <w:rFonts w:ascii="Times" w:hAnsi="Times"/>
          <w:szCs w:val="24"/>
        </w:rPr>
        <w:t xml:space="preserve">.  </w:t>
      </w:r>
    </w:p>
    <w:p w14:paraId="0752542D" w14:textId="77777777" w:rsidR="007F7FE4" w:rsidRDefault="007F7FE4" w:rsidP="007F7FE4">
      <w:pPr>
        <w:widowControl w:val="0"/>
        <w:autoSpaceDE w:val="0"/>
        <w:autoSpaceDN w:val="0"/>
        <w:adjustRightInd w:val="0"/>
        <w:spacing w:after="0" w:line="240" w:lineRule="auto"/>
        <w:rPr>
          <w:rFonts w:ascii="Times" w:hAnsi="Times"/>
          <w:b/>
          <w:u w:val="single"/>
        </w:rPr>
      </w:pPr>
    </w:p>
    <w:p w14:paraId="408DB250" w14:textId="77777777" w:rsidR="007F7FE4" w:rsidRDefault="007F7FE4" w:rsidP="007F7FE4">
      <w:pPr>
        <w:widowControl w:val="0"/>
        <w:autoSpaceDE w:val="0"/>
        <w:autoSpaceDN w:val="0"/>
        <w:adjustRightInd w:val="0"/>
        <w:spacing w:after="0" w:line="240" w:lineRule="auto"/>
        <w:rPr>
          <w:rFonts w:ascii="Times" w:hAnsi="Times"/>
          <w:b/>
          <w:u w:val="single"/>
        </w:rPr>
      </w:pPr>
    </w:p>
    <w:p w14:paraId="16FE7F68" w14:textId="77777777" w:rsidR="007F7FE4" w:rsidRDefault="007F7FE4" w:rsidP="007F7FE4">
      <w:pPr>
        <w:widowControl w:val="0"/>
        <w:autoSpaceDE w:val="0"/>
        <w:autoSpaceDN w:val="0"/>
        <w:adjustRightInd w:val="0"/>
        <w:spacing w:after="0" w:line="240" w:lineRule="auto"/>
        <w:rPr>
          <w:rFonts w:ascii="Times" w:hAnsi="Times"/>
          <w:b/>
          <w:u w:val="single"/>
        </w:rPr>
      </w:pPr>
    </w:p>
    <w:p w14:paraId="7C73E736" w14:textId="77777777" w:rsidR="007F7FE4" w:rsidRDefault="007F7FE4" w:rsidP="007F7FE4">
      <w:pPr>
        <w:pStyle w:val="ListParagraph"/>
        <w:numPr>
          <w:ilvl w:val="0"/>
          <w:numId w:val="46"/>
        </w:numPr>
        <w:spacing w:after="0" w:line="240" w:lineRule="auto"/>
        <w:rPr>
          <w:rFonts w:ascii="Times New Roman" w:hAnsi="Times New Roman"/>
          <w:szCs w:val="26"/>
        </w:rPr>
      </w:pPr>
      <w:r>
        <w:rPr>
          <w:rFonts w:ascii="Times New Roman" w:hAnsi="Times New Roman"/>
          <w:szCs w:val="26"/>
        </w:rPr>
        <w:t xml:space="preserve">Write down the population model corresponding the SAS code: </w:t>
      </w:r>
    </w:p>
    <w:p w14:paraId="0579EA8C" w14:textId="77777777" w:rsidR="007F7FE4" w:rsidRDefault="007F7FE4" w:rsidP="007F7FE4">
      <w:pPr>
        <w:pStyle w:val="ListParagraph"/>
        <w:spacing w:after="0" w:line="240" w:lineRule="auto"/>
        <w:rPr>
          <w:rFonts w:ascii="Times New Roman" w:hAnsi="Times New Roman"/>
          <w:szCs w:val="26"/>
        </w:rPr>
      </w:pPr>
    </w:p>
    <w:p w14:paraId="3127ADF0" w14:textId="7FC7A8E7" w:rsidR="007F7FE4" w:rsidRDefault="007F7FE4" w:rsidP="007F7FE4">
      <w:pPr>
        <w:widowControl w:val="0"/>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=HW6prob3;</w:t>
      </w:r>
    </w:p>
    <w:p w14:paraId="5A48A90D" w14:textId="21D02BAA" w:rsidR="007F7FE4" w:rsidRDefault="007F7FE4" w:rsidP="007F7FE4">
      <w:pPr>
        <w:widowControl w:val="0"/>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survtime</w:t>
      </w:r>
      <w:proofErr w:type="spellEnd"/>
      <w:r>
        <w:rPr>
          <w:rFonts w:ascii="Courier New" w:hAnsi="Courier New" w:cs="Courier New"/>
          <w:color w:val="000000"/>
          <w:sz w:val="20"/>
          <w:szCs w:val="20"/>
          <w:shd w:val="clear" w:color="auto" w:fill="FFFFFF"/>
        </w:rPr>
        <w:t xml:space="preserve"> = gender enzyme ;</w:t>
      </w:r>
    </w:p>
    <w:p w14:paraId="308A41E6" w14:textId="77777777" w:rsidR="007F7FE4" w:rsidRDefault="007F7FE4" w:rsidP="007F7FE4">
      <w:pPr>
        <w:pStyle w:val="ListParagraph"/>
        <w:spacing w:after="0" w:line="240" w:lineRule="auto"/>
        <w:ind w:left="1440"/>
        <w:rPr>
          <w:rFonts w:ascii="Times New Roman" w:hAnsi="Times New Roman"/>
          <w:szCs w:val="26"/>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844FF9E" w14:textId="77777777" w:rsidR="007F7FE4" w:rsidRPr="00E72983" w:rsidRDefault="007F7FE4" w:rsidP="007F7FE4">
      <w:pPr>
        <w:pStyle w:val="ListParagraph"/>
        <w:spacing w:after="0" w:line="240" w:lineRule="auto"/>
        <w:rPr>
          <w:rFonts w:ascii="Times New Roman" w:hAnsi="Times New Roman"/>
          <w:b/>
          <w:szCs w:val="26"/>
        </w:rPr>
      </w:pPr>
    </w:p>
    <w:p w14:paraId="7A0F1BB3" w14:textId="77777777" w:rsidR="007F7FE4" w:rsidRDefault="007F7FE4" w:rsidP="007F7FE4">
      <w:pPr>
        <w:pStyle w:val="ListParagraph"/>
        <w:numPr>
          <w:ilvl w:val="0"/>
          <w:numId w:val="46"/>
        </w:numPr>
        <w:spacing w:after="0" w:line="240" w:lineRule="auto"/>
        <w:rPr>
          <w:rFonts w:ascii="Times New Roman" w:hAnsi="Times New Roman"/>
          <w:szCs w:val="26"/>
        </w:rPr>
      </w:pPr>
      <w:r>
        <w:rPr>
          <w:rFonts w:ascii="Times New Roman" w:hAnsi="Times New Roman"/>
          <w:szCs w:val="26"/>
        </w:rPr>
        <w:t xml:space="preserve">Write down the estimated model based on the results from SAS in part a). Attach appropriate SAS table. </w:t>
      </w:r>
    </w:p>
    <w:p w14:paraId="1803C5AB" w14:textId="77777777" w:rsidR="007F7FE4" w:rsidRDefault="007F7FE4" w:rsidP="007F7FE4">
      <w:pPr>
        <w:pStyle w:val="ListParagraph"/>
        <w:spacing w:after="0" w:line="240" w:lineRule="auto"/>
        <w:rPr>
          <w:rFonts w:ascii="Times New Roman" w:hAnsi="Times New Roman"/>
          <w:szCs w:val="26"/>
        </w:rPr>
      </w:pPr>
    </w:p>
    <w:p w14:paraId="63C2E9EA" w14:textId="5AAB076E" w:rsidR="007F7FE4" w:rsidRDefault="007F7FE4" w:rsidP="007F7FE4">
      <w:pPr>
        <w:pStyle w:val="ListParagraph"/>
        <w:numPr>
          <w:ilvl w:val="0"/>
          <w:numId w:val="46"/>
        </w:numPr>
        <w:spacing w:after="0" w:line="240" w:lineRule="auto"/>
        <w:rPr>
          <w:rFonts w:ascii="Times New Roman" w:hAnsi="Times New Roman"/>
          <w:szCs w:val="26"/>
        </w:rPr>
      </w:pPr>
      <w:r w:rsidRPr="00170662">
        <w:rPr>
          <w:rFonts w:ascii="Times New Roman" w:hAnsi="Times New Roman"/>
          <w:b/>
          <w:szCs w:val="26"/>
        </w:rPr>
        <w:t>TRUE/FALSE:</w:t>
      </w:r>
      <w:r>
        <w:rPr>
          <w:rFonts w:ascii="Times New Roman" w:hAnsi="Times New Roman"/>
          <w:szCs w:val="26"/>
        </w:rPr>
        <w:t xml:space="preserve"> The model in Problem 3a) will result in parallel regression lines (one for males and one for females).</w:t>
      </w:r>
    </w:p>
    <w:p w14:paraId="0BD878FD" w14:textId="77777777" w:rsidR="007F7FE4" w:rsidRDefault="007F7FE4" w:rsidP="007F7FE4">
      <w:pPr>
        <w:pStyle w:val="ListParagraph"/>
        <w:spacing w:after="0" w:line="240" w:lineRule="auto"/>
        <w:ind w:left="0"/>
        <w:rPr>
          <w:rFonts w:ascii="Times New Roman" w:hAnsi="Times New Roman"/>
          <w:szCs w:val="26"/>
        </w:rPr>
      </w:pPr>
    </w:p>
    <w:p w14:paraId="0AA639CF" w14:textId="77777777" w:rsidR="007F7FE4" w:rsidRPr="007533C3" w:rsidRDefault="007F7FE4" w:rsidP="007F7FE4">
      <w:pPr>
        <w:pStyle w:val="ListParagraph"/>
        <w:numPr>
          <w:ilvl w:val="0"/>
          <w:numId w:val="46"/>
        </w:numPr>
        <w:spacing w:after="0" w:line="240" w:lineRule="auto"/>
        <w:rPr>
          <w:rFonts w:ascii="Times New Roman" w:hAnsi="Times New Roman"/>
          <w:szCs w:val="26"/>
        </w:rPr>
      </w:pPr>
      <w:r>
        <w:rPr>
          <w:rFonts w:ascii="Times New Roman" w:hAnsi="Times New Roman"/>
          <w:szCs w:val="26"/>
        </w:rPr>
        <w:t xml:space="preserve">Write down the population model corresponding the SAS code: </w:t>
      </w:r>
    </w:p>
    <w:p w14:paraId="26048102" w14:textId="7260919D" w:rsidR="007F7FE4" w:rsidRDefault="007F7FE4" w:rsidP="007F7FE4">
      <w:pPr>
        <w:widowControl w:val="0"/>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sidR="00062D2E">
        <w:rPr>
          <w:rFonts w:ascii="Courier New" w:hAnsi="Courier New" w:cs="Courier New"/>
          <w:color w:val="000000"/>
          <w:sz w:val="20"/>
          <w:szCs w:val="20"/>
          <w:shd w:val="clear" w:color="auto" w:fill="FFFFFF"/>
        </w:rPr>
        <w:t xml:space="preserve"> hw6prob3</w:t>
      </w:r>
      <w:r>
        <w:rPr>
          <w:rFonts w:ascii="Courier New" w:hAnsi="Courier New" w:cs="Courier New"/>
          <w:color w:val="000000"/>
          <w:sz w:val="20"/>
          <w:szCs w:val="20"/>
          <w:shd w:val="clear" w:color="auto" w:fill="FFFFFF"/>
        </w:rPr>
        <w:t>;</w:t>
      </w:r>
    </w:p>
    <w:p w14:paraId="15D5F628" w14:textId="28FF3408" w:rsidR="007F7FE4" w:rsidRDefault="007F7FE4" w:rsidP="007F7FE4">
      <w:pPr>
        <w:widowControl w:val="0"/>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sidR="00062D2E">
        <w:rPr>
          <w:rFonts w:ascii="Courier New" w:hAnsi="Courier New" w:cs="Courier New"/>
          <w:color w:val="000000"/>
          <w:sz w:val="20"/>
          <w:szCs w:val="20"/>
          <w:shd w:val="clear" w:color="auto" w:fill="FFFFFF"/>
        </w:rPr>
        <w:t xml:space="preserve"> hw6prob3</w:t>
      </w:r>
      <w:r>
        <w:rPr>
          <w:rFonts w:ascii="Courier New" w:hAnsi="Courier New" w:cs="Courier New"/>
          <w:color w:val="000000"/>
          <w:sz w:val="20"/>
          <w:szCs w:val="20"/>
          <w:shd w:val="clear" w:color="auto" w:fill="FFFFFF"/>
        </w:rPr>
        <w:t>;</w:t>
      </w:r>
    </w:p>
    <w:p w14:paraId="4C511A7F" w14:textId="77777777" w:rsidR="007F7FE4" w:rsidRDefault="007F7FE4" w:rsidP="007F7FE4">
      <w:pPr>
        <w:widowControl w:val="0"/>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gender</w:t>
      </w:r>
      <w:proofErr w:type="gramEnd"/>
      <w:r>
        <w:rPr>
          <w:rFonts w:ascii="Courier New" w:hAnsi="Courier New" w:cs="Courier New"/>
          <w:color w:val="000000"/>
          <w:sz w:val="20"/>
          <w:szCs w:val="20"/>
          <w:shd w:val="clear" w:color="auto" w:fill="FFFFFF"/>
        </w:rPr>
        <w:t>_enzyme</w:t>
      </w:r>
      <w:proofErr w:type="spellEnd"/>
      <w:r>
        <w:rPr>
          <w:rFonts w:ascii="Courier New" w:hAnsi="Courier New" w:cs="Courier New"/>
          <w:color w:val="000000"/>
          <w:sz w:val="20"/>
          <w:szCs w:val="20"/>
          <w:shd w:val="clear" w:color="auto" w:fill="FFFFFF"/>
        </w:rPr>
        <w:t xml:space="preserve"> = gender*enzyme;</w:t>
      </w:r>
    </w:p>
    <w:p w14:paraId="5E725C4B" w14:textId="77777777" w:rsidR="007F7FE4" w:rsidRDefault="007F7FE4" w:rsidP="007F7FE4">
      <w:pPr>
        <w:widowControl w:val="0"/>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44B8123" w14:textId="77777777" w:rsidR="007F7FE4" w:rsidRDefault="007F7FE4" w:rsidP="007F7FE4">
      <w:pPr>
        <w:widowControl w:val="0"/>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3FA5F807" w14:textId="6A11E998" w:rsidR="007F7FE4" w:rsidRDefault="007F7FE4" w:rsidP="007F7FE4">
      <w:pPr>
        <w:widowControl w:val="0"/>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sidR="00062D2E">
        <w:rPr>
          <w:rFonts w:ascii="Courier New" w:hAnsi="Courier New" w:cs="Courier New"/>
          <w:color w:val="000000"/>
          <w:sz w:val="20"/>
          <w:szCs w:val="20"/>
          <w:shd w:val="clear" w:color="auto" w:fill="FFFFFF"/>
        </w:rPr>
        <w:t>=HW6prob3</w:t>
      </w:r>
      <w:r>
        <w:rPr>
          <w:rFonts w:ascii="Courier New" w:hAnsi="Courier New" w:cs="Courier New"/>
          <w:color w:val="000000"/>
          <w:sz w:val="20"/>
          <w:szCs w:val="20"/>
          <w:shd w:val="clear" w:color="auto" w:fill="FFFFFF"/>
        </w:rPr>
        <w:t>;</w:t>
      </w:r>
    </w:p>
    <w:p w14:paraId="5D28F5FD" w14:textId="77777777" w:rsidR="007F7FE4" w:rsidRDefault="007F7FE4" w:rsidP="007F7FE4">
      <w:pPr>
        <w:widowControl w:val="0"/>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survtime</w:t>
      </w:r>
      <w:proofErr w:type="spellEnd"/>
      <w:r>
        <w:rPr>
          <w:rFonts w:ascii="Courier New" w:hAnsi="Courier New" w:cs="Courier New"/>
          <w:color w:val="000000"/>
          <w:sz w:val="20"/>
          <w:szCs w:val="20"/>
          <w:shd w:val="clear" w:color="auto" w:fill="FFFFFF"/>
        </w:rPr>
        <w:t xml:space="preserve">=gender enzyme </w:t>
      </w:r>
      <w:proofErr w:type="spellStart"/>
      <w:r>
        <w:rPr>
          <w:rFonts w:ascii="Courier New" w:hAnsi="Courier New" w:cs="Courier New"/>
          <w:color w:val="000000"/>
          <w:sz w:val="20"/>
          <w:szCs w:val="20"/>
          <w:shd w:val="clear" w:color="auto" w:fill="FFFFFF"/>
        </w:rPr>
        <w:t>gender_enzyme</w:t>
      </w:r>
      <w:proofErr w:type="spellEnd"/>
      <w:r>
        <w:rPr>
          <w:rFonts w:ascii="Courier New" w:hAnsi="Courier New" w:cs="Courier New"/>
          <w:color w:val="000000"/>
          <w:sz w:val="20"/>
          <w:szCs w:val="20"/>
          <w:shd w:val="clear" w:color="auto" w:fill="FFFFFF"/>
        </w:rPr>
        <w:t>;</w:t>
      </w:r>
    </w:p>
    <w:p w14:paraId="0771D5C3" w14:textId="77777777" w:rsidR="007F7FE4" w:rsidRDefault="007F7FE4" w:rsidP="007F7FE4">
      <w:pPr>
        <w:spacing w:after="0" w:line="240" w:lineRule="auto"/>
        <w:ind w:left="720" w:firstLine="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2FE2836" w14:textId="77777777" w:rsidR="007F7FE4" w:rsidRDefault="007F7FE4" w:rsidP="007F7FE4">
      <w:pPr>
        <w:spacing w:after="0" w:line="240" w:lineRule="auto"/>
        <w:rPr>
          <w:rFonts w:ascii="Courier New" w:hAnsi="Courier New" w:cs="Courier New"/>
          <w:b/>
          <w:bCs/>
          <w:color w:val="000080"/>
          <w:sz w:val="20"/>
          <w:szCs w:val="20"/>
          <w:shd w:val="clear" w:color="auto" w:fill="FFFFFF"/>
        </w:rPr>
      </w:pPr>
    </w:p>
    <w:p w14:paraId="7B597C4D" w14:textId="488D94BC" w:rsidR="007F7FE4" w:rsidRPr="007533C3" w:rsidRDefault="007F7FE4" w:rsidP="007F7FE4">
      <w:pPr>
        <w:pStyle w:val="ListParagraph"/>
        <w:numPr>
          <w:ilvl w:val="0"/>
          <w:numId w:val="46"/>
        </w:numPr>
        <w:spacing w:after="0" w:line="240" w:lineRule="auto"/>
        <w:rPr>
          <w:rFonts w:ascii="Times New Roman" w:hAnsi="Times New Roman"/>
          <w:szCs w:val="26"/>
        </w:rPr>
      </w:pPr>
      <w:r>
        <w:rPr>
          <w:rFonts w:ascii="Times New Roman" w:hAnsi="Times New Roman"/>
          <w:szCs w:val="26"/>
        </w:rPr>
        <w:t xml:space="preserve">Write down the estimated regression model based on </w:t>
      </w:r>
      <w:r w:rsidR="0027747B">
        <w:rPr>
          <w:rFonts w:ascii="Times New Roman" w:hAnsi="Times New Roman"/>
          <w:szCs w:val="26"/>
        </w:rPr>
        <w:t>the results from SAS in part d)</w:t>
      </w:r>
      <w:r>
        <w:rPr>
          <w:rFonts w:ascii="Times New Roman" w:hAnsi="Times New Roman"/>
          <w:szCs w:val="26"/>
        </w:rPr>
        <w:t>. Attach appropriate SAS table.</w:t>
      </w:r>
    </w:p>
    <w:p w14:paraId="3A136952" w14:textId="77777777" w:rsidR="007F7FE4" w:rsidRPr="0035571A" w:rsidRDefault="007F7FE4" w:rsidP="007F7FE4">
      <w:pPr>
        <w:spacing w:after="0" w:line="240" w:lineRule="auto"/>
        <w:rPr>
          <w:rFonts w:ascii="Times New Roman" w:hAnsi="Times New Roman"/>
          <w:szCs w:val="26"/>
        </w:rPr>
      </w:pPr>
    </w:p>
    <w:p w14:paraId="15BC45C9" w14:textId="77777777" w:rsidR="007F7FE4" w:rsidRDefault="007F7FE4" w:rsidP="007F7FE4">
      <w:pPr>
        <w:pStyle w:val="ListParagraph"/>
        <w:numPr>
          <w:ilvl w:val="0"/>
          <w:numId w:val="46"/>
        </w:numPr>
        <w:spacing w:after="0" w:line="240" w:lineRule="auto"/>
        <w:rPr>
          <w:rFonts w:ascii="Times New Roman" w:hAnsi="Times New Roman"/>
          <w:szCs w:val="26"/>
        </w:rPr>
      </w:pPr>
      <w:r w:rsidRPr="00170662">
        <w:rPr>
          <w:rFonts w:ascii="Times New Roman" w:hAnsi="Times New Roman"/>
          <w:b/>
          <w:szCs w:val="26"/>
        </w:rPr>
        <w:t>TRUE/FALSE:</w:t>
      </w:r>
      <w:r>
        <w:rPr>
          <w:rFonts w:ascii="Times New Roman" w:hAnsi="Times New Roman"/>
          <w:szCs w:val="26"/>
        </w:rPr>
        <w:t xml:space="preserve"> The model in Problem 2d) will result in parallel regression lines (one for males and one for females).</w:t>
      </w:r>
    </w:p>
    <w:p w14:paraId="5EF3B870" w14:textId="77777777" w:rsidR="007F7FE4" w:rsidRDefault="007F7FE4" w:rsidP="007F7FE4">
      <w:pPr>
        <w:pStyle w:val="ListParagraph"/>
        <w:spacing w:after="0" w:line="240" w:lineRule="auto"/>
        <w:rPr>
          <w:rFonts w:ascii="Times New Roman" w:hAnsi="Times New Roman"/>
          <w:szCs w:val="26"/>
        </w:rPr>
      </w:pPr>
    </w:p>
    <w:p w14:paraId="46F7871D" w14:textId="77777777" w:rsidR="007F7FE4" w:rsidRDefault="007F7FE4" w:rsidP="007F7FE4">
      <w:pPr>
        <w:pStyle w:val="ListParagraph"/>
        <w:numPr>
          <w:ilvl w:val="0"/>
          <w:numId w:val="46"/>
        </w:numPr>
        <w:spacing w:after="0" w:line="240" w:lineRule="auto"/>
        <w:rPr>
          <w:rFonts w:ascii="Times New Roman" w:hAnsi="Times New Roman"/>
          <w:szCs w:val="26"/>
        </w:rPr>
      </w:pPr>
      <w:r>
        <w:rPr>
          <w:rFonts w:ascii="Times New Roman" w:hAnsi="Times New Roman"/>
          <w:szCs w:val="26"/>
        </w:rPr>
        <w:t>Write down the estimated regression model for males based on the results from SAS in part d). Interpret the computed slope for variable ENZYME for males.</w:t>
      </w:r>
    </w:p>
    <w:p w14:paraId="0225CE68" w14:textId="77777777" w:rsidR="007F7FE4" w:rsidRDefault="007F7FE4" w:rsidP="007F7FE4">
      <w:pPr>
        <w:pStyle w:val="ListParagraph"/>
        <w:spacing w:after="0" w:line="240" w:lineRule="auto"/>
        <w:ind w:left="0"/>
        <w:rPr>
          <w:rFonts w:ascii="Times New Roman" w:hAnsi="Times New Roman"/>
          <w:szCs w:val="26"/>
        </w:rPr>
      </w:pPr>
    </w:p>
    <w:p w14:paraId="7F6C1E94" w14:textId="77777777" w:rsidR="007F7FE4" w:rsidRDefault="007F7FE4" w:rsidP="007F7FE4">
      <w:pPr>
        <w:pStyle w:val="ListParagraph"/>
        <w:numPr>
          <w:ilvl w:val="0"/>
          <w:numId w:val="46"/>
        </w:numPr>
        <w:spacing w:after="0" w:line="240" w:lineRule="auto"/>
        <w:rPr>
          <w:rFonts w:ascii="Times New Roman" w:hAnsi="Times New Roman"/>
          <w:szCs w:val="26"/>
        </w:rPr>
      </w:pPr>
      <w:r>
        <w:rPr>
          <w:rFonts w:ascii="Times New Roman" w:hAnsi="Times New Roman"/>
          <w:szCs w:val="26"/>
        </w:rPr>
        <w:t>Write down the estimated regression model for females based on the results from SAS in part d). Interpret the computed slope for variable ENZYME for females.</w:t>
      </w:r>
    </w:p>
    <w:p w14:paraId="1B95A2DD" w14:textId="77777777" w:rsidR="007F7FE4" w:rsidRDefault="007F7FE4" w:rsidP="007F7FE4">
      <w:pPr>
        <w:pStyle w:val="ListParagraph"/>
        <w:spacing w:after="0" w:line="240" w:lineRule="auto"/>
        <w:ind w:left="0"/>
        <w:rPr>
          <w:rFonts w:ascii="Times New Roman" w:hAnsi="Times New Roman"/>
          <w:szCs w:val="26"/>
        </w:rPr>
      </w:pPr>
    </w:p>
    <w:p w14:paraId="5695CAB5" w14:textId="77777777" w:rsidR="007F7FE4" w:rsidRDefault="007F7FE4" w:rsidP="007F7FE4">
      <w:pPr>
        <w:pStyle w:val="ListParagraph"/>
        <w:numPr>
          <w:ilvl w:val="0"/>
          <w:numId w:val="46"/>
        </w:numPr>
        <w:spacing w:after="0" w:line="240" w:lineRule="auto"/>
        <w:rPr>
          <w:rFonts w:ascii="Times New Roman" w:hAnsi="Times New Roman"/>
          <w:szCs w:val="26"/>
        </w:rPr>
      </w:pPr>
      <w:r>
        <w:rPr>
          <w:rFonts w:ascii="Times New Roman" w:hAnsi="Times New Roman"/>
          <w:szCs w:val="26"/>
        </w:rPr>
        <w:t>Compare the slope for variable ENZYME in part g) and part h). Are they different? By how much they are different?</w:t>
      </w:r>
    </w:p>
    <w:p w14:paraId="4B8E541A" w14:textId="77777777" w:rsidR="007F7FE4" w:rsidRPr="00D9243A" w:rsidRDefault="007F7FE4" w:rsidP="007F7FE4">
      <w:pPr>
        <w:pStyle w:val="ListParagraph"/>
        <w:spacing w:after="0" w:line="240" w:lineRule="auto"/>
        <w:ind w:left="0"/>
        <w:rPr>
          <w:rFonts w:ascii="Times New Roman" w:hAnsi="Times New Roman"/>
          <w:b/>
          <w:szCs w:val="26"/>
        </w:rPr>
      </w:pPr>
    </w:p>
    <w:p w14:paraId="5BFC714A" w14:textId="77777777" w:rsidR="007F7FE4" w:rsidRDefault="007F7FE4" w:rsidP="007F7FE4">
      <w:pPr>
        <w:pStyle w:val="ListParagraph"/>
        <w:numPr>
          <w:ilvl w:val="0"/>
          <w:numId w:val="46"/>
        </w:numPr>
        <w:spacing w:after="0" w:line="240" w:lineRule="auto"/>
        <w:rPr>
          <w:rFonts w:ascii="Times New Roman" w:hAnsi="Times New Roman"/>
          <w:szCs w:val="26"/>
        </w:rPr>
      </w:pPr>
      <w:r>
        <w:rPr>
          <w:rFonts w:ascii="Times New Roman" w:hAnsi="Times New Roman"/>
          <w:szCs w:val="26"/>
        </w:rPr>
        <w:t>Test whether the difference between slopes in part g) and part h) is significant. Use level of significance 5%.</w:t>
      </w:r>
    </w:p>
    <w:p w14:paraId="4F96E7A5" w14:textId="77777777" w:rsidR="007F7FE4" w:rsidRPr="008E7A88" w:rsidRDefault="007F7FE4" w:rsidP="008E7A88">
      <w:pPr>
        <w:spacing w:after="0" w:line="240" w:lineRule="auto"/>
        <w:rPr>
          <w:rFonts w:ascii="Times New Roman" w:hAnsi="Times New Roman"/>
          <w:szCs w:val="26"/>
        </w:rPr>
      </w:pPr>
    </w:p>
    <w:p w14:paraId="6B417AE2" w14:textId="77777777" w:rsidR="007F7FE4" w:rsidRDefault="007F7FE4" w:rsidP="007F7FE4">
      <w:pPr>
        <w:pStyle w:val="ListParagraph"/>
        <w:numPr>
          <w:ilvl w:val="0"/>
          <w:numId w:val="46"/>
        </w:numPr>
        <w:spacing w:after="0" w:line="240" w:lineRule="auto"/>
        <w:rPr>
          <w:rFonts w:ascii="Times New Roman" w:hAnsi="Times New Roman"/>
          <w:szCs w:val="26"/>
        </w:rPr>
      </w:pPr>
      <w:r w:rsidRPr="00170662">
        <w:rPr>
          <w:rFonts w:ascii="Times New Roman" w:hAnsi="Times New Roman"/>
          <w:b/>
          <w:szCs w:val="26"/>
        </w:rPr>
        <w:t>TRUE/FALSE:</w:t>
      </w:r>
      <w:r>
        <w:rPr>
          <w:rFonts w:ascii="Times New Roman" w:hAnsi="Times New Roman"/>
          <w:szCs w:val="26"/>
        </w:rPr>
        <w:t xml:space="preserve"> In part j) we tested whether the effect of interaction between ENZYME and GENDER is significant.</w:t>
      </w:r>
    </w:p>
    <w:p w14:paraId="4CDE6AB4" w14:textId="4E7283E3" w:rsidR="007F7FE4" w:rsidRPr="008E7A88" w:rsidRDefault="007F7FE4" w:rsidP="007F7FE4">
      <w:pPr>
        <w:spacing w:after="0" w:line="240" w:lineRule="auto"/>
        <w:rPr>
          <w:rFonts w:ascii="Times New Roman" w:hAnsi="Times New Roman"/>
          <w:b/>
          <w:szCs w:val="26"/>
        </w:rPr>
      </w:pPr>
      <w:r w:rsidRPr="00DF5B7A">
        <w:rPr>
          <w:rFonts w:ascii="Times New Roman" w:hAnsi="Times New Roman"/>
          <w:b/>
          <w:szCs w:val="26"/>
        </w:rPr>
        <w:tab/>
      </w:r>
    </w:p>
    <w:p w14:paraId="76FFF4F9" w14:textId="182DC50A" w:rsidR="007F7FE4" w:rsidRPr="008E7A88" w:rsidRDefault="007F7FE4" w:rsidP="008E7A88">
      <w:pPr>
        <w:pStyle w:val="ListParagraph"/>
        <w:numPr>
          <w:ilvl w:val="0"/>
          <w:numId w:val="46"/>
        </w:numPr>
        <w:spacing w:after="0" w:line="240" w:lineRule="auto"/>
        <w:rPr>
          <w:rFonts w:ascii="Times New Roman" w:hAnsi="Times New Roman"/>
          <w:szCs w:val="26"/>
        </w:rPr>
      </w:pPr>
      <w:r>
        <w:rPr>
          <w:rFonts w:ascii="Times New Roman" w:hAnsi="Times New Roman"/>
          <w:szCs w:val="26"/>
        </w:rPr>
        <w:t>What is the estimated survival time for male with enzyme level of 50 and male with enzyme level of 60? How does it compare to your answer in part g)?</w:t>
      </w:r>
      <w:r w:rsidRPr="008E7A88">
        <w:rPr>
          <w:rFonts w:ascii="Times New Roman" w:hAnsi="Times New Roman"/>
          <w:b/>
          <w:szCs w:val="26"/>
        </w:rPr>
        <w:t xml:space="preserve"> </w:t>
      </w:r>
    </w:p>
    <w:p w14:paraId="5465E35A" w14:textId="77777777" w:rsidR="007F7FE4" w:rsidRDefault="007F7FE4" w:rsidP="007F7FE4">
      <w:pPr>
        <w:spacing w:after="0" w:line="240" w:lineRule="auto"/>
        <w:rPr>
          <w:rFonts w:ascii="Times New Roman" w:hAnsi="Times New Roman"/>
          <w:b/>
          <w:szCs w:val="26"/>
        </w:rPr>
      </w:pPr>
    </w:p>
    <w:p w14:paraId="63CFC6F0" w14:textId="77777777" w:rsidR="007F7FE4" w:rsidRPr="00E611C2" w:rsidRDefault="007F7FE4" w:rsidP="007F7FE4">
      <w:pPr>
        <w:spacing w:after="0" w:line="240" w:lineRule="auto"/>
        <w:rPr>
          <w:rFonts w:ascii="Times New Roman" w:hAnsi="Times New Roman"/>
          <w:b/>
          <w:szCs w:val="26"/>
        </w:rPr>
      </w:pPr>
    </w:p>
    <w:p w14:paraId="350FDDD3" w14:textId="77777777" w:rsidR="007F7FE4" w:rsidRDefault="007F7FE4" w:rsidP="007F7FE4">
      <w:pPr>
        <w:pStyle w:val="ListParagraph"/>
        <w:numPr>
          <w:ilvl w:val="0"/>
          <w:numId w:val="46"/>
        </w:numPr>
        <w:spacing w:after="0" w:line="240" w:lineRule="auto"/>
        <w:rPr>
          <w:rFonts w:ascii="Times New Roman" w:hAnsi="Times New Roman"/>
          <w:szCs w:val="26"/>
        </w:rPr>
      </w:pPr>
      <w:r>
        <w:rPr>
          <w:rFonts w:ascii="Times New Roman" w:hAnsi="Times New Roman"/>
          <w:szCs w:val="26"/>
        </w:rPr>
        <w:t>What is the estimated survival time for female with enzyme level of 50 and female with enzyme level of 60? How does it compare to your answer in part h)?</w:t>
      </w:r>
    </w:p>
    <w:p w14:paraId="632B8F1C" w14:textId="24726F5B" w:rsidR="007F7FE4" w:rsidRPr="004B1CC1" w:rsidRDefault="007F7FE4" w:rsidP="00EC4D03">
      <w:pPr>
        <w:spacing w:after="0" w:line="240" w:lineRule="auto"/>
        <w:rPr>
          <w:rFonts w:ascii="Times New Roman" w:hAnsi="Times New Roman"/>
          <w:b/>
          <w:szCs w:val="26"/>
        </w:rPr>
      </w:pPr>
      <w:r>
        <w:rPr>
          <w:rFonts w:ascii="Times New Roman" w:hAnsi="Times New Roman"/>
          <w:b/>
          <w:szCs w:val="26"/>
        </w:rPr>
        <w:t xml:space="preserve"> </w:t>
      </w:r>
    </w:p>
    <w:p w14:paraId="191DFDE4" w14:textId="77777777" w:rsidR="007F7FE4" w:rsidRPr="005A319C" w:rsidRDefault="007F7FE4" w:rsidP="007F7FE4">
      <w:pPr>
        <w:spacing w:after="0" w:line="240" w:lineRule="auto"/>
        <w:rPr>
          <w:rFonts w:ascii="Times New Roman" w:hAnsi="Times New Roman"/>
          <w:szCs w:val="26"/>
        </w:rPr>
      </w:pPr>
    </w:p>
    <w:p w14:paraId="2EA1C9B4" w14:textId="61E93A90" w:rsidR="007F7FE4" w:rsidRPr="000B2524" w:rsidRDefault="007F7FE4" w:rsidP="007F7FE4">
      <w:pPr>
        <w:pStyle w:val="ListParagraph"/>
        <w:numPr>
          <w:ilvl w:val="0"/>
          <w:numId w:val="46"/>
        </w:numPr>
        <w:spacing w:after="0" w:line="240" w:lineRule="auto"/>
        <w:rPr>
          <w:rFonts w:ascii="Times New Roman" w:hAnsi="Times New Roman"/>
          <w:szCs w:val="26"/>
        </w:rPr>
      </w:pPr>
      <w:r>
        <w:rPr>
          <w:rFonts w:ascii="Times New Roman" w:hAnsi="Times New Roman"/>
          <w:szCs w:val="26"/>
        </w:rPr>
        <w:t xml:space="preserve">Using what we have already learned, first create dummy variable(s) for variable PROGCAT (use category ‘low’ as your reference group). Then, create an interaction terms with ENZYME for each dummy variable (refer to </w:t>
      </w:r>
      <w:r w:rsidR="00EC4D03">
        <w:rPr>
          <w:rFonts w:ascii="Times New Roman" w:hAnsi="Times New Roman"/>
          <w:szCs w:val="26"/>
        </w:rPr>
        <w:t>Lecture 7</w:t>
      </w:r>
      <w:r>
        <w:rPr>
          <w:rFonts w:ascii="Times New Roman" w:hAnsi="Times New Roman"/>
          <w:szCs w:val="26"/>
        </w:rPr>
        <w:t xml:space="preserve">). Using the variables that you have created, run the regression model for analyzing whether the effect of ENZYME on survival time is different for different prognostic groups. Write down the estimated regression model based on the results from SAS and attach the corresponding SAS table. </w:t>
      </w:r>
    </w:p>
    <w:p w14:paraId="0FC3C8DF" w14:textId="77777777" w:rsidR="007F7FE4" w:rsidRDefault="007F7FE4" w:rsidP="007F7FE4">
      <w:pPr>
        <w:pStyle w:val="ListParagraph"/>
        <w:spacing w:after="0" w:line="240" w:lineRule="auto"/>
        <w:ind w:left="0"/>
        <w:rPr>
          <w:rFonts w:ascii="Times New Roman" w:hAnsi="Times New Roman"/>
          <w:szCs w:val="26"/>
        </w:rPr>
      </w:pPr>
    </w:p>
    <w:p w14:paraId="1A6F7A70" w14:textId="77777777" w:rsidR="007F7FE4" w:rsidRDefault="007F7FE4" w:rsidP="007F7FE4">
      <w:pPr>
        <w:pStyle w:val="ListParagraph"/>
        <w:spacing w:after="0" w:line="240" w:lineRule="auto"/>
        <w:ind w:left="0"/>
        <w:rPr>
          <w:rFonts w:ascii="Times New Roman" w:hAnsi="Times New Roman"/>
          <w:szCs w:val="26"/>
        </w:rPr>
      </w:pPr>
    </w:p>
    <w:p w14:paraId="41B8E7B7" w14:textId="77777777" w:rsidR="007F7FE4" w:rsidRDefault="007F7FE4" w:rsidP="007F7FE4">
      <w:pPr>
        <w:pStyle w:val="ListParagraph"/>
        <w:spacing w:after="0" w:line="240" w:lineRule="auto"/>
        <w:ind w:left="0"/>
        <w:rPr>
          <w:rFonts w:ascii="Times New Roman" w:hAnsi="Times New Roman"/>
          <w:szCs w:val="26"/>
        </w:rPr>
      </w:pPr>
    </w:p>
    <w:p w14:paraId="6D9E26D4" w14:textId="77777777" w:rsidR="007F7FE4" w:rsidRDefault="007F7FE4" w:rsidP="007F7FE4">
      <w:pPr>
        <w:pStyle w:val="ListParagraph"/>
        <w:spacing w:after="0" w:line="240" w:lineRule="auto"/>
        <w:ind w:left="0"/>
        <w:rPr>
          <w:rFonts w:ascii="Times New Roman" w:hAnsi="Times New Roman"/>
          <w:szCs w:val="26"/>
        </w:rPr>
      </w:pPr>
    </w:p>
    <w:p w14:paraId="67447A91" w14:textId="77777777" w:rsidR="007F7FE4" w:rsidRDefault="007F7FE4" w:rsidP="007F7FE4">
      <w:pPr>
        <w:pStyle w:val="ListParagraph"/>
        <w:spacing w:after="0" w:line="240" w:lineRule="auto"/>
        <w:ind w:left="0"/>
        <w:rPr>
          <w:rFonts w:ascii="Times New Roman" w:hAnsi="Times New Roman"/>
          <w:szCs w:val="26"/>
        </w:rPr>
      </w:pPr>
    </w:p>
    <w:p w14:paraId="491EE7B7" w14:textId="77777777" w:rsidR="007F7FE4" w:rsidRDefault="007F7FE4" w:rsidP="007F7FE4">
      <w:pPr>
        <w:pStyle w:val="ListParagraph"/>
        <w:spacing w:after="0" w:line="240" w:lineRule="auto"/>
        <w:ind w:left="0"/>
        <w:rPr>
          <w:rFonts w:ascii="Times New Roman" w:hAnsi="Times New Roman"/>
          <w:szCs w:val="26"/>
        </w:rPr>
      </w:pPr>
    </w:p>
    <w:p w14:paraId="41AC258E" w14:textId="6BC39E00" w:rsidR="007F7FE4" w:rsidRDefault="007F7FE4" w:rsidP="007F7FE4">
      <w:pPr>
        <w:pStyle w:val="ListParagraph"/>
        <w:numPr>
          <w:ilvl w:val="0"/>
          <w:numId w:val="46"/>
        </w:numPr>
        <w:spacing w:after="0" w:line="240" w:lineRule="auto"/>
        <w:rPr>
          <w:rFonts w:ascii="Times New Roman" w:hAnsi="Times New Roman"/>
          <w:szCs w:val="26"/>
        </w:rPr>
      </w:pPr>
      <w:r>
        <w:rPr>
          <w:rFonts w:ascii="Times New Roman" w:hAnsi="Times New Roman"/>
          <w:szCs w:val="26"/>
        </w:rPr>
        <w:t xml:space="preserve">Test whether the meaningfulness of the model analyzed in part n) using level of significance 5%. </w:t>
      </w:r>
      <w:r w:rsidR="00EC4D03">
        <w:rPr>
          <w:rFonts w:ascii="Times New Roman" w:hAnsi="Times New Roman"/>
          <w:szCs w:val="26"/>
        </w:rPr>
        <w:t>Attach appropriate SAS tables.</w:t>
      </w:r>
    </w:p>
    <w:p w14:paraId="4D7A0E4C" w14:textId="77777777" w:rsidR="007F7FE4" w:rsidRPr="00EC4D03" w:rsidRDefault="007F7FE4" w:rsidP="00EC4D03">
      <w:pPr>
        <w:spacing w:after="0" w:line="240" w:lineRule="auto"/>
        <w:rPr>
          <w:rFonts w:ascii="Times New Roman" w:hAnsi="Times New Roman"/>
          <w:szCs w:val="26"/>
        </w:rPr>
      </w:pPr>
    </w:p>
    <w:p w14:paraId="5E835A0A" w14:textId="6B5D0CDE" w:rsidR="007F7FE4" w:rsidRDefault="007F7FE4" w:rsidP="007F7FE4">
      <w:pPr>
        <w:pStyle w:val="ListParagraph"/>
        <w:numPr>
          <w:ilvl w:val="0"/>
          <w:numId w:val="46"/>
        </w:numPr>
        <w:spacing w:after="0" w:line="240" w:lineRule="auto"/>
        <w:rPr>
          <w:rFonts w:ascii="Times New Roman" w:hAnsi="Times New Roman"/>
          <w:szCs w:val="26"/>
        </w:rPr>
      </w:pPr>
      <w:r>
        <w:rPr>
          <w:rFonts w:ascii="Times New Roman" w:hAnsi="Times New Roman"/>
          <w:szCs w:val="26"/>
        </w:rPr>
        <w:t>Test whether the effect of interaction between ENZYME and PROGCAT is significant using level of significance 5%. You might have to run another regression model to answer the questions.</w:t>
      </w:r>
      <w:r w:rsidR="00EC4D03">
        <w:rPr>
          <w:rFonts w:ascii="Times New Roman" w:hAnsi="Times New Roman"/>
          <w:szCs w:val="26"/>
        </w:rPr>
        <w:t xml:space="preserve"> Attach appropriate SAS tables.</w:t>
      </w:r>
    </w:p>
    <w:p w14:paraId="5A3D2408" w14:textId="77D388F1" w:rsidR="007F7FE4" w:rsidRDefault="007F7FE4" w:rsidP="007F7FE4">
      <w:pPr>
        <w:pStyle w:val="ListParagraph"/>
        <w:spacing w:after="0" w:line="240" w:lineRule="auto"/>
        <w:ind w:left="0"/>
        <w:rPr>
          <w:rFonts w:ascii="Times New Roman" w:hAnsi="Times New Roman"/>
          <w:szCs w:val="26"/>
        </w:rPr>
      </w:pPr>
      <w:r>
        <w:rPr>
          <w:rFonts w:ascii="Times New Roman" w:hAnsi="Times New Roman"/>
          <w:szCs w:val="26"/>
        </w:rPr>
        <w:tab/>
      </w:r>
    </w:p>
    <w:p w14:paraId="769C3772" w14:textId="77777777" w:rsidR="007F7FE4" w:rsidRPr="000B2524" w:rsidRDefault="007F7FE4" w:rsidP="007F7FE4">
      <w:pPr>
        <w:pStyle w:val="ListParagraph"/>
        <w:numPr>
          <w:ilvl w:val="0"/>
          <w:numId w:val="46"/>
        </w:numPr>
        <w:spacing w:after="0" w:line="240" w:lineRule="auto"/>
        <w:rPr>
          <w:rFonts w:ascii="Times New Roman" w:hAnsi="Times New Roman"/>
          <w:szCs w:val="26"/>
        </w:rPr>
      </w:pPr>
      <w:r>
        <w:rPr>
          <w:rFonts w:ascii="Times" w:hAnsi="Times"/>
          <w:szCs w:val="24"/>
        </w:rPr>
        <w:t xml:space="preserve">PROC MIXED is a modern procedure that utilizes CLASS </w:t>
      </w:r>
      <w:proofErr w:type="gramStart"/>
      <w:r>
        <w:rPr>
          <w:rFonts w:ascii="Times" w:hAnsi="Times"/>
          <w:szCs w:val="24"/>
        </w:rPr>
        <w:t>statement which</w:t>
      </w:r>
      <w:proofErr w:type="gramEnd"/>
      <w:r>
        <w:rPr>
          <w:rFonts w:ascii="Times" w:hAnsi="Times"/>
          <w:szCs w:val="24"/>
        </w:rPr>
        <w:t xml:space="preserve"> means that does not require user to create DUMMY variables and specific INTERACTION TERMS, and it also computes the partial F-test directly. Run the code:</w:t>
      </w:r>
    </w:p>
    <w:p w14:paraId="620809DF" w14:textId="65AF2581" w:rsidR="007F7FE4" w:rsidRDefault="007F7FE4" w:rsidP="007F7FE4">
      <w:pPr>
        <w:widowControl w:val="0"/>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sidR="00EC4D03">
        <w:rPr>
          <w:rFonts w:ascii="Courier New" w:hAnsi="Courier New" w:cs="Courier New"/>
          <w:color w:val="000000"/>
          <w:sz w:val="20"/>
          <w:szCs w:val="20"/>
          <w:shd w:val="clear" w:color="auto" w:fill="FFFFFF"/>
        </w:rPr>
        <w:t>=HW6prob3</w:t>
      </w:r>
      <w:r>
        <w:rPr>
          <w:rFonts w:ascii="Courier New" w:hAnsi="Courier New" w:cs="Courier New"/>
          <w:color w:val="000000"/>
          <w:sz w:val="20"/>
          <w:szCs w:val="20"/>
          <w:shd w:val="clear" w:color="auto" w:fill="FFFFFF"/>
        </w:rPr>
        <w:t>;</w:t>
      </w:r>
    </w:p>
    <w:p w14:paraId="696F9AC8" w14:textId="77777777" w:rsidR="007F7FE4" w:rsidRDefault="007F7FE4" w:rsidP="007F7FE4">
      <w:pPr>
        <w:widowControl w:val="0"/>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progcat</w:t>
      </w:r>
      <w:proofErr w:type="spellEnd"/>
      <w:r>
        <w:rPr>
          <w:rFonts w:ascii="Courier New" w:hAnsi="Courier New" w:cs="Courier New"/>
          <w:color w:val="000000"/>
          <w:sz w:val="20"/>
          <w:szCs w:val="20"/>
          <w:shd w:val="clear" w:color="auto" w:fill="FFFFFF"/>
        </w:rPr>
        <w:t>;</w:t>
      </w:r>
    </w:p>
    <w:p w14:paraId="7991E4A3" w14:textId="6898F9FE" w:rsidR="007F7FE4" w:rsidRDefault="007F7FE4" w:rsidP="007F7FE4">
      <w:pPr>
        <w:widowControl w:val="0"/>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survtime</w:t>
      </w:r>
      <w:proofErr w:type="spellEnd"/>
      <w:r>
        <w:rPr>
          <w:rFonts w:ascii="Courier New" w:hAnsi="Courier New" w:cs="Courier New"/>
          <w:color w:val="000000"/>
          <w:sz w:val="20"/>
          <w:szCs w:val="20"/>
          <w:shd w:val="clear" w:color="auto" w:fill="FFFFFF"/>
        </w:rPr>
        <w:t xml:space="preserve">= enzyme </w:t>
      </w:r>
      <w:proofErr w:type="spellStart"/>
      <w:r>
        <w:rPr>
          <w:rFonts w:ascii="Courier New" w:hAnsi="Courier New" w:cs="Courier New"/>
          <w:color w:val="000000"/>
          <w:sz w:val="20"/>
          <w:szCs w:val="20"/>
          <w:shd w:val="clear" w:color="auto" w:fill="FFFFFF"/>
        </w:rPr>
        <w:t>progcat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progcat</w:t>
      </w:r>
      <w:proofErr w:type="spellEnd"/>
      <w:r>
        <w:rPr>
          <w:rFonts w:ascii="Courier New" w:hAnsi="Courier New" w:cs="Courier New"/>
          <w:color w:val="000000"/>
          <w:sz w:val="20"/>
          <w:szCs w:val="20"/>
          <w:shd w:val="clear" w:color="auto" w:fill="FFFFFF"/>
        </w:rPr>
        <w:t>*Enzyme</w:t>
      </w:r>
      <w:r w:rsidR="00EC4D03">
        <w:rPr>
          <w:rFonts w:ascii="Courier New" w:hAnsi="Courier New" w:cs="Courier New"/>
          <w:color w:val="000000"/>
          <w:sz w:val="20"/>
          <w:szCs w:val="20"/>
          <w:shd w:val="clear" w:color="auto" w:fill="FFFFFF"/>
        </w:rPr>
        <w:t xml:space="preserve"> /s </w:t>
      </w:r>
      <w:r>
        <w:rPr>
          <w:rFonts w:ascii="Courier New" w:hAnsi="Courier New" w:cs="Courier New"/>
          <w:color w:val="000000"/>
          <w:sz w:val="20"/>
          <w:szCs w:val="20"/>
          <w:shd w:val="clear" w:color="auto" w:fill="FFFFFF"/>
        </w:rPr>
        <w:t>;</w:t>
      </w:r>
    </w:p>
    <w:p w14:paraId="6CFD3653" w14:textId="77777777" w:rsidR="007F7FE4" w:rsidRDefault="007F7FE4" w:rsidP="007F7FE4">
      <w:pPr>
        <w:pStyle w:val="ListParagraph"/>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491A0AC2" w14:textId="77777777" w:rsidR="007F7FE4" w:rsidRDefault="007F7FE4" w:rsidP="007F7FE4">
      <w:pPr>
        <w:pStyle w:val="ListParagraph"/>
        <w:spacing w:after="0" w:line="240" w:lineRule="auto"/>
        <w:ind w:left="1440"/>
        <w:rPr>
          <w:rFonts w:ascii="Times New Roman" w:hAnsi="Times New Roman"/>
          <w:szCs w:val="26"/>
        </w:rPr>
      </w:pPr>
    </w:p>
    <w:p w14:paraId="1064927C" w14:textId="3A4AF4AA" w:rsidR="007F7FE4" w:rsidRPr="00EC4D03" w:rsidRDefault="007F7FE4" w:rsidP="00EC4D03">
      <w:pPr>
        <w:spacing w:after="0" w:line="240" w:lineRule="auto"/>
        <w:ind w:left="720"/>
        <w:rPr>
          <w:rFonts w:ascii="Times" w:hAnsi="Times"/>
          <w:szCs w:val="24"/>
        </w:rPr>
      </w:pPr>
      <w:r>
        <w:rPr>
          <w:rFonts w:ascii="Times" w:hAnsi="Times"/>
          <w:szCs w:val="24"/>
        </w:rPr>
        <w:t xml:space="preserve">Compare the results (F test statistics and DFs) for variable ENZYME*PROGCAT displayed in “Type 3 Tests of Fixed Effects” with your partial F-test in part p). Are they similar? </w:t>
      </w:r>
    </w:p>
    <w:p w14:paraId="7D545F1B" w14:textId="69578081" w:rsidR="007F7FE4" w:rsidRDefault="007F7FE4" w:rsidP="007F7FE4">
      <w:pPr>
        <w:pStyle w:val="ListParagraph"/>
        <w:spacing w:after="0" w:line="240" w:lineRule="auto"/>
        <w:ind w:left="810"/>
        <w:rPr>
          <w:rFonts w:ascii="Times New Roman" w:hAnsi="Times New Roman"/>
          <w:szCs w:val="26"/>
        </w:rPr>
      </w:pPr>
    </w:p>
    <w:p w14:paraId="28D19AA0" w14:textId="77777777" w:rsidR="007F7FE4" w:rsidRDefault="007F7FE4" w:rsidP="007F7FE4">
      <w:pPr>
        <w:pStyle w:val="ListParagraph"/>
        <w:numPr>
          <w:ilvl w:val="0"/>
          <w:numId w:val="46"/>
        </w:numPr>
        <w:spacing w:after="0" w:line="240" w:lineRule="auto"/>
        <w:rPr>
          <w:rFonts w:ascii="Times New Roman" w:hAnsi="Times New Roman"/>
          <w:szCs w:val="26"/>
        </w:rPr>
      </w:pPr>
      <w:r>
        <w:rPr>
          <w:rFonts w:ascii="Times New Roman" w:hAnsi="Times New Roman"/>
          <w:szCs w:val="26"/>
        </w:rPr>
        <w:t>Based on your answer in part p) would you further investigate whether there are significant differences in effect of enzyme on survival time between high and low (reference group) category? Why?</w:t>
      </w:r>
    </w:p>
    <w:p w14:paraId="1FD7EA07" w14:textId="7C8FED6A" w:rsidR="007F7FE4" w:rsidRPr="00EC4D03" w:rsidRDefault="007F7FE4" w:rsidP="00EC4D03">
      <w:pPr>
        <w:spacing w:after="0" w:line="240" w:lineRule="auto"/>
        <w:rPr>
          <w:rFonts w:ascii="Times New Roman" w:hAnsi="Times New Roman"/>
          <w:b/>
          <w:szCs w:val="26"/>
        </w:rPr>
      </w:pPr>
    </w:p>
    <w:p w14:paraId="3939C1DF" w14:textId="77777777" w:rsidR="007F7FE4" w:rsidRDefault="007F7FE4" w:rsidP="007F7FE4">
      <w:pPr>
        <w:pStyle w:val="ListParagraph"/>
        <w:spacing w:after="0" w:line="240" w:lineRule="auto"/>
        <w:ind w:left="0"/>
        <w:rPr>
          <w:rFonts w:ascii="Times New Roman" w:hAnsi="Times New Roman"/>
          <w:szCs w:val="26"/>
        </w:rPr>
      </w:pPr>
    </w:p>
    <w:p w14:paraId="77CF4BBE" w14:textId="77777777" w:rsidR="007F7FE4" w:rsidRDefault="007F7FE4" w:rsidP="007F7FE4">
      <w:pPr>
        <w:pStyle w:val="ListParagraph"/>
        <w:numPr>
          <w:ilvl w:val="0"/>
          <w:numId w:val="46"/>
        </w:numPr>
        <w:spacing w:after="0" w:line="240" w:lineRule="auto"/>
        <w:rPr>
          <w:rFonts w:ascii="Times New Roman" w:hAnsi="Times New Roman"/>
          <w:szCs w:val="26"/>
        </w:rPr>
      </w:pPr>
      <w:r>
        <w:rPr>
          <w:rFonts w:ascii="Times New Roman" w:hAnsi="Times New Roman"/>
          <w:szCs w:val="26"/>
        </w:rPr>
        <w:t>Based on your answer in part p) would you keep the interaction terms in the model or should they be omitted from the final model?</w:t>
      </w:r>
    </w:p>
    <w:p w14:paraId="6699C004" w14:textId="77777777" w:rsidR="007F7FE4" w:rsidRDefault="007F7FE4" w:rsidP="007F7FE4">
      <w:pPr>
        <w:pStyle w:val="ListParagraph"/>
        <w:spacing w:after="0" w:line="240" w:lineRule="auto"/>
        <w:ind w:left="0"/>
        <w:rPr>
          <w:rFonts w:ascii="Times New Roman" w:hAnsi="Times New Roman"/>
          <w:szCs w:val="26"/>
        </w:rPr>
      </w:pPr>
    </w:p>
    <w:p w14:paraId="436CE8EA" w14:textId="5E4F0814" w:rsidR="007F7FE4" w:rsidRDefault="007F7FE4" w:rsidP="00EB335D">
      <w:pPr>
        <w:pStyle w:val="ListParagraph"/>
        <w:spacing w:after="0" w:line="240" w:lineRule="auto"/>
        <w:ind w:hanging="720"/>
        <w:rPr>
          <w:rFonts w:ascii="Times New Roman" w:hAnsi="Times New Roman"/>
          <w:szCs w:val="26"/>
        </w:rPr>
      </w:pPr>
      <w:r>
        <w:rPr>
          <w:rFonts w:ascii="Times New Roman" w:hAnsi="Times New Roman"/>
          <w:szCs w:val="26"/>
        </w:rPr>
        <w:tab/>
      </w:r>
    </w:p>
    <w:p w14:paraId="62F73716" w14:textId="16C69633" w:rsidR="00B4382B" w:rsidRPr="00B4382B" w:rsidRDefault="00B4382B" w:rsidP="004D55BB">
      <w:pPr>
        <w:spacing w:after="0" w:line="240" w:lineRule="auto"/>
        <w:ind w:left="720"/>
        <w:rPr>
          <w:rFonts w:ascii="Times" w:hAnsi="Times"/>
          <w:szCs w:val="26"/>
        </w:rPr>
      </w:pPr>
    </w:p>
    <w:sectPr w:rsidR="00B4382B" w:rsidRPr="00B4382B" w:rsidSect="00BC2FBB">
      <w:headerReference w:type="default" r:id="rId8"/>
      <w:pgSz w:w="12240" w:h="15840"/>
      <w:pgMar w:top="720" w:right="864" w:bottom="720" w:left="864"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437A7" w14:textId="77777777" w:rsidR="00EC4D03" w:rsidRDefault="00EC4D03">
      <w:pPr>
        <w:spacing w:after="0" w:line="240" w:lineRule="auto"/>
      </w:pPr>
      <w:r>
        <w:separator/>
      </w:r>
    </w:p>
  </w:endnote>
  <w:endnote w:type="continuationSeparator" w:id="0">
    <w:p w14:paraId="56823424" w14:textId="77777777" w:rsidR="00EC4D03" w:rsidRDefault="00EC4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B67C62" w14:textId="77777777" w:rsidR="00EC4D03" w:rsidRDefault="00EC4D03">
      <w:pPr>
        <w:spacing w:after="0" w:line="240" w:lineRule="auto"/>
      </w:pPr>
      <w:r>
        <w:separator/>
      </w:r>
    </w:p>
  </w:footnote>
  <w:footnote w:type="continuationSeparator" w:id="0">
    <w:p w14:paraId="2A3A04E7" w14:textId="77777777" w:rsidR="00EC4D03" w:rsidRDefault="00EC4D0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D63B4" w14:textId="77777777" w:rsidR="00EC4D03" w:rsidRDefault="00EC4D03">
    <w:pPr>
      <w:pStyle w:val="Header"/>
    </w:pPr>
  </w:p>
  <w:p w14:paraId="69A6DFF5" w14:textId="77777777" w:rsidR="00EC4D03" w:rsidRDefault="00EC4D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DE8C0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bullet"/>
      <w:lvlText w:val="Ø"/>
      <w:lvlJc w:val="left"/>
      <w:pPr>
        <w:tabs>
          <w:tab w:val="num" w:pos="720"/>
        </w:tabs>
        <w:ind w:left="720" w:hanging="360"/>
      </w:pPr>
      <w:rPr>
        <w:rFonts w:ascii="Wingdings" w:hAnsi="Wingdings"/>
      </w:rPr>
    </w:lvl>
  </w:abstractNum>
  <w:abstractNum w:abstractNumId="2">
    <w:nsid w:val="00000002"/>
    <w:multiLevelType w:val="multilevel"/>
    <w:tmpl w:val="00000002"/>
    <w:name w:val="WW8Num2"/>
    <w:lvl w:ilvl="0">
      <w:start w:val="100"/>
      <w:numFmt w:val="lowerRoman"/>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name w:val="WW8Num3"/>
    <w:lvl w:ilvl="0">
      <w:start w:val="500"/>
      <w:numFmt w:val="lowerRoman"/>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1A65AA7"/>
    <w:multiLevelType w:val="hybridMultilevel"/>
    <w:tmpl w:val="FED2685E"/>
    <w:lvl w:ilvl="0" w:tplc="5A34FBB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CA193A"/>
    <w:multiLevelType w:val="hybridMultilevel"/>
    <w:tmpl w:val="D3AE6D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4765BD6"/>
    <w:multiLevelType w:val="hybridMultilevel"/>
    <w:tmpl w:val="D30645B6"/>
    <w:lvl w:ilvl="0" w:tplc="D302A6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7E006D"/>
    <w:multiLevelType w:val="hybridMultilevel"/>
    <w:tmpl w:val="0F603F24"/>
    <w:lvl w:ilvl="0" w:tplc="E6EEE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6F3464"/>
    <w:multiLevelType w:val="hybridMultilevel"/>
    <w:tmpl w:val="D31EE0C8"/>
    <w:lvl w:ilvl="0" w:tplc="F5AC5F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0D7373"/>
    <w:multiLevelType w:val="multilevel"/>
    <w:tmpl w:val="D3AE6D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13B361B1"/>
    <w:multiLevelType w:val="hybridMultilevel"/>
    <w:tmpl w:val="2474DC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CF7A8A"/>
    <w:multiLevelType w:val="hybridMultilevel"/>
    <w:tmpl w:val="55C49268"/>
    <w:lvl w:ilvl="0" w:tplc="0B5AE2B0">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3FB19AE"/>
    <w:multiLevelType w:val="hybridMultilevel"/>
    <w:tmpl w:val="BC64039A"/>
    <w:lvl w:ilvl="0" w:tplc="1AD2444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707775C"/>
    <w:multiLevelType w:val="hybridMultilevel"/>
    <w:tmpl w:val="AC8E4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360214"/>
    <w:multiLevelType w:val="hybridMultilevel"/>
    <w:tmpl w:val="B76AF85C"/>
    <w:lvl w:ilvl="0" w:tplc="1AD2444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325C3870"/>
    <w:multiLevelType w:val="hybridMultilevel"/>
    <w:tmpl w:val="62968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527BC6"/>
    <w:multiLevelType w:val="hybridMultilevel"/>
    <w:tmpl w:val="2D44F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5F7DB8"/>
    <w:multiLevelType w:val="hybridMultilevel"/>
    <w:tmpl w:val="993C3D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8014041"/>
    <w:multiLevelType w:val="hybridMultilevel"/>
    <w:tmpl w:val="5CE4FC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6708BE"/>
    <w:multiLevelType w:val="multilevel"/>
    <w:tmpl w:val="55924B2E"/>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38B81A04"/>
    <w:multiLevelType w:val="hybridMultilevel"/>
    <w:tmpl w:val="55B229EA"/>
    <w:lvl w:ilvl="0" w:tplc="52200E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3525DA"/>
    <w:multiLevelType w:val="multilevel"/>
    <w:tmpl w:val="55924B2E"/>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3C375386"/>
    <w:multiLevelType w:val="hybridMultilevel"/>
    <w:tmpl w:val="05B2F390"/>
    <w:lvl w:ilvl="0" w:tplc="1AD2444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nsid w:val="41982438"/>
    <w:multiLevelType w:val="hybridMultilevel"/>
    <w:tmpl w:val="55C49268"/>
    <w:lvl w:ilvl="0" w:tplc="0B5AE2B0">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23647E4"/>
    <w:multiLevelType w:val="hybridMultilevel"/>
    <w:tmpl w:val="2AA8E35E"/>
    <w:lvl w:ilvl="0" w:tplc="79ECF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29B6B77"/>
    <w:multiLevelType w:val="hybridMultilevel"/>
    <w:tmpl w:val="CD7C874A"/>
    <w:lvl w:ilvl="0" w:tplc="E6EEE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A20757"/>
    <w:multiLevelType w:val="hybridMultilevel"/>
    <w:tmpl w:val="499676DC"/>
    <w:lvl w:ilvl="0" w:tplc="E6EEE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025397"/>
    <w:multiLevelType w:val="hybridMultilevel"/>
    <w:tmpl w:val="2BCEFDFE"/>
    <w:lvl w:ilvl="0" w:tplc="5A34FBB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9D44F6"/>
    <w:multiLevelType w:val="hybridMultilevel"/>
    <w:tmpl w:val="D30645B6"/>
    <w:lvl w:ilvl="0" w:tplc="D302A6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C63551"/>
    <w:multiLevelType w:val="multilevel"/>
    <w:tmpl w:val="B1F47D4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90C065C"/>
    <w:multiLevelType w:val="hybridMultilevel"/>
    <w:tmpl w:val="412819D8"/>
    <w:lvl w:ilvl="0" w:tplc="1AD2444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nsid w:val="4C7A395C"/>
    <w:multiLevelType w:val="hybridMultilevel"/>
    <w:tmpl w:val="B1F47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50577B"/>
    <w:multiLevelType w:val="hybridMultilevel"/>
    <w:tmpl w:val="8D5C8556"/>
    <w:lvl w:ilvl="0" w:tplc="E6EEE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A63C61"/>
    <w:multiLevelType w:val="multilevel"/>
    <w:tmpl w:val="A1DE5D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51E211D"/>
    <w:multiLevelType w:val="hybridMultilevel"/>
    <w:tmpl w:val="FD764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652E8A"/>
    <w:multiLevelType w:val="multilevel"/>
    <w:tmpl w:val="55C49268"/>
    <w:lvl w:ilvl="0">
      <w:start w:val="4"/>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nsid w:val="64443F1C"/>
    <w:multiLevelType w:val="hybridMultilevel"/>
    <w:tmpl w:val="4CA4ADD6"/>
    <w:lvl w:ilvl="0" w:tplc="2F42D9FC">
      <w:start w:val="1"/>
      <w:numFmt w:val="lowerLetter"/>
      <w:lvlText w:val="%1)"/>
      <w:lvlJc w:val="left"/>
      <w:pPr>
        <w:tabs>
          <w:tab w:val="num" w:pos="720"/>
        </w:tabs>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5516F4"/>
    <w:multiLevelType w:val="hybridMultilevel"/>
    <w:tmpl w:val="55924B2E"/>
    <w:lvl w:ilvl="0" w:tplc="5A34FB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D38562C"/>
    <w:multiLevelType w:val="hybridMultilevel"/>
    <w:tmpl w:val="4656DCFA"/>
    <w:lvl w:ilvl="0" w:tplc="1AD2444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9">
    <w:nsid w:val="70F0069C"/>
    <w:multiLevelType w:val="hybridMultilevel"/>
    <w:tmpl w:val="A12CAF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5F1D6A"/>
    <w:multiLevelType w:val="hybridMultilevel"/>
    <w:tmpl w:val="A2C85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D54345"/>
    <w:multiLevelType w:val="hybridMultilevel"/>
    <w:tmpl w:val="5E1A9DC6"/>
    <w:lvl w:ilvl="0" w:tplc="20E8D3A8">
      <w:start w:val="1"/>
      <w:numFmt w:val="decimal"/>
      <w:lvlText w:val="%1."/>
      <w:lvlJc w:val="left"/>
      <w:pPr>
        <w:ind w:left="597" w:hanging="360"/>
      </w:pPr>
      <w:rPr>
        <w:rFonts w:hint="default"/>
      </w:rPr>
    </w:lvl>
    <w:lvl w:ilvl="1" w:tplc="04090019" w:tentative="1">
      <w:start w:val="1"/>
      <w:numFmt w:val="lowerLetter"/>
      <w:lvlText w:val="%2."/>
      <w:lvlJc w:val="left"/>
      <w:pPr>
        <w:ind w:left="1317" w:hanging="360"/>
      </w:pPr>
    </w:lvl>
    <w:lvl w:ilvl="2" w:tplc="0409001B" w:tentative="1">
      <w:start w:val="1"/>
      <w:numFmt w:val="lowerRoman"/>
      <w:lvlText w:val="%3."/>
      <w:lvlJc w:val="right"/>
      <w:pPr>
        <w:ind w:left="2037" w:hanging="180"/>
      </w:pPr>
    </w:lvl>
    <w:lvl w:ilvl="3" w:tplc="0409000F" w:tentative="1">
      <w:start w:val="1"/>
      <w:numFmt w:val="decimal"/>
      <w:lvlText w:val="%4."/>
      <w:lvlJc w:val="left"/>
      <w:pPr>
        <w:ind w:left="2757" w:hanging="360"/>
      </w:pPr>
    </w:lvl>
    <w:lvl w:ilvl="4" w:tplc="04090019" w:tentative="1">
      <w:start w:val="1"/>
      <w:numFmt w:val="lowerLetter"/>
      <w:lvlText w:val="%5."/>
      <w:lvlJc w:val="left"/>
      <w:pPr>
        <w:ind w:left="3477" w:hanging="360"/>
      </w:pPr>
    </w:lvl>
    <w:lvl w:ilvl="5" w:tplc="0409001B" w:tentative="1">
      <w:start w:val="1"/>
      <w:numFmt w:val="lowerRoman"/>
      <w:lvlText w:val="%6."/>
      <w:lvlJc w:val="right"/>
      <w:pPr>
        <w:ind w:left="4197" w:hanging="180"/>
      </w:pPr>
    </w:lvl>
    <w:lvl w:ilvl="6" w:tplc="0409000F" w:tentative="1">
      <w:start w:val="1"/>
      <w:numFmt w:val="decimal"/>
      <w:lvlText w:val="%7."/>
      <w:lvlJc w:val="left"/>
      <w:pPr>
        <w:ind w:left="4917" w:hanging="360"/>
      </w:pPr>
    </w:lvl>
    <w:lvl w:ilvl="7" w:tplc="04090019" w:tentative="1">
      <w:start w:val="1"/>
      <w:numFmt w:val="lowerLetter"/>
      <w:lvlText w:val="%8."/>
      <w:lvlJc w:val="left"/>
      <w:pPr>
        <w:ind w:left="5637" w:hanging="360"/>
      </w:pPr>
    </w:lvl>
    <w:lvl w:ilvl="8" w:tplc="0409001B" w:tentative="1">
      <w:start w:val="1"/>
      <w:numFmt w:val="lowerRoman"/>
      <w:lvlText w:val="%9."/>
      <w:lvlJc w:val="right"/>
      <w:pPr>
        <w:ind w:left="6357" w:hanging="180"/>
      </w:pPr>
    </w:lvl>
  </w:abstractNum>
  <w:abstractNum w:abstractNumId="42">
    <w:nsid w:val="76C64968"/>
    <w:multiLevelType w:val="multilevel"/>
    <w:tmpl w:val="5CE4FC8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6DE7210"/>
    <w:multiLevelType w:val="hybridMultilevel"/>
    <w:tmpl w:val="34CCFAB0"/>
    <w:lvl w:ilvl="0" w:tplc="F98E500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DB47C9"/>
    <w:multiLevelType w:val="hybridMultilevel"/>
    <w:tmpl w:val="D30645B6"/>
    <w:lvl w:ilvl="0" w:tplc="D302A6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1602C5"/>
    <w:multiLevelType w:val="hybridMultilevel"/>
    <w:tmpl w:val="278C986A"/>
    <w:lvl w:ilvl="0" w:tplc="B2C249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40"/>
  </w:num>
  <w:num w:numId="3">
    <w:abstractNumId w:val="2"/>
  </w:num>
  <w:num w:numId="4">
    <w:abstractNumId w:val="3"/>
  </w:num>
  <w:num w:numId="5">
    <w:abstractNumId w:val="1"/>
  </w:num>
  <w:num w:numId="6">
    <w:abstractNumId w:val="34"/>
  </w:num>
  <w:num w:numId="7">
    <w:abstractNumId w:val="39"/>
  </w:num>
  <w:num w:numId="8">
    <w:abstractNumId w:val="17"/>
  </w:num>
  <w:num w:numId="9">
    <w:abstractNumId w:val="10"/>
  </w:num>
  <w:num w:numId="10">
    <w:abstractNumId w:val="5"/>
  </w:num>
  <w:num w:numId="11">
    <w:abstractNumId w:val="9"/>
  </w:num>
  <w:num w:numId="12">
    <w:abstractNumId w:val="23"/>
  </w:num>
  <w:num w:numId="13">
    <w:abstractNumId w:val="11"/>
  </w:num>
  <w:num w:numId="14">
    <w:abstractNumId w:val="35"/>
  </w:num>
  <w:num w:numId="15">
    <w:abstractNumId w:val="12"/>
  </w:num>
  <w:num w:numId="16">
    <w:abstractNumId w:val="30"/>
  </w:num>
  <w:num w:numId="17">
    <w:abstractNumId w:val="20"/>
  </w:num>
  <w:num w:numId="18">
    <w:abstractNumId w:val="38"/>
  </w:num>
  <w:num w:numId="19">
    <w:abstractNumId w:val="8"/>
  </w:num>
  <w:num w:numId="20">
    <w:abstractNumId w:val="14"/>
  </w:num>
  <w:num w:numId="21">
    <w:abstractNumId w:val="43"/>
  </w:num>
  <w:num w:numId="22">
    <w:abstractNumId w:val="22"/>
  </w:num>
  <w:num w:numId="23">
    <w:abstractNumId w:val="0"/>
  </w:num>
  <w:num w:numId="24">
    <w:abstractNumId w:val="28"/>
  </w:num>
  <w:num w:numId="25">
    <w:abstractNumId w:val="44"/>
  </w:num>
  <w:num w:numId="26">
    <w:abstractNumId w:val="36"/>
  </w:num>
  <w:num w:numId="27">
    <w:abstractNumId w:val="33"/>
  </w:num>
  <w:num w:numId="28">
    <w:abstractNumId w:val="13"/>
  </w:num>
  <w:num w:numId="29">
    <w:abstractNumId w:val="45"/>
  </w:num>
  <w:num w:numId="30">
    <w:abstractNumId w:val="37"/>
  </w:num>
  <w:num w:numId="31">
    <w:abstractNumId w:val="19"/>
  </w:num>
  <w:num w:numId="32">
    <w:abstractNumId w:val="4"/>
  </w:num>
  <w:num w:numId="33">
    <w:abstractNumId w:val="21"/>
  </w:num>
  <w:num w:numId="34">
    <w:abstractNumId w:val="27"/>
  </w:num>
  <w:num w:numId="35">
    <w:abstractNumId w:val="6"/>
  </w:num>
  <w:num w:numId="36">
    <w:abstractNumId w:val="41"/>
  </w:num>
  <w:num w:numId="37">
    <w:abstractNumId w:val="15"/>
  </w:num>
  <w:num w:numId="38">
    <w:abstractNumId w:val="24"/>
  </w:num>
  <w:num w:numId="39">
    <w:abstractNumId w:val="18"/>
  </w:num>
  <w:num w:numId="40">
    <w:abstractNumId w:val="42"/>
  </w:num>
  <w:num w:numId="41">
    <w:abstractNumId w:val="31"/>
  </w:num>
  <w:num w:numId="42">
    <w:abstractNumId w:val="29"/>
  </w:num>
  <w:num w:numId="43">
    <w:abstractNumId w:val="25"/>
  </w:num>
  <w:num w:numId="44">
    <w:abstractNumId w:val="26"/>
  </w:num>
  <w:num w:numId="45">
    <w:abstractNumId w:val="32"/>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1C2"/>
    <w:rsid w:val="0003635B"/>
    <w:rsid w:val="000444AD"/>
    <w:rsid w:val="00057A05"/>
    <w:rsid w:val="00062D2E"/>
    <w:rsid w:val="00091DA7"/>
    <w:rsid w:val="000C3A82"/>
    <w:rsid w:val="00111A45"/>
    <w:rsid w:val="001248EB"/>
    <w:rsid w:val="00126756"/>
    <w:rsid w:val="001402DD"/>
    <w:rsid w:val="001640F4"/>
    <w:rsid w:val="00187F98"/>
    <w:rsid w:val="0019680A"/>
    <w:rsid w:val="001A1942"/>
    <w:rsid w:val="001A5DA4"/>
    <w:rsid w:val="001A7DB8"/>
    <w:rsid w:val="001B20FD"/>
    <w:rsid w:val="001B27EE"/>
    <w:rsid w:val="001D3541"/>
    <w:rsid w:val="001E2EBD"/>
    <w:rsid w:val="001F1F2E"/>
    <w:rsid w:val="001F7A0F"/>
    <w:rsid w:val="001F7E64"/>
    <w:rsid w:val="002421C2"/>
    <w:rsid w:val="00252841"/>
    <w:rsid w:val="00253F0E"/>
    <w:rsid w:val="00271B56"/>
    <w:rsid w:val="0027747B"/>
    <w:rsid w:val="002D4B3B"/>
    <w:rsid w:val="00324359"/>
    <w:rsid w:val="00324BD6"/>
    <w:rsid w:val="00361ADA"/>
    <w:rsid w:val="00364DB0"/>
    <w:rsid w:val="00381745"/>
    <w:rsid w:val="00381A39"/>
    <w:rsid w:val="003820D0"/>
    <w:rsid w:val="00387525"/>
    <w:rsid w:val="003C1442"/>
    <w:rsid w:val="003F1262"/>
    <w:rsid w:val="003F6F9C"/>
    <w:rsid w:val="004165D9"/>
    <w:rsid w:val="00430136"/>
    <w:rsid w:val="0044665B"/>
    <w:rsid w:val="004638A0"/>
    <w:rsid w:val="00467E50"/>
    <w:rsid w:val="00477DF4"/>
    <w:rsid w:val="00482750"/>
    <w:rsid w:val="00484C0C"/>
    <w:rsid w:val="00492420"/>
    <w:rsid w:val="00496E20"/>
    <w:rsid w:val="004A0241"/>
    <w:rsid w:val="004B1F9A"/>
    <w:rsid w:val="004D01CF"/>
    <w:rsid w:val="004D03AE"/>
    <w:rsid w:val="004D55BB"/>
    <w:rsid w:val="004F03A8"/>
    <w:rsid w:val="00520731"/>
    <w:rsid w:val="00536C29"/>
    <w:rsid w:val="00546583"/>
    <w:rsid w:val="005A7069"/>
    <w:rsid w:val="005B040D"/>
    <w:rsid w:val="00642FC8"/>
    <w:rsid w:val="00666300"/>
    <w:rsid w:val="00684437"/>
    <w:rsid w:val="00687994"/>
    <w:rsid w:val="006A5CED"/>
    <w:rsid w:val="00756513"/>
    <w:rsid w:val="007671A1"/>
    <w:rsid w:val="00791054"/>
    <w:rsid w:val="007931C5"/>
    <w:rsid w:val="00797B74"/>
    <w:rsid w:val="007D0F8C"/>
    <w:rsid w:val="007F7FE4"/>
    <w:rsid w:val="00800D3F"/>
    <w:rsid w:val="00803051"/>
    <w:rsid w:val="008227E4"/>
    <w:rsid w:val="008260C4"/>
    <w:rsid w:val="00832238"/>
    <w:rsid w:val="00842BD8"/>
    <w:rsid w:val="0085052C"/>
    <w:rsid w:val="008B5758"/>
    <w:rsid w:val="008C0462"/>
    <w:rsid w:val="008C52B7"/>
    <w:rsid w:val="008E7A88"/>
    <w:rsid w:val="008F0925"/>
    <w:rsid w:val="008F5CFA"/>
    <w:rsid w:val="00937EBF"/>
    <w:rsid w:val="00942C1F"/>
    <w:rsid w:val="00965997"/>
    <w:rsid w:val="009750F2"/>
    <w:rsid w:val="009756BA"/>
    <w:rsid w:val="009827CB"/>
    <w:rsid w:val="0099368A"/>
    <w:rsid w:val="009A7C0E"/>
    <w:rsid w:val="00A0142C"/>
    <w:rsid w:val="00A04CFB"/>
    <w:rsid w:val="00A24638"/>
    <w:rsid w:val="00A718C5"/>
    <w:rsid w:val="00A75B76"/>
    <w:rsid w:val="00A868C4"/>
    <w:rsid w:val="00A96258"/>
    <w:rsid w:val="00AB34AD"/>
    <w:rsid w:val="00AD3CEC"/>
    <w:rsid w:val="00B1042A"/>
    <w:rsid w:val="00B21599"/>
    <w:rsid w:val="00B22B2B"/>
    <w:rsid w:val="00B4382B"/>
    <w:rsid w:val="00B471B0"/>
    <w:rsid w:val="00B67914"/>
    <w:rsid w:val="00B7506B"/>
    <w:rsid w:val="00B75FC4"/>
    <w:rsid w:val="00BA5BC2"/>
    <w:rsid w:val="00BC2CFE"/>
    <w:rsid w:val="00BC2FBB"/>
    <w:rsid w:val="00BD42F5"/>
    <w:rsid w:val="00BE059D"/>
    <w:rsid w:val="00BE709B"/>
    <w:rsid w:val="00BF5C65"/>
    <w:rsid w:val="00C241B0"/>
    <w:rsid w:val="00C34862"/>
    <w:rsid w:val="00C53D51"/>
    <w:rsid w:val="00C55715"/>
    <w:rsid w:val="00C5620F"/>
    <w:rsid w:val="00C73213"/>
    <w:rsid w:val="00CB74BC"/>
    <w:rsid w:val="00CE7138"/>
    <w:rsid w:val="00D15797"/>
    <w:rsid w:val="00D34059"/>
    <w:rsid w:val="00D36189"/>
    <w:rsid w:val="00D432E1"/>
    <w:rsid w:val="00D66DF9"/>
    <w:rsid w:val="00D7405F"/>
    <w:rsid w:val="00DE6119"/>
    <w:rsid w:val="00E63856"/>
    <w:rsid w:val="00E77691"/>
    <w:rsid w:val="00E86E80"/>
    <w:rsid w:val="00EA5E0E"/>
    <w:rsid w:val="00EB335D"/>
    <w:rsid w:val="00EB70FB"/>
    <w:rsid w:val="00EC107F"/>
    <w:rsid w:val="00EC2A94"/>
    <w:rsid w:val="00EC4D03"/>
    <w:rsid w:val="00F10444"/>
    <w:rsid w:val="00F51851"/>
    <w:rsid w:val="00F9287D"/>
    <w:rsid w:val="00FA1F49"/>
    <w:rsid w:val="00FD0C07"/>
    <w:rsid w:val="00FF0363"/>
    <w:rsid w:val="00FF1A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1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Plain Tex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eLevel11">
    <w:name w:val="Note Level 11"/>
    <w:semiHidden/>
    <w:rPr>
      <w:color w:val="808080"/>
    </w:rPr>
  </w:style>
  <w:style w:type="paragraph" w:customStyle="1" w:styleId="ColorfulList-Accent11">
    <w:name w:val="Colorful List - Accent 11"/>
    <w:basedOn w:val="Normal"/>
    <w:qFormat/>
    <w:pPr>
      <w:ind w:left="720"/>
      <w:contextualSpacing/>
    </w:pPr>
  </w:style>
  <w:style w:type="paragraph" w:styleId="Header">
    <w:name w:val="header"/>
    <w:basedOn w:val="Normal"/>
    <w:semiHidden/>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semiHidden/>
    <w:unhideWhenUsed/>
    <w:pPr>
      <w:tabs>
        <w:tab w:val="center" w:pos="4680"/>
        <w:tab w:val="right" w:pos="9360"/>
      </w:tabs>
      <w:spacing w:after="0" w:line="240" w:lineRule="auto"/>
    </w:pPr>
  </w:style>
  <w:style w:type="character" w:customStyle="1" w:styleId="FooterChar">
    <w:name w:val="Footer Char"/>
    <w:basedOn w:val="DefaultParagraphFont"/>
    <w:semiHidden/>
  </w:style>
  <w:style w:type="paragraph" w:styleId="BalloonText">
    <w:name w:val="Balloon Text"/>
    <w:basedOn w:val="Normal"/>
    <w:semiHidden/>
    <w:unhideWhenUsed/>
    <w:pPr>
      <w:spacing w:after="0" w:line="240" w:lineRule="auto"/>
    </w:pPr>
    <w:rPr>
      <w:rFonts w:ascii="Lucida Grande" w:hAnsi="Lucida Grande"/>
      <w:sz w:val="18"/>
      <w:szCs w:val="18"/>
    </w:rPr>
  </w:style>
  <w:style w:type="character" w:customStyle="1" w:styleId="BalloonTextChar">
    <w:name w:val="Balloon Text Char"/>
    <w:semiHidden/>
    <w:rPr>
      <w:rFonts w:ascii="Lucida Grande" w:hAnsi="Lucida Grande"/>
      <w:sz w:val="18"/>
      <w:szCs w:val="18"/>
    </w:rPr>
  </w:style>
  <w:style w:type="character" w:styleId="Hyperlink">
    <w:name w:val="Hyperlink"/>
    <w:unhideWhenUsed/>
    <w:rPr>
      <w:color w:val="0000FF"/>
      <w:u w:val="single"/>
    </w:rPr>
  </w:style>
  <w:style w:type="character" w:styleId="FollowedHyperlink">
    <w:name w:val="FollowedHyperlink"/>
    <w:semiHidden/>
    <w:unhideWhenUsed/>
    <w:rPr>
      <w:color w:val="800080"/>
      <w:u w:val="single"/>
    </w:rPr>
  </w:style>
  <w:style w:type="table" w:styleId="TableGrid">
    <w:name w:val="Table Grid"/>
    <w:basedOn w:val="TableNormal"/>
    <w:uiPriority w:val="59"/>
    <w:rsid w:val="004C671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41">
    <w:name w:val="Medium List 2 - Accent 41"/>
    <w:basedOn w:val="Normal"/>
    <w:uiPriority w:val="34"/>
    <w:qFormat/>
    <w:rsid w:val="009F151A"/>
    <w:pPr>
      <w:ind w:left="720"/>
      <w:contextualSpacing/>
    </w:pPr>
    <w:rPr>
      <w:rFonts w:ascii="Cambria" w:eastAsia="Cambria" w:hAnsi="Cambria"/>
    </w:rPr>
  </w:style>
  <w:style w:type="character" w:styleId="CommentReference">
    <w:name w:val="annotation reference"/>
    <w:rsid w:val="00E13EB0"/>
    <w:rPr>
      <w:sz w:val="16"/>
      <w:szCs w:val="16"/>
    </w:rPr>
  </w:style>
  <w:style w:type="paragraph" w:styleId="CommentText">
    <w:name w:val="annotation text"/>
    <w:basedOn w:val="Normal"/>
    <w:link w:val="CommentTextChar"/>
    <w:rsid w:val="00E13EB0"/>
    <w:rPr>
      <w:sz w:val="20"/>
      <w:szCs w:val="20"/>
    </w:rPr>
  </w:style>
  <w:style w:type="character" w:customStyle="1" w:styleId="CommentTextChar">
    <w:name w:val="Comment Text Char"/>
    <w:basedOn w:val="DefaultParagraphFont"/>
    <w:link w:val="CommentText"/>
    <w:rsid w:val="00E13EB0"/>
  </w:style>
  <w:style w:type="paragraph" w:styleId="CommentSubject">
    <w:name w:val="annotation subject"/>
    <w:basedOn w:val="CommentText"/>
    <w:next w:val="CommentText"/>
    <w:link w:val="CommentSubjectChar"/>
    <w:rsid w:val="00E13EB0"/>
    <w:rPr>
      <w:b/>
      <w:bCs/>
      <w:lang w:val="x-none" w:eastAsia="x-none"/>
    </w:rPr>
  </w:style>
  <w:style w:type="character" w:customStyle="1" w:styleId="CommentSubjectChar">
    <w:name w:val="Comment Subject Char"/>
    <w:link w:val="CommentSubject"/>
    <w:rsid w:val="00E13EB0"/>
    <w:rPr>
      <w:b/>
      <w:bCs/>
    </w:rPr>
  </w:style>
  <w:style w:type="paragraph" w:styleId="PlainText">
    <w:name w:val="Plain Text"/>
    <w:basedOn w:val="Normal"/>
    <w:link w:val="PlainTextChar"/>
    <w:uiPriority w:val="99"/>
    <w:unhideWhenUsed/>
    <w:rsid w:val="00187F98"/>
    <w:pPr>
      <w:spacing w:after="0" w:line="240" w:lineRule="auto"/>
    </w:pPr>
    <w:rPr>
      <w:rFonts w:ascii="Consolas" w:eastAsia="SimSun" w:hAnsi="Consolas"/>
      <w:sz w:val="21"/>
      <w:szCs w:val="21"/>
      <w:lang w:val="x-none" w:eastAsia="x-none"/>
    </w:rPr>
  </w:style>
  <w:style w:type="character" w:customStyle="1" w:styleId="PlainTextChar">
    <w:name w:val="Plain Text Char"/>
    <w:basedOn w:val="DefaultParagraphFont"/>
    <w:link w:val="PlainText"/>
    <w:uiPriority w:val="99"/>
    <w:rsid w:val="00187F98"/>
    <w:rPr>
      <w:rFonts w:ascii="Consolas" w:eastAsia="SimSun" w:hAnsi="Consolas"/>
      <w:sz w:val="21"/>
      <w:szCs w:val="21"/>
      <w:lang w:val="x-none" w:eastAsia="x-none"/>
    </w:rPr>
  </w:style>
  <w:style w:type="paragraph" w:customStyle="1" w:styleId="MediumGrid1-Accent21">
    <w:name w:val="Medium Grid 1 - Accent 21"/>
    <w:basedOn w:val="Normal"/>
    <w:uiPriority w:val="34"/>
    <w:qFormat/>
    <w:rsid w:val="001F7E64"/>
    <w:pPr>
      <w:ind w:left="720"/>
      <w:contextualSpacing/>
    </w:pPr>
    <w:rPr>
      <w:rFonts w:eastAsia="SimSun"/>
    </w:rPr>
  </w:style>
  <w:style w:type="paragraph" w:styleId="ListParagraph">
    <w:name w:val="List Paragraph"/>
    <w:basedOn w:val="Normal"/>
    <w:uiPriority w:val="34"/>
    <w:qFormat/>
    <w:rsid w:val="001F7E64"/>
    <w:pPr>
      <w:ind w:left="720"/>
      <w:contextualSpacing/>
    </w:pPr>
    <w:rPr>
      <w:rFonts w:eastAsia="SimSu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Plain Tex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eLevel11">
    <w:name w:val="Note Level 11"/>
    <w:semiHidden/>
    <w:rPr>
      <w:color w:val="808080"/>
    </w:rPr>
  </w:style>
  <w:style w:type="paragraph" w:customStyle="1" w:styleId="ColorfulList-Accent11">
    <w:name w:val="Colorful List - Accent 11"/>
    <w:basedOn w:val="Normal"/>
    <w:qFormat/>
    <w:pPr>
      <w:ind w:left="720"/>
      <w:contextualSpacing/>
    </w:pPr>
  </w:style>
  <w:style w:type="paragraph" w:styleId="Header">
    <w:name w:val="header"/>
    <w:basedOn w:val="Normal"/>
    <w:semiHidden/>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semiHidden/>
    <w:unhideWhenUsed/>
    <w:pPr>
      <w:tabs>
        <w:tab w:val="center" w:pos="4680"/>
        <w:tab w:val="right" w:pos="9360"/>
      </w:tabs>
      <w:spacing w:after="0" w:line="240" w:lineRule="auto"/>
    </w:pPr>
  </w:style>
  <w:style w:type="character" w:customStyle="1" w:styleId="FooterChar">
    <w:name w:val="Footer Char"/>
    <w:basedOn w:val="DefaultParagraphFont"/>
    <w:semiHidden/>
  </w:style>
  <w:style w:type="paragraph" w:styleId="BalloonText">
    <w:name w:val="Balloon Text"/>
    <w:basedOn w:val="Normal"/>
    <w:semiHidden/>
    <w:unhideWhenUsed/>
    <w:pPr>
      <w:spacing w:after="0" w:line="240" w:lineRule="auto"/>
    </w:pPr>
    <w:rPr>
      <w:rFonts w:ascii="Lucida Grande" w:hAnsi="Lucida Grande"/>
      <w:sz w:val="18"/>
      <w:szCs w:val="18"/>
    </w:rPr>
  </w:style>
  <w:style w:type="character" w:customStyle="1" w:styleId="BalloonTextChar">
    <w:name w:val="Balloon Text Char"/>
    <w:semiHidden/>
    <w:rPr>
      <w:rFonts w:ascii="Lucida Grande" w:hAnsi="Lucida Grande"/>
      <w:sz w:val="18"/>
      <w:szCs w:val="18"/>
    </w:rPr>
  </w:style>
  <w:style w:type="character" w:styleId="Hyperlink">
    <w:name w:val="Hyperlink"/>
    <w:unhideWhenUsed/>
    <w:rPr>
      <w:color w:val="0000FF"/>
      <w:u w:val="single"/>
    </w:rPr>
  </w:style>
  <w:style w:type="character" w:styleId="FollowedHyperlink">
    <w:name w:val="FollowedHyperlink"/>
    <w:semiHidden/>
    <w:unhideWhenUsed/>
    <w:rPr>
      <w:color w:val="800080"/>
      <w:u w:val="single"/>
    </w:rPr>
  </w:style>
  <w:style w:type="table" w:styleId="TableGrid">
    <w:name w:val="Table Grid"/>
    <w:basedOn w:val="TableNormal"/>
    <w:uiPriority w:val="59"/>
    <w:rsid w:val="004C671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41">
    <w:name w:val="Medium List 2 - Accent 41"/>
    <w:basedOn w:val="Normal"/>
    <w:uiPriority w:val="34"/>
    <w:qFormat/>
    <w:rsid w:val="009F151A"/>
    <w:pPr>
      <w:ind w:left="720"/>
      <w:contextualSpacing/>
    </w:pPr>
    <w:rPr>
      <w:rFonts w:ascii="Cambria" w:eastAsia="Cambria" w:hAnsi="Cambria"/>
    </w:rPr>
  </w:style>
  <w:style w:type="character" w:styleId="CommentReference">
    <w:name w:val="annotation reference"/>
    <w:rsid w:val="00E13EB0"/>
    <w:rPr>
      <w:sz w:val="16"/>
      <w:szCs w:val="16"/>
    </w:rPr>
  </w:style>
  <w:style w:type="paragraph" w:styleId="CommentText">
    <w:name w:val="annotation text"/>
    <w:basedOn w:val="Normal"/>
    <w:link w:val="CommentTextChar"/>
    <w:rsid w:val="00E13EB0"/>
    <w:rPr>
      <w:sz w:val="20"/>
      <w:szCs w:val="20"/>
    </w:rPr>
  </w:style>
  <w:style w:type="character" w:customStyle="1" w:styleId="CommentTextChar">
    <w:name w:val="Comment Text Char"/>
    <w:basedOn w:val="DefaultParagraphFont"/>
    <w:link w:val="CommentText"/>
    <w:rsid w:val="00E13EB0"/>
  </w:style>
  <w:style w:type="paragraph" w:styleId="CommentSubject">
    <w:name w:val="annotation subject"/>
    <w:basedOn w:val="CommentText"/>
    <w:next w:val="CommentText"/>
    <w:link w:val="CommentSubjectChar"/>
    <w:rsid w:val="00E13EB0"/>
    <w:rPr>
      <w:b/>
      <w:bCs/>
      <w:lang w:val="x-none" w:eastAsia="x-none"/>
    </w:rPr>
  </w:style>
  <w:style w:type="character" w:customStyle="1" w:styleId="CommentSubjectChar">
    <w:name w:val="Comment Subject Char"/>
    <w:link w:val="CommentSubject"/>
    <w:rsid w:val="00E13EB0"/>
    <w:rPr>
      <w:b/>
      <w:bCs/>
    </w:rPr>
  </w:style>
  <w:style w:type="paragraph" w:styleId="PlainText">
    <w:name w:val="Plain Text"/>
    <w:basedOn w:val="Normal"/>
    <w:link w:val="PlainTextChar"/>
    <w:uiPriority w:val="99"/>
    <w:unhideWhenUsed/>
    <w:rsid w:val="00187F98"/>
    <w:pPr>
      <w:spacing w:after="0" w:line="240" w:lineRule="auto"/>
    </w:pPr>
    <w:rPr>
      <w:rFonts w:ascii="Consolas" w:eastAsia="SimSun" w:hAnsi="Consolas"/>
      <w:sz w:val="21"/>
      <w:szCs w:val="21"/>
      <w:lang w:val="x-none" w:eastAsia="x-none"/>
    </w:rPr>
  </w:style>
  <w:style w:type="character" w:customStyle="1" w:styleId="PlainTextChar">
    <w:name w:val="Plain Text Char"/>
    <w:basedOn w:val="DefaultParagraphFont"/>
    <w:link w:val="PlainText"/>
    <w:uiPriority w:val="99"/>
    <w:rsid w:val="00187F98"/>
    <w:rPr>
      <w:rFonts w:ascii="Consolas" w:eastAsia="SimSun" w:hAnsi="Consolas"/>
      <w:sz w:val="21"/>
      <w:szCs w:val="21"/>
      <w:lang w:val="x-none" w:eastAsia="x-none"/>
    </w:rPr>
  </w:style>
  <w:style w:type="paragraph" w:customStyle="1" w:styleId="MediumGrid1-Accent21">
    <w:name w:val="Medium Grid 1 - Accent 21"/>
    <w:basedOn w:val="Normal"/>
    <w:uiPriority w:val="34"/>
    <w:qFormat/>
    <w:rsid w:val="001F7E64"/>
    <w:pPr>
      <w:ind w:left="720"/>
      <w:contextualSpacing/>
    </w:pPr>
    <w:rPr>
      <w:rFonts w:eastAsia="SimSun"/>
    </w:rPr>
  </w:style>
  <w:style w:type="paragraph" w:styleId="ListParagraph">
    <w:name w:val="List Paragraph"/>
    <w:basedOn w:val="Normal"/>
    <w:uiPriority w:val="34"/>
    <w:qFormat/>
    <w:rsid w:val="001F7E64"/>
    <w:pPr>
      <w:ind w:left="720"/>
      <w:contextualSpacing/>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2271</Words>
  <Characters>12945</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Homework #3 – due Tuesday 10/28/08 12:00pm SHARP</vt:lpstr>
    </vt:vector>
  </TitlesOfParts>
  <Company>Columbia University</Company>
  <LinksUpToDate>false</LinksUpToDate>
  <CharactersWithSpaces>15186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 due Tuesday 10/28/08 12:00pm SHARP</dc:title>
  <dc:subject/>
  <dc:creator>Adam</dc:creator>
  <cp:keywords/>
  <dc:description/>
  <cp:lastModifiedBy>Martina Pavlicova</cp:lastModifiedBy>
  <cp:revision>16</cp:revision>
  <cp:lastPrinted>2016-09-27T21:20:00Z</cp:lastPrinted>
  <dcterms:created xsi:type="dcterms:W3CDTF">2017-02-02T23:26:00Z</dcterms:created>
  <dcterms:modified xsi:type="dcterms:W3CDTF">2017-03-09T23:51:00Z</dcterms:modified>
</cp:coreProperties>
</file>