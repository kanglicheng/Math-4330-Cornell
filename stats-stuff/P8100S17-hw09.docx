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2B1B8" w14:textId="77777777" w:rsidR="00BC2FBB" w:rsidRPr="00F664BF" w:rsidRDefault="00BC2FBB">
      <w:pPr>
        <w:spacing w:after="0" w:line="240" w:lineRule="auto"/>
        <w:jc w:val="center"/>
        <w:rPr>
          <w:rFonts w:ascii="Times" w:hAnsi="Times"/>
          <w:b/>
          <w:u w:val="single"/>
        </w:rPr>
      </w:pPr>
      <w:r w:rsidRPr="00F664BF">
        <w:rPr>
          <w:rFonts w:ascii="Times" w:hAnsi="Times"/>
          <w:b/>
          <w:u w:val="single"/>
        </w:rPr>
        <w:t>P81</w:t>
      </w:r>
      <w:r>
        <w:rPr>
          <w:rFonts w:ascii="Times" w:hAnsi="Times"/>
          <w:b/>
          <w:u w:val="single"/>
        </w:rPr>
        <w:t>0</w:t>
      </w:r>
      <w:r w:rsidRPr="00F664BF">
        <w:rPr>
          <w:rFonts w:ascii="Times" w:hAnsi="Times"/>
          <w:b/>
          <w:u w:val="single"/>
        </w:rPr>
        <w:t xml:space="preserve">0 – </w:t>
      </w:r>
      <w:r>
        <w:rPr>
          <w:rFonts w:ascii="Times" w:hAnsi="Times"/>
          <w:b/>
          <w:u w:val="single"/>
        </w:rPr>
        <w:t>Applied Regression I</w:t>
      </w:r>
    </w:p>
    <w:p w14:paraId="7B18E00B" w14:textId="644C8341" w:rsidR="00BC2FBB" w:rsidRPr="00F664BF" w:rsidRDefault="00BC2FBB">
      <w:pPr>
        <w:spacing w:after="0" w:line="240" w:lineRule="auto"/>
        <w:jc w:val="center"/>
        <w:rPr>
          <w:rFonts w:ascii="Times" w:hAnsi="Times"/>
          <w:b/>
        </w:rPr>
      </w:pPr>
      <w:r>
        <w:rPr>
          <w:rFonts w:ascii="Times" w:hAnsi="Times"/>
          <w:b/>
        </w:rPr>
        <w:t>Homework #</w:t>
      </w:r>
      <w:r w:rsidR="0025613E">
        <w:rPr>
          <w:rFonts w:ascii="Times" w:hAnsi="Times"/>
          <w:b/>
        </w:rPr>
        <w:t>9</w:t>
      </w:r>
      <w:r w:rsidRPr="00F664BF">
        <w:rPr>
          <w:rFonts w:ascii="Times" w:hAnsi="Times"/>
          <w:b/>
        </w:rPr>
        <w:t xml:space="preserve"> – due </w:t>
      </w:r>
      <w:r w:rsidR="00126756">
        <w:rPr>
          <w:rFonts w:ascii="Times" w:hAnsi="Times"/>
          <w:b/>
        </w:rPr>
        <w:t xml:space="preserve">Thursday </w:t>
      </w:r>
      <w:r w:rsidR="00897CF9">
        <w:rPr>
          <w:rFonts w:ascii="Times" w:hAnsi="Times"/>
          <w:b/>
        </w:rPr>
        <w:t>4</w:t>
      </w:r>
      <w:r w:rsidR="00324359">
        <w:rPr>
          <w:rFonts w:ascii="Times" w:hAnsi="Times"/>
          <w:b/>
        </w:rPr>
        <w:t>/</w:t>
      </w:r>
      <w:r w:rsidR="0025613E">
        <w:rPr>
          <w:rFonts w:ascii="Times" w:hAnsi="Times"/>
          <w:b/>
        </w:rPr>
        <w:t>20</w:t>
      </w:r>
      <w:r>
        <w:rPr>
          <w:rFonts w:ascii="Times" w:hAnsi="Times"/>
          <w:b/>
        </w:rPr>
        <w:t>/201</w:t>
      </w:r>
      <w:r w:rsidR="00F9287D">
        <w:rPr>
          <w:rFonts w:ascii="Times" w:hAnsi="Times"/>
          <w:b/>
        </w:rPr>
        <w:t>7</w:t>
      </w:r>
      <w:r w:rsidRPr="00F664BF">
        <w:rPr>
          <w:rFonts w:ascii="Times" w:hAnsi="Times"/>
          <w:b/>
        </w:rPr>
        <w:t xml:space="preserve"> </w:t>
      </w:r>
      <w:r>
        <w:rPr>
          <w:rFonts w:ascii="Times" w:hAnsi="Times"/>
          <w:b/>
        </w:rPr>
        <w:t>1pm</w:t>
      </w:r>
      <w:r w:rsidRPr="00F664BF">
        <w:rPr>
          <w:rFonts w:ascii="Times" w:hAnsi="Times"/>
          <w:b/>
        </w:rPr>
        <w:t xml:space="preserve"> the latest!</w:t>
      </w:r>
    </w:p>
    <w:p w14:paraId="0457FE1C" w14:textId="77777777" w:rsidR="00BC2FBB" w:rsidRPr="00F664BF" w:rsidRDefault="00BC2FBB">
      <w:pPr>
        <w:spacing w:after="0" w:line="240" w:lineRule="auto"/>
        <w:jc w:val="center"/>
        <w:rPr>
          <w:rFonts w:ascii="Times" w:hAnsi="Times"/>
          <w:b/>
        </w:rPr>
      </w:pPr>
      <w:r w:rsidRPr="00F664BF">
        <w:rPr>
          <w:rFonts w:ascii="Times" w:hAnsi="Times"/>
          <w:b/>
        </w:rPr>
        <w:t>NO late homework will be accepted.</w:t>
      </w:r>
    </w:p>
    <w:p w14:paraId="3EBC323E" w14:textId="77777777" w:rsidR="00BC2FBB" w:rsidRDefault="00BC2FBB">
      <w:pPr>
        <w:spacing w:after="0"/>
        <w:jc w:val="center"/>
        <w:rPr>
          <w:rFonts w:ascii="Times" w:hAnsi="Times"/>
        </w:rPr>
      </w:pPr>
    </w:p>
    <w:p w14:paraId="22D11B24" w14:textId="7D95966B" w:rsidR="00C34862" w:rsidRDefault="00C34862">
      <w:pPr>
        <w:spacing w:after="0"/>
        <w:jc w:val="center"/>
        <w:rPr>
          <w:rFonts w:ascii="Times" w:hAnsi="Times"/>
        </w:rPr>
      </w:pPr>
      <w:r>
        <w:rPr>
          <w:rFonts w:ascii="Times" w:hAnsi="Times"/>
        </w:rPr>
        <w:t>If you upload the HW, please make sure that you upload PDF that is not a very large file.</w:t>
      </w:r>
    </w:p>
    <w:p w14:paraId="4B0AEF92" w14:textId="77777777" w:rsidR="00C34862" w:rsidRPr="00F664BF" w:rsidRDefault="00C34862">
      <w:pPr>
        <w:spacing w:after="0"/>
        <w:jc w:val="center"/>
        <w:rPr>
          <w:rFonts w:ascii="Times" w:hAnsi="Times"/>
        </w:rPr>
      </w:pPr>
    </w:p>
    <w:p w14:paraId="54E04598" w14:textId="77777777" w:rsidR="00BC2FBB" w:rsidRPr="00D91206" w:rsidRDefault="00BC2FBB" w:rsidP="00BD5A25">
      <w:pPr>
        <w:widowControl w:val="0"/>
        <w:numPr>
          <w:ilvl w:val="0"/>
          <w:numId w:val="1"/>
        </w:numPr>
        <w:suppressAutoHyphens/>
        <w:spacing w:after="0" w:line="240" w:lineRule="auto"/>
        <w:rPr>
          <w:rFonts w:ascii="Times" w:hAnsi="Times"/>
        </w:rPr>
      </w:pPr>
      <w:r w:rsidRPr="00D91206">
        <w:rPr>
          <w:rFonts w:ascii="Times" w:hAnsi="Times"/>
        </w:rPr>
        <w:t>HW has to be TYPE</w:t>
      </w:r>
      <w:r w:rsidR="00546583">
        <w:rPr>
          <w:rFonts w:ascii="Times" w:hAnsi="Times"/>
        </w:rPr>
        <w:t xml:space="preserve">D, </w:t>
      </w:r>
      <w:r w:rsidR="00546583" w:rsidRPr="00BE709B">
        <w:rPr>
          <w:rFonts w:ascii="Times" w:hAnsi="Times"/>
          <w:b/>
        </w:rPr>
        <w:t>indicating your name and UNI</w:t>
      </w:r>
      <w:r w:rsidR="001B20FD" w:rsidRPr="00BE709B">
        <w:rPr>
          <w:rFonts w:ascii="Times" w:hAnsi="Times"/>
          <w:b/>
        </w:rPr>
        <w:t xml:space="preserve"> on top</w:t>
      </w:r>
      <w:r w:rsidR="00546583">
        <w:rPr>
          <w:rFonts w:ascii="Times" w:hAnsi="Times"/>
        </w:rPr>
        <w:t>,</w:t>
      </w:r>
      <w:r w:rsidRPr="00D91206">
        <w:rPr>
          <w:rFonts w:ascii="Times" w:hAnsi="Times"/>
        </w:rPr>
        <w:t xml:space="preserve"> and STAPLED.</w:t>
      </w:r>
    </w:p>
    <w:p w14:paraId="3ADAC697" w14:textId="77777777" w:rsidR="00BC2FBB" w:rsidRPr="00D91206" w:rsidRDefault="00BC2FBB" w:rsidP="00BD5A25">
      <w:pPr>
        <w:widowControl w:val="0"/>
        <w:numPr>
          <w:ilvl w:val="0"/>
          <w:numId w:val="1"/>
        </w:numPr>
        <w:suppressAutoHyphens/>
        <w:spacing w:after="0" w:line="240" w:lineRule="auto"/>
        <w:rPr>
          <w:rFonts w:ascii="Times" w:hAnsi="Times"/>
        </w:rPr>
      </w:pPr>
      <w:r w:rsidRPr="00D91206">
        <w:rPr>
          <w:rFonts w:ascii="Times" w:hAnsi="Times"/>
        </w:rPr>
        <w:t>Problems must be ordered</w:t>
      </w:r>
      <w:r w:rsidR="001B20FD">
        <w:rPr>
          <w:rFonts w:ascii="Times" w:hAnsi="Times"/>
        </w:rPr>
        <w:t>, starting with Problem #1</w:t>
      </w:r>
      <w:r w:rsidRPr="00D91206">
        <w:rPr>
          <w:rFonts w:ascii="Times" w:hAnsi="Times"/>
        </w:rPr>
        <w:t>.</w:t>
      </w:r>
    </w:p>
    <w:p w14:paraId="760157AF" w14:textId="77777777" w:rsidR="00BC2FBB" w:rsidRPr="00D91206" w:rsidRDefault="00BC2FBB" w:rsidP="00BD5A25">
      <w:pPr>
        <w:widowControl w:val="0"/>
        <w:numPr>
          <w:ilvl w:val="0"/>
          <w:numId w:val="1"/>
        </w:numPr>
        <w:suppressAutoHyphens/>
        <w:spacing w:after="0" w:line="240" w:lineRule="auto"/>
        <w:rPr>
          <w:rFonts w:ascii="Times" w:hAnsi="Times"/>
        </w:rPr>
      </w:pPr>
      <w:r w:rsidRPr="00D91206">
        <w:rPr>
          <w:rFonts w:ascii="Times" w:hAnsi="Times"/>
        </w:rPr>
        <w:t xml:space="preserve">Any question </w:t>
      </w:r>
      <w:r>
        <w:rPr>
          <w:rFonts w:ascii="Times" w:hAnsi="Times"/>
        </w:rPr>
        <w:t>(</w:t>
      </w:r>
      <w:r w:rsidR="001B20FD">
        <w:rPr>
          <w:rFonts w:ascii="Times" w:hAnsi="Times"/>
        </w:rPr>
        <w:t xml:space="preserve">a </w:t>
      </w:r>
      <w:r>
        <w:rPr>
          <w:rFonts w:ascii="Times" w:hAnsi="Times"/>
        </w:rPr>
        <w:t xml:space="preserve">sentence ending with </w:t>
      </w:r>
      <w:r w:rsidR="00546583">
        <w:rPr>
          <w:rFonts w:ascii="Times" w:hAnsi="Times"/>
        </w:rPr>
        <w:t xml:space="preserve">a </w:t>
      </w:r>
      <w:r>
        <w:rPr>
          <w:rFonts w:ascii="Times" w:hAnsi="Times"/>
        </w:rPr>
        <w:t xml:space="preserve">question mark) </w:t>
      </w:r>
      <w:r w:rsidRPr="00D91206">
        <w:rPr>
          <w:rFonts w:ascii="Times" w:hAnsi="Times"/>
        </w:rPr>
        <w:t xml:space="preserve">must be answered with </w:t>
      </w:r>
      <w:r w:rsidR="00546583">
        <w:rPr>
          <w:rFonts w:ascii="Times" w:hAnsi="Times"/>
        </w:rPr>
        <w:t xml:space="preserve">a </w:t>
      </w:r>
      <w:r w:rsidRPr="00D91206">
        <w:rPr>
          <w:rFonts w:ascii="Times" w:hAnsi="Times"/>
        </w:rPr>
        <w:t xml:space="preserve">full </w:t>
      </w:r>
      <w:r>
        <w:rPr>
          <w:rFonts w:ascii="Times" w:hAnsi="Times"/>
        </w:rPr>
        <w:t xml:space="preserve">and meaningful </w:t>
      </w:r>
      <w:r w:rsidRPr="00D91206">
        <w:rPr>
          <w:rFonts w:ascii="Times" w:hAnsi="Times"/>
        </w:rPr>
        <w:t>sentence</w:t>
      </w:r>
      <w:r>
        <w:rPr>
          <w:rFonts w:ascii="Times" w:hAnsi="Times"/>
        </w:rPr>
        <w:t xml:space="preserve"> using the words of the problem</w:t>
      </w:r>
      <w:r w:rsidRPr="00D91206">
        <w:rPr>
          <w:rFonts w:ascii="Times" w:hAnsi="Times"/>
        </w:rPr>
        <w:t>!</w:t>
      </w:r>
    </w:p>
    <w:p w14:paraId="2C8DC3B2" w14:textId="77777777" w:rsidR="00BC2FBB" w:rsidRDefault="00BC2FBB" w:rsidP="00BD5A25">
      <w:pPr>
        <w:widowControl w:val="0"/>
        <w:numPr>
          <w:ilvl w:val="0"/>
          <w:numId w:val="1"/>
        </w:numPr>
        <w:suppressAutoHyphens/>
        <w:spacing w:after="0" w:line="240" w:lineRule="auto"/>
        <w:rPr>
          <w:rFonts w:ascii="Times" w:hAnsi="Times"/>
        </w:rPr>
      </w:pPr>
      <w:r w:rsidRPr="00F664BF">
        <w:rPr>
          <w:rFonts w:ascii="Times" w:hAnsi="Times"/>
        </w:rPr>
        <w:t xml:space="preserve">Don’t forget to </w:t>
      </w:r>
      <w:r>
        <w:rPr>
          <w:rFonts w:ascii="Times" w:hAnsi="Times"/>
          <w:b/>
        </w:rPr>
        <w:t>SHOW KEY STEPS OF YOUR</w:t>
      </w:r>
      <w:r w:rsidRPr="00F664BF">
        <w:rPr>
          <w:rFonts w:ascii="Times" w:hAnsi="Times"/>
          <w:b/>
        </w:rPr>
        <w:t xml:space="preserve"> WORK</w:t>
      </w:r>
      <w:r w:rsidRPr="00F664BF">
        <w:rPr>
          <w:rFonts w:ascii="Times" w:hAnsi="Times"/>
        </w:rPr>
        <w:t xml:space="preserve">!  You get partial credit for showing work.  A final answer is not enough for full credit. </w:t>
      </w:r>
    </w:p>
    <w:p w14:paraId="55994586" w14:textId="77777777" w:rsidR="00BC2FBB" w:rsidRPr="00F664BF" w:rsidRDefault="00BC2FBB" w:rsidP="00BD5A25">
      <w:pPr>
        <w:widowControl w:val="0"/>
        <w:numPr>
          <w:ilvl w:val="0"/>
          <w:numId w:val="1"/>
        </w:numPr>
        <w:suppressAutoHyphens/>
        <w:spacing w:after="0" w:line="240" w:lineRule="auto"/>
        <w:rPr>
          <w:rFonts w:ascii="Times" w:hAnsi="Times"/>
        </w:rPr>
      </w:pPr>
      <w:r>
        <w:rPr>
          <w:rFonts w:ascii="Times" w:hAnsi="Times"/>
        </w:rPr>
        <w:t>Any hypothesis test must include</w:t>
      </w:r>
      <w:r w:rsidR="009750F2">
        <w:rPr>
          <w:rFonts w:ascii="Times" w:hAnsi="Times"/>
        </w:rPr>
        <w:t xml:space="preserve"> a</w:t>
      </w:r>
      <w:r>
        <w:rPr>
          <w:rFonts w:ascii="Times" w:hAnsi="Times"/>
        </w:rPr>
        <w:t xml:space="preserve"> null and alternative hypothesis, test statistics, degrees of freedom (if applicable), decision and interpretation.</w:t>
      </w:r>
    </w:p>
    <w:p w14:paraId="740D18EB" w14:textId="77777777" w:rsidR="00BC2FBB" w:rsidRDefault="00BC2FBB" w:rsidP="00BD5A25">
      <w:pPr>
        <w:widowControl w:val="0"/>
        <w:numPr>
          <w:ilvl w:val="0"/>
          <w:numId w:val="1"/>
        </w:numPr>
        <w:suppressAutoHyphens/>
        <w:spacing w:after="0" w:line="240" w:lineRule="auto"/>
        <w:rPr>
          <w:rFonts w:ascii="Times" w:hAnsi="Times"/>
        </w:rPr>
      </w:pPr>
      <w:r w:rsidRPr="00F664BF">
        <w:rPr>
          <w:rFonts w:ascii="Times" w:hAnsi="Times"/>
        </w:rPr>
        <w:t xml:space="preserve">Write in proper and understandable English. </w:t>
      </w:r>
    </w:p>
    <w:p w14:paraId="3581D726" w14:textId="77777777" w:rsidR="00EC2A94" w:rsidRPr="00F664BF" w:rsidRDefault="00EC2A94" w:rsidP="00EC2A94">
      <w:pPr>
        <w:widowControl w:val="0"/>
        <w:suppressAutoHyphens/>
        <w:spacing w:after="0" w:line="240" w:lineRule="auto"/>
        <w:ind w:left="720"/>
        <w:rPr>
          <w:rFonts w:ascii="Times" w:hAnsi="Times"/>
        </w:rPr>
      </w:pPr>
    </w:p>
    <w:p w14:paraId="5127964F" w14:textId="77777777" w:rsidR="00BC2FBB" w:rsidRPr="00F664BF" w:rsidRDefault="00BC2FBB" w:rsidP="00BD5A25">
      <w:pPr>
        <w:widowControl w:val="0"/>
        <w:numPr>
          <w:ilvl w:val="0"/>
          <w:numId w:val="1"/>
        </w:numPr>
        <w:pBdr>
          <w:top w:val="single" w:sz="8" w:space="1" w:color="auto" w:shadow="1"/>
          <w:left w:val="single" w:sz="8" w:space="4" w:color="auto" w:shadow="1"/>
          <w:bottom w:val="single" w:sz="8" w:space="1" w:color="auto" w:shadow="1"/>
          <w:right w:val="single" w:sz="8" w:space="4" w:color="auto" w:shadow="1"/>
        </w:pBdr>
        <w:suppressAutoHyphens/>
        <w:spacing w:after="0" w:line="240" w:lineRule="auto"/>
        <w:rPr>
          <w:rFonts w:ascii="Times" w:hAnsi="Times"/>
          <w:b/>
        </w:rPr>
      </w:pPr>
      <w:r w:rsidRPr="00F664BF">
        <w:rPr>
          <w:rFonts w:ascii="Times" w:hAnsi="Times"/>
        </w:rPr>
        <w:t xml:space="preserve">You can work in groups or discuss the problems with your classmates. However, your </w:t>
      </w:r>
      <w:r w:rsidRPr="00F664BF">
        <w:rPr>
          <w:rFonts w:ascii="Times" w:hAnsi="Times"/>
          <w:b/>
        </w:rPr>
        <w:t>written answers and solutions must be strictly your own</w:t>
      </w:r>
      <w:r w:rsidR="00EC2A94">
        <w:rPr>
          <w:rFonts w:ascii="Times" w:hAnsi="Times"/>
          <w:b/>
        </w:rPr>
        <w:t xml:space="preserve"> and cannot be an exact copy of your classmates answers</w:t>
      </w:r>
      <w:r w:rsidRPr="00F664BF">
        <w:rPr>
          <w:rFonts w:ascii="Times" w:hAnsi="Times"/>
          <w:b/>
        </w:rPr>
        <w:t xml:space="preserve">! </w:t>
      </w:r>
    </w:p>
    <w:p w14:paraId="76BE35CE" w14:textId="77777777" w:rsidR="00BC2FBB" w:rsidRDefault="00BC2FBB" w:rsidP="00BC2FBB">
      <w:pPr>
        <w:spacing w:after="0" w:line="240" w:lineRule="auto"/>
        <w:rPr>
          <w:rFonts w:ascii="Times" w:hAnsi="Times"/>
          <w:b/>
          <w:u w:val="single"/>
        </w:rPr>
      </w:pPr>
    </w:p>
    <w:p w14:paraId="7A230942" w14:textId="4BBCADCE" w:rsidR="00BC2FBB" w:rsidRDefault="00BC2FBB" w:rsidP="00BC2FBB">
      <w:pPr>
        <w:spacing w:after="0" w:line="240" w:lineRule="auto"/>
        <w:rPr>
          <w:rFonts w:ascii="Times" w:hAnsi="Times"/>
          <w:b/>
          <w:u w:val="single"/>
        </w:rPr>
      </w:pPr>
      <w:r>
        <w:rPr>
          <w:rFonts w:ascii="Times" w:hAnsi="Times"/>
          <w:b/>
          <w:u w:val="single"/>
        </w:rPr>
        <w:t>Re</w:t>
      </w:r>
      <w:r w:rsidR="00324359">
        <w:rPr>
          <w:rFonts w:ascii="Times" w:hAnsi="Times"/>
          <w:b/>
          <w:u w:val="single"/>
        </w:rPr>
        <w:t xml:space="preserve">quired readings for week </w:t>
      </w:r>
      <w:r w:rsidR="00897CF9">
        <w:rPr>
          <w:rFonts w:ascii="Times" w:hAnsi="Times"/>
          <w:b/>
          <w:u w:val="single"/>
        </w:rPr>
        <w:t>12</w:t>
      </w:r>
      <w:r w:rsidR="00324359">
        <w:rPr>
          <w:rFonts w:ascii="Times" w:hAnsi="Times"/>
          <w:b/>
          <w:u w:val="single"/>
        </w:rPr>
        <w:t xml:space="preserve"> (</w:t>
      </w:r>
      <w:r w:rsidR="00897CF9">
        <w:rPr>
          <w:rFonts w:ascii="Times" w:hAnsi="Times"/>
          <w:b/>
          <w:u w:val="single"/>
        </w:rPr>
        <w:t>4</w:t>
      </w:r>
      <w:r w:rsidR="00EA5E0E">
        <w:rPr>
          <w:rFonts w:ascii="Times" w:hAnsi="Times"/>
          <w:b/>
          <w:u w:val="single"/>
        </w:rPr>
        <w:t>/</w:t>
      </w:r>
      <w:r w:rsidR="0025613E">
        <w:rPr>
          <w:rFonts w:ascii="Times" w:hAnsi="Times"/>
          <w:b/>
          <w:u w:val="single"/>
        </w:rPr>
        <w:t>20</w:t>
      </w:r>
      <w:r>
        <w:rPr>
          <w:rFonts w:ascii="Times" w:hAnsi="Times"/>
          <w:b/>
          <w:u w:val="single"/>
        </w:rPr>
        <w:t>) discussion and quiz:</w:t>
      </w:r>
    </w:p>
    <w:p w14:paraId="2D2718B2" w14:textId="77777777" w:rsidR="00BC2FBB" w:rsidRDefault="00BC2FBB" w:rsidP="00BC2FBB">
      <w:pPr>
        <w:spacing w:after="0" w:line="240" w:lineRule="auto"/>
        <w:rPr>
          <w:rFonts w:ascii="Times" w:hAnsi="Times"/>
          <w:b/>
          <w:u w:val="single"/>
        </w:rPr>
      </w:pPr>
    </w:p>
    <w:p w14:paraId="33CEEE12" w14:textId="3CEB3E17" w:rsidR="00942C1F" w:rsidRPr="0025613E" w:rsidRDefault="00897CF9" w:rsidP="00BD5A25">
      <w:pPr>
        <w:pStyle w:val="ListParagraph"/>
        <w:numPr>
          <w:ilvl w:val="0"/>
          <w:numId w:val="2"/>
        </w:numPr>
        <w:spacing w:after="0"/>
        <w:rPr>
          <w:rFonts w:ascii="Times New Roman" w:eastAsia="Times New Roman" w:hAnsi="Times New Roman"/>
          <w:i/>
          <w:iCs/>
        </w:rPr>
      </w:pPr>
      <w:r w:rsidRPr="00897CF9">
        <w:rPr>
          <w:rFonts w:ascii="Times New Roman" w:eastAsia="Times New Roman" w:hAnsi="Times New Roman"/>
        </w:rPr>
        <w:t xml:space="preserve">Lin, Y.C., et al., </w:t>
      </w:r>
      <w:r w:rsidRPr="00897CF9">
        <w:rPr>
          <w:rFonts w:ascii="Times New Roman" w:eastAsia="Times New Roman" w:hAnsi="Times New Roman"/>
          <w:i/>
          <w:iCs/>
        </w:rPr>
        <w:t>Dairy calcium is related to changes in body composition during a two-year exercise intervention in young women.</w:t>
      </w:r>
      <w:r w:rsidRPr="00897CF9">
        <w:rPr>
          <w:rFonts w:ascii="Times New Roman" w:eastAsia="Times New Roman" w:hAnsi="Times New Roman"/>
        </w:rPr>
        <w:t xml:space="preserve"> J Am </w:t>
      </w:r>
      <w:proofErr w:type="spellStart"/>
      <w:r w:rsidRPr="00897CF9">
        <w:rPr>
          <w:rFonts w:ascii="Times New Roman" w:eastAsia="Times New Roman" w:hAnsi="Times New Roman"/>
        </w:rPr>
        <w:t>Coll</w:t>
      </w:r>
      <w:proofErr w:type="spellEnd"/>
      <w:r w:rsidRPr="00897CF9">
        <w:rPr>
          <w:rFonts w:ascii="Times New Roman" w:eastAsia="Times New Roman" w:hAnsi="Times New Roman"/>
        </w:rPr>
        <w:t xml:space="preserve"> </w:t>
      </w:r>
      <w:proofErr w:type="spellStart"/>
      <w:r w:rsidRPr="00897CF9">
        <w:rPr>
          <w:rFonts w:ascii="Times New Roman" w:eastAsia="Times New Roman" w:hAnsi="Times New Roman"/>
        </w:rPr>
        <w:t>Nutr</w:t>
      </w:r>
      <w:proofErr w:type="spellEnd"/>
      <w:r w:rsidRPr="00897CF9">
        <w:rPr>
          <w:rFonts w:ascii="Times New Roman" w:eastAsia="Times New Roman" w:hAnsi="Times New Roman"/>
        </w:rPr>
        <w:t xml:space="preserve">, 2000. </w:t>
      </w:r>
      <w:r w:rsidRPr="00897CF9">
        <w:rPr>
          <w:rFonts w:ascii="Times New Roman" w:eastAsia="Times New Roman" w:hAnsi="Times New Roman"/>
          <w:b/>
          <w:bCs/>
        </w:rPr>
        <w:t>19</w:t>
      </w:r>
      <w:r w:rsidRPr="00897CF9">
        <w:rPr>
          <w:rFonts w:ascii="Times New Roman" w:eastAsia="Times New Roman" w:hAnsi="Times New Roman"/>
        </w:rPr>
        <w:t>(6): p. 754-60.</w:t>
      </w:r>
    </w:p>
    <w:p w14:paraId="274A740C" w14:textId="77777777" w:rsidR="00390387" w:rsidRDefault="00390387" w:rsidP="00390387">
      <w:pPr>
        <w:spacing w:after="0" w:line="240" w:lineRule="auto"/>
        <w:rPr>
          <w:rFonts w:ascii="Times New Roman" w:hAnsi="Times New Roman"/>
          <w:sz w:val="16"/>
          <w:szCs w:val="16"/>
        </w:rPr>
      </w:pPr>
    </w:p>
    <w:p w14:paraId="7C028CF2" w14:textId="77777777" w:rsidR="00987267" w:rsidRDefault="00987267" w:rsidP="00390387">
      <w:pPr>
        <w:spacing w:after="0" w:line="240" w:lineRule="auto"/>
        <w:rPr>
          <w:rFonts w:ascii="Times New Roman" w:hAnsi="Times New Roman"/>
          <w:sz w:val="16"/>
          <w:szCs w:val="16"/>
        </w:rPr>
      </w:pPr>
    </w:p>
    <w:p w14:paraId="730659F7" w14:textId="4895B198" w:rsidR="00987267" w:rsidRPr="00D30340" w:rsidRDefault="0025613E" w:rsidP="00987267">
      <w:pPr>
        <w:pStyle w:val="PlainText"/>
        <w:rPr>
          <w:rFonts w:ascii="Times" w:hAnsi="Times"/>
          <w:b/>
          <w:sz w:val="22"/>
          <w:szCs w:val="22"/>
          <w:u w:val="single"/>
        </w:rPr>
      </w:pPr>
      <w:r>
        <w:rPr>
          <w:rFonts w:ascii="Times" w:hAnsi="Times"/>
          <w:b/>
          <w:sz w:val="22"/>
          <w:szCs w:val="22"/>
          <w:u w:val="single"/>
        </w:rPr>
        <w:t>Problem 1 (continuing problem 2 from homework 8)</w:t>
      </w:r>
      <w:r w:rsidR="00987267">
        <w:rPr>
          <w:rFonts w:ascii="Times" w:hAnsi="Times"/>
          <w:b/>
          <w:sz w:val="22"/>
          <w:szCs w:val="22"/>
          <w:u w:val="single"/>
        </w:rPr>
        <w:t>:</w:t>
      </w:r>
    </w:p>
    <w:p w14:paraId="55B65363" w14:textId="77777777" w:rsidR="00987267" w:rsidRPr="002D780F" w:rsidRDefault="00987267" w:rsidP="00987267">
      <w:pPr>
        <w:spacing w:after="0" w:line="240" w:lineRule="auto"/>
        <w:rPr>
          <w:rFonts w:ascii="Times New Roman" w:hAnsi="Times New Roman"/>
        </w:rPr>
      </w:pPr>
      <w:r w:rsidRPr="002D780F">
        <w:rPr>
          <w:rFonts w:ascii="Times New Roman" w:hAnsi="Times New Roman"/>
        </w:rPr>
        <w:t xml:space="preserve">Import the following </w:t>
      </w:r>
      <w:r>
        <w:rPr>
          <w:rFonts w:ascii="Times New Roman" w:hAnsi="Times New Roman"/>
        </w:rPr>
        <w:t xml:space="preserve">simulated </w:t>
      </w:r>
      <w:r w:rsidRPr="002D780F">
        <w:rPr>
          <w:rFonts w:ascii="Times New Roman" w:hAnsi="Times New Roman"/>
        </w:rPr>
        <w:t>data into SAS:</w:t>
      </w:r>
    </w:p>
    <w:p w14:paraId="4EA9E424" w14:textId="77777777" w:rsidR="00987267" w:rsidRPr="00CB2374" w:rsidRDefault="00987267" w:rsidP="00987267">
      <w:pPr>
        <w:autoSpaceDE w:val="0"/>
        <w:autoSpaceDN w:val="0"/>
        <w:adjustRightInd w:val="0"/>
        <w:spacing w:after="0" w:line="240" w:lineRule="auto"/>
        <w:rPr>
          <w:rFonts w:ascii="Courier New" w:eastAsia="Cambria" w:hAnsi="Courier New" w:cs="Courier New"/>
          <w:b/>
          <w:bCs/>
          <w:color w:val="000080"/>
          <w:sz w:val="20"/>
          <w:szCs w:val="20"/>
          <w:shd w:val="clear" w:color="auto" w:fill="FFFFFF"/>
        </w:rPr>
      </w:pPr>
    </w:p>
    <w:p w14:paraId="66A2177C"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FF"/>
        </w:rPr>
      </w:pPr>
      <w:proofErr w:type="gramStart"/>
      <w:r w:rsidRPr="00CB2374">
        <w:rPr>
          <w:rFonts w:ascii="Courier New" w:eastAsia="Cambria" w:hAnsi="Courier New" w:cs="Courier New"/>
          <w:b/>
          <w:bCs/>
          <w:color w:val="000080"/>
          <w:sz w:val="16"/>
          <w:szCs w:val="16"/>
          <w:shd w:val="clear" w:color="auto" w:fill="FFFFFF"/>
        </w:rPr>
        <w:t>data</w:t>
      </w:r>
      <w:proofErr w:type="gramEnd"/>
      <w:r>
        <w:rPr>
          <w:rFonts w:ascii="Courier New" w:eastAsia="Cambria" w:hAnsi="Courier New" w:cs="Courier New"/>
          <w:color w:val="000000"/>
          <w:sz w:val="16"/>
          <w:szCs w:val="16"/>
          <w:shd w:val="clear" w:color="auto" w:fill="FFFFFF"/>
        </w:rPr>
        <w:t xml:space="preserve"> HW8</w:t>
      </w:r>
      <w:r w:rsidRPr="00CB2374">
        <w:rPr>
          <w:rFonts w:ascii="Courier New" w:eastAsia="Cambria" w:hAnsi="Courier New" w:cs="Courier New"/>
          <w:color w:val="000000"/>
          <w:sz w:val="16"/>
          <w:szCs w:val="16"/>
          <w:shd w:val="clear" w:color="auto" w:fill="FFFFFF"/>
        </w:rPr>
        <w:t>;</w:t>
      </w:r>
    </w:p>
    <w:p w14:paraId="736BEB27"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FF"/>
        </w:rPr>
      </w:pPr>
      <w:r w:rsidRPr="00CB2374">
        <w:rPr>
          <w:rFonts w:ascii="Courier New" w:eastAsia="Cambria" w:hAnsi="Courier New" w:cs="Courier New"/>
          <w:color w:val="000000"/>
          <w:sz w:val="16"/>
          <w:szCs w:val="16"/>
          <w:shd w:val="clear" w:color="auto" w:fill="FFFFFF"/>
        </w:rPr>
        <w:t xml:space="preserve">  </w:t>
      </w:r>
      <w:proofErr w:type="gramStart"/>
      <w:r w:rsidRPr="00CB2374">
        <w:rPr>
          <w:rFonts w:ascii="Courier New" w:eastAsia="Cambria" w:hAnsi="Courier New" w:cs="Courier New"/>
          <w:color w:val="0000FF"/>
          <w:sz w:val="16"/>
          <w:szCs w:val="16"/>
          <w:shd w:val="clear" w:color="auto" w:fill="FFFFFF"/>
        </w:rPr>
        <w:t>input</w:t>
      </w:r>
      <w:proofErr w:type="gramEnd"/>
      <w:r w:rsidRPr="00CB2374">
        <w:rPr>
          <w:rFonts w:ascii="Courier New" w:eastAsia="Cambria" w:hAnsi="Courier New" w:cs="Courier New"/>
          <w:color w:val="000000"/>
          <w:sz w:val="16"/>
          <w:szCs w:val="16"/>
          <w:shd w:val="clear" w:color="auto" w:fill="FFFFFF"/>
        </w:rPr>
        <w:t xml:space="preserve"> SUBJECT AGE SEX HGT BONEM WGT ASTHMA FEV;</w:t>
      </w:r>
    </w:p>
    <w:p w14:paraId="0E2921B8"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FF"/>
        </w:rPr>
      </w:pPr>
      <w:proofErr w:type="gramStart"/>
      <w:r w:rsidRPr="00CB2374">
        <w:rPr>
          <w:rFonts w:ascii="Courier New" w:eastAsia="Cambria" w:hAnsi="Courier New" w:cs="Courier New"/>
          <w:color w:val="0000FF"/>
          <w:sz w:val="16"/>
          <w:szCs w:val="16"/>
          <w:shd w:val="clear" w:color="auto" w:fill="FFFFFF"/>
        </w:rPr>
        <w:t>cards</w:t>
      </w:r>
      <w:proofErr w:type="gramEnd"/>
      <w:r w:rsidRPr="00CB2374">
        <w:rPr>
          <w:rFonts w:ascii="Courier New" w:eastAsia="Cambria" w:hAnsi="Courier New" w:cs="Courier New"/>
          <w:color w:val="000000"/>
          <w:sz w:val="16"/>
          <w:szCs w:val="16"/>
          <w:shd w:val="clear" w:color="auto" w:fill="FFFFFF"/>
        </w:rPr>
        <w:t>;</w:t>
      </w:r>
    </w:p>
    <w:p w14:paraId="5AFF4EB5"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1</w:t>
      </w:r>
      <w:r w:rsidRPr="00CB2374">
        <w:rPr>
          <w:rFonts w:ascii="Courier New" w:eastAsia="Cambria" w:hAnsi="Courier New" w:cs="Courier New"/>
          <w:color w:val="000000"/>
          <w:sz w:val="16"/>
          <w:szCs w:val="16"/>
          <w:shd w:val="clear" w:color="auto" w:fill="FFFFC0"/>
        </w:rPr>
        <w:tab/>
        <w:t>24</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175</w:t>
      </w:r>
      <w:r w:rsidRPr="00CB2374">
        <w:rPr>
          <w:rFonts w:ascii="Courier New" w:eastAsia="Cambria" w:hAnsi="Courier New" w:cs="Courier New"/>
          <w:color w:val="000000"/>
          <w:sz w:val="16"/>
          <w:szCs w:val="16"/>
          <w:shd w:val="clear" w:color="auto" w:fill="FFFFC0"/>
        </w:rPr>
        <w:tab/>
        <w:t>253</w:t>
      </w:r>
      <w:r w:rsidRPr="00CB2374">
        <w:rPr>
          <w:rFonts w:ascii="Courier New" w:eastAsia="Cambria" w:hAnsi="Courier New" w:cs="Courier New"/>
          <w:color w:val="000000"/>
          <w:sz w:val="16"/>
          <w:szCs w:val="16"/>
          <w:shd w:val="clear" w:color="auto" w:fill="FFFFC0"/>
        </w:rPr>
        <w:tab/>
        <w:t>62</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4.7</w:t>
      </w:r>
    </w:p>
    <w:p w14:paraId="0F7B5ECF"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2</w:t>
      </w:r>
      <w:r w:rsidRPr="00CB2374">
        <w:rPr>
          <w:rFonts w:ascii="Courier New" w:eastAsia="Cambria" w:hAnsi="Courier New" w:cs="Courier New"/>
          <w:color w:val="000000"/>
          <w:sz w:val="16"/>
          <w:szCs w:val="16"/>
          <w:shd w:val="clear" w:color="auto" w:fill="FFFFC0"/>
        </w:rPr>
        <w:tab/>
        <w:t>36</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172</w:t>
      </w:r>
      <w:r w:rsidRPr="00CB2374">
        <w:rPr>
          <w:rFonts w:ascii="Courier New" w:eastAsia="Cambria" w:hAnsi="Courier New" w:cs="Courier New"/>
          <w:color w:val="000000"/>
          <w:sz w:val="16"/>
          <w:szCs w:val="16"/>
          <w:shd w:val="clear" w:color="auto" w:fill="FFFFC0"/>
        </w:rPr>
        <w:tab/>
        <w:t>240</w:t>
      </w:r>
      <w:r w:rsidRPr="00CB2374">
        <w:rPr>
          <w:rFonts w:ascii="Courier New" w:eastAsia="Cambria" w:hAnsi="Courier New" w:cs="Courier New"/>
          <w:color w:val="000000"/>
          <w:sz w:val="16"/>
          <w:szCs w:val="16"/>
          <w:shd w:val="clear" w:color="auto" w:fill="FFFFC0"/>
        </w:rPr>
        <w:tab/>
        <w:t>63.6</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4.3</w:t>
      </w:r>
    </w:p>
    <w:p w14:paraId="0AF0D1A4"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3</w:t>
      </w:r>
      <w:r w:rsidRPr="00CB2374">
        <w:rPr>
          <w:rFonts w:ascii="Courier New" w:eastAsia="Cambria" w:hAnsi="Courier New" w:cs="Courier New"/>
          <w:color w:val="000000"/>
          <w:sz w:val="16"/>
          <w:szCs w:val="16"/>
          <w:shd w:val="clear" w:color="auto" w:fill="FFFFC0"/>
        </w:rPr>
        <w:tab/>
        <w:t>28</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171</w:t>
      </w:r>
      <w:r w:rsidRPr="00CB2374">
        <w:rPr>
          <w:rFonts w:ascii="Courier New" w:eastAsia="Cambria" w:hAnsi="Courier New" w:cs="Courier New"/>
          <w:color w:val="000000"/>
          <w:sz w:val="16"/>
          <w:szCs w:val="16"/>
          <w:shd w:val="clear" w:color="auto" w:fill="FFFFC0"/>
        </w:rPr>
        <w:tab/>
        <w:t>270</w:t>
      </w:r>
      <w:r w:rsidRPr="00CB2374">
        <w:rPr>
          <w:rFonts w:ascii="Courier New" w:eastAsia="Cambria" w:hAnsi="Courier New" w:cs="Courier New"/>
          <w:color w:val="000000"/>
          <w:sz w:val="16"/>
          <w:szCs w:val="16"/>
          <w:shd w:val="clear" w:color="auto" w:fill="FFFFC0"/>
        </w:rPr>
        <w:tab/>
        <w:t>60.2</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3.5</w:t>
      </w:r>
    </w:p>
    <w:p w14:paraId="53A73B05"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4</w:t>
      </w:r>
      <w:r w:rsidRPr="00CB2374">
        <w:rPr>
          <w:rFonts w:ascii="Courier New" w:eastAsia="Cambria" w:hAnsi="Courier New" w:cs="Courier New"/>
          <w:color w:val="000000"/>
          <w:sz w:val="16"/>
          <w:szCs w:val="16"/>
          <w:shd w:val="clear" w:color="auto" w:fill="FFFFC0"/>
        </w:rPr>
        <w:tab/>
        <w:t>25</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166</w:t>
      </w:r>
      <w:r w:rsidRPr="00CB2374">
        <w:rPr>
          <w:rFonts w:ascii="Courier New" w:eastAsia="Cambria" w:hAnsi="Courier New" w:cs="Courier New"/>
          <w:color w:val="000000"/>
          <w:sz w:val="16"/>
          <w:szCs w:val="16"/>
          <w:shd w:val="clear" w:color="auto" w:fill="FFFFC0"/>
        </w:rPr>
        <w:tab/>
        <w:t>231</w:t>
      </w:r>
      <w:r w:rsidRPr="00CB2374">
        <w:rPr>
          <w:rFonts w:ascii="Courier New" w:eastAsia="Cambria" w:hAnsi="Courier New" w:cs="Courier New"/>
          <w:color w:val="000000"/>
          <w:sz w:val="16"/>
          <w:szCs w:val="16"/>
          <w:shd w:val="clear" w:color="auto" w:fill="FFFFC0"/>
        </w:rPr>
        <w:tab/>
        <w:t>57.3</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w:t>
      </w:r>
    </w:p>
    <w:p w14:paraId="519022BB"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5</w:t>
      </w:r>
      <w:r w:rsidRPr="00CB2374">
        <w:rPr>
          <w:rFonts w:ascii="Courier New" w:eastAsia="Cambria" w:hAnsi="Courier New" w:cs="Courier New"/>
          <w:color w:val="000000"/>
          <w:sz w:val="16"/>
          <w:szCs w:val="16"/>
          <w:shd w:val="clear" w:color="auto" w:fill="FFFFC0"/>
        </w:rPr>
        <w:tab/>
        <w:t>26</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166</w:t>
      </w:r>
      <w:r w:rsidRPr="00CB2374">
        <w:rPr>
          <w:rFonts w:ascii="Courier New" w:eastAsia="Cambria" w:hAnsi="Courier New" w:cs="Courier New"/>
          <w:color w:val="000000"/>
          <w:sz w:val="16"/>
          <w:szCs w:val="16"/>
          <w:shd w:val="clear" w:color="auto" w:fill="FFFFC0"/>
        </w:rPr>
        <w:tab/>
        <w:t>231</w:t>
      </w:r>
      <w:r w:rsidRPr="00CB2374">
        <w:rPr>
          <w:rFonts w:ascii="Courier New" w:eastAsia="Cambria" w:hAnsi="Courier New" w:cs="Courier New"/>
          <w:color w:val="000000"/>
          <w:sz w:val="16"/>
          <w:szCs w:val="16"/>
          <w:shd w:val="clear" w:color="auto" w:fill="FFFFC0"/>
        </w:rPr>
        <w:tab/>
        <w:t>58.1</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3.2</w:t>
      </w:r>
    </w:p>
    <w:p w14:paraId="219139B3"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6</w:t>
      </w:r>
      <w:r w:rsidRPr="00CB2374">
        <w:rPr>
          <w:rFonts w:ascii="Courier New" w:eastAsia="Cambria" w:hAnsi="Courier New" w:cs="Courier New"/>
          <w:color w:val="000000"/>
          <w:sz w:val="16"/>
          <w:szCs w:val="16"/>
          <w:shd w:val="clear" w:color="auto" w:fill="FFFFC0"/>
        </w:rPr>
        <w:tab/>
        <w:t>22</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176</w:t>
      </w:r>
      <w:r w:rsidRPr="00CB2374">
        <w:rPr>
          <w:rFonts w:ascii="Courier New" w:eastAsia="Cambria" w:hAnsi="Courier New" w:cs="Courier New"/>
          <w:color w:val="000000"/>
          <w:sz w:val="16"/>
          <w:szCs w:val="16"/>
          <w:shd w:val="clear" w:color="auto" w:fill="FFFFC0"/>
        </w:rPr>
        <w:tab/>
        <w:t>241</w:t>
      </w:r>
      <w:r w:rsidRPr="00CB2374">
        <w:rPr>
          <w:rFonts w:ascii="Courier New" w:eastAsia="Cambria" w:hAnsi="Courier New" w:cs="Courier New"/>
          <w:color w:val="000000"/>
          <w:sz w:val="16"/>
          <w:szCs w:val="16"/>
          <w:shd w:val="clear" w:color="auto" w:fill="FFFFC0"/>
        </w:rPr>
        <w:tab/>
        <w:t>60.6</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4.7</w:t>
      </w:r>
    </w:p>
    <w:p w14:paraId="5B5F52BB"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7</w:t>
      </w:r>
      <w:r w:rsidRPr="00CB2374">
        <w:rPr>
          <w:rFonts w:ascii="Courier New" w:eastAsia="Cambria" w:hAnsi="Courier New" w:cs="Courier New"/>
          <w:color w:val="000000"/>
          <w:sz w:val="16"/>
          <w:szCs w:val="16"/>
          <w:shd w:val="clear" w:color="auto" w:fill="FFFFC0"/>
        </w:rPr>
        <w:tab/>
        <w:t>27</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185</w:t>
      </w:r>
      <w:r w:rsidRPr="00CB2374">
        <w:rPr>
          <w:rFonts w:ascii="Courier New" w:eastAsia="Cambria" w:hAnsi="Courier New" w:cs="Courier New"/>
          <w:color w:val="000000"/>
          <w:sz w:val="16"/>
          <w:szCs w:val="16"/>
          <w:shd w:val="clear" w:color="auto" w:fill="FFFFC0"/>
        </w:rPr>
        <w:tab/>
        <w:t>270</w:t>
      </w:r>
      <w:r w:rsidRPr="00CB2374">
        <w:rPr>
          <w:rFonts w:ascii="Courier New" w:eastAsia="Cambria" w:hAnsi="Courier New" w:cs="Courier New"/>
          <w:color w:val="000000"/>
          <w:sz w:val="16"/>
          <w:szCs w:val="16"/>
          <w:shd w:val="clear" w:color="auto" w:fill="FFFFC0"/>
        </w:rPr>
        <w:tab/>
        <w:t>64.9</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4.3</w:t>
      </w:r>
    </w:p>
    <w:p w14:paraId="72F5AD71"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8</w:t>
      </w:r>
      <w:r w:rsidRPr="00CB2374">
        <w:rPr>
          <w:rFonts w:ascii="Courier New" w:eastAsia="Cambria" w:hAnsi="Courier New" w:cs="Courier New"/>
          <w:color w:val="000000"/>
          <w:sz w:val="16"/>
          <w:szCs w:val="16"/>
          <w:shd w:val="clear" w:color="auto" w:fill="FFFFC0"/>
        </w:rPr>
        <w:tab/>
        <w:t>27</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171</w:t>
      </w:r>
      <w:r w:rsidRPr="00CB2374">
        <w:rPr>
          <w:rFonts w:ascii="Courier New" w:eastAsia="Cambria" w:hAnsi="Courier New" w:cs="Courier New"/>
          <w:color w:val="000000"/>
          <w:sz w:val="16"/>
          <w:szCs w:val="16"/>
          <w:shd w:val="clear" w:color="auto" w:fill="FFFFC0"/>
        </w:rPr>
        <w:tab/>
        <w:t>247</w:t>
      </w:r>
      <w:r w:rsidRPr="00CB2374">
        <w:rPr>
          <w:rFonts w:ascii="Courier New" w:eastAsia="Cambria" w:hAnsi="Courier New" w:cs="Courier New"/>
          <w:color w:val="000000"/>
          <w:sz w:val="16"/>
          <w:szCs w:val="16"/>
          <w:shd w:val="clear" w:color="auto" w:fill="FFFFC0"/>
        </w:rPr>
        <w:tab/>
        <w:t>58.4</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4.7</w:t>
      </w:r>
    </w:p>
    <w:p w14:paraId="560BBC43"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9</w:t>
      </w:r>
      <w:r w:rsidRPr="00CB2374">
        <w:rPr>
          <w:rFonts w:ascii="Courier New" w:eastAsia="Cambria" w:hAnsi="Courier New" w:cs="Courier New"/>
          <w:color w:val="000000"/>
          <w:sz w:val="16"/>
          <w:szCs w:val="16"/>
          <w:shd w:val="clear" w:color="auto" w:fill="FFFFC0"/>
        </w:rPr>
        <w:tab/>
        <w:t>36</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185</w:t>
      </w:r>
      <w:r w:rsidRPr="00CB2374">
        <w:rPr>
          <w:rFonts w:ascii="Courier New" w:eastAsia="Cambria" w:hAnsi="Courier New" w:cs="Courier New"/>
          <w:color w:val="000000"/>
          <w:sz w:val="16"/>
          <w:szCs w:val="16"/>
          <w:shd w:val="clear" w:color="auto" w:fill="FFFFC0"/>
        </w:rPr>
        <w:tab/>
        <w:t>264</w:t>
      </w:r>
      <w:r w:rsidRPr="00CB2374">
        <w:rPr>
          <w:rFonts w:ascii="Courier New" w:eastAsia="Cambria" w:hAnsi="Courier New" w:cs="Courier New"/>
          <w:color w:val="000000"/>
          <w:sz w:val="16"/>
          <w:szCs w:val="16"/>
          <w:shd w:val="clear" w:color="auto" w:fill="FFFFC0"/>
        </w:rPr>
        <w:tab/>
        <w:t>66.9</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5.2</w:t>
      </w:r>
    </w:p>
    <w:p w14:paraId="1B424C0E"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10</w:t>
      </w:r>
      <w:r w:rsidRPr="00CB2374">
        <w:rPr>
          <w:rFonts w:ascii="Courier New" w:eastAsia="Cambria" w:hAnsi="Courier New" w:cs="Courier New"/>
          <w:color w:val="000000"/>
          <w:sz w:val="16"/>
          <w:szCs w:val="16"/>
          <w:shd w:val="clear" w:color="auto" w:fill="FFFFC0"/>
        </w:rPr>
        <w:tab/>
        <w:t>24</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182</w:t>
      </w:r>
      <w:r w:rsidRPr="00CB2374">
        <w:rPr>
          <w:rFonts w:ascii="Courier New" w:eastAsia="Cambria" w:hAnsi="Courier New" w:cs="Courier New"/>
          <w:color w:val="000000"/>
          <w:sz w:val="16"/>
          <w:szCs w:val="16"/>
          <w:shd w:val="clear" w:color="auto" w:fill="FFFFC0"/>
        </w:rPr>
        <w:tab/>
        <w:t>270</w:t>
      </w:r>
      <w:r w:rsidRPr="00CB2374">
        <w:rPr>
          <w:rFonts w:ascii="Courier New" w:eastAsia="Cambria" w:hAnsi="Courier New" w:cs="Courier New"/>
          <w:color w:val="000000"/>
          <w:sz w:val="16"/>
          <w:szCs w:val="16"/>
          <w:shd w:val="clear" w:color="auto" w:fill="FFFFC0"/>
        </w:rPr>
        <w:tab/>
        <w:t>61</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4.2</w:t>
      </w:r>
    </w:p>
    <w:p w14:paraId="596C7646"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11</w:t>
      </w:r>
      <w:r w:rsidRPr="00CB2374">
        <w:rPr>
          <w:rFonts w:ascii="Courier New" w:eastAsia="Cambria" w:hAnsi="Courier New" w:cs="Courier New"/>
          <w:color w:val="000000"/>
          <w:sz w:val="16"/>
          <w:szCs w:val="16"/>
          <w:shd w:val="clear" w:color="auto" w:fill="FFFFC0"/>
        </w:rPr>
        <w:tab/>
        <w:t>26</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180</w:t>
      </w:r>
      <w:r w:rsidRPr="00CB2374">
        <w:rPr>
          <w:rFonts w:ascii="Courier New" w:eastAsia="Cambria" w:hAnsi="Courier New" w:cs="Courier New"/>
          <w:color w:val="000000"/>
          <w:sz w:val="16"/>
          <w:szCs w:val="16"/>
          <w:shd w:val="clear" w:color="auto" w:fill="FFFFC0"/>
        </w:rPr>
        <w:tab/>
        <w:t>250</w:t>
      </w:r>
      <w:r w:rsidRPr="00CB2374">
        <w:rPr>
          <w:rFonts w:ascii="Courier New" w:eastAsia="Cambria" w:hAnsi="Courier New" w:cs="Courier New"/>
          <w:color w:val="000000"/>
          <w:sz w:val="16"/>
          <w:szCs w:val="16"/>
          <w:shd w:val="clear" w:color="auto" w:fill="FFFFC0"/>
        </w:rPr>
        <w:tab/>
        <w:t>61.6</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3.5</w:t>
      </w:r>
    </w:p>
    <w:p w14:paraId="31023652"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12</w:t>
      </w:r>
      <w:r w:rsidRPr="00CB2374">
        <w:rPr>
          <w:rFonts w:ascii="Courier New" w:eastAsia="Cambria" w:hAnsi="Courier New" w:cs="Courier New"/>
          <w:color w:val="000000"/>
          <w:sz w:val="16"/>
          <w:szCs w:val="16"/>
          <w:shd w:val="clear" w:color="auto" w:fill="FFFFC0"/>
        </w:rPr>
        <w:tab/>
        <w:t>29</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163</w:t>
      </w:r>
      <w:r w:rsidRPr="00CB2374">
        <w:rPr>
          <w:rFonts w:ascii="Courier New" w:eastAsia="Cambria" w:hAnsi="Courier New" w:cs="Courier New"/>
          <w:color w:val="000000"/>
          <w:sz w:val="16"/>
          <w:szCs w:val="16"/>
          <w:shd w:val="clear" w:color="auto" w:fill="FFFFC0"/>
        </w:rPr>
        <w:tab/>
        <w:t>238</w:t>
      </w:r>
      <w:r w:rsidRPr="00CB2374">
        <w:rPr>
          <w:rFonts w:ascii="Courier New" w:eastAsia="Cambria" w:hAnsi="Courier New" w:cs="Courier New"/>
          <w:color w:val="000000"/>
          <w:sz w:val="16"/>
          <w:szCs w:val="16"/>
          <w:shd w:val="clear" w:color="auto" w:fill="FFFFC0"/>
        </w:rPr>
        <w:tab/>
        <w:t>59.2</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3.2</w:t>
      </w:r>
    </w:p>
    <w:p w14:paraId="3CEAA7EE"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13</w:t>
      </w:r>
      <w:r w:rsidRPr="00CB2374">
        <w:rPr>
          <w:rFonts w:ascii="Courier New" w:eastAsia="Cambria" w:hAnsi="Courier New" w:cs="Courier New"/>
          <w:color w:val="000000"/>
          <w:sz w:val="16"/>
          <w:szCs w:val="16"/>
          <w:shd w:val="clear" w:color="auto" w:fill="FFFFC0"/>
        </w:rPr>
        <w:tab/>
        <w:t>33</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180</w:t>
      </w:r>
      <w:r w:rsidRPr="00CB2374">
        <w:rPr>
          <w:rFonts w:ascii="Courier New" w:eastAsia="Cambria" w:hAnsi="Courier New" w:cs="Courier New"/>
          <w:color w:val="000000"/>
          <w:sz w:val="16"/>
          <w:szCs w:val="16"/>
          <w:shd w:val="clear" w:color="auto" w:fill="FFFFC0"/>
        </w:rPr>
        <w:tab/>
        <w:t>248</w:t>
      </w:r>
      <w:r w:rsidRPr="00CB2374">
        <w:rPr>
          <w:rFonts w:ascii="Courier New" w:eastAsia="Cambria" w:hAnsi="Courier New" w:cs="Courier New"/>
          <w:color w:val="000000"/>
          <w:sz w:val="16"/>
          <w:szCs w:val="16"/>
          <w:shd w:val="clear" w:color="auto" w:fill="FFFFC0"/>
        </w:rPr>
        <w:tab/>
        <w:t>66.4</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2.6</w:t>
      </w:r>
    </w:p>
    <w:p w14:paraId="11391B86"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14</w:t>
      </w:r>
      <w:r w:rsidRPr="00CB2374">
        <w:rPr>
          <w:rFonts w:ascii="Courier New" w:eastAsia="Cambria" w:hAnsi="Courier New" w:cs="Courier New"/>
          <w:color w:val="000000"/>
          <w:sz w:val="16"/>
          <w:szCs w:val="16"/>
          <w:shd w:val="clear" w:color="auto" w:fill="FFFFC0"/>
        </w:rPr>
        <w:tab/>
        <w:t>31</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180</w:t>
      </w:r>
      <w:r w:rsidRPr="00CB2374">
        <w:rPr>
          <w:rFonts w:ascii="Courier New" w:eastAsia="Cambria" w:hAnsi="Courier New" w:cs="Courier New"/>
          <w:color w:val="000000"/>
          <w:sz w:val="16"/>
          <w:szCs w:val="16"/>
          <w:shd w:val="clear" w:color="auto" w:fill="FFFFC0"/>
        </w:rPr>
        <w:tab/>
        <w:t>245</w:t>
      </w:r>
      <w:r w:rsidRPr="00CB2374">
        <w:rPr>
          <w:rFonts w:ascii="Courier New" w:eastAsia="Cambria" w:hAnsi="Courier New" w:cs="Courier New"/>
          <w:color w:val="000000"/>
          <w:sz w:val="16"/>
          <w:szCs w:val="16"/>
          <w:shd w:val="clear" w:color="auto" w:fill="FFFFC0"/>
        </w:rPr>
        <w:tab/>
        <w:t>66.8</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2</w:t>
      </w:r>
    </w:p>
    <w:p w14:paraId="56E190C9"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15</w:t>
      </w:r>
      <w:r w:rsidRPr="00CB2374">
        <w:rPr>
          <w:rFonts w:ascii="Courier New" w:eastAsia="Cambria" w:hAnsi="Courier New" w:cs="Courier New"/>
          <w:color w:val="000000"/>
          <w:sz w:val="16"/>
          <w:szCs w:val="16"/>
          <w:shd w:val="clear" w:color="auto" w:fill="FFFFC0"/>
        </w:rPr>
        <w:tab/>
        <w:t>30</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180</w:t>
      </w:r>
      <w:r w:rsidRPr="00CB2374">
        <w:rPr>
          <w:rFonts w:ascii="Courier New" w:eastAsia="Cambria" w:hAnsi="Courier New" w:cs="Courier New"/>
          <w:color w:val="000000"/>
          <w:sz w:val="16"/>
          <w:szCs w:val="16"/>
          <w:shd w:val="clear" w:color="auto" w:fill="FFFFC0"/>
        </w:rPr>
        <w:tab/>
        <w:t>250</w:t>
      </w:r>
      <w:r w:rsidRPr="00CB2374">
        <w:rPr>
          <w:rFonts w:ascii="Courier New" w:eastAsia="Cambria" w:hAnsi="Courier New" w:cs="Courier New"/>
          <w:color w:val="000000"/>
          <w:sz w:val="16"/>
          <w:szCs w:val="16"/>
          <w:shd w:val="clear" w:color="auto" w:fill="FFFFC0"/>
        </w:rPr>
        <w:tab/>
        <w:t>61.9</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w:t>
      </w:r>
    </w:p>
    <w:p w14:paraId="267C5633"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16</w:t>
      </w:r>
      <w:r w:rsidRPr="00CB2374">
        <w:rPr>
          <w:rFonts w:ascii="Courier New" w:eastAsia="Cambria" w:hAnsi="Courier New" w:cs="Courier New"/>
          <w:color w:val="000000"/>
          <w:sz w:val="16"/>
          <w:szCs w:val="16"/>
          <w:shd w:val="clear" w:color="auto" w:fill="FFFFC0"/>
        </w:rPr>
        <w:tab/>
        <w:t>22</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168</w:t>
      </w:r>
      <w:r w:rsidRPr="00CB2374">
        <w:rPr>
          <w:rFonts w:ascii="Courier New" w:eastAsia="Cambria" w:hAnsi="Courier New" w:cs="Courier New"/>
          <w:color w:val="000000"/>
          <w:sz w:val="16"/>
          <w:szCs w:val="16"/>
          <w:shd w:val="clear" w:color="auto" w:fill="FFFFC0"/>
        </w:rPr>
        <w:tab/>
        <w:t>231</w:t>
      </w:r>
      <w:r w:rsidRPr="00CB2374">
        <w:rPr>
          <w:rFonts w:ascii="Courier New" w:eastAsia="Cambria" w:hAnsi="Courier New" w:cs="Courier New"/>
          <w:color w:val="000000"/>
          <w:sz w:val="16"/>
          <w:szCs w:val="16"/>
          <w:shd w:val="clear" w:color="auto" w:fill="FFFFC0"/>
        </w:rPr>
        <w:tab/>
        <w:t>56.3</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3.9</w:t>
      </w:r>
    </w:p>
    <w:p w14:paraId="0B039A94"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17</w:t>
      </w:r>
      <w:r w:rsidRPr="00CB2374">
        <w:rPr>
          <w:rFonts w:ascii="Courier New" w:eastAsia="Cambria" w:hAnsi="Courier New" w:cs="Courier New"/>
          <w:color w:val="000000"/>
          <w:sz w:val="16"/>
          <w:szCs w:val="16"/>
          <w:shd w:val="clear" w:color="auto" w:fill="FFFFC0"/>
        </w:rPr>
        <w:tab/>
        <w:t>27</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168</w:t>
      </w:r>
      <w:r w:rsidRPr="00CB2374">
        <w:rPr>
          <w:rFonts w:ascii="Courier New" w:eastAsia="Cambria" w:hAnsi="Courier New" w:cs="Courier New"/>
          <w:color w:val="000000"/>
          <w:sz w:val="16"/>
          <w:szCs w:val="16"/>
          <w:shd w:val="clear" w:color="auto" w:fill="FFFFC0"/>
        </w:rPr>
        <w:tab/>
        <w:t>259</w:t>
      </w:r>
      <w:r w:rsidRPr="00CB2374">
        <w:rPr>
          <w:rFonts w:ascii="Courier New" w:eastAsia="Cambria" w:hAnsi="Courier New" w:cs="Courier New"/>
          <w:color w:val="000000"/>
          <w:sz w:val="16"/>
          <w:szCs w:val="16"/>
          <w:shd w:val="clear" w:color="auto" w:fill="FFFFC0"/>
        </w:rPr>
        <w:tab/>
        <w:t>60</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3</w:t>
      </w:r>
    </w:p>
    <w:p w14:paraId="244DCE26"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18</w:t>
      </w:r>
      <w:r w:rsidRPr="00CB2374">
        <w:rPr>
          <w:rFonts w:ascii="Courier New" w:eastAsia="Cambria" w:hAnsi="Courier New" w:cs="Courier New"/>
          <w:color w:val="000000"/>
          <w:sz w:val="16"/>
          <w:szCs w:val="16"/>
          <w:shd w:val="clear" w:color="auto" w:fill="FFFFC0"/>
        </w:rPr>
        <w:tab/>
        <w:t>46</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178</w:t>
      </w:r>
      <w:r w:rsidRPr="00CB2374">
        <w:rPr>
          <w:rFonts w:ascii="Courier New" w:eastAsia="Cambria" w:hAnsi="Courier New" w:cs="Courier New"/>
          <w:color w:val="000000"/>
          <w:sz w:val="16"/>
          <w:szCs w:val="16"/>
          <w:shd w:val="clear" w:color="auto" w:fill="FFFFC0"/>
        </w:rPr>
        <w:tab/>
        <w:t>245</w:t>
      </w:r>
      <w:r w:rsidRPr="00CB2374">
        <w:rPr>
          <w:rFonts w:ascii="Courier New" w:eastAsia="Cambria" w:hAnsi="Courier New" w:cs="Courier New"/>
          <w:color w:val="000000"/>
          <w:sz w:val="16"/>
          <w:szCs w:val="16"/>
          <w:shd w:val="clear" w:color="auto" w:fill="FFFFC0"/>
        </w:rPr>
        <w:tab/>
        <w:t>69.7</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4.5</w:t>
      </w:r>
    </w:p>
    <w:p w14:paraId="57EA4BFD"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19</w:t>
      </w:r>
      <w:r w:rsidRPr="00CB2374">
        <w:rPr>
          <w:rFonts w:ascii="Courier New" w:eastAsia="Cambria" w:hAnsi="Courier New" w:cs="Courier New"/>
          <w:color w:val="000000"/>
          <w:sz w:val="16"/>
          <w:szCs w:val="16"/>
          <w:shd w:val="clear" w:color="auto" w:fill="FFFFC0"/>
        </w:rPr>
        <w:tab/>
        <w:t>36</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173</w:t>
      </w:r>
      <w:r w:rsidRPr="00CB2374">
        <w:rPr>
          <w:rFonts w:ascii="Courier New" w:eastAsia="Cambria" w:hAnsi="Courier New" w:cs="Courier New"/>
          <w:color w:val="000000"/>
          <w:sz w:val="16"/>
          <w:szCs w:val="16"/>
          <w:shd w:val="clear" w:color="auto" w:fill="FFFFC0"/>
        </w:rPr>
        <w:tab/>
        <w:t>235</w:t>
      </w:r>
      <w:r w:rsidRPr="00CB2374">
        <w:rPr>
          <w:rFonts w:ascii="Courier New" w:eastAsia="Cambria" w:hAnsi="Courier New" w:cs="Courier New"/>
          <w:color w:val="000000"/>
          <w:sz w:val="16"/>
          <w:szCs w:val="16"/>
          <w:shd w:val="clear" w:color="auto" w:fill="FFFFC0"/>
        </w:rPr>
        <w:tab/>
        <w:t>63.9</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1.7</w:t>
      </w:r>
    </w:p>
    <w:p w14:paraId="52720DFD"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20</w:t>
      </w:r>
      <w:r w:rsidRPr="00CB2374">
        <w:rPr>
          <w:rFonts w:ascii="Courier New" w:eastAsia="Cambria" w:hAnsi="Courier New" w:cs="Courier New"/>
          <w:color w:val="000000"/>
          <w:sz w:val="16"/>
          <w:szCs w:val="16"/>
          <w:shd w:val="clear" w:color="auto" w:fill="FFFFC0"/>
        </w:rPr>
        <w:tab/>
        <w:t>32</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156</w:t>
      </w:r>
      <w:r w:rsidRPr="00CB2374">
        <w:rPr>
          <w:rFonts w:ascii="Courier New" w:eastAsia="Cambria" w:hAnsi="Courier New" w:cs="Courier New"/>
          <w:color w:val="000000"/>
          <w:sz w:val="16"/>
          <w:szCs w:val="16"/>
          <w:shd w:val="clear" w:color="auto" w:fill="FFFFC0"/>
        </w:rPr>
        <w:tab/>
        <w:t>254</w:t>
      </w:r>
      <w:r w:rsidRPr="00CB2374">
        <w:rPr>
          <w:rFonts w:ascii="Courier New" w:eastAsia="Cambria" w:hAnsi="Courier New" w:cs="Courier New"/>
          <w:color w:val="000000"/>
          <w:sz w:val="16"/>
          <w:szCs w:val="16"/>
          <w:shd w:val="clear" w:color="auto" w:fill="FFFFC0"/>
        </w:rPr>
        <w:tab/>
        <w:t>59.2</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2.5</w:t>
      </w:r>
    </w:p>
    <w:p w14:paraId="7C8F7E05"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21</w:t>
      </w:r>
      <w:r w:rsidRPr="00CB2374">
        <w:rPr>
          <w:rFonts w:ascii="Courier New" w:eastAsia="Cambria" w:hAnsi="Courier New" w:cs="Courier New"/>
          <w:color w:val="000000"/>
          <w:sz w:val="16"/>
          <w:szCs w:val="16"/>
          <w:shd w:val="clear" w:color="auto" w:fill="FFFFC0"/>
        </w:rPr>
        <w:tab/>
        <w:t>52</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175</w:t>
      </w:r>
      <w:r w:rsidRPr="00CB2374">
        <w:rPr>
          <w:rFonts w:ascii="Courier New" w:eastAsia="Cambria" w:hAnsi="Courier New" w:cs="Courier New"/>
          <w:color w:val="000000"/>
          <w:sz w:val="16"/>
          <w:szCs w:val="16"/>
          <w:shd w:val="clear" w:color="auto" w:fill="FFFFC0"/>
        </w:rPr>
        <w:tab/>
        <w:t>237</w:t>
      </w:r>
      <w:r w:rsidRPr="00CB2374">
        <w:rPr>
          <w:rFonts w:ascii="Courier New" w:eastAsia="Cambria" w:hAnsi="Courier New" w:cs="Courier New"/>
          <w:color w:val="000000"/>
          <w:sz w:val="16"/>
          <w:szCs w:val="16"/>
          <w:shd w:val="clear" w:color="auto" w:fill="FFFFC0"/>
        </w:rPr>
        <w:tab/>
        <w:t>70.3</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5.1</w:t>
      </w:r>
    </w:p>
    <w:p w14:paraId="27E2813A"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22</w:t>
      </w:r>
      <w:r w:rsidRPr="00CB2374">
        <w:rPr>
          <w:rFonts w:ascii="Courier New" w:eastAsia="Cambria" w:hAnsi="Courier New" w:cs="Courier New"/>
          <w:color w:val="000000"/>
          <w:sz w:val="16"/>
          <w:szCs w:val="16"/>
          <w:shd w:val="clear" w:color="auto" w:fill="FFFFC0"/>
        </w:rPr>
        <w:tab/>
        <w:t>61</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162</w:t>
      </w:r>
      <w:r w:rsidRPr="00CB2374">
        <w:rPr>
          <w:rFonts w:ascii="Courier New" w:eastAsia="Cambria" w:hAnsi="Courier New" w:cs="Courier New"/>
          <w:color w:val="000000"/>
          <w:sz w:val="16"/>
          <w:szCs w:val="16"/>
          <w:shd w:val="clear" w:color="auto" w:fill="FFFFC0"/>
        </w:rPr>
        <w:tab/>
        <w:t>272</w:t>
      </w:r>
      <w:r w:rsidRPr="00CB2374">
        <w:rPr>
          <w:rFonts w:ascii="Courier New" w:eastAsia="Cambria" w:hAnsi="Courier New" w:cs="Courier New"/>
          <w:color w:val="000000"/>
          <w:sz w:val="16"/>
          <w:szCs w:val="16"/>
          <w:shd w:val="clear" w:color="auto" w:fill="FFFFC0"/>
        </w:rPr>
        <w:tab/>
        <w:t>71.1</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4.2</w:t>
      </w:r>
    </w:p>
    <w:p w14:paraId="378447D7"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23</w:t>
      </w:r>
      <w:r w:rsidRPr="00CB2374">
        <w:rPr>
          <w:rFonts w:ascii="Courier New" w:eastAsia="Cambria" w:hAnsi="Courier New" w:cs="Courier New"/>
          <w:color w:val="000000"/>
          <w:sz w:val="16"/>
          <w:szCs w:val="16"/>
          <w:shd w:val="clear" w:color="auto" w:fill="FFFFC0"/>
        </w:rPr>
        <w:tab/>
        <w:t>64</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149</w:t>
      </w:r>
      <w:r w:rsidRPr="00CB2374">
        <w:rPr>
          <w:rFonts w:ascii="Courier New" w:eastAsia="Cambria" w:hAnsi="Courier New" w:cs="Courier New"/>
          <w:color w:val="000000"/>
          <w:sz w:val="16"/>
          <w:szCs w:val="16"/>
          <w:shd w:val="clear" w:color="auto" w:fill="FFFFC0"/>
        </w:rPr>
        <w:tab/>
        <w:t>222</w:t>
      </w:r>
      <w:r w:rsidRPr="00CB2374">
        <w:rPr>
          <w:rFonts w:ascii="Courier New" w:eastAsia="Cambria" w:hAnsi="Courier New" w:cs="Courier New"/>
          <w:color w:val="000000"/>
          <w:sz w:val="16"/>
          <w:szCs w:val="16"/>
          <w:shd w:val="clear" w:color="auto" w:fill="FFFFC0"/>
        </w:rPr>
        <w:tab/>
        <w:t>64.4</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4.6</w:t>
      </w:r>
    </w:p>
    <w:p w14:paraId="68C4DEAA"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24</w:t>
      </w:r>
      <w:r w:rsidRPr="00CB2374">
        <w:rPr>
          <w:rFonts w:ascii="Courier New" w:eastAsia="Cambria" w:hAnsi="Courier New" w:cs="Courier New"/>
          <w:color w:val="000000"/>
          <w:sz w:val="16"/>
          <w:szCs w:val="16"/>
          <w:shd w:val="clear" w:color="auto" w:fill="FFFFC0"/>
        </w:rPr>
        <w:tab/>
        <w:t>25</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185</w:t>
      </w:r>
      <w:r w:rsidRPr="00CB2374">
        <w:rPr>
          <w:rFonts w:ascii="Courier New" w:eastAsia="Cambria" w:hAnsi="Courier New" w:cs="Courier New"/>
          <w:color w:val="000000"/>
          <w:sz w:val="16"/>
          <w:szCs w:val="16"/>
          <w:shd w:val="clear" w:color="auto" w:fill="FFFFC0"/>
        </w:rPr>
        <w:tab/>
        <w:t>264</w:t>
      </w:r>
      <w:r w:rsidRPr="00CB2374">
        <w:rPr>
          <w:rFonts w:ascii="Courier New" w:eastAsia="Cambria" w:hAnsi="Courier New" w:cs="Courier New"/>
          <w:color w:val="000000"/>
          <w:sz w:val="16"/>
          <w:szCs w:val="16"/>
          <w:shd w:val="clear" w:color="auto" w:fill="FFFFC0"/>
        </w:rPr>
        <w:tab/>
        <w:t>64.7</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4.7</w:t>
      </w:r>
    </w:p>
    <w:p w14:paraId="639F1E9C"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25</w:t>
      </w:r>
      <w:r w:rsidRPr="00CB2374">
        <w:rPr>
          <w:rFonts w:ascii="Courier New" w:eastAsia="Cambria" w:hAnsi="Courier New" w:cs="Courier New"/>
          <w:color w:val="000000"/>
          <w:sz w:val="16"/>
          <w:szCs w:val="16"/>
          <w:shd w:val="clear" w:color="auto" w:fill="FFFFC0"/>
        </w:rPr>
        <w:tab/>
        <w:t>34</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179</w:t>
      </w:r>
      <w:r w:rsidRPr="00CB2374">
        <w:rPr>
          <w:rFonts w:ascii="Courier New" w:eastAsia="Cambria" w:hAnsi="Courier New" w:cs="Courier New"/>
          <w:color w:val="000000"/>
          <w:sz w:val="16"/>
          <w:szCs w:val="16"/>
          <w:shd w:val="clear" w:color="auto" w:fill="FFFFC0"/>
        </w:rPr>
        <w:tab/>
        <w:t>257</w:t>
      </w:r>
      <w:r w:rsidRPr="00CB2374">
        <w:rPr>
          <w:rFonts w:ascii="Courier New" w:eastAsia="Cambria" w:hAnsi="Courier New" w:cs="Courier New"/>
          <w:color w:val="000000"/>
          <w:sz w:val="16"/>
          <w:szCs w:val="16"/>
          <w:shd w:val="clear" w:color="auto" w:fill="FFFFC0"/>
        </w:rPr>
        <w:tab/>
        <w:t>65</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4.7</w:t>
      </w:r>
    </w:p>
    <w:p w14:paraId="6A66345D"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26</w:t>
      </w:r>
      <w:r w:rsidRPr="00CB2374">
        <w:rPr>
          <w:rFonts w:ascii="Courier New" w:eastAsia="Cambria" w:hAnsi="Courier New" w:cs="Courier New"/>
          <w:color w:val="000000"/>
          <w:sz w:val="16"/>
          <w:szCs w:val="16"/>
          <w:shd w:val="clear" w:color="auto" w:fill="FFFFC0"/>
        </w:rPr>
        <w:tab/>
        <w:t>38</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169</w:t>
      </w:r>
      <w:r w:rsidRPr="00CB2374">
        <w:rPr>
          <w:rFonts w:ascii="Courier New" w:eastAsia="Cambria" w:hAnsi="Courier New" w:cs="Courier New"/>
          <w:color w:val="000000"/>
          <w:sz w:val="16"/>
          <w:szCs w:val="16"/>
          <w:shd w:val="clear" w:color="auto" w:fill="FFFFC0"/>
        </w:rPr>
        <w:tab/>
        <w:t>249</w:t>
      </w:r>
      <w:r w:rsidRPr="00CB2374">
        <w:rPr>
          <w:rFonts w:ascii="Courier New" w:eastAsia="Cambria" w:hAnsi="Courier New" w:cs="Courier New"/>
          <w:color w:val="000000"/>
          <w:sz w:val="16"/>
          <w:szCs w:val="16"/>
          <w:shd w:val="clear" w:color="auto" w:fill="FFFFC0"/>
        </w:rPr>
        <w:tab/>
        <w:t>63.5</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4.9</w:t>
      </w:r>
    </w:p>
    <w:p w14:paraId="6DF3D0FD"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27</w:t>
      </w:r>
      <w:r w:rsidRPr="00CB2374">
        <w:rPr>
          <w:rFonts w:ascii="Courier New" w:eastAsia="Cambria" w:hAnsi="Courier New" w:cs="Courier New"/>
          <w:color w:val="000000"/>
          <w:sz w:val="16"/>
          <w:szCs w:val="16"/>
          <w:shd w:val="clear" w:color="auto" w:fill="FFFFC0"/>
        </w:rPr>
        <w:tab/>
        <w:t>27</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172</w:t>
      </w:r>
      <w:r w:rsidRPr="00CB2374">
        <w:rPr>
          <w:rFonts w:ascii="Courier New" w:eastAsia="Cambria" w:hAnsi="Courier New" w:cs="Courier New"/>
          <w:color w:val="000000"/>
          <w:sz w:val="16"/>
          <w:szCs w:val="16"/>
          <w:shd w:val="clear" w:color="auto" w:fill="FFFFC0"/>
        </w:rPr>
        <w:tab/>
        <w:t>241</w:t>
      </w:r>
      <w:r w:rsidRPr="00CB2374">
        <w:rPr>
          <w:rFonts w:ascii="Courier New" w:eastAsia="Cambria" w:hAnsi="Courier New" w:cs="Courier New"/>
          <w:color w:val="000000"/>
          <w:sz w:val="16"/>
          <w:szCs w:val="16"/>
          <w:shd w:val="clear" w:color="auto" w:fill="FFFFC0"/>
        </w:rPr>
        <w:tab/>
        <w:t>61.6</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2.5</w:t>
      </w:r>
    </w:p>
    <w:p w14:paraId="3DA567C1"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28</w:t>
      </w:r>
      <w:r w:rsidRPr="00CB2374">
        <w:rPr>
          <w:rFonts w:ascii="Courier New" w:eastAsia="Cambria" w:hAnsi="Courier New" w:cs="Courier New"/>
          <w:color w:val="000000"/>
          <w:sz w:val="16"/>
          <w:szCs w:val="16"/>
          <w:shd w:val="clear" w:color="auto" w:fill="FFFFC0"/>
        </w:rPr>
        <w:tab/>
        <w:t>26</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176</w:t>
      </w:r>
      <w:r w:rsidRPr="00CB2374">
        <w:rPr>
          <w:rFonts w:ascii="Courier New" w:eastAsia="Cambria" w:hAnsi="Courier New" w:cs="Courier New"/>
          <w:color w:val="000000"/>
          <w:sz w:val="16"/>
          <w:szCs w:val="16"/>
          <w:shd w:val="clear" w:color="auto" w:fill="FFFFC0"/>
        </w:rPr>
        <w:tab/>
        <w:t>238</w:t>
      </w:r>
      <w:r w:rsidRPr="00CB2374">
        <w:rPr>
          <w:rFonts w:ascii="Courier New" w:eastAsia="Cambria" w:hAnsi="Courier New" w:cs="Courier New"/>
          <w:color w:val="000000"/>
          <w:sz w:val="16"/>
          <w:szCs w:val="16"/>
          <w:shd w:val="clear" w:color="auto" w:fill="FFFFC0"/>
        </w:rPr>
        <w:tab/>
        <w:t>60.5</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2.9</w:t>
      </w:r>
    </w:p>
    <w:p w14:paraId="0D8A3C0C"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29</w:t>
      </w:r>
      <w:r w:rsidRPr="00CB2374">
        <w:rPr>
          <w:rFonts w:ascii="Courier New" w:eastAsia="Cambria" w:hAnsi="Courier New" w:cs="Courier New"/>
          <w:color w:val="000000"/>
          <w:sz w:val="16"/>
          <w:szCs w:val="16"/>
          <w:shd w:val="clear" w:color="auto" w:fill="FFFFC0"/>
        </w:rPr>
        <w:tab/>
        <w:t>48</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179</w:t>
      </w:r>
      <w:r w:rsidRPr="00CB2374">
        <w:rPr>
          <w:rFonts w:ascii="Courier New" w:eastAsia="Cambria" w:hAnsi="Courier New" w:cs="Courier New"/>
          <w:color w:val="000000"/>
          <w:sz w:val="16"/>
          <w:szCs w:val="16"/>
          <w:shd w:val="clear" w:color="auto" w:fill="FFFFC0"/>
        </w:rPr>
        <w:tab/>
        <w:t>267</w:t>
      </w:r>
      <w:r w:rsidRPr="00CB2374">
        <w:rPr>
          <w:rFonts w:ascii="Courier New" w:eastAsia="Cambria" w:hAnsi="Courier New" w:cs="Courier New"/>
          <w:color w:val="000000"/>
          <w:sz w:val="16"/>
          <w:szCs w:val="16"/>
          <w:shd w:val="clear" w:color="auto" w:fill="FFFFC0"/>
        </w:rPr>
        <w:tab/>
        <w:t>69.6</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4.8</w:t>
      </w:r>
    </w:p>
    <w:p w14:paraId="0B2E3F2D"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30</w:t>
      </w:r>
      <w:r w:rsidRPr="00CB2374">
        <w:rPr>
          <w:rFonts w:ascii="Courier New" w:eastAsia="Cambria" w:hAnsi="Courier New" w:cs="Courier New"/>
          <w:color w:val="000000"/>
          <w:sz w:val="16"/>
          <w:szCs w:val="16"/>
          <w:shd w:val="clear" w:color="auto" w:fill="FFFFC0"/>
        </w:rPr>
        <w:tab/>
        <w:t>42</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156</w:t>
      </w:r>
      <w:r w:rsidRPr="00CB2374">
        <w:rPr>
          <w:rFonts w:ascii="Courier New" w:eastAsia="Cambria" w:hAnsi="Courier New" w:cs="Courier New"/>
          <w:color w:val="000000"/>
          <w:sz w:val="16"/>
          <w:szCs w:val="16"/>
          <w:shd w:val="clear" w:color="auto" w:fill="FFFFC0"/>
        </w:rPr>
        <w:tab/>
        <w:t>275</w:t>
      </w:r>
      <w:r w:rsidRPr="00CB2374">
        <w:rPr>
          <w:rFonts w:ascii="Courier New" w:eastAsia="Cambria" w:hAnsi="Courier New" w:cs="Courier New"/>
          <w:color w:val="000000"/>
          <w:sz w:val="16"/>
          <w:szCs w:val="16"/>
          <w:shd w:val="clear" w:color="auto" w:fill="FFFFC0"/>
        </w:rPr>
        <w:tab/>
        <w:t>59.6</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2.8</w:t>
      </w:r>
    </w:p>
    <w:p w14:paraId="083A5846"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31</w:t>
      </w:r>
      <w:r w:rsidRPr="00CB2374">
        <w:rPr>
          <w:rFonts w:ascii="Courier New" w:eastAsia="Cambria" w:hAnsi="Courier New" w:cs="Courier New"/>
          <w:color w:val="000000"/>
          <w:sz w:val="16"/>
          <w:szCs w:val="16"/>
          <w:shd w:val="clear" w:color="auto" w:fill="FFFFC0"/>
        </w:rPr>
        <w:tab/>
        <w:t>57</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167</w:t>
      </w:r>
      <w:r w:rsidRPr="00CB2374">
        <w:rPr>
          <w:rFonts w:ascii="Courier New" w:eastAsia="Cambria" w:hAnsi="Courier New" w:cs="Courier New"/>
          <w:color w:val="000000"/>
          <w:sz w:val="16"/>
          <w:szCs w:val="16"/>
          <w:shd w:val="clear" w:color="auto" w:fill="FFFFC0"/>
        </w:rPr>
        <w:tab/>
        <w:t>249</w:t>
      </w:r>
      <w:r w:rsidRPr="00CB2374">
        <w:rPr>
          <w:rFonts w:ascii="Courier New" w:eastAsia="Cambria" w:hAnsi="Courier New" w:cs="Courier New"/>
          <w:color w:val="000000"/>
          <w:sz w:val="16"/>
          <w:szCs w:val="16"/>
          <w:shd w:val="clear" w:color="auto" w:fill="FFFFC0"/>
        </w:rPr>
        <w:tab/>
        <w:t>69.7</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4.1</w:t>
      </w:r>
    </w:p>
    <w:p w14:paraId="41592E60"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32</w:t>
      </w:r>
      <w:r w:rsidRPr="00CB2374">
        <w:rPr>
          <w:rFonts w:ascii="Courier New" w:eastAsia="Cambria" w:hAnsi="Courier New" w:cs="Courier New"/>
          <w:color w:val="000000"/>
          <w:sz w:val="16"/>
          <w:szCs w:val="16"/>
          <w:shd w:val="clear" w:color="auto" w:fill="FFFFC0"/>
        </w:rPr>
        <w:tab/>
        <w:t>26</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163</w:t>
      </w:r>
      <w:r w:rsidRPr="00CB2374">
        <w:rPr>
          <w:rFonts w:ascii="Courier New" w:eastAsia="Cambria" w:hAnsi="Courier New" w:cs="Courier New"/>
          <w:color w:val="000000"/>
          <w:sz w:val="16"/>
          <w:szCs w:val="16"/>
          <w:shd w:val="clear" w:color="auto" w:fill="FFFFC0"/>
        </w:rPr>
        <w:tab/>
        <w:t>273</w:t>
      </w:r>
      <w:r w:rsidRPr="00CB2374">
        <w:rPr>
          <w:rFonts w:ascii="Courier New" w:eastAsia="Cambria" w:hAnsi="Courier New" w:cs="Courier New"/>
          <w:color w:val="000000"/>
          <w:sz w:val="16"/>
          <w:szCs w:val="16"/>
          <w:shd w:val="clear" w:color="auto" w:fill="FFFFC0"/>
        </w:rPr>
        <w:tab/>
        <w:t>55.7</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2.1</w:t>
      </w:r>
    </w:p>
    <w:p w14:paraId="1554F484"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33</w:t>
      </w:r>
      <w:r w:rsidRPr="00CB2374">
        <w:rPr>
          <w:rFonts w:ascii="Courier New" w:eastAsia="Cambria" w:hAnsi="Courier New" w:cs="Courier New"/>
          <w:color w:val="000000"/>
          <w:sz w:val="16"/>
          <w:szCs w:val="16"/>
          <w:shd w:val="clear" w:color="auto" w:fill="FFFFC0"/>
        </w:rPr>
        <w:tab/>
        <w:t>34</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169</w:t>
      </w:r>
      <w:r w:rsidRPr="00CB2374">
        <w:rPr>
          <w:rFonts w:ascii="Courier New" w:eastAsia="Cambria" w:hAnsi="Courier New" w:cs="Courier New"/>
          <w:color w:val="000000"/>
          <w:sz w:val="16"/>
          <w:szCs w:val="16"/>
          <w:shd w:val="clear" w:color="auto" w:fill="FFFFC0"/>
        </w:rPr>
        <w:tab/>
        <w:t>258</w:t>
      </w:r>
      <w:r w:rsidRPr="00CB2374">
        <w:rPr>
          <w:rFonts w:ascii="Courier New" w:eastAsia="Cambria" w:hAnsi="Courier New" w:cs="Courier New"/>
          <w:color w:val="000000"/>
          <w:sz w:val="16"/>
          <w:szCs w:val="16"/>
          <w:shd w:val="clear" w:color="auto" w:fill="FFFFC0"/>
        </w:rPr>
        <w:tab/>
        <w:t>62.6</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4.2</w:t>
      </w:r>
    </w:p>
    <w:p w14:paraId="7735250C"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34</w:t>
      </w:r>
      <w:r w:rsidRPr="00CB2374">
        <w:rPr>
          <w:rFonts w:ascii="Courier New" w:eastAsia="Cambria" w:hAnsi="Courier New" w:cs="Courier New"/>
          <w:color w:val="000000"/>
          <w:sz w:val="16"/>
          <w:szCs w:val="16"/>
          <w:shd w:val="clear" w:color="auto" w:fill="FFFFC0"/>
        </w:rPr>
        <w:tab/>
        <w:t>51</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152</w:t>
      </w:r>
      <w:r w:rsidRPr="00CB2374">
        <w:rPr>
          <w:rFonts w:ascii="Courier New" w:eastAsia="Cambria" w:hAnsi="Courier New" w:cs="Courier New"/>
          <w:color w:val="000000"/>
          <w:sz w:val="16"/>
          <w:szCs w:val="16"/>
          <w:shd w:val="clear" w:color="auto" w:fill="FFFFC0"/>
        </w:rPr>
        <w:tab/>
        <w:t>253</w:t>
      </w:r>
      <w:r w:rsidRPr="00CB2374">
        <w:rPr>
          <w:rFonts w:ascii="Courier New" w:eastAsia="Cambria" w:hAnsi="Courier New" w:cs="Courier New"/>
          <w:color w:val="000000"/>
          <w:sz w:val="16"/>
          <w:szCs w:val="16"/>
          <w:shd w:val="clear" w:color="auto" w:fill="FFFFC0"/>
        </w:rPr>
        <w:tab/>
        <w:t>64.4</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2.9</w:t>
      </w:r>
    </w:p>
    <w:p w14:paraId="4CDB26EF"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35</w:t>
      </w:r>
      <w:r w:rsidRPr="00CB2374">
        <w:rPr>
          <w:rFonts w:ascii="Courier New" w:eastAsia="Cambria" w:hAnsi="Courier New" w:cs="Courier New"/>
          <w:color w:val="000000"/>
          <w:sz w:val="16"/>
          <w:szCs w:val="16"/>
          <w:shd w:val="clear" w:color="auto" w:fill="FFFFC0"/>
        </w:rPr>
        <w:tab/>
        <w:t>44</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158</w:t>
      </w:r>
      <w:r w:rsidRPr="00CB2374">
        <w:rPr>
          <w:rFonts w:ascii="Courier New" w:eastAsia="Cambria" w:hAnsi="Courier New" w:cs="Courier New"/>
          <w:color w:val="000000"/>
          <w:sz w:val="16"/>
          <w:szCs w:val="16"/>
          <w:shd w:val="clear" w:color="auto" w:fill="FFFFC0"/>
        </w:rPr>
        <w:tab/>
        <w:t>233</w:t>
      </w:r>
      <w:r w:rsidRPr="00CB2374">
        <w:rPr>
          <w:rFonts w:ascii="Courier New" w:eastAsia="Cambria" w:hAnsi="Courier New" w:cs="Courier New"/>
          <w:color w:val="000000"/>
          <w:sz w:val="16"/>
          <w:szCs w:val="16"/>
          <w:shd w:val="clear" w:color="auto" w:fill="FFFFC0"/>
        </w:rPr>
        <w:tab/>
        <w:t>61.3</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3.1</w:t>
      </w:r>
    </w:p>
    <w:p w14:paraId="0E71761E"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36</w:t>
      </w:r>
      <w:r w:rsidRPr="00CB2374">
        <w:rPr>
          <w:rFonts w:ascii="Courier New" w:eastAsia="Cambria" w:hAnsi="Courier New" w:cs="Courier New"/>
          <w:color w:val="000000"/>
          <w:sz w:val="16"/>
          <w:szCs w:val="16"/>
          <w:shd w:val="clear" w:color="auto" w:fill="FFFFC0"/>
        </w:rPr>
        <w:tab/>
        <w:t>24</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167</w:t>
      </w:r>
      <w:r w:rsidRPr="00CB2374">
        <w:rPr>
          <w:rFonts w:ascii="Courier New" w:eastAsia="Cambria" w:hAnsi="Courier New" w:cs="Courier New"/>
          <w:color w:val="000000"/>
          <w:sz w:val="16"/>
          <w:szCs w:val="16"/>
          <w:shd w:val="clear" w:color="auto" w:fill="FFFFC0"/>
        </w:rPr>
        <w:tab/>
        <w:t>256</w:t>
      </w:r>
      <w:r w:rsidRPr="00CB2374">
        <w:rPr>
          <w:rFonts w:ascii="Courier New" w:eastAsia="Cambria" w:hAnsi="Courier New" w:cs="Courier New"/>
          <w:color w:val="000000"/>
          <w:sz w:val="16"/>
          <w:szCs w:val="16"/>
          <w:shd w:val="clear" w:color="auto" w:fill="FFFFC0"/>
        </w:rPr>
        <w:tab/>
        <w:t>56.2</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2</w:t>
      </w:r>
    </w:p>
    <w:p w14:paraId="31CD27D4"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lastRenderedPageBreak/>
        <w:t>37</w:t>
      </w:r>
      <w:r w:rsidRPr="00CB2374">
        <w:rPr>
          <w:rFonts w:ascii="Courier New" w:eastAsia="Cambria" w:hAnsi="Courier New" w:cs="Courier New"/>
          <w:color w:val="000000"/>
          <w:sz w:val="16"/>
          <w:szCs w:val="16"/>
          <w:shd w:val="clear" w:color="auto" w:fill="FFFFC0"/>
        </w:rPr>
        <w:tab/>
        <w:t>34</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172</w:t>
      </w:r>
      <w:r w:rsidRPr="00CB2374">
        <w:rPr>
          <w:rFonts w:ascii="Courier New" w:eastAsia="Cambria" w:hAnsi="Courier New" w:cs="Courier New"/>
          <w:color w:val="000000"/>
          <w:sz w:val="16"/>
          <w:szCs w:val="16"/>
          <w:shd w:val="clear" w:color="auto" w:fill="FFFFC0"/>
        </w:rPr>
        <w:tab/>
        <w:t>275</w:t>
      </w:r>
      <w:r w:rsidRPr="00CB2374">
        <w:rPr>
          <w:rFonts w:ascii="Courier New" w:eastAsia="Cambria" w:hAnsi="Courier New" w:cs="Courier New"/>
          <w:color w:val="000000"/>
          <w:sz w:val="16"/>
          <w:szCs w:val="16"/>
          <w:shd w:val="clear" w:color="auto" w:fill="FFFFC0"/>
        </w:rPr>
        <w:tab/>
        <w:t>63</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3</w:t>
      </w:r>
    </w:p>
    <w:p w14:paraId="267DBC12"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38</w:t>
      </w:r>
      <w:r w:rsidRPr="00CB2374">
        <w:rPr>
          <w:rFonts w:ascii="Courier New" w:eastAsia="Cambria" w:hAnsi="Courier New" w:cs="Courier New"/>
          <w:color w:val="000000"/>
          <w:sz w:val="16"/>
          <w:szCs w:val="16"/>
          <w:shd w:val="clear" w:color="auto" w:fill="FFFFC0"/>
        </w:rPr>
        <w:tab/>
        <w:t>51</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176</w:t>
      </w:r>
      <w:r w:rsidRPr="00CB2374">
        <w:rPr>
          <w:rFonts w:ascii="Courier New" w:eastAsia="Cambria" w:hAnsi="Courier New" w:cs="Courier New"/>
          <w:color w:val="000000"/>
          <w:sz w:val="16"/>
          <w:szCs w:val="16"/>
          <w:shd w:val="clear" w:color="auto" w:fill="FFFFC0"/>
        </w:rPr>
        <w:tab/>
        <w:t>256</w:t>
      </w:r>
      <w:r w:rsidRPr="00CB2374">
        <w:rPr>
          <w:rFonts w:ascii="Courier New" w:eastAsia="Cambria" w:hAnsi="Courier New" w:cs="Courier New"/>
          <w:color w:val="000000"/>
          <w:sz w:val="16"/>
          <w:szCs w:val="16"/>
          <w:shd w:val="clear" w:color="auto" w:fill="FFFFC0"/>
        </w:rPr>
        <w:tab/>
        <w:t>67.8</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3.8</w:t>
      </w:r>
    </w:p>
    <w:p w14:paraId="40A4C007"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39</w:t>
      </w:r>
      <w:r w:rsidRPr="00CB2374">
        <w:rPr>
          <w:rFonts w:ascii="Courier New" w:eastAsia="Cambria" w:hAnsi="Courier New" w:cs="Courier New"/>
          <w:color w:val="000000"/>
          <w:sz w:val="16"/>
          <w:szCs w:val="16"/>
          <w:shd w:val="clear" w:color="auto" w:fill="FFFFC0"/>
        </w:rPr>
        <w:tab/>
        <w:t>68</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195</w:t>
      </w:r>
      <w:r w:rsidRPr="00CB2374">
        <w:rPr>
          <w:rFonts w:ascii="Courier New" w:eastAsia="Cambria" w:hAnsi="Courier New" w:cs="Courier New"/>
          <w:color w:val="000000"/>
          <w:sz w:val="16"/>
          <w:szCs w:val="16"/>
          <w:shd w:val="clear" w:color="auto" w:fill="FFFFC0"/>
        </w:rPr>
        <w:tab/>
        <w:t>264</w:t>
      </w:r>
      <w:r w:rsidRPr="00CB2374">
        <w:rPr>
          <w:rFonts w:ascii="Courier New" w:eastAsia="Cambria" w:hAnsi="Courier New" w:cs="Courier New"/>
          <w:color w:val="000000"/>
          <w:sz w:val="16"/>
          <w:szCs w:val="16"/>
          <w:shd w:val="clear" w:color="auto" w:fill="FFFFC0"/>
        </w:rPr>
        <w:tab/>
        <w:t>79.4</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4.9</w:t>
      </w:r>
    </w:p>
    <w:p w14:paraId="0B679CF2"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40</w:t>
      </w:r>
      <w:r w:rsidRPr="00CB2374">
        <w:rPr>
          <w:rFonts w:ascii="Courier New" w:eastAsia="Cambria" w:hAnsi="Courier New" w:cs="Courier New"/>
          <w:color w:val="000000"/>
          <w:sz w:val="16"/>
          <w:szCs w:val="16"/>
          <w:shd w:val="clear" w:color="auto" w:fill="FFFFC0"/>
        </w:rPr>
        <w:tab/>
        <w:t>32</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174</w:t>
      </w:r>
      <w:r w:rsidRPr="00CB2374">
        <w:rPr>
          <w:rFonts w:ascii="Courier New" w:eastAsia="Cambria" w:hAnsi="Courier New" w:cs="Courier New"/>
          <w:color w:val="000000"/>
          <w:sz w:val="16"/>
          <w:szCs w:val="16"/>
          <w:shd w:val="clear" w:color="auto" w:fill="FFFFC0"/>
        </w:rPr>
        <w:tab/>
        <w:t>237</w:t>
      </w:r>
      <w:r w:rsidRPr="00CB2374">
        <w:rPr>
          <w:rFonts w:ascii="Courier New" w:eastAsia="Cambria" w:hAnsi="Courier New" w:cs="Courier New"/>
          <w:color w:val="000000"/>
          <w:sz w:val="16"/>
          <w:szCs w:val="16"/>
          <w:shd w:val="clear" w:color="auto" w:fill="FFFFC0"/>
        </w:rPr>
        <w:tab/>
        <w:t>63.4</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3.5</w:t>
      </w:r>
    </w:p>
    <w:p w14:paraId="20FC9F92"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41</w:t>
      </w:r>
      <w:r w:rsidRPr="00CB2374">
        <w:rPr>
          <w:rFonts w:ascii="Courier New" w:eastAsia="Cambria" w:hAnsi="Courier New" w:cs="Courier New"/>
          <w:color w:val="000000"/>
          <w:sz w:val="16"/>
          <w:szCs w:val="16"/>
          <w:shd w:val="clear" w:color="auto" w:fill="FFFFC0"/>
        </w:rPr>
        <w:tab/>
        <w:t>41</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196</w:t>
      </w:r>
      <w:r w:rsidRPr="00CB2374">
        <w:rPr>
          <w:rFonts w:ascii="Courier New" w:eastAsia="Cambria" w:hAnsi="Courier New" w:cs="Courier New"/>
          <w:color w:val="000000"/>
          <w:sz w:val="16"/>
          <w:szCs w:val="16"/>
          <w:shd w:val="clear" w:color="auto" w:fill="FFFFC0"/>
        </w:rPr>
        <w:tab/>
        <w:t>272</w:t>
      </w:r>
      <w:r w:rsidRPr="00CB2374">
        <w:rPr>
          <w:rFonts w:ascii="Courier New" w:eastAsia="Cambria" w:hAnsi="Courier New" w:cs="Courier New"/>
          <w:color w:val="000000"/>
          <w:sz w:val="16"/>
          <w:szCs w:val="16"/>
          <w:shd w:val="clear" w:color="auto" w:fill="FFFFC0"/>
        </w:rPr>
        <w:tab/>
        <w:t>73.7</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4.2</w:t>
      </w:r>
    </w:p>
    <w:p w14:paraId="16826B99"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42</w:t>
      </w:r>
      <w:r w:rsidRPr="00CB2374">
        <w:rPr>
          <w:rFonts w:ascii="Courier New" w:eastAsia="Cambria" w:hAnsi="Courier New" w:cs="Courier New"/>
          <w:color w:val="000000"/>
          <w:sz w:val="16"/>
          <w:szCs w:val="16"/>
          <w:shd w:val="clear" w:color="auto" w:fill="FFFFC0"/>
        </w:rPr>
        <w:tab/>
        <w:t>57</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165</w:t>
      </w:r>
      <w:r w:rsidRPr="00CB2374">
        <w:rPr>
          <w:rFonts w:ascii="Courier New" w:eastAsia="Cambria" w:hAnsi="Courier New" w:cs="Courier New"/>
          <w:color w:val="000000"/>
          <w:sz w:val="16"/>
          <w:szCs w:val="16"/>
          <w:shd w:val="clear" w:color="auto" w:fill="FFFFC0"/>
        </w:rPr>
        <w:tab/>
        <w:t>245</w:t>
      </w:r>
      <w:r w:rsidRPr="00CB2374">
        <w:rPr>
          <w:rFonts w:ascii="Courier New" w:eastAsia="Cambria" w:hAnsi="Courier New" w:cs="Courier New"/>
          <w:color w:val="000000"/>
          <w:sz w:val="16"/>
          <w:szCs w:val="16"/>
          <w:shd w:val="clear" w:color="auto" w:fill="FFFFC0"/>
        </w:rPr>
        <w:tab/>
        <w:t>69.1</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3.4</w:t>
      </w:r>
    </w:p>
    <w:p w14:paraId="246691F8"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43</w:t>
      </w:r>
      <w:r w:rsidRPr="00CB2374">
        <w:rPr>
          <w:rFonts w:ascii="Courier New" w:eastAsia="Cambria" w:hAnsi="Courier New" w:cs="Courier New"/>
          <w:color w:val="000000"/>
          <w:sz w:val="16"/>
          <w:szCs w:val="16"/>
          <w:shd w:val="clear" w:color="auto" w:fill="FFFFC0"/>
        </w:rPr>
        <w:tab/>
        <w:t>46</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204</w:t>
      </w:r>
      <w:r w:rsidRPr="00CB2374">
        <w:rPr>
          <w:rFonts w:ascii="Courier New" w:eastAsia="Cambria" w:hAnsi="Courier New" w:cs="Courier New"/>
          <w:color w:val="000000"/>
          <w:sz w:val="16"/>
          <w:szCs w:val="16"/>
          <w:shd w:val="clear" w:color="auto" w:fill="FFFFC0"/>
        </w:rPr>
        <w:tab/>
        <w:t>279</w:t>
      </w:r>
      <w:r w:rsidRPr="00CB2374">
        <w:rPr>
          <w:rFonts w:ascii="Courier New" w:eastAsia="Cambria" w:hAnsi="Courier New" w:cs="Courier New"/>
          <w:color w:val="000000"/>
          <w:sz w:val="16"/>
          <w:szCs w:val="16"/>
          <w:shd w:val="clear" w:color="auto" w:fill="FFFFC0"/>
        </w:rPr>
        <w:tab/>
        <w:t>74.1</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8.5</w:t>
      </w:r>
    </w:p>
    <w:p w14:paraId="0DFA9237"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44</w:t>
      </w:r>
      <w:r w:rsidRPr="00CB2374">
        <w:rPr>
          <w:rFonts w:ascii="Courier New" w:eastAsia="Cambria" w:hAnsi="Courier New" w:cs="Courier New"/>
          <w:color w:val="000000"/>
          <w:sz w:val="16"/>
          <w:szCs w:val="16"/>
          <w:shd w:val="clear" w:color="auto" w:fill="FFFFC0"/>
        </w:rPr>
        <w:tab/>
        <w:t>47</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168</w:t>
      </w:r>
      <w:r w:rsidRPr="00CB2374">
        <w:rPr>
          <w:rFonts w:ascii="Courier New" w:eastAsia="Cambria" w:hAnsi="Courier New" w:cs="Courier New"/>
          <w:color w:val="000000"/>
          <w:sz w:val="16"/>
          <w:szCs w:val="16"/>
          <w:shd w:val="clear" w:color="auto" w:fill="FFFFC0"/>
        </w:rPr>
        <w:tab/>
        <w:t>267</w:t>
      </w:r>
      <w:r w:rsidRPr="00CB2374">
        <w:rPr>
          <w:rFonts w:ascii="Courier New" w:eastAsia="Cambria" w:hAnsi="Courier New" w:cs="Courier New"/>
          <w:color w:val="000000"/>
          <w:sz w:val="16"/>
          <w:szCs w:val="16"/>
          <w:shd w:val="clear" w:color="auto" w:fill="FFFFC0"/>
        </w:rPr>
        <w:tab/>
        <w:t>67.7</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4.2</w:t>
      </w:r>
    </w:p>
    <w:p w14:paraId="60C80785"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45</w:t>
      </w:r>
      <w:r w:rsidRPr="00CB2374">
        <w:rPr>
          <w:rFonts w:ascii="Courier New" w:eastAsia="Cambria" w:hAnsi="Courier New" w:cs="Courier New"/>
          <w:color w:val="000000"/>
          <w:sz w:val="16"/>
          <w:szCs w:val="16"/>
          <w:shd w:val="clear" w:color="auto" w:fill="FFFFC0"/>
        </w:rPr>
        <w:tab/>
        <w:t>51</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154</w:t>
      </w:r>
      <w:r w:rsidRPr="00CB2374">
        <w:rPr>
          <w:rFonts w:ascii="Courier New" w:eastAsia="Cambria" w:hAnsi="Courier New" w:cs="Courier New"/>
          <w:color w:val="000000"/>
          <w:sz w:val="16"/>
          <w:szCs w:val="16"/>
          <w:shd w:val="clear" w:color="auto" w:fill="FFFFC0"/>
        </w:rPr>
        <w:tab/>
        <w:t>261</w:t>
      </w:r>
      <w:r w:rsidRPr="00CB2374">
        <w:rPr>
          <w:rFonts w:ascii="Courier New" w:eastAsia="Cambria" w:hAnsi="Courier New" w:cs="Courier New"/>
          <w:color w:val="000000"/>
          <w:sz w:val="16"/>
          <w:szCs w:val="16"/>
          <w:shd w:val="clear" w:color="auto" w:fill="FFFFC0"/>
        </w:rPr>
        <w:tab/>
        <w:t>62</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2.1</w:t>
      </w:r>
    </w:p>
    <w:p w14:paraId="74D5545A"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46</w:t>
      </w:r>
      <w:r w:rsidRPr="00CB2374">
        <w:rPr>
          <w:rFonts w:ascii="Courier New" w:eastAsia="Cambria" w:hAnsi="Courier New" w:cs="Courier New"/>
          <w:color w:val="000000"/>
          <w:sz w:val="16"/>
          <w:szCs w:val="16"/>
          <w:shd w:val="clear" w:color="auto" w:fill="FFFFC0"/>
        </w:rPr>
        <w:tab/>
        <w:t>34</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198</w:t>
      </w:r>
      <w:r w:rsidRPr="00CB2374">
        <w:rPr>
          <w:rFonts w:ascii="Courier New" w:eastAsia="Cambria" w:hAnsi="Courier New" w:cs="Courier New"/>
          <w:color w:val="000000"/>
          <w:sz w:val="16"/>
          <w:szCs w:val="16"/>
          <w:shd w:val="clear" w:color="auto" w:fill="FFFFC0"/>
        </w:rPr>
        <w:tab/>
        <w:t>267</w:t>
      </w:r>
      <w:r w:rsidRPr="00CB2374">
        <w:rPr>
          <w:rFonts w:ascii="Courier New" w:eastAsia="Cambria" w:hAnsi="Courier New" w:cs="Courier New"/>
          <w:color w:val="000000"/>
          <w:sz w:val="16"/>
          <w:szCs w:val="16"/>
          <w:shd w:val="clear" w:color="auto" w:fill="FFFFC0"/>
        </w:rPr>
        <w:tab/>
        <w:t>72.4</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4.5</w:t>
      </w:r>
    </w:p>
    <w:p w14:paraId="3711F522"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47</w:t>
      </w:r>
      <w:r w:rsidRPr="00CB2374">
        <w:rPr>
          <w:rFonts w:ascii="Courier New" w:eastAsia="Cambria" w:hAnsi="Courier New" w:cs="Courier New"/>
          <w:color w:val="000000"/>
          <w:sz w:val="16"/>
          <w:szCs w:val="16"/>
          <w:shd w:val="clear" w:color="auto" w:fill="FFFFC0"/>
        </w:rPr>
        <w:tab/>
        <w:t>32</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172</w:t>
      </w:r>
      <w:r w:rsidRPr="00CB2374">
        <w:rPr>
          <w:rFonts w:ascii="Courier New" w:eastAsia="Cambria" w:hAnsi="Courier New" w:cs="Courier New"/>
          <w:color w:val="000000"/>
          <w:sz w:val="16"/>
          <w:szCs w:val="16"/>
          <w:shd w:val="clear" w:color="auto" w:fill="FFFFC0"/>
        </w:rPr>
        <w:tab/>
        <w:t>263</w:t>
      </w:r>
      <w:r w:rsidRPr="00CB2374">
        <w:rPr>
          <w:rFonts w:ascii="Courier New" w:eastAsia="Cambria" w:hAnsi="Courier New" w:cs="Courier New"/>
          <w:color w:val="000000"/>
          <w:sz w:val="16"/>
          <w:szCs w:val="16"/>
          <w:shd w:val="clear" w:color="auto" w:fill="FFFFC0"/>
        </w:rPr>
        <w:tab/>
        <w:t>61.8</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3.9</w:t>
      </w:r>
    </w:p>
    <w:p w14:paraId="46F5FDAE"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48</w:t>
      </w:r>
      <w:r w:rsidRPr="00CB2374">
        <w:rPr>
          <w:rFonts w:ascii="Courier New" w:eastAsia="Cambria" w:hAnsi="Courier New" w:cs="Courier New"/>
          <w:color w:val="000000"/>
          <w:sz w:val="16"/>
          <w:szCs w:val="16"/>
          <w:shd w:val="clear" w:color="auto" w:fill="FFFFC0"/>
        </w:rPr>
        <w:tab/>
        <w:t>64</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172</w:t>
      </w:r>
      <w:r w:rsidRPr="00CB2374">
        <w:rPr>
          <w:rFonts w:ascii="Courier New" w:eastAsia="Cambria" w:hAnsi="Courier New" w:cs="Courier New"/>
          <w:color w:val="000000"/>
          <w:sz w:val="16"/>
          <w:szCs w:val="16"/>
          <w:shd w:val="clear" w:color="auto" w:fill="FFFFC0"/>
        </w:rPr>
        <w:tab/>
        <w:t>244</w:t>
      </w:r>
      <w:r w:rsidRPr="00CB2374">
        <w:rPr>
          <w:rFonts w:ascii="Courier New" w:eastAsia="Cambria" w:hAnsi="Courier New" w:cs="Courier New"/>
          <w:color w:val="000000"/>
          <w:sz w:val="16"/>
          <w:szCs w:val="16"/>
          <w:shd w:val="clear" w:color="auto" w:fill="FFFFC0"/>
        </w:rPr>
        <w:tab/>
        <w:t>74.5</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4.7</w:t>
      </w:r>
    </w:p>
    <w:p w14:paraId="6611DE5D"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49</w:t>
      </w:r>
      <w:r w:rsidRPr="00CB2374">
        <w:rPr>
          <w:rFonts w:ascii="Courier New" w:eastAsia="Cambria" w:hAnsi="Courier New" w:cs="Courier New"/>
          <w:color w:val="000000"/>
          <w:sz w:val="16"/>
          <w:szCs w:val="16"/>
          <w:shd w:val="clear" w:color="auto" w:fill="FFFFC0"/>
        </w:rPr>
        <w:tab/>
        <w:t>51</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176</w:t>
      </w:r>
      <w:r w:rsidRPr="00CB2374">
        <w:rPr>
          <w:rFonts w:ascii="Courier New" w:eastAsia="Cambria" w:hAnsi="Courier New" w:cs="Courier New"/>
          <w:color w:val="000000"/>
          <w:sz w:val="16"/>
          <w:szCs w:val="16"/>
          <w:shd w:val="clear" w:color="auto" w:fill="FFFFC0"/>
        </w:rPr>
        <w:tab/>
        <w:t>233</w:t>
      </w:r>
      <w:r w:rsidRPr="00CB2374">
        <w:rPr>
          <w:rFonts w:ascii="Courier New" w:eastAsia="Cambria" w:hAnsi="Courier New" w:cs="Courier New"/>
          <w:color w:val="000000"/>
          <w:sz w:val="16"/>
          <w:szCs w:val="16"/>
          <w:shd w:val="clear" w:color="auto" w:fill="FFFFC0"/>
        </w:rPr>
        <w:tab/>
        <w:t>70.3</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3.8</w:t>
      </w:r>
    </w:p>
    <w:p w14:paraId="568C940A"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C0"/>
        </w:rPr>
      </w:pPr>
      <w:r w:rsidRPr="00CB2374">
        <w:rPr>
          <w:rFonts w:ascii="Courier New" w:eastAsia="Cambria" w:hAnsi="Courier New" w:cs="Courier New"/>
          <w:color w:val="000000"/>
          <w:sz w:val="16"/>
          <w:szCs w:val="16"/>
          <w:shd w:val="clear" w:color="auto" w:fill="FFFFC0"/>
        </w:rPr>
        <w:t>50</w:t>
      </w:r>
      <w:r w:rsidRPr="00CB2374">
        <w:rPr>
          <w:rFonts w:ascii="Courier New" w:eastAsia="Cambria" w:hAnsi="Courier New" w:cs="Courier New"/>
          <w:color w:val="000000"/>
          <w:sz w:val="16"/>
          <w:szCs w:val="16"/>
          <w:shd w:val="clear" w:color="auto" w:fill="FFFFC0"/>
        </w:rPr>
        <w:tab/>
        <w:t>39</w:t>
      </w:r>
      <w:r w:rsidRPr="00CB2374">
        <w:rPr>
          <w:rFonts w:ascii="Courier New" w:eastAsia="Cambria" w:hAnsi="Courier New" w:cs="Courier New"/>
          <w:color w:val="000000"/>
          <w:sz w:val="16"/>
          <w:szCs w:val="16"/>
          <w:shd w:val="clear" w:color="auto" w:fill="FFFFC0"/>
        </w:rPr>
        <w:tab/>
        <w:t>0</w:t>
      </w:r>
      <w:r w:rsidRPr="00CB2374">
        <w:rPr>
          <w:rFonts w:ascii="Courier New" w:eastAsia="Cambria" w:hAnsi="Courier New" w:cs="Courier New"/>
          <w:color w:val="000000"/>
          <w:sz w:val="16"/>
          <w:szCs w:val="16"/>
          <w:shd w:val="clear" w:color="auto" w:fill="FFFFC0"/>
        </w:rPr>
        <w:tab/>
        <w:t>159</w:t>
      </w:r>
      <w:r w:rsidRPr="00CB2374">
        <w:rPr>
          <w:rFonts w:ascii="Courier New" w:eastAsia="Cambria" w:hAnsi="Courier New" w:cs="Courier New"/>
          <w:color w:val="000000"/>
          <w:sz w:val="16"/>
          <w:szCs w:val="16"/>
          <w:shd w:val="clear" w:color="auto" w:fill="FFFFC0"/>
        </w:rPr>
        <w:tab/>
        <w:t>225</w:t>
      </w:r>
      <w:r w:rsidRPr="00CB2374">
        <w:rPr>
          <w:rFonts w:ascii="Courier New" w:eastAsia="Cambria" w:hAnsi="Courier New" w:cs="Courier New"/>
          <w:color w:val="000000"/>
          <w:sz w:val="16"/>
          <w:szCs w:val="16"/>
          <w:shd w:val="clear" w:color="auto" w:fill="FFFFC0"/>
        </w:rPr>
        <w:tab/>
        <w:t>60.9</w:t>
      </w:r>
      <w:r w:rsidRPr="00CB2374">
        <w:rPr>
          <w:rFonts w:ascii="Courier New" w:eastAsia="Cambria" w:hAnsi="Courier New" w:cs="Courier New"/>
          <w:color w:val="000000"/>
          <w:sz w:val="16"/>
          <w:szCs w:val="16"/>
          <w:shd w:val="clear" w:color="auto" w:fill="FFFFC0"/>
        </w:rPr>
        <w:tab/>
        <w:t>1</w:t>
      </w:r>
      <w:r w:rsidRPr="00CB2374">
        <w:rPr>
          <w:rFonts w:ascii="Courier New" w:eastAsia="Cambria" w:hAnsi="Courier New" w:cs="Courier New"/>
          <w:color w:val="000000"/>
          <w:sz w:val="16"/>
          <w:szCs w:val="16"/>
          <w:shd w:val="clear" w:color="auto" w:fill="FFFFC0"/>
        </w:rPr>
        <w:tab/>
        <w:t>3.4</w:t>
      </w:r>
    </w:p>
    <w:p w14:paraId="6A181FF1" w14:textId="77777777" w:rsidR="00987267" w:rsidRPr="00CB2374" w:rsidRDefault="00987267" w:rsidP="00987267">
      <w:pPr>
        <w:autoSpaceDE w:val="0"/>
        <w:autoSpaceDN w:val="0"/>
        <w:adjustRightInd w:val="0"/>
        <w:spacing w:after="0" w:line="240" w:lineRule="auto"/>
        <w:rPr>
          <w:rFonts w:ascii="Courier New" w:eastAsia="Cambria" w:hAnsi="Courier New" w:cs="Courier New"/>
          <w:color w:val="000000"/>
          <w:sz w:val="16"/>
          <w:szCs w:val="16"/>
          <w:shd w:val="clear" w:color="auto" w:fill="FFFFFF"/>
        </w:rPr>
      </w:pPr>
      <w:r w:rsidRPr="00CB2374">
        <w:rPr>
          <w:rFonts w:ascii="Courier New" w:eastAsia="Cambria" w:hAnsi="Courier New" w:cs="Courier New"/>
          <w:color w:val="000000"/>
          <w:sz w:val="16"/>
          <w:szCs w:val="16"/>
          <w:shd w:val="clear" w:color="auto" w:fill="FFFFFF"/>
        </w:rPr>
        <w:t>;</w:t>
      </w:r>
    </w:p>
    <w:p w14:paraId="3A8E585D" w14:textId="77777777" w:rsidR="00987267" w:rsidRPr="00CB2374" w:rsidRDefault="00987267" w:rsidP="00987267">
      <w:pPr>
        <w:widowControl w:val="0"/>
        <w:autoSpaceDE w:val="0"/>
        <w:autoSpaceDN w:val="0"/>
        <w:adjustRightInd w:val="0"/>
        <w:spacing w:after="0" w:line="240" w:lineRule="auto"/>
        <w:rPr>
          <w:rFonts w:ascii="Courier New" w:eastAsia="Cambria" w:hAnsi="Courier New" w:cs="Courier New"/>
          <w:color w:val="000000"/>
          <w:sz w:val="16"/>
          <w:szCs w:val="16"/>
          <w:shd w:val="clear" w:color="auto" w:fill="FFFFFF"/>
        </w:rPr>
      </w:pPr>
      <w:proofErr w:type="gramStart"/>
      <w:r w:rsidRPr="00CB2374">
        <w:rPr>
          <w:rFonts w:ascii="Courier New" w:eastAsia="Cambria" w:hAnsi="Courier New" w:cs="Courier New"/>
          <w:b/>
          <w:bCs/>
          <w:color w:val="000080"/>
          <w:sz w:val="16"/>
          <w:szCs w:val="16"/>
          <w:shd w:val="clear" w:color="auto" w:fill="FFFFFF"/>
        </w:rPr>
        <w:t>run</w:t>
      </w:r>
      <w:proofErr w:type="gramEnd"/>
      <w:r w:rsidRPr="00CB2374">
        <w:rPr>
          <w:rFonts w:ascii="Courier New" w:eastAsia="Cambria" w:hAnsi="Courier New" w:cs="Courier New"/>
          <w:color w:val="000000"/>
          <w:sz w:val="16"/>
          <w:szCs w:val="16"/>
          <w:shd w:val="clear" w:color="auto" w:fill="FFFFFF"/>
        </w:rPr>
        <w:t>;</w:t>
      </w:r>
    </w:p>
    <w:p w14:paraId="01E0AC46" w14:textId="77777777" w:rsidR="00987267" w:rsidRDefault="00987267" w:rsidP="0098726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14:paraId="233DADA8" w14:textId="77777777" w:rsidR="00987267" w:rsidRDefault="00987267" w:rsidP="0098726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The data were collected over random sample of subjects and contain variables with the following explanation:</w:t>
      </w:r>
    </w:p>
    <w:p w14:paraId="103BD0AA" w14:textId="77777777" w:rsidR="00987267" w:rsidRDefault="00987267" w:rsidP="00987267">
      <w:pPr>
        <w:widowControl w:val="0"/>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FEV = </w:t>
      </w:r>
      <w:r>
        <w:rPr>
          <w:rFonts w:ascii="Courier New" w:hAnsi="Courier New" w:cs="Courier New"/>
          <w:color w:val="800080"/>
          <w:sz w:val="20"/>
          <w:szCs w:val="20"/>
          <w:shd w:val="clear" w:color="auto" w:fill="FFFFFF"/>
        </w:rPr>
        <w:t>‘Forced Expiratory Volume'</w:t>
      </w:r>
    </w:p>
    <w:p w14:paraId="61C0D0F0" w14:textId="77777777" w:rsidR="00987267" w:rsidRDefault="00987267" w:rsidP="00987267">
      <w:pPr>
        <w:widowControl w:val="0"/>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SUBJECT = </w:t>
      </w:r>
      <w:r>
        <w:rPr>
          <w:rFonts w:ascii="Courier New" w:hAnsi="Courier New" w:cs="Courier New"/>
          <w:color w:val="800080"/>
          <w:sz w:val="20"/>
          <w:szCs w:val="20"/>
          <w:shd w:val="clear" w:color="auto" w:fill="FFFFFF"/>
        </w:rPr>
        <w:t>‘Subject ID'</w:t>
      </w:r>
    </w:p>
    <w:p w14:paraId="3D1C7675" w14:textId="77777777" w:rsidR="00987267" w:rsidRDefault="00987267" w:rsidP="0098726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AGE = </w:t>
      </w:r>
      <w:r>
        <w:rPr>
          <w:rFonts w:ascii="Courier New" w:hAnsi="Courier New" w:cs="Courier New"/>
          <w:color w:val="800080"/>
          <w:sz w:val="20"/>
          <w:szCs w:val="20"/>
          <w:shd w:val="clear" w:color="auto" w:fill="FFFFFF"/>
        </w:rPr>
        <w:t>‘Age of a subject in years'</w:t>
      </w:r>
    </w:p>
    <w:p w14:paraId="07F9363B" w14:textId="77777777" w:rsidR="00987267" w:rsidRPr="00BC53FD" w:rsidRDefault="00987267" w:rsidP="00987267">
      <w:pPr>
        <w:widowControl w:val="0"/>
        <w:autoSpaceDE w:val="0"/>
        <w:autoSpaceDN w:val="0"/>
        <w:adjustRightInd w:val="0"/>
        <w:spacing w:after="0" w:line="240" w:lineRule="auto"/>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ab/>
        <w:t xml:space="preserve">SEX = </w:t>
      </w:r>
      <w:r>
        <w:rPr>
          <w:rFonts w:ascii="Courier New" w:hAnsi="Courier New" w:cs="Courier New"/>
          <w:color w:val="800080"/>
          <w:sz w:val="20"/>
          <w:szCs w:val="20"/>
          <w:shd w:val="clear" w:color="auto" w:fill="FFFFFF"/>
        </w:rPr>
        <w:t>'SEX of a subject: 0=Female'</w:t>
      </w:r>
    </w:p>
    <w:p w14:paraId="7EA23319" w14:textId="77777777" w:rsidR="00987267" w:rsidRDefault="00987267" w:rsidP="00987267">
      <w:pPr>
        <w:widowControl w:val="0"/>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HGT = </w:t>
      </w:r>
      <w:r>
        <w:rPr>
          <w:rFonts w:ascii="Courier New" w:hAnsi="Courier New" w:cs="Courier New"/>
          <w:color w:val="800080"/>
          <w:sz w:val="20"/>
          <w:szCs w:val="20"/>
          <w:shd w:val="clear" w:color="auto" w:fill="FFFFFF"/>
        </w:rPr>
        <w:t>‘Height of a subject in cm’</w:t>
      </w:r>
    </w:p>
    <w:p w14:paraId="2F8F32BB" w14:textId="77777777" w:rsidR="00987267" w:rsidRDefault="00987267" w:rsidP="00987267">
      <w:pPr>
        <w:widowControl w:val="0"/>
        <w:autoSpaceDE w:val="0"/>
        <w:autoSpaceDN w:val="0"/>
        <w:adjustRightInd w:val="0"/>
        <w:spacing w:after="0" w:line="240" w:lineRule="auto"/>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ab/>
        <w:t xml:space="preserve">BONEM = </w:t>
      </w:r>
      <w:r>
        <w:rPr>
          <w:rFonts w:ascii="Courier New" w:hAnsi="Courier New" w:cs="Courier New"/>
          <w:color w:val="800080"/>
          <w:sz w:val="20"/>
          <w:szCs w:val="20"/>
          <w:shd w:val="clear" w:color="auto" w:fill="FFFFFF"/>
        </w:rPr>
        <w:t>‘Bone Mass’</w:t>
      </w:r>
    </w:p>
    <w:p w14:paraId="2399F219" w14:textId="77777777" w:rsidR="00987267" w:rsidRDefault="00987267" w:rsidP="00987267">
      <w:pPr>
        <w:widowControl w:val="0"/>
        <w:autoSpaceDE w:val="0"/>
        <w:autoSpaceDN w:val="0"/>
        <w:adjustRightInd w:val="0"/>
        <w:spacing w:after="0" w:line="240" w:lineRule="auto"/>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ab/>
        <w:t xml:space="preserve">Asthma = </w:t>
      </w:r>
      <w:r>
        <w:rPr>
          <w:rFonts w:ascii="Courier New" w:hAnsi="Courier New" w:cs="Courier New"/>
          <w:color w:val="800080"/>
          <w:sz w:val="20"/>
          <w:szCs w:val="20"/>
          <w:shd w:val="clear" w:color="auto" w:fill="FFFFFF"/>
        </w:rPr>
        <w:t>‘Subject having any signs of asthma: 0=Yes’</w:t>
      </w:r>
    </w:p>
    <w:p w14:paraId="63E96B77" w14:textId="77777777" w:rsidR="00987267" w:rsidRDefault="00987267" w:rsidP="00987267">
      <w:pPr>
        <w:widowControl w:val="0"/>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WGT = </w:t>
      </w:r>
      <w:r>
        <w:rPr>
          <w:rFonts w:ascii="Courier New" w:hAnsi="Courier New" w:cs="Courier New"/>
          <w:color w:val="800080"/>
          <w:sz w:val="20"/>
          <w:szCs w:val="20"/>
          <w:shd w:val="clear" w:color="auto" w:fill="FFFFFF"/>
        </w:rPr>
        <w:t>‘Weight of a subject in kg’</w:t>
      </w:r>
    </w:p>
    <w:p w14:paraId="0CCCB1E3" w14:textId="77777777" w:rsidR="00987267" w:rsidRDefault="00987267" w:rsidP="00987267">
      <w:pPr>
        <w:spacing w:after="0" w:line="240" w:lineRule="auto"/>
        <w:rPr>
          <w:rFonts w:ascii="Times New Roman" w:hAnsi="Times New Roman"/>
        </w:rPr>
      </w:pPr>
    </w:p>
    <w:p w14:paraId="23D11C65" w14:textId="77777777" w:rsidR="00987267" w:rsidRPr="00CB2374" w:rsidRDefault="00987267" w:rsidP="00987267">
      <w:pPr>
        <w:spacing w:after="0" w:line="240" w:lineRule="auto"/>
        <w:rPr>
          <w:rFonts w:ascii="Times New Roman" w:hAnsi="Times New Roman"/>
        </w:rPr>
      </w:pPr>
      <w:r>
        <w:rPr>
          <w:rFonts w:ascii="Times New Roman" w:hAnsi="Times New Roman"/>
        </w:rPr>
        <w:t xml:space="preserve">Using </w:t>
      </w:r>
      <w:proofErr w:type="gramStart"/>
      <w:r>
        <w:rPr>
          <w:rFonts w:ascii="Times New Roman" w:hAnsi="Times New Roman"/>
        </w:rPr>
        <w:t>SAS,</w:t>
      </w:r>
      <w:proofErr w:type="gramEnd"/>
      <w:r>
        <w:rPr>
          <w:rFonts w:ascii="Times New Roman" w:hAnsi="Times New Roman"/>
        </w:rPr>
        <w:t xml:space="preserve"> fit</w:t>
      </w:r>
      <w:r w:rsidRPr="00C546DB">
        <w:rPr>
          <w:rFonts w:ascii="Times New Roman" w:hAnsi="Times New Roman"/>
        </w:rPr>
        <w:t xml:space="preserve"> a linear model that describes the Forced Expiratory Volume (FEV) as a function of </w:t>
      </w:r>
      <w:r>
        <w:rPr>
          <w:rFonts w:ascii="Times New Roman" w:hAnsi="Times New Roman"/>
        </w:rPr>
        <w:t xml:space="preserve">main effects of </w:t>
      </w:r>
      <w:r w:rsidRPr="00C546DB">
        <w:rPr>
          <w:rFonts w:ascii="Times New Roman" w:hAnsi="Times New Roman"/>
        </w:rPr>
        <w:t xml:space="preserve">Height, Weight, Age, Bone Mass, </w:t>
      </w:r>
      <w:r>
        <w:rPr>
          <w:rFonts w:ascii="Times New Roman" w:hAnsi="Times New Roman"/>
        </w:rPr>
        <w:t xml:space="preserve">Asthma status </w:t>
      </w:r>
      <w:r w:rsidRPr="00C546DB">
        <w:rPr>
          <w:rFonts w:ascii="Times New Roman" w:hAnsi="Times New Roman"/>
        </w:rPr>
        <w:t>and Gender</w:t>
      </w:r>
      <w:r>
        <w:rPr>
          <w:rFonts w:ascii="Times New Roman" w:hAnsi="Times New Roman"/>
        </w:rPr>
        <w:t>.</w:t>
      </w:r>
    </w:p>
    <w:p w14:paraId="403DA106" w14:textId="069F9245" w:rsidR="00987267" w:rsidRPr="00050C35" w:rsidRDefault="00987267" w:rsidP="00050C35">
      <w:pPr>
        <w:spacing w:after="0" w:line="240" w:lineRule="auto"/>
        <w:rPr>
          <w:rFonts w:ascii="Times New Roman" w:hAnsi="Times New Roman"/>
          <w:szCs w:val="26"/>
        </w:rPr>
      </w:pPr>
    </w:p>
    <w:p w14:paraId="175731B5" w14:textId="77777777" w:rsidR="00987267" w:rsidRPr="00DA08C1" w:rsidRDefault="00987267" w:rsidP="00987267">
      <w:pPr>
        <w:spacing w:after="0" w:line="240" w:lineRule="auto"/>
        <w:rPr>
          <w:rFonts w:ascii="Times New Roman" w:hAnsi="Times New Roman"/>
          <w:sz w:val="16"/>
          <w:szCs w:val="16"/>
        </w:rPr>
      </w:pPr>
    </w:p>
    <w:p w14:paraId="071AAE05" w14:textId="77777777" w:rsidR="00987267" w:rsidRDefault="00987267" w:rsidP="00BD5A25">
      <w:pPr>
        <w:pStyle w:val="ListParagraph"/>
        <w:numPr>
          <w:ilvl w:val="0"/>
          <w:numId w:val="4"/>
        </w:numPr>
        <w:spacing w:after="0" w:line="240" w:lineRule="auto"/>
        <w:rPr>
          <w:rFonts w:ascii="Times New Roman" w:hAnsi="Times New Roman"/>
          <w:szCs w:val="26"/>
        </w:rPr>
      </w:pPr>
      <w:r>
        <w:rPr>
          <w:rFonts w:ascii="Times New Roman" w:hAnsi="Times New Roman"/>
          <w:szCs w:val="26"/>
        </w:rPr>
        <w:t>Run the following code:</w:t>
      </w:r>
    </w:p>
    <w:p w14:paraId="2592B150" w14:textId="77777777" w:rsidR="00987267" w:rsidRDefault="00987267" w:rsidP="00987267">
      <w:pPr>
        <w:pStyle w:val="ListParagraph"/>
        <w:spacing w:after="0" w:line="240" w:lineRule="auto"/>
        <w:ind w:left="0"/>
        <w:rPr>
          <w:rFonts w:ascii="Times New Roman" w:hAnsi="Times New Roman"/>
          <w:szCs w:val="26"/>
        </w:rPr>
      </w:pPr>
    </w:p>
    <w:p w14:paraId="07A90615" w14:textId="77777777" w:rsidR="00987267" w:rsidRDefault="00987267" w:rsidP="00987267">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7A5B1A0F" w14:textId="77777777" w:rsidR="00987267" w:rsidRDefault="00987267" w:rsidP="00987267">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w:t>
      </w:r>
    </w:p>
    <w:p w14:paraId="1403A7C4" w14:textId="77777777" w:rsidR="00987267" w:rsidRDefault="00987267" w:rsidP="00987267">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FEV= </w:t>
      </w:r>
      <w:proofErr w:type="spellStart"/>
      <w:r>
        <w:rPr>
          <w:rFonts w:ascii="Courier New" w:hAnsi="Courier New" w:cs="Courier New"/>
          <w:color w:val="000000"/>
          <w:sz w:val="20"/>
          <w:szCs w:val="20"/>
          <w:shd w:val="clear" w:color="auto" w:fill="FFFFFF"/>
        </w:rPr>
        <w:t>hgt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wgt</w:t>
      </w:r>
      <w:proofErr w:type="spell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bonem</w:t>
      </w:r>
      <w:proofErr w:type="spellEnd"/>
      <w:r>
        <w:rPr>
          <w:rFonts w:ascii="Courier New" w:hAnsi="Courier New" w:cs="Courier New"/>
          <w:color w:val="000000"/>
          <w:sz w:val="20"/>
          <w:szCs w:val="20"/>
          <w:shd w:val="clear" w:color="auto" w:fill="FFFFFF"/>
        </w:rPr>
        <w:t xml:space="preserve"> asthma sex /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influence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spec</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tol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vif</w:t>
      </w:r>
      <w:proofErr w:type="spellEnd"/>
      <w:r>
        <w:rPr>
          <w:rFonts w:ascii="Courier New" w:hAnsi="Courier New" w:cs="Courier New"/>
          <w:color w:val="000000"/>
          <w:sz w:val="20"/>
          <w:szCs w:val="20"/>
          <w:shd w:val="clear" w:color="auto" w:fill="FFFFFF"/>
        </w:rPr>
        <w:t>;</w:t>
      </w:r>
    </w:p>
    <w:p w14:paraId="6B47B67C" w14:textId="77777777" w:rsidR="00987267" w:rsidRDefault="00987267" w:rsidP="00987267">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=hw8_output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yhat_i</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e_i</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h_ii</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student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r_i</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rstudent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r_i_ext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DFFITS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dffits_i</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cookd</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D_i</w:t>
      </w:r>
      <w:proofErr w:type="spellEnd"/>
      <w:r>
        <w:rPr>
          <w:rFonts w:ascii="Courier New" w:hAnsi="Courier New" w:cs="Courier New"/>
          <w:color w:val="000000"/>
          <w:sz w:val="20"/>
          <w:szCs w:val="20"/>
          <w:shd w:val="clear" w:color="auto" w:fill="FFFFFF"/>
        </w:rPr>
        <w:t>;</w:t>
      </w:r>
    </w:p>
    <w:p w14:paraId="39309A4C" w14:textId="77777777" w:rsidR="00987267" w:rsidRDefault="00987267" w:rsidP="00987267">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89C3B24" w14:textId="77777777" w:rsidR="00987267" w:rsidRDefault="00987267" w:rsidP="00987267">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14:paraId="3C958C46" w14:textId="77777777" w:rsidR="00987267" w:rsidRDefault="00987267" w:rsidP="00987267">
      <w:pPr>
        <w:pStyle w:val="ListParagraph"/>
        <w:spacing w:after="0" w:line="240" w:lineRule="auto"/>
        <w:ind w:firstLine="720"/>
        <w:rPr>
          <w:rFonts w:ascii="Times New Roman" w:hAnsi="Times New Roman"/>
          <w:szCs w:val="26"/>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14:paraId="50333C1C" w14:textId="77777777" w:rsidR="00987267" w:rsidRDefault="00987267" w:rsidP="00987267">
      <w:pPr>
        <w:spacing w:after="0" w:line="240" w:lineRule="auto"/>
        <w:rPr>
          <w:rFonts w:ascii="Times New Roman" w:hAnsi="Times New Roman"/>
          <w:sz w:val="16"/>
          <w:szCs w:val="16"/>
        </w:rPr>
      </w:pPr>
    </w:p>
    <w:p w14:paraId="5895E07A" w14:textId="7A5F781F" w:rsidR="00987267" w:rsidRDefault="00050C35" w:rsidP="00987267">
      <w:pPr>
        <w:spacing w:after="0" w:line="240" w:lineRule="auto"/>
        <w:ind w:left="720"/>
        <w:rPr>
          <w:rFonts w:ascii="Times New Roman" w:hAnsi="Times New Roman"/>
          <w:sz w:val="16"/>
          <w:szCs w:val="16"/>
        </w:rPr>
      </w:pPr>
      <w:r>
        <w:rPr>
          <w:rFonts w:ascii="Times New Roman" w:hAnsi="Times New Roman"/>
          <w:szCs w:val="26"/>
        </w:rPr>
        <w:t xml:space="preserve">Write down the estimated model that models </w:t>
      </w:r>
      <w:r w:rsidRPr="00C546DB">
        <w:rPr>
          <w:rFonts w:ascii="Times New Roman" w:hAnsi="Times New Roman"/>
        </w:rPr>
        <w:t xml:space="preserve">the Forced Expiratory Volume (FEV) as a function of </w:t>
      </w:r>
      <w:r>
        <w:rPr>
          <w:rFonts w:ascii="Times New Roman" w:hAnsi="Times New Roman"/>
        </w:rPr>
        <w:t xml:space="preserve">main effects of </w:t>
      </w:r>
      <w:r w:rsidRPr="00C546DB">
        <w:rPr>
          <w:rFonts w:ascii="Times New Roman" w:hAnsi="Times New Roman"/>
        </w:rPr>
        <w:t xml:space="preserve">Height, Weight, Age, Bone Mass, </w:t>
      </w:r>
      <w:r>
        <w:rPr>
          <w:rFonts w:ascii="Times New Roman" w:hAnsi="Times New Roman"/>
        </w:rPr>
        <w:t xml:space="preserve">Asthma status </w:t>
      </w:r>
      <w:r w:rsidRPr="00C546DB">
        <w:rPr>
          <w:rFonts w:ascii="Times New Roman" w:hAnsi="Times New Roman"/>
        </w:rPr>
        <w:t>and Gender</w:t>
      </w:r>
      <w:r>
        <w:rPr>
          <w:rFonts w:ascii="Times New Roman" w:hAnsi="Times New Roman"/>
          <w:szCs w:val="26"/>
        </w:rPr>
        <w:t>.</w:t>
      </w:r>
      <w:r w:rsidRPr="00050C35">
        <w:rPr>
          <w:rFonts w:ascii="Times New Roman" w:hAnsi="Times New Roman"/>
          <w:szCs w:val="26"/>
        </w:rPr>
        <w:t xml:space="preserve"> </w:t>
      </w:r>
      <w:r>
        <w:rPr>
          <w:rFonts w:ascii="Times New Roman" w:hAnsi="Times New Roman"/>
          <w:szCs w:val="26"/>
        </w:rPr>
        <w:t>Attach appropriate SAS table.</w:t>
      </w:r>
    </w:p>
    <w:p w14:paraId="08D18E27" w14:textId="77777777" w:rsidR="00987267" w:rsidRPr="00DA08C1" w:rsidRDefault="00987267" w:rsidP="00987267">
      <w:pPr>
        <w:spacing w:after="0" w:line="240" w:lineRule="auto"/>
        <w:rPr>
          <w:rFonts w:ascii="Times New Roman" w:hAnsi="Times New Roman"/>
          <w:sz w:val="16"/>
          <w:szCs w:val="16"/>
        </w:rPr>
      </w:pPr>
    </w:p>
    <w:p w14:paraId="58D73297" w14:textId="77777777" w:rsidR="00050C35" w:rsidRDefault="00050C35" w:rsidP="00BD5A25">
      <w:pPr>
        <w:pStyle w:val="ListParagraph"/>
        <w:numPr>
          <w:ilvl w:val="0"/>
          <w:numId w:val="3"/>
        </w:numPr>
        <w:spacing w:after="0" w:line="240" w:lineRule="auto"/>
        <w:rPr>
          <w:rFonts w:ascii="Times New Roman" w:hAnsi="Times New Roman"/>
          <w:szCs w:val="26"/>
        </w:rPr>
      </w:pPr>
      <w:r>
        <w:rPr>
          <w:rFonts w:ascii="Times New Roman" w:hAnsi="Times New Roman"/>
          <w:szCs w:val="26"/>
        </w:rPr>
        <w:t xml:space="preserve">Asses whether there is a potential of </w:t>
      </w:r>
      <w:proofErr w:type="spellStart"/>
      <w:r>
        <w:rPr>
          <w:rFonts w:ascii="Times New Roman" w:hAnsi="Times New Roman"/>
          <w:szCs w:val="26"/>
        </w:rPr>
        <w:t>collinearity</w:t>
      </w:r>
      <w:proofErr w:type="spellEnd"/>
      <w:r>
        <w:rPr>
          <w:rFonts w:ascii="Times New Roman" w:hAnsi="Times New Roman"/>
          <w:szCs w:val="26"/>
        </w:rPr>
        <w:t xml:space="preserve"> in the model using tolerance and VIF. Attach appropriate SAS table.</w:t>
      </w:r>
    </w:p>
    <w:p w14:paraId="52BCBE52" w14:textId="77777777" w:rsidR="00050C35" w:rsidRPr="00C546DB" w:rsidRDefault="00050C35" w:rsidP="00050C35">
      <w:pPr>
        <w:pStyle w:val="ListParagraph"/>
        <w:spacing w:after="0" w:line="240" w:lineRule="auto"/>
        <w:rPr>
          <w:rFonts w:ascii="Times New Roman" w:hAnsi="Times New Roman"/>
          <w:szCs w:val="26"/>
        </w:rPr>
      </w:pPr>
    </w:p>
    <w:p w14:paraId="2DDE261C" w14:textId="64A7CEB6" w:rsidR="00050C35" w:rsidRDefault="00050C35" w:rsidP="00BD5A25">
      <w:pPr>
        <w:pStyle w:val="ListParagraph"/>
        <w:numPr>
          <w:ilvl w:val="0"/>
          <w:numId w:val="3"/>
        </w:numPr>
        <w:spacing w:after="0" w:line="240" w:lineRule="auto"/>
        <w:rPr>
          <w:rFonts w:ascii="Times New Roman" w:hAnsi="Times New Roman"/>
          <w:szCs w:val="26"/>
        </w:rPr>
      </w:pPr>
      <w:r>
        <w:rPr>
          <w:rFonts w:ascii="Times New Roman" w:hAnsi="Times New Roman"/>
          <w:szCs w:val="26"/>
        </w:rPr>
        <w:t xml:space="preserve">To further assess whether the </w:t>
      </w:r>
      <w:proofErr w:type="spellStart"/>
      <w:r>
        <w:rPr>
          <w:rFonts w:ascii="Times New Roman" w:hAnsi="Times New Roman"/>
          <w:szCs w:val="26"/>
        </w:rPr>
        <w:t>collinearity</w:t>
      </w:r>
      <w:proofErr w:type="spellEnd"/>
      <w:r>
        <w:rPr>
          <w:rFonts w:ascii="Times New Roman" w:hAnsi="Times New Roman"/>
          <w:szCs w:val="26"/>
        </w:rPr>
        <w:t xml:space="preserve"> is due to just 2 variables associated with each other, </w:t>
      </w:r>
      <w:r w:rsidRPr="00C546DB">
        <w:rPr>
          <w:rFonts w:ascii="Times New Roman" w:hAnsi="Times New Roman"/>
          <w:szCs w:val="26"/>
        </w:rPr>
        <w:t xml:space="preserve">compute a correlation matrix </w:t>
      </w:r>
      <w:r>
        <w:rPr>
          <w:rFonts w:ascii="Times New Roman" w:hAnsi="Times New Roman"/>
          <w:szCs w:val="26"/>
        </w:rPr>
        <w:t xml:space="preserve">using SAS PROC CORR </w:t>
      </w:r>
      <w:r w:rsidRPr="00C546DB">
        <w:rPr>
          <w:rFonts w:ascii="Times New Roman" w:hAnsi="Times New Roman"/>
          <w:szCs w:val="26"/>
        </w:rPr>
        <w:t>for all of the predictors in the model.</w:t>
      </w:r>
      <w:r>
        <w:rPr>
          <w:rFonts w:ascii="Times New Roman" w:hAnsi="Times New Roman"/>
          <w:szCs w:val="26"/>
        </w:rPr>
        <w:t xml:space="preserve"> Report the correlation matrix.</w:t>
      </w:r>
      <w:r w:rsidRPr="001465DB">
        <w:rPr>
          <w:rFonts w:ascii="Times New Roman" w:hAnsi="Times New Roman"/>
          <w:szCs w:val="26"/>
        </w:rPr>
        <w:t xml:space="preserve"> </w:t>
      </w:r>
      <w:r>
        <w:rPr>
          <w:rFonts w:ascii="Times New Roman" w:hAnsi="Times New Roman"/>
          <w:szCs w:val="26"/>
        </w:rPr>
        <w:t>Attach appropriate SAS table.</w:t>
      </w:r>
    </w:p>
    <w:p w14:paraId="3E68BD3D" w14:textId="77777777" w:rsidR="00050C35" w:rsidRDefault="00050C35" w:rsidP="00050C35">
      <w:pPr>
        <w:pStyle w:val="ListParagraph"/>
        <w:spacing w:after="0" w:line="240" w:lineRule="auto"/>
        <w:ind w:left="0"/>
        <w:rPr>
          <w:rFonts w:ascii="Times New Roman" w:hAnsi="Times New Roman"/>
          <w:szCs w:val="26"/>
        </w:rPr>
      </w:pPr>
    </w:p>
    <w:p w14:paraId="5330A86C" w14:textId="77777777" w:rsidR="00050C35" w:rsidRDefault="00050C35" w:rsidP="00BD5A25">
      <w:pPr>
        <w:pStyle w:val="ListParagraph"/>
        <w:numPr>
          <w:ilvl w:val="0"/>
          <w:numId w:val="3"/>
        </w:numPr>
        <w:spacing w:after="0" w:line="240" w:lineRule="auto"/>
        <w:rPr>
          <w:rFonts w:ascii="Times New Roman" w:hAnsi="Times New Roman"/>
          <w:szCs w:val="26"/>
        </w:rPr>
      </w:pPr>
      <w:r>
        <w:rPr>
          <w:rFonts w:ascii="Times New Roman" w:hAnsi="Times New Roman"/>
          <w:szCs w:val="26"/>
        </w:rPr>
        <w:t>Between which two predictors is the correlation the strongest? Test, whether the correlation is significant using the appropriate test on level of significance 5%. Write down the null and alternative hypothesis, test statistics and corresponding degrees of freedom (if applicable), critical value or p-value and interpretation of the conclusion.</w:t>
      </w:r>
    </w:p>
    <w:p w14:paraId="0CBA1A38" w14:textId="77777777" w:rsidR="00050C35" w:rsidRPr="00C546DB" w:rsidRDefault="00050C35" w:rsidP="00050C35">
      <w:pPr>
        <w:pStyle w:val="ListParagraph"/>
        <w:spacing w:after="0" w:line="240" w:lineRule="auto"/>
        <w:ind w:left="0"/>
        <w:rPr>
          <w:rFonts w:ascii="Times New Roman" w:hAnsi="Times New Roman"/>
          <w:szCs w:val="26"/>
        </w:rPr>
      </w:pPr>
    </w:p>
    <w:p w14:paraId="5A8C87CC" w14:textId="62379801" w:rsidR="00050C35" w:rsidRDefault="00050C35" w:rsidP="00BD5A25">
      <w:pPr>
        <w:pStyle w:val="ListParagraph"/>
        <w:numPr>
          <w:ilvl w:val="0"/>
          <w:numId w:val="3"/>
        </w:numPr>
        <w:spacing w:after="0" w:line="240" w:lineRule="auto"/>
        <w:rPr>
          <w:rFonts w:ascii="Times New Roman" w:hAnsi="Times New Roman"/>
          <w:szCs w:val="26"/>
        </w:rPr>
      </w:pPr>
      <w:r>
        <w:rPr>
          <w:rFonts w:ascii="Times New Roman" w:hAnsi="Times New Roman"/>
          <w:szCs w:val="26"/>
        </w:rPr>
        <w:t xml:space="preserve">If you think that there is </w:t>
      </w:r>
      <w:proofErr w:type="spellStart"/>
      <w:r>
        <w:rPr>
          <w:rFonts w:ascii="Times New Roman" w:hAnsi="Times New Roman"/>
          <w:szCs w:val="26"/>
        </w:rPr>
        <w:t>collinearity</w:t>
      </w:r>
      <w:proofErr w:type="spellEnd"/>
      <w:r>
        <w:rPr>
          <w:rFonts w:ascii="Times New Roman" w:hAnsi="Times New Roman"/>
          <w:szCs w:val="26"/>
        </w:rPr>
        <w:t xml:space="preserve"> present in the initial model analyzed in part a), suggest different models (more than one) for the FEV that would avoid the </w:t>
      </w:r>
      <w:proofErr w:type="spellStart"/>
      <w:r>
        <w:rPr>
          <w:rFonts w:ascii="Times New Roman" w:hAnsi="Times New Roman"/>
          <w:szCs w:val="26"/>
        </w:rPr>
        <w:t>collinearity</w:t>
      </w:r>
      <w:proofErr w:type="spellEnd"/>
      <w:r>
        <w:rPr>
          <w:rFonts w:ascii="Times New Roman" w:hAnsi="Times New Roman"/>
          <w:szCs w:val="26"/>
        </w:rPr>
        <w:t>. Write down all the potential population models that you suggest.</w:t>
      </w:r>
    </w:p>
    <w:p w14:paraId="5C427274" w14:textId="77777777" w:rsidR="00050C35" w:rsidRPr="00C546DB" w:rsidRDefault="00050C35" w:rsidP="00050C35">
      <w:pPr>
        <w:pStyle w:val="ListParagraph"/>
        <w:spacing w:after="0" w:line="240" w:lineRule="auto"/>
        <w:ind w:left="0"/>
        <w:rPr>
          <w:rFonts w:ascii="Times New Roman" w:hAnsi="Times New Roman"/>
          <w:szCs w:val="26"/>
        </w:rPr>
      </w:pPr>
    </w:p>
    <w:p w14:paraId="56E5858D" w14:textId="77777777" w:rsidR="00DD2752" w:rsidRDefault="00050C35" w:rsidP="00BD5A25">
      <w:pPr>
        <w:pStyle w:val="ListParagraph"/>
        <w:numPr>
          <w:ilvl w:val="0"/>
          <w:numId w:val="3"/>
        </w:numPr>
        <w:spacing w:after="0" w:line="240" w:lineRule="auto"/>
        <w:rPr>
          <w:rFonts w:ascii="Times New Roman" w:hAnsi="Times New Roman"/>
          <w:szCs w:val="26"/>
        </w:rPr>
      </w:pPr>
      <w:r>
        <w:rPr>
          <w:rFonts w:ascii="Times New Roman" w:hAnsi="Times New Roman"/>
          <w:szCs w:val="26"/>
        </w:rPr>
        <w:t xml:space="preserve">Analyze all the models that you suggested in part d) that avoid the </w:t>
      </w:r>
      <w:proofErr w:type="spellStart"/>
      <w:r>
        <w:rPr>
          <w:rFonts w:ascii="Times New Roman" w:hAnsi="Times New Roman"/>
          <w:szCs w:val="26"/>
        </w:rPr>
        <w:t>collinearity</w:t>
      </w:r>
      <w:proofErr w:type="spellEnd"/>
      <w:r>
        <w:rPr>
          <w:rFonts w:ascii="Times New Roman" w:hAnsi="Times New Roman"/>
          <w:szCs w:val="26"/>
        </w:rPr>
        <w:t xml:space="preserve"> with the VIF and TOL option and for each, report the </w:t>
      </w:r>
      <w:r w:rsidR="00DD2752">
        <w:rPr>
          <w:rFonts w:ascii="Times New Roman" w:hAnsi="Times New Roman"/>
          <w:szCs w:val="26"/>
        </w:rPr>
        <w:t>SAS Parameter E</w:t>
      </w:r>
      <w:r>
        <w:rPr>
          <w:rFonts w:ascii="Times New Roman" w:hAnsi="Times New Roman"/>
          <w:szCs w:val="26"/>
        </w:rPr>
        <w:t>stimate</w:t>
      </w:r>
      <w:r w:rsidR="00DD2752">
        <w:rPr>
          <w:rFonts w:ascii="Times New Roman" w:hAnsi="Times New Roman"/>
          <w:szCs w:val="26"/>
        </w:rPr>
        <w:t xml:space="preserve">s table. Are the models free of </w:t>
      </w:r>
      <w:proofErr w:type="spellStart"/>
      <w:r w:rsidR="00DD2752">
        <w:rPr>
          <w:rFonts w:ascii="Times New Roman" w:hAnsi="Times New Roman"/>
          <w:szCs w:val="26"/>
        </w:rPr>
        <w:t>collinearity</w:t>
      </w:r>
      <w:proofErr w:type="spellEnd"/>
      <w:r w:rsidR="00DD2752">
        <w:rPr>
          <w:rFonts w:ascii="Times New Roman" w:hAnsi="Times New Roman"/>
          <w:szCs w:val="26"/>
        </w:rPr>
        <w:t xml:space="preserve"> problems? </w:t>
      </w:r>
    </w:p>
    <w:p w14:paraId="6E0F2571" w14:textId="77777777" w:rsidR="00DD2752" w:rsidRPr="00DD2752" w:rsidRDefault="00DD2752" w:rsidP="00DD2752">
      <w:pPr>
        <w:spacing w:after="0" w:line="240" w:lineRule="auto"/>
        <w:rPr>
          <w:rFonts w:ascii="Times New Roman" w:hAnsi="Times New Roman"/>
          <w:szCs w:val="26"/>
        </w:rPr>
      </w:pPr>
    </w:p>
    <w:p w14:paraId="7C2DA1B5" w14:textId="17EDE75D" w:rsidR="00050C35" w:rsidRDefault="00DD2752" w:rsidP="00BD5A25">
      <w:pPr>
        <w:pStyle w:val="ListParagraph"/>
        <w:numPr>
          <w:ilvl w:val="0"/>
          <w:numId w:val="3"/>
        </w:numPr>
        <w:spacing w:after="0" w:line="240" w:lineRule="auto"/>
        <w:rPr>
          <w:rFonts w:ascii="Times New Roman" w:hAnsi="Times New Roman"/>
          <w:szCs w:val="26"/>
        </w:rPr>
      </w:pPr>
      <w:r>
        <w:rPr>
          <w:rFonts w:ascii="Times New Roman" w:hAnsi="Times New Roman"/>
          <w:szCs w:val="26"/>
        </w:rPr>
        <w:t>Among the models that you suggested in d) and analyzed in e), pick the one that has</w:t>
      </w:r>
      <w:r w:rsidR="00050C35">
        <w:rPr>
          <w:rFonts w:ascii="Times New Roman" w:hAnsi="Times New Roman"/>
          <w:szCs w:val="26"/>
        </w:rPr>
        <w:t xml:space="preserve"> the highest </w:t>
      </w:r>
      <w:r>
        <w:rPr>
          <w:rFonts w:ascii="Times New Roman" w:hAnsi="Times New Roman"/>
          <w:szCs w:val="26"/>
        </w:rPr>
        <w:t xml:space="preserve">Adjusted </w:t>
      </w:r>
      <w:r w:rsidR="00050C35">
        <w:rPr>
          <w:rFonts w:ascii="Times New Roman" w:hAnsi="Times New Roman"/>
          <w:szCs w:val="26"/>
        </w:rPr>
        <w:t xml:space="preserve">Coefficient of Determination as your final new model. Report the final new model fitted equation and </w:t>
      </w:r>
      <w:r>
        <w:rPr>
          <w:rFonts w:ascii="Times New Roman" w:hAnsi="Times New Roman"/>
          <w:szCs w:val="26"/>
        </w:rPr>
        <w:t xml:space="preserve">its </w:t>
      </w:r>
      <w:r w:rsidR="00050C35">
        <w:rPr>
          <w:rFonts w:ascii="Times New Roman" w:hAnsi="Times New Roman"/>
          <w:szCs w:val="26"/>
        </w:rPr>
        <w:t>Coefficient of Determination</w:t>
      </w:r>
      <w:r>
        <w:rPr>
          <w:rFonts w:ascii="Times New Roman" w:hAnsi="Times New Roman"/>
          <w:szCs w:val="26"/>
        </w:rPr>
        <w:t xml:space="preserve"> and Adjusted Coefficient of </w:t>
      </w:r>
      <w:proofErr w:type="spellStart"/>
      <w:r>
        <w:rPr>
          <w:rFonts w:ascii="Times New Roman" w:hAnsi="Times New Roman"/>
          <w:szCs w:val="26"/>
        </w:rPr>
        <w:t>Dermination</w:t>
      </w:r>
      <w:proofErr w:type="spellEnd"/>
      <w:r w:rsidR="00050C35">
        <w:rPr>
          <w:rFonts w:ascii="Times New Roman" w:hAnsi="Times New Roman"/>
          <w:szCs w:val="26"/>
        </w:rPr>
        <w:t xml:space="preserve">. </w:t>
      </w:r>
    </w:p>
    <w:p w14:paraId="42A395E4" w14:textId="77777777" w:rsidR="00050C35" w:rsidRDefault="00050C35" w:rsidP="00050C35">
      <w:pPr>
        <w:pStyle w:val="ListParagraph"/>
        <w:spacing w:after="0" w:line="240" w:lineRule="auto"/>
        <w:ind w:left="0"/>
        <w:rPr>
          <w:rFonts w:ascii="Times New Roman" w:hAnsi="Times New Roman"/>
          <w:szCs w:val="26"/>
        </w:rPr>
      </w:pPr>
    </w:p>
    <w:p w14:paraId="18BA2359" w14:textId="2EE0EB4A" w:rsidR="00050C35" w:rsidRDefault="00050C35" w:rsidP="00BD5A25">
      <w:pPr>
        <w:pStyle w:val="ListParagraph"/>
        <w:numPr>
          <w:ilvl w:val="0"/>
          <w:numId w:val="3"/>
        </w:numPr>
        <w:spacing w:after="0" w:line="240" w:lineRule="auto"/>
        <w:rPr>
          <w:rFonts w:ascii="Times New Roman" w:hAnsi="Times New Roman"/>
          <w:szCs w:val="26"/>
        </w:rPr>
      </w:pPr>
      <w:r>
        <w:rPr>
          <w:rFonts w:ascii="Times New Roman" w:hAnsi="Times New Roman"/>
          <w:szCs w:val="26"/>
        </w:rPr>
        <w:t xml:space="preserve">Using PROC UNIVARIATE, plot the </w:t>
      </w:r>
      <w:proofErr w:type="spellStart"/>
      <w:r>
        <w:rPr>
          <w:rFonts w:ascii="Times New Roman" w:hAnsi="Times New Roman"/>
          <w:szCs w:val="26"/>
        </w:rPr>
        <w:t>qqplot</w:t>
      </w:r>
      <w:proofErr w:type="spellEnd"/>
      <w:r>
        <w:rPr>
          <w:rFonts w:ascii="Times New Roman" w:hAnsi="Times New Roman"/>
          <w:szCs w:val="26"/>
        </w:rPr>
        <w:t xml:space="preserve"> and histogram of the residuals in </w:t>
      </w:r>
      <w:r w:rsidR="00DD2752">
        <w:rPr>
          <w:rFonts w:ascii="Times New Roman" w:hAnsi="Times New Roman"/>
          <w:szCs w:val="26"/>
        </w:rPr>
        <w:t>your final new model from part f</w:t>
      </w:r>
      <w:r>
        <w:rPr>
          <w:rFonts w:ascii="Times New Roman" w:hAnsi="Times New Roman"/>
          <w:szCs w:val="26"/>
        </w:rPr>
        <w:t>). Attach the plots.</w:t>
      </w:r>
    </w:p>
    <w:p w14:paraId="37EAC6CE" w14:textId="77777777" w:rsidR="00050C35" w:rsidRDefault="00050C35" w:rsidP="00050C35">
      <w:pPr>
        <w:pStyle w:val="ListParagraph"/>
        <w:spacing w:after="0" w:line="240" w:lineRule="auto"/>
        <w:ind w:left="0"/>
        <w:rPr>
          <w:rFonts w:ascii="Times New Roman" w:hAnsi="Times New Roman"/>
          <w:szCs w:val="26"/>
        </w:rPr>
      </w:pPr>
    </w:p>
    <w:p w14:paraId="44D98C86" w14:textId="2E22A574" w:rsidR="00050C35" w:rsidRDefault="00050C35" w:rsidP="00BD5A25">
      <w:pPr>
        <w:pStyle w:val="ListParagraph"/>
        <w:numPr>
          <w:ilvl w:val="0"/>
          <w:numId w:val="3"/>
        </w:numPr>
        <w:spacing w:after="0" w:line="240" w:lineRule="auto"/>
        <w:rPr>
          <w:rFonts w:ascii="Times New Roman" w:hAnsi="Times New Roman"/>
          <w:szCs w:val="26"/>
        </w:rPr>
      </w:pPr>
      <w:r w:rsidRPr="00E7781D">
        <w:rPr>
          <w:rFonts w:ascii="Times New Roman" w:hAnsi="Times New Roman"/>
          <w:szCs w:val="26"/>
        </w:rPr>
        <w:t>Ass</w:t>
      </w:r>
      <w:r w:rsidR="00DD2752">
        <w:rPr>
          <w:rFonts w:ascii="Times New Roman" w:hAnsi="Times New Roman"/>
          <w:szCs w:val="26"/>
        </w:rPr>
        <w:t>ess your final model from part f</w:t>
      </w:r>
      <w:r w:rsidRPr="00E7781D">
        <w:rPr>
          <w:rFonts w:ascii="Times New Roman" w:hAnsi="Times New Roman"/>
          <w:szCs w:val="26"/>
        </w:rPr>
        <w:t>) for influential outliers. Are any subjects in your final model that are influential outliers?</w:t>
      </w:r>
    </w:p>
    <w:p w14:paraId="68F0D9A7" w14:textId="77777777" w:rsidR="00050C35" w:rsidRPr="00E7781D" w:rsidRDefault="00050C35" w:rsidP="00050C35">
      <w:pPr>
        <w:pStyle w:val="ListParagraph"/>
        <w:spacing w:after="0" w:line="240" w:lineRule="auto"/>
        <w:ind w:left="0"/>
        <w:rPr>
          <w:rFonts w:ascii="Times New Roman" w:hAnsi="Times New Roman"/>
          <w:szCs w:val="26"/>
        </w:rPr>
      </w:pPr>
    </w:p>
    <w:p w14:paraId="7ADAC7DC" w14:textId="5925742A" w:rsidR="00050C35" w:rsidRDefault="00050C35" w:rsidP="00BD5A25">
      <w:pPr>
        <w:pStyle w:val="ListParagraph"/>
        <w:numPr>
          <w:ilvl w:val="0"/>
          <w:numId w:val="3"/>
        </w:numPr>
        <w:spacing w:after="0" w:line="240" w:lineRule="auto"/>
        <w:rPr>
          <w:rFonts w:ascii="Times New Roman" w:hAnsi="Times New Roman"/>
          <w:szCs w:val="26"/>
        </w:rPr>
      </w:pPr>
      <w:r>
        <w:rPr>
          <w:rFonts w:ascii="Times New Roman" w:hAnsi="Times New Roman"/>
          <w:szCs w:val="26"/>
        </w:rPr>
        <w:t>Test whether the residuals</w:t>
      </w:r>
      <w:r w:rsidR="00DD2752">
        <w:rPr>
          <w:rFonts w:ascii="Times New Roman" w:hAnsi="Times New Roman"/>
          <w:szCs w:val="26"/>
        </w:rPr>
        <w:t xml:space="preserve"> in your final model from part f</w:t>
      </w:r>
      <w:r>
        <w:rPr>
          <w:rFonts w:ascii="Times New Roman" w:hAnsi="Times New Roman"/>
          <w:szCs w:val="26"/>
        </w:rPr>
        <w:t xml:space="preserve">) are </w:t>
      </w:r>
      <w:proofErr w:type="spellStart"/>
      <w:r>
        <w:rPr>
          <w:rFonts w:ascii="Times New Roman" w:hAnsi="Times New Roman"/>
          <w:szCs w:val="26"/>
        </w:rPr>
        <w:t>heteroscedastic</w:t>
      </w:r>
      <w:proofErr w:type="spellEnd"/>
      <w:r>
        <w:rPr>
          <w:rFonts w:ascii="Times New Roman" w:hAnsi="Times New Roman"/>
          <w:szCs w:val="26"/>
        </w:rPr>
        <w:t xml:space="preserve"> on level of significance 5%. Write down the null and alternative hypothesis, test statistics and corresponding degrees of freedom, critical value or p-value and interpretation of the conclusion.</w:t>
      </w:r>
      <w:r w:rsidRPr="001465DB">
        <w:rPr>
          <w:rFonts w:ascii="Times New Roman" w:hAnsi="Times New Roman"/>
          <w:szCs w:val="26"/>
        </w:rPr>
        <w:t xml:space="preserve"> </w:t>
      </w:r>
      <w:r>
        <w:rPr>
          <w:rFonts w:ascii="Times New Roman" w:hAnsi="Times New Roman"/>
          <w:szCs w:val="26"/>
        </w:rPr>
        <w:t>Attach appropriate SAS table.</w:t>
      </w:r>
    </w:p>
    <w:p w14:paraId="24F3BD3C" w14:textId="77777777" w:rsidR="00987267" w:rsidRDefault="00987267" w:rsidP="00987267">
      <w:pPr>
        <w:spacing w:after="0" w:line="240" w:lineRule="auto"/>
        <w:rPr>
          <w:rFonts w:ascii="Times New Roman" w:hAnsi="Times New Roman"/>
          <w:szCs w:val="26"/>
        </w:rPr>
      </w:pPr>
    </w:p>
    <w:p w14:paraId="08E61F85" w14:textId="77777777" w:rsidR="00987267" w:rsidRDefault="00987267" w:rsidP="00390387">
      <w:pPr>
        <w:spacing w:after="0" w:line="240" w:lineRule="auto"/>
        <w:rPr>
          <w:rFonts w:ascii="Times" w:hAnsi="Times"/>
          <w:szCs w:val="24"/>
        </w:rPr>
      </w:pPr>
    </w:p>
    <w:p w14:paraId="11FF2758" w14:textId="77777777" w:rsidR="009C0330" w:rsidRPr="00DA08C1" w:rsidRDefault="009C0330" w:rsidP="00390387">
      <w:pPr>
        <w:spacing w:after="0" w:line="240" w:lineRule="auto"/>
        <w:rPr>
          <w:rFonts w:ascii="Times New Roman" w:hAnsi="Times New Roman"/>
          <w:sz w:val="16"/>
          <w:szCs w:val="16"/>
        </w:rPr>
      </w:pPr>
    </w:p>
    <w:p w14:paraId="73210F92" w14:textId="77777777" w:rsidR="00897CF9" w:rsidRDefault="00897CF9" w:rsidP="00897CF9">
      <w:pPr>
        <w:pStyle w:val="ListParagraph"/>
        <w:spacing w:after="0" w:line="240" w:lineRule="auto"/>
        <w:rPr>
          <w:rFonts w:ascii="Times New Roman" w:hAnsi="Times New Roman"/>
          <w:szCs w:val="26"/>
        </w:rPr>
      </w:pPr>
    </w:p>
    <w:p w14:paraId="1802D78A" w14:textId="77777777" w:rsidR="00796E1F" w:rsidRPr="002D780F" w:rsidRDefault="00796E1F" w:rsidP="00796E1F">
      <w:pPr>
        <w:spacing w:after="0" w:line="240" w:lineRule="auto"/>
        <w:rPr>
          <w:rFonts w:ascii="Times New Roman" w:hAnsi="Times New Roman"/>
        </w:rPr>
      </w:pPr>
      <w:r>
        <w:rPr>
          <w:rFonts w:ascii="Times New Roman" w:hAnsi="Times New Roman"/>
          <w:b/>
          <w:szCs w:val="26"/>
          <w:u w:val="single"/>
        </w:rPr>
        <w:t>Problem 2</w:t>
      </w:r>
      <w:r w:rsidR="00897CF9" w:rsidRPr="00FF3A99">
        <w:rPr>
          <w:rFonts w:ascii="Times New Roman" w:hAnsi="Times New Roman"/>
          <w:b/>
          <w:szCs w:val="26"/>
          <w:u w:val="single"/>
        </w:rPr>
        <w:t>:</w:t>
      </w:r>
      <w:r w:rsidR="00897CF9">
        <w:rPr>
          <w:rFonts w:ascii="Times New Roman" w:hAnsi="Times New Roman"/>
          <w:szCs w:val="26"/>
        </w:rPr>
        <w:br/>
      </w:r>
      <w:r w:rsidRPr="002D780F">
        <w:rPr>
          <w:rFonts w:ascii="Times New Roman" w:hAnsi="Times New Roman"/>
        </w:rPr>
        <w:t xml:space="preserve">Import the following </w:t>
      </w:r>
      <w:r>
        <w:rPr>
          <w:rFonts w:ascii="Times New Roman" w:hAnsi="Times New Roman"/>
        </w:rPr>
        <w:t xml:space="preserve">simulated </w:t>
      </w:r>
      <w:r w:rsidRPr="002D780F">
        <w:rPr>
          <w:rFonts w:ascii="Times New Roman" w:hAnsi="Times New Roman"/>
        </w:rPr>
        <w:t>data into SAS:</w:t>
      </w:r>
    </w:p>
    <w:p w14:paraId="40137664" w14:textId="77777777" w:rsidR="00796E1F" w:rsidRDefault="00796E1F" w:rsidP="00796E1F">
      <w:pPr>
        <w:autoSpaceDE w:val="0"/>
        <w:autoSpaceDN w:val="0"/>
        <w:adjustRightInd w:val="0"/>
        <w:spacing w:after="0" w:line="240" w:lineRule="auto"/>
        <w:rPr>
          <w:rFonts w:ascii="Courier New" w:eastAsia="Cambria" w:hAnsi="Courier New" w:cs="Courier New"/>
          <w:b/>
          <w:bCs/>
          <w:color w:val="000080"/>
          <w:sz w:val="20"/>
          <w:szCs w:val="20"/>
          <w:shd w:val="clear" w:color="auto" w:fill="FFFFFF"/>
        </w:rPr>
      </w:pPr>
    </w:p>
    <w:p w14:paraId="45B1A914"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EF6E9B">
        <w:rPr>
          <w:rFonts w:ascii="Courier New" w:hAnsi="Courier New" w:cs="Courier New"/>
          <w:b/>
          <w:bCs/>
          <w:color w:val="000080"/>
          <w:sz w:val="16"/>
          <w:szCs w:val="16"/>
          <w:shd w:val="clear" w:color="auto" w:fill="FFFFFF"/>
        </w:rPr>
        <w:t>data</w:t>
      </w:r>
      <w:proofErr w:type="gramEnd"/>
      <w:r w:rsidRPr="00EF6E9B">
        <w:rPr>
          <w:rFonts w:ascii="Courier New" w:hAnsi="Courier New" w:cs="Courier New"/>
          <w:color w:val="000000"/>
          <w:sz w:val="16"/>
          <w:szCs w:val="16"/>
          <w:shd w:val="clear" w:color="auto" w:fill="FFFFFF"/>
        </w:rPr>
        <w:t xml:space="preserve"> </w:t>
      </w:r>
      <w:proofErr w:type="spellStart"/>
      <w:r w:rsidRPr="00EF6E9B">
        <w:rPr>
          <w:rFonts w:ascii="Courier New" w:hAnsi="Courier New" w:cs="Courier New"/>
          <w:color w:val="000000"/>
          <w:sz w:val="16"/>
          <w:szCs w:val="16"/>
          <w:shd w:val="clear" w:color="auto" w:fill="FFFFFF"/>
        </w:rPr>
        <w:t>airlinecost</w:t>
      </w:r>
      <w:proofErr w:type="spellEnd"/>
      <w:r w:rsidRPr="00EF6E9B">
        <w:rPr>
          <w:rFonts w:ascii="Courier New" w:hAnsi="Courier New" w:cs="Courier New"/>
          <w:color w:val="000000"/>
          <w:sz w:val="16"/>
          <w:szCs w:val="16"/>
          <w:shd w:val="clear" w:color="auto" w:fill="FFFFFF"/>
        </w:rPr>
        <w:t>;</w:t>
      </w:r>
    </w:p>
    <w:p w14:paraId="4BB03A6F"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FF"/>
        </w:rPr>
      </w:pPr>
      <w:r w:rsidRPr="00EF6E9B">
        <w:rPr>
          <w:rFonts w:ascii="Courier New" w:hAnsi="Courier New" w:cs="Courier New"/>
          <w:color w:val="000000"/>
          <w:sz w:val="16"/>
          <w:szCs w:val="16"/>
          <w:shd w:val="clear" w:color="auto" w:fill="FFFFFF"/>
        </w:rPr>
        <w:t xml:space="preserve">  </w:t>
      </w:r>
      <w:proofErr w:type="gramStart"/>
      <w:r w:rsidRPr="00EF6E9B">
        <w:rPr>
          <w:rFonts w:ascii="Courier New" w:hAnsi="Courier New" w:cs="Courier New"/>
          <w:color w:val="0000FF"/>
          <w:sz w:val="16"/>
          <w:szCs w:val="16"/>
          <w:shd w:val="clear" w:color="auto" w:fill="FFFFFF"/>
        </w:rPr>
        <w:t>input</w:t>
      </w:r>
      <w:proofErr w:type="gramEnd"/>
      <w:r w:rsidRPr="00EF6E9B">
        <w:rPr>
          <w:rFonts w:ascii="Courier New" w:hAnsi="Courier New" w:cs="Courier New"/>
          <w:color w:val="000000"/>
          <w:sz w:val="16"/>
          <w:szCs w:val="16"/>
          <w:shd w:val="clear" w:color="auto" w:fill="FFFFFF"/>
        </w:rPr>
        <w:t xml:space="preserve"> Airline $ length</w:t>
      </w:r>
      <w:r>
        <w:rPr>
          <w:rFonts w:ascii="Courier New" w:hAnsi="Courier New" w:cs="Courier New"/>
          <w:color w:val="000000"/>
          <w:sz w:val="16"/>
          <w:szCs w:val="16"/>
          <w:shd w:val="clear" w:color="auto" w:fill="FFFFFF"/>
        </w:rPr>
        <w:t xml:space="preserve"> speed </w:t>
      </w:r>
      <w:proofErr w:type="spellStart"/>
      <w:r>
        <w:rPr>
          <w:rFonts w:ascii="Courier New" w:hAnsi="Courier New" w:cs="Courier New"/>
          <w:color w:val="000000"/>
          <w:sz w:val="16"/>
          <w:szCs w:val="16"/>
          <w:shd w:val="clear" w:color="auto" w:fill="FFFFFF"/>
        </w:rPr>
        <w:t>day_time</w:t>
      </w:r>
      <w:proofErr w:type="spellEnd"/>
      <w:r>
        <w:rPr>
          <w:rFonts w:ascii="Courier New" w:hAnsi="Courier New" w:cs="Courier New"/>
          <w:color w:val="000000"/>
          <w:sz w:val="16"/>
          <w:szCs w:val="16"/>
          <w:shd w:val="clear" w:color="auto" w:fill="FFFFFF"/>
        </w:rPr>
        <w:t xml:space="preserve"> </w:t>
      </w:r>
      <w:proofErr w:type="spellStart"/>
      <w:r>
        <w:rPr>
          <w:rFonts w:ascii="Courier New" w:hAnsi="Courier New" w:cs="Courier New"/>
          <w:color w:val="000000"/>
          <w:sz w:val="16"/>
          <w:szCs w:val="16"/>
          <w:shd w:val="clear" w:color="auto" w:fill="FFFFFF"/>
        </w:rPr>
        <w:t>pop_served</w:t>
      </w:r>
      <w:proofErr w:type="spellEnd"/>
      <w:r>
        <w:rPr>
          <w:rFonts w:ascii="Courier New" w:hAnsi="Courier New" w:cs="Courier New"/>
          <w:color w:val="000000"/>
          <w:sz w:val="16"/>
          <w:szCs w:val="16"/>
          <w:shd w:val="clear" w:color="auto" w:fill="FFFFFF"/>
        </w:rPr>
        <w:t xml:space="preserve"> </w:t>
      </w:r>
      <w:proofErr w:type="spellStart"/>
      <w:r>
        <w:rPr>
          <w:rFonts w:ascii="Courier New" w:hAnsi="Courier New" w:cs="Courier New"/>
          <w:color w:val="000000"/>
          <w:sz w:val="16"/>
          <w:szCs w:val="16"/>
          <w:shd w:val="clear" w:color="auto" w:fill="FFFFFF"/>
        </w:rPr>
        <w:t>tot</w:t>
      </w:r>
      <w:r w:rsidRPr="00EF6E9B">
        <w:rPr>
          <w:rFonts w:ascii="Courier New" w:hAnsi="Courier New" w:cs="Courier New"/>
          <w:color w:val="000000"/>
          <w:sz w:val="16"/>
          <w:szCs w:val="16"/>
          <w:shd w:val="clear" w:color="auto" w:fill="FFFFFF"/>
        </w:rPr>
        <w:t>_cost</w:t>
      </w:r>
      <w:proofErr w:type="spellEnd"/>
      <w:r w:rsidRPr="00EF6E9B">
        <w:rPr>
          <w:rFonts w:ascii="Courier New" w:hAnsi="Courier New" w:cs="Courier New"/>
          <w:color w:val="000000"/>
          <w:sz w:val="16"/>
          <w:szCs w:val="16"/>
          <w:shd w:val="clear" w:color="auto" w:fill="FFFFFF"/>
        </w:rPr>
        <w:t xml:space="preserve"> revenue load capac</w:t>
      </w:r>
      <w:r>
        <w:rPr>
          <w:rFonts w:ascii="Courier New" w:hAnsi="Courier New" w:cs="Courier New"/>
          <w:color w:val="000000"/>
          <w:sz w:val="16"/>
          <w:szCs w:val="16"/>
          <w:shd w:val="clear" w:color="auto" w:fill="FFFFFF"/>
        </w:rPr>
        <w:t xml:space="preserve">ity assets funds </w:t>
      </w:r>
      <w:proofErr w:type="spellStart"/>
      <w:r>
        <w:rPr>
          <w:rFonts w:ascii="Courier New" w:hAnsi="Courier New" w:cs="Courier New"/>
          <w:color w:val="000000"/>
          <w:sz w:val="16"/>
          <w:szCs w:val="16"/>
          <w:shd w:val="clear" w:color="auto" w:fill="FFFFFF"/>
        </w:rPr>
        <w:t>assets_adj</w:t>
      </w:r>
      <w:proofErr w:type="spellEnd"/>
      <w:r w:rsidRPr="00EF6E9B">
        <w:rPr>
          <w:rFonts w:ascii="Courier New" w:hAnsi="Courier New" w:cs="Courier New"/>
          <w:color w:val="000000"/>
          <w:sz w:val="16"/>
          <w:szCs w:val="16"/>
          <w:shd w:val="clear" w:color="auto" w:fill="FFFFFF"/>
        </w:rPr>
        <w:t>;</w:t>
      </w:r>
    </w:p>
    <w:p w14:paraId="42BE89D1"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EF6E9B">
        <w:rPr>
          <w:rFonts w:ascii="Courier New" w:hAnsi="Courier New" w:cs="Courier New"/>
          <w:color w:val="0000FF"/>
          <w:sz w:val="16"/>
          <w:szCs w:val="16"/>
          <w:shd w:val="clear" w:color="auto" w:fill="FFFFFF"/>
        </w:rPr>
        <w:t>cards</w:t>
      </w:r>
      <w:proofErr w:type="gramEnd"/>
      <w:r w:rsidRPr="00EF6E9B">
        <w:rPr>
          <w:rFonts w:ascii="Courier New" w:hAnsi="Courier New" w:cs="Courier New"/>
          <w:color w:val="000000"/>
          <w:sz w:val="16"/>
          <w:szCs w:val="16"/>
          <w:shd w:val="clear" w:color="auto" w:fill="FFFFFF"/>
        </w:rPr>
        <w:t>;</w:t>
      </w:r>
    </w:p>
    <w:p w14:paraId="22B9FA6F"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proofErr w:type="spellStart"/>
      <w:r w:rsidRPr="00EF6E9B">
        <w:rPr>
          <w:rFonts w:ascii="Courier New" w:hAnsi="Courier New" w:cs="Courier New"/>
          <w:color w:val="000000"/>
          <w:sz w:val="16"/>
          <w:szCs w:val="16"/>
          <w:shd w:val="clear" w:color="auto" w:fill="FFFFC0"/>
        </w:rPr>
        <w:t>AllAmerican</w:t>
      </w:r>
      <w:proofErr w:type="spellEnd"/>
      <w:r w:rsidRPr="00EF6E9B">
        <w:rPr>
          <w:rFonts w:ascii="Courier New" w:hAnsi="Courier New" w:cs="Courier New"/>
          <w:color w:val="000000"/>
          <w:sz w:val="16"/>
          <w:szCs w:val="16"/>
          <w:shd w:val="clear" w:color="auto" w:fill="FFFFC0"/>
        </w:rPr>
        <w:t xml:space="preserve">              57     133    6.10   20200   116.3    0.96   0.400   2.400   21.13    3.21   17.92</w:t>
      </w:r>
    </w:p>
    <w:p w14:paraId="53C93031"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 xml:space="preserve">American                 270     216    6.93   56928    43.0    3.98   0.689   5.776 </w:t>
      </w:r>
      <w:proofErr w:type="gramStart"/>
      <w:r w:rsidRPr="00EF6E9B">
        <w:rPr>
          <w:rFonts w:ascii="Courier New" w:hAnsi="Courier New" w:cs="Courier New"/>
          <w:color w:val="000000"/>
          <w:sz w:val="16"/>
          <w:szCs w:val="16"/>
          <w:shd w:val="clear" w:color="auto" w:fill="FFFFC0"/>
        </w:rPr>
        <w:t>1436.53  165.22</w:t>
      </w:r>
      <w:proofErr w:type="gramEnd"/>
      <w:r w:rsidRPr="00EF6E9B">
        <w:rPr>
          <w:rFonts w:ascii="Courier New" w:hAnsi="Courier New" w:cs="Courier New"/>
          <w:color w:val="000000"/>
          <w:sz w:val="16"/>
          <w:szCs w:val="16"/>
          <w:shd w:val="clear" w:color="auto" w:fill="FFFFC0"/>
        </w:rPr>
        <w:t xml:space="preserve"> 1271.31</w:t>
      </w:r>
    </w:p>
    <w:p w14:paraId="684AA6A8"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Bonanza                  100     140    4.45     183   141.5    0.79   0.358   2.207    6.65    0.01    6.64</w:t>
      </w:r>
    </w:p>
    <w:p w14:paraId="12E87997"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proofErr w:type="spellStart"/>
      <w:r w:rsidRPr="00EF6E9B">
        <w:rPr>
          <w:rFonts w:ascii="Courier New" w:hAnsi="Courier New" w:cs="Courier New"/>
          <w:color w:val="000000"/>
          <w:sz w:val="16"/>
          <w:szCs w:val="16"/>
          <w:shd w:val="clear" w:color="auto" w:fill="FFFFC0"/>
        </w:rPr>
        <w:t>Braniff</w:t>
      </w:r>
      <w:proofErr w:type="spellEnd"/>
      <w:r w:rsidRPr="00EF6E9B">
        <w:rPr>
          <w:rFonts w:ascii="Courier New" w:hAnsi="Courier New" w:cs="Courier New"/>
          <w:color w:val="000000"/>
          <w:sz w:val="16"/>
          <w:szCs w:val="16"/>
          <w:shd w:val="clear" w:color="auto" w:fill="FFFFC0"/>
        </w:rPr>
        <w:t xml:space="preserve">                  176     182    6.60   11869    50.6    2.57   0.557   </w:t>
      </w:r>
      <w:proofErr w:type="gramStart"/>
      <w:r w:rsidRPr="00EF6E9B">
        <w:rPr>
          <w:rFonts w:ascii="Courier New" w:hAnsi="Courier New" w:cs="Courier New"/>
          <w:color w:val="000000"/>
          <w:sz w:val="16"/>
          <w:szCs w:val="16"/>
          <w:shd w:val="clear" w:color="auto" w:fill="FFFFC0"/>
        </w:rPr>
        <w:t>4.614  160.30</w:t>
      </w:r>
      <w:proofErr w:type="gramEnd"/>
      <w:r w:rsidRPr="00EF6E9B">
        <w:rPr>
          <w:rFonts w:ascii="Courier New" w:hAnsi="Courier New" w:cs="Courier New"/>
          <w:color w:val="000000"/>
          <w:sz w:val="16"/>
          <w:szCs w:val="16"/>
          <w:shd w:val="clear" w:color="auto" w:fill="FFFFC0"/>
        </w:rPr>
        <w:t xml:space="preserve">    5.81  154.49</w:t>
      </w:r>
    </w:p>
    <w:p w14:paraId="7B8D4150"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 xml:space="preserve">Capital                  142     167    7.47   41097    51.0    2.68   0.510   </w:t>
      </w:r>
      <w:proofErr w:type="gramStart"/>
      <w:r w:rsidRPr="00EF6E9B">
        <w:rPr>
          <w:rFonts w:ascii="Courier New" w:hAnsi="Courier New" w:cs="Courier New"/>
          <w:color w:val="000000"/>
          <w:sz w:val="16"/>
          <w:szCs w:val="16"/>
          <w:shd w:val="clear" w:color="auto" w:fill="FFFFC0"/>
        </w:rPr>
        <w:t>5.255  195.02</w:t>
      </w:r>
      <w:proofErr w:type="gramEnd"/>
      <w:r w:rsidRPr="00EF6E9B">
        <w:rPr>
          <w:rFonts w:ascii="Courier New" w:hAnsi="Courier New" w:cs="Courier New"/>
          <w:color w:val="000000"/>
          <w:sz w:val="16"/>
          <w:szCs w:val="16"/>
          <w:shd w:val="clear" w:color="auto" w:fill="FFFFC0"/>
        </w:rPr>
        <w:t xml:space="preserve">    6.06  188.96</w:t>
      </w:r>
    </w:p>
    <w:p w14:paraId="750F8163"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Central                   51     134    4.67    1757   318.5    0.35   0.167   2.096   14.02    0.01   14.01</w:t>
      </w:r>
    </w:p>
    <w:p w14:paraId="6EE39F62"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 xml:space="preserve">CS                      175     </w:t>
      </w:r>
      <w:proofErr w:type="spellStart"/>
      <w:r w:rsidRPr="00EF6E9B">
        <w:rPr>
          <w:rFonts w:ascii="Courier New" w:hAnsi="Courier New" w:cs="Courier New"/>
          <w:color w:val="000000"/>
          <w:sz w:val="16"/>
          <w:szCs w:val="16"/>
          <w:shd w:val="clear" w:color="auto" w:fill="FFFFC0"/>
        </w:rPr>
        <w:t>175</w:t>
      </w:r>
      <w:proofErr w:type="spellEnd"/>
      <w:r w:rsidRPr="00EF6E9B">
        <w:rPr>
          <w:rFonts w:ascii="Courier New" w:hAnsi="Courier New" w:cs="Courier New"/>
          <w:color w:val="000000"/>
          <w:sz w:val="16"/>
          <w:szCs w:val="16"/>
          <w:shd w:val="clear" w:color="auto" w:fill="FFFFC0"/>
        </w:rPr>
        <w:t xml:space="preserve">    8.60   18000    59.2    2.17   0.558   </w:t>
      </w:r>
      <w:proofErr w:type="gramStart"/>
      <w:r w:rsidRPr="00EF6E9B">
        <w:rPr>
          <w:rFonts w:ascii="Courier New" w:hAnsi="Courier New" w:cs="Courier New"/>
          <w:color w:val="000000"/>
          <w:sz w:val="16"/>
          <w:szCs w:val="16"/>
          <w:shd w:val="clear" w:color="auto" w:fill="FFFFC0"/>
        </w:rPr>
        <w:t>3.889  114.16</w:t>
      </w:r>
      <w:proofErr w:type="gramEnd"/>
      <w:r w:rsidRPr="00EF6E9B">
        <w:rPr>
          <w:rFonts w:ascii="Courier New" w:hAnsi="Courier New" w:cs="Courier New"/>
          <w:color w:val="000000"/>
          <w:sz w:val="16"/>
          <w:szCs w:val="16"/>
          <w:shd w:val="clear" w:color="auto" w:fill="FFFFC0"/>
        </w:rPr>
        <w:t xml:space="preserve">    3.11  111.05</w:t>
      </w:r>
    </w:p>
    <w:p w14:paraId="2D666C83"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Colonial                 112     150    6.87   13500    77.0    1.68   0.505   3.327   35.34    0.79   34.55</w:t>
      </w:r>
    </w:p>
    <w:p w14:paraId="4D5DA572"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Continental              131     179    6.50    3831    62.3    1.70   0.537   3.166   49.74    3.49   46.25</w:t>
      </w:r>
    </w:p>
    <w:p w14:paraId="1CA0E7AC"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 xml:space="preserve">Delta                    174     191    7.60   13119    45.3    2.74   0.598   </w:t>
      </w:r>
      <w:proofErr w:type="gramStart"/>
      <w:r w:rsidRPr="00EF6E9B">
        <w:rPr>
          <w:rFonts w:ascii="Courier New" w:hAnsi="Courier New" w:cs="Courier New"/>
          <w:color w:val="000000"/>
          <w:sz w:val="16"/>
          <w:szCs w:val="16"/>
          <w:shd w:val="clear" w:color="auto" w:fill="FFFFC0"/>
        </w:rPr>
        <w:t>4.582  174.32</w:t>
      </w:r>
      <w:proofErr w:type="gramEnd"/>
      <w:r w:rsidRPr="00EF6E9B">
        <w:rPr>
          <w:rFonts w:ascii="Courier New" w:hAnsi="Courier New" w:cs="Courier New"/>
          <w:color w:val="000000"/>
          <w:sz w:val="16"/>
          <w:szCs w:val="16"/>
          <w:shd w:val="clear" w:color="auto" w:fill="FFFFC0"/>
        </w:rPr>
        <w:t xml:space="preserve">    3.87  170.45</w:t>
      </w:r>
    </w:p>
    <w:p w14:paraId="63E4827B"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 xml:space="preserve">Eastern                  182     187    9.50   44000    42.6    3.07   0.528   5.814 </w:t>
      </w:r>
      <w:proofErr w:type="gramStart"/>
      <w:r w:rsidRPr="00EF6E9B">
        <w:rPr>
          <w:rFonts w:ascii="Courier New" w:hAnsi="Courier New" w:cs="Courier New"/>
          <w:color w:val="000000"/>
          <w:sz w:val="16"/>
          <w:szCs w:val="16"/>
          <w:shd w:val="clear" w:color="auto" w:fill="FFFFC0"/>
        </w:rPr>
        <w:t>1042.58  187.84</w:t>
      </w:r>
      <w:proofErr w:type="gramEnd"/>
      <w:r w:rsidRPr="00EF6E9B">
        <w:rPr>
          <w:rFonts w:ascii="Courier New" w:hAnsi="Courier New" w:cs="Courier New"/>
          <w:color w:val="000000"/>
          <w:sz w:val="16"/>
          <w:szCs w:val="16"/>
          <w:shd w:val="clear" w:color="auto" w:fill="FFFFC0"/>
        </w:rPr>
        <w:t xml:space="preserve">  854.74</w:t>
      </w:r>
    </w:p>
    <w:p w14:paraId="506E9015"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Empire                    59     143    4.83     451   112.4    0.69   0.313   2.204    4.71    0.02    4.69</w:t>
      </w:r>
    </w:p>
    <w:p w14:paraId="3C9A68F2"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Frontier                  81     141    7.47    2500   125.2    0.72   0.398   1.809   17.66    0.12   17.54</w:t>
      </w:r>
    </w:p>
    <w:p w14:paraId="0AB8D44C"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proofErr w:type="spellStart"/>
      <w:r w:rsidRPr="00EF6E9B">
        <w:rPr>
          <w:rFonts w:ascii="Courier New" w:hAnsi="Courier New" w:cs="Courier New"/>
          <w:color w:val="000000"/>
          <w:sz w:val="16"/>
          <w:szCs w:val="16"/>
          <w:shd w:val="clear" w:color="auto" w:fill="FFFFC0"/>
        </w:rPr>
        <w:t>LakeCentral</w:t>
      </w:r>
      <w:proofErr w:type="spellEnd"/>
      <w:r w:rsidRPr="00EF6E9B">
        <w:rPr>
          <w:rFonts w:ascii="Courier New" w:hAnsi="Courier New" w:cs="Courier New"/>
          <w:color w:val="000000"/>
          <w:sz w:val="16"/>
          <w:szCs w:val="16"/>
          <w:shd w:val="clear" w:color="auto" w:fill="FFFFC0"/>
        </w:rPr>
        <w:t xml:space="preserve">              73     142    3.85    5405   169.3    0.48   0.212   2.264    6.32    0.01    6.31</w:t>
      </w:r>
    </w:p>
    <w:p w14:paraId="6FB52CEA"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proofErr w:type="spellStart"/>
      <w:r w:rsidRPr="00EF6E9B">
        <w:rPr>
          <w:rFonts w:ascii="Courier New" w:hAnsi="Courier New" w:cs="Courier New"/>
          <w:color w:val="000000"/>
          <w:sz w:val="16"/>
          <w:szCs w:val="16"/>
          <w:shd w:val="clear" w:color="auto" w:fill="FFFFC0"/>
        </w:rPr>
        <w:t>MidContinent</w:t>
      </w:r>
      <w:proofErr w:type="spellEnd"/>
      <w:r w:rsidRPr="00EF6E9B">
        <w:rPr>
          <w:rFonts w:ascii="Courier New" w:hAnsi="Courier New" w:cs="Courier New"/>
          <w:color w:val="000000"/>
          <w:sz w:val="16"/>
          <w:szCs w:val="16"/>
          <w:shd w:val="clear" w:color="auto" w:fill="FFFFC0"/>
        </w:rPr>
        <w:t xml:space="preserve">            144     167    6.20    6725    64.8    1.53   0.565   2.708   76.12    2.44   73.68</w:t>
      </w:r>
    </w:p>
    <w:p w14:paraId="14890DE3"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Mohawk                    79     137    5.88    9250   100.5    1.02   0.476   2.143   14.54    0.09   14.45</w:t>
      </w:r>
    </w:p>
    <w:p w14:paraId="68E6811F"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 xml:space="preserve">National                 199     207    8.28   23431    42.9    3.12   0.567   </w:t>
      </w:r>
      <w:proofErr w:type="gramStart"/>
      <w:r w:rsidRPr="00EF6E9B">
        <w:rPr>
          <w:rFonts w:ascii="Courier New" w:hAnsi="Courier New" w:cs="Courier New"/>
          <w:color w:val="000000"/>
          <w:sz w:val="16"/>
          <w:szCs w:val="16"/>
          <w:shd w:val="clear" w:color="auto" w:fill="FFFFC0"/>
        </w:rPr>
        <w:t>5.503  181.27</w:t>
      </w:r>
      <w:proofErr w:type="gramEnd"/>
      <w:r w:rsidRPr="00EF6E9B">
        <w:rPr>
          <w:rFonts w:ascii="Courier New" w:hAnsi="Courier New" w:cs="Courier New"/>
          <w:color w:val="000000"/>
          <w:sz w:val="16"/>
          <w:szCs w:val="16"/>
          <w:shd w:val="clear" w:color="auto" w:fill="FFFFC0"/>
        </w:rPr>
        <w:t xml:space="preserve">   16.14  165.13</w:t>
      </w:r>
    </w:p>
    <w:p w14:paraId="6DF48349"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Northeast                 94     150    6.77   16000    81.1    1.19   0.597   1.988   49.38    2.11   47.27</w:t>
      </w:r>
    </w:p>
    <w:p w14:paraId="585D7F7B"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 xml:space="preserve">Northwest                271     202    6.88   27000    56.7    4.30   0.570   </w:t>
      </w:r>
      <w:proofErr w:type="gramStart"/>
      <w:r w:rsidRPr="00EF6E9B">
        <w:rPr>
          <w:rFonts w:ascii="Courier New" w:hAnsi="Courier New" w:cs="Courier New"/>
          <w:color w:val="000000"/>
          <w:sz w:val="16"/>
          <w:szCs w:val="16"/>
          <w:shd w:val="clear" w:color="auto" w:fill="FFFFC0"/>
        </w:rPr>
        <w:t>7.544  471.50</w:t>
      </w:r>
      <w:proofErr w:type="gramEnd"/>
      <w:r w:rsidRPr="00EF6E9B">
        <w:rPr>
          <w:rFonts w:ascii="Courier New" w:hAnsi="Courier New" w:cs="Courier New"/>
          <w:color w:val="000000"/>
          <w:sz w:val="16"/>
          <w:szCs w:val="16"/>
          <w:shd w:val="clear" w:color="auto" w:fill="FFFFC0"/>
        </w:rPr>
        <w:t xml:space="preserve">    7.98  463.52</w:t>
      </w:r>
    </w:p>
    <w:p w14:paraId="15F0642F"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Piedmont                  90     153    8.13    3362    75.4    1.08   0.449   2.405   21.60    3.10   18.50</w:t>
      </w:r>
    </w:p>
    <w:p w14:paraId="42401207"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Pioneer                   89     150    7.05    2050    71.3    1.16   0.483   2.402   19.11    0.01   19.10</w:t>
      </w:r>
    </w:p>
    <w:p w14:paraId="2F005DCD"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Southern                  67     147    6.15    2337   150.1    0.60   0.317   1.893   12.44    0.01   12.43</w:t>
      </w:r>
    </w:p>
    <w:p w14:paraId="3C1B5159"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Southwest                 54     127    5.85    5143    78.9    1.18   0.491   2.403   16.06    0.08   15.98</w:t>
      </w:r>
    </w:p>
    <w:p w14:paraId="7F0C8EEE"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proofErr w:type="spellStart"/>
      <w:r w:rsidRPr="00EF6E9B">
        <w:rPr>
          <w:rFonts w:ascii="Courier New" w:hAnsi="Courier New" w:cs="Courier New"/>
          <w:color w:val="000000"/>
          <w:sz w:val="16"/>
          <w:szCs w:val="16"/>
          <w:shd w:val="clear" w:color="auto" w:fill="FFFFC0"/>
        </w:rPr>
        <w:t>TransTexas</w:t>
      </w:r>
      <w:proofErr w:type="spellEnd"/>
      <w:r w:rsidRPr="00EF6E9B">
        <w:rPr>
          <w:rFonts w:ascii="Courier New" w:hAnsi="Courier New" w:cs="Courier New"/>
          <w:color w:val="000000"/>
          <w:sz w:val="16"/>
          <w:szCs w:val="16"/>
          <w:shd w:val="clear" w:color="auto" w:fill="FFFFC0"/>
        </w:rPr>
        <w:t xml:space="preserve">               78     147    6.08    2600   130.3    0.65   0.372   1.747   11.10    0.42   10.68</w:t>
      </w:r>
    </w:p>
    <w:p w14:paraId="1FD44B3B"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 xml:space="preserve">TWA                      293     193    6.40   51500    46.2    3.62   0.670   5.403 </w:t>
      </w:r>
      <w:proofErr w:type="gramStart"/>
      <w:r w:rsidRPr="00EF6E9B">
        <w:rPr>
          <w:rFonts w:ascii="Courier New" w:hAnsi="Courier New" w:cs="Courier New"/>
          <w:color w:val="000000"/>
          <w:sz w:val="16"/>
          <w:szCs w:val="16"/>
          <w:shd w:val="clear" w:color="auto" w:fill="FFFFC0"/>
        </w:rPr>
        <w:t>1217.98  120.07</w:t>
      </w:r>
      <w:proofErr w:type="gramEnd"/>
      <w:r w:rsidRPr="00EF6E9B">
        <w:rPr>
          <w:rFonts w:ascii="Courier New" w:hAnsi="Courier New" w:cs="Courier New"/>
          <w:color w:val="000000"/>
          <w:sz w:val="16"/>
          <w:szCs w:val="16"/>
          <w:shd w:val="clear" w:color="auto" w:fill="FFFFC0"/>
        </w:rPr>
        <w:t xml:space="preserve"> 1097.91</w:t>
      </w:r>
    </w:p>
    <w:p w14:paraId="2E56D932"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United                   270     207    6.63   48913    42.3    3.75   0.630   5.952 1127.25   79.98 1047.27</w:t>
      </w:r>
    </w:p>
    <w:p w14:paraId="54D726EF"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proofErr w:type="spellStart"/>
      <w:r w:rsidRPr="00EF6E9B">
        <w:rPr>
          <w:rFonts w:ascii="Courier New" w:hAnsi="Courier New" w:cs="Courier New"/>
          <w:color w:val="000000"/>
          <w:sz w:val="16"/>
          <w:szCs w:val="16"/>
          <w:shd w:val="clear" w:color="auto" w:fill="FFFFC0"/>
        </w:rPr>
        <w:t>WestCoast</w:t>
      </w:r>
      <w:proofErr w:type="spellEnd"/>
      <w:r w:rsidRPr="00EF6E9B">
        <w:rPr>
          <w:rFonts w:ascii="Courier New" w:hAnsi="Courier New" w:cs="Courier New"/>
          <w:color w:val="000000"/>
          <w:sz w:val="16"/>
          <w:szCs w:val="16"/>
          <w:shd w:val="clear" w:color="auto" w:fill="FFFFC0"/>
        </w:rPr>
        <w:t xml:space="preserve">                58     135    4.50    1850   103.3    0.82   0.421   1.948   10.98    0.01   10.97</w:t>
      </w:r>
    </w:p>
    <w:p w14:paraId="5CFD7B82"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 xml:space="preserve">Western                  172     181    6.67    6250    44.2    2.68   0.656   </w:t>
      </w:r>
      <w:proofErr w:type="gramStart"/>
      <w:r w:rsidRPr="00EF6E9B">
        <w:rPr>
          <w:rFonts w:ascii="Courier New" w:hAnsi="Courier New" w:cs="Courier New"/>
          <w:color w:val="000000"/>
          <w:sz w:val="16"/>
          <w:szCs w:val="16"/>
          <w:shd w:val="clear" w:color="auto" w:fill="FFFFC0"/>
        </w:rPr>
        <w:t>4.085  137.39</w:t>
      </w:r>
      <w:proofErr w:type="gramEnd"/>
      <w:r w:rsidRPr="00EF6E9B">
        <w:rPr>
          <w:rFonts w:ascii="Courier New" w:hAnsi="Courier New" w:cs="Courier New"/>
          <w:color w:val="000000"/>
          <w:sz w:val="16"/>
          <w:szCs w:val="16"/>
          <w:shd w:val="clear" w:color="auto" w:fill="FFFFC0"/>
        </w:rPr>
        <w:t xml:space="preserve">   17.02  120.37</w:t>
      </w:r>
    </w:p>
    <w:p w14:paraId="03781E85"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Inland                   147     158    9.38    1000    64.7    1.54   0.575   2.678   16.61    0.03   16.58</w:t>
      </w:r>
    </w:p>
    <w:p w14:paraId="32378432"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Wiggins                   45     116    2.35    2500   820.9    0.07   0.166   0.422    2.03    0.62    1.41</w:t>
      </w:r>
    </w:p>
    <w:p w14:paraId="16D74EA1"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EF6E9B">
        <w:rPr>
          <w:rFonts w:ascii="Courier New" w:hAnsi="Courier New" w:cs="Courier New"/>
          <w:color w:val="000000"/>
          <w:sz w:val="16"/>
          <w:szCs w:val="16"/>
          <w:shd w:val="clear" w:color="auto" w:fill="FFFFC0"/>
        </w:rPr>
        <w:t>Wisconsin                 69     142    5.72    6500   130.9    0.81   0.430   1.884   10.80    0.01   10.79</w:t>
      </w:r>
    </w:p>
    <w:p w14:paraId="5CF02F82" w14:textId="77777777" w:rsidR="00796E1F" w:rsidRPr="00EF6E9B" w:rsidRDefault="00796E1F" w:rsidP="00796E1F">
      <w:pPr>
        <w:widowControl w:val="0"/>
        <w:autoSpaceDE w:val="0"/>
        <w:autoSpaceDN w:val="0"/>
        <w:adjustRightInd w:val="0"/>
        <w:spacing w:after="0" w:line="240" w:lineRule="auto"/>
        <w:rPr>
          <w:rFonts w:ascii="Courier New" w:hAnsi="Courier New" w:cs="Courier New"/>
          <w:color w:val="000000"/>
          <w:sz w:val="16"/>
          <w:szCs w:val="16"/>
          <w:shd w:val="clear" w:color="auto" w:fill="FFFFFF"/>
        </w:rPr>
      </w:pPr>
      <w:r w:rsidRPr="00EF6E9B">
        <w:rPr>
          <w:rFonts w:ascii="Courier New" w:hAnsi="Courier New" w:cs="Courier New"/>
          <w:color w:val="000000"/>
          <w:sz w:val="16"/>
          <w:szCs w:val="16"/>
          <w:shd w:val="clear" w:color="auto" w:fill="FFFFFF"/>
        </w:rPr>
        <w:t>;</w:t>
      </w:r>
    </w:p>
    <w:p w14:paraId="055B70D6" w14:textId="77777777" w:rsidR="00796E1F" w:rsidRPr="00EF6E9B" w:rsidRDefault="00796E1F" w:rsidP="00796E1F">
      <w:pPr>
        <w:autoSpaceDE w:val="0"/>
        <w:autoSpaceDN w:val="0"/>
        <w:adjustRightInd w:val="0"/>
        <w:spacing w:after="0" w:line="240" w:lineRule="auto"/>
        <w:rPr>
          <w:rFonts w:ascii="Courier New" w:eastAsia="Cambria" w:hAnsi="Courier New" w:cs="Courier New"/>
          <w:b/>
          <w:bCs/>
          <w:color w:val="000080"/>
          <w:sz w:val="16"/>
          <w:szCs w:val="16"/>
          <w:shd w:val="clear" w:color="auto" w:fill="FFFFFF"/>
        </w:rPr>
      </w:pPr>
      <w:proofErr w:type="gramStart"/>
      <w:r w:rsidRPr="00EF6E9B">
        <w:rPr>
          <w:rFonts w:ascii="Courier New" w:hAnsi="Courier New" w:cs="Courier New"/>
          <w:b/>
          <w:bCs/>
          <w:color w:val="000080"/>
          <w:sz w:val="16"/>
          <w:szCs w:val="16"/>
          <w:shd w:val="clear" w:color="auto" w:fill="FFFFFF"/>
        </w:rPr>
        <w:t>run</w:t>
      </w:r>
      <w:proofErr w:type="gramEnd"/>
      <w:r w:rsidRPr="00EF6E9B">
        <w:rPr>
          <w:rFonts w:ascii="Courier New" w:hAnsi="Courier New" w:cs="Courier New"/>
          <w:color w:val="000000"/>
          <w:sz w:val="16"/>
          <w:szCs w:val="16"/>
          <w:shd w:val="clear" w:color="auto" w:fill="FFFFFF"/>
        </w:rPr>
        <w:t>;</w:t>
      </w:r>
    </w:p>
    <w:p w14:paraId="200476B8" w14:textId="77777777" w:rsidR="00796E1F" w:rsidRDefault="00796E1F" w:rsidP="00796E1F">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14:paraId="664B346D" w14:textId="77777777" w:rsidR="00796E1F" w:rsidRPr="00EF6E9B" w:rsidRDefault="00796E1F" w:rsidP="00796E1F">
      <w:pPr>
        <w:widowControl w:val="0"/>
        <w:autoSpaceDE w:val="0"/>
        <w:autoSpaceDN w:val="0"/>
        <w:adjustRightInd w:val="0"/>
        <w:spacing w:after="0" w:line="240" w:lineRule="auto"/>
        <w:rPr>
          <w:rFonts w:ascii="Times New Roman" w:hAnsi="Times New Roman"/>
          <w:color w:val="000000"/>
          <w:shd w:val="clear" w:color="auto" w:fill="FFFFFF"/>
        </w:rPr>
      </w:pPr>
      <w:r w:rsidRPr="00EF6E9B">
        <w:rPr>
          <w:rFonts w:ascii="Times New Roman" w:hAnsi="Times New Roman"/>
          <w:color w:val="000000"/>
          <w:shd w:val="clear" w:color="auto" w:fill="FFFFFF"/>
        </w:rPr>
        <w:t xml:space="preserve">The data were collected </w:t>
      </w:r>
      <w:r>
        <w:rPr>
          <w:rFonts w:ascii="Times New Roman" w:hAnsi="Times New Roman"/>
          <w:color w:val="000000"/>
          <w:shd w:val="clear" w:color="auto" w:fill="FFFFFF"/>
        </w:rPr>
        <w:t>in 1950 of airline cost data relating ‘Cost per revenue ton-mile’ to other variables</w:t>
      </w:r>
      <w:r w:rsidRPr="00EF6E9B">
        <w:rPr>
          <w:rFonts w:ascii="Times New Roman" w:hAnsi="Times New Roman"/>
          <w:color w:val="000000"/>
          <w:shd w:val="clear" w:color="auto" w:fill="FFFFFF"/>
        </w:rPr>
        <w:t>:</w:t>
      </w:r>
    </w:p>
    <w:p w14:paraId="6E2733A7" w14:textId="54D903D2" w:rsidR="00796E1F" w:rsidRDefault="00796E1F" w:rsidP="00796E1F">
      <w:pPr>
        <w:widowControl w:val="0"/>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AIRLINE = </w:t>
      </w:r>
      <w:r>
        <w:rPr>
          <w:rFonts w:ascii="Courier New" w:hAnsi="Courier New" w:cs="Courier New"/>
          <w:color w:val="800080"/>
          <w:sz w:val="20"/>
          <w:szCs w:val="20"/>
          <w:shd w:val="clear" w:color="auto" w:fill="FFFFFF"/>
        </w:rPr>
        <w:t>‘Airline name</w:t>
      </w:r>
      <w:r w:rsidR="00E06518">
        <w:rPr>
          <w:rFonts w:ascii="Courier New" w:hAnsi="Courier New" w:cs="Courier New"/>
          <w:color w:val="800080"/>
          <w:sz w:val="20"/>
          <w:szCs w:val="20"/>
          <w:shd w:val="clear" w:color="auto" w:fill="FFFFFF"/>
        </w:rPr>
        <w:t>’</w:t>
      </w:r>
    </w:p>
    <w:p w14:paraId="70F589BF" w14:textId="77777777" w:rsidR="00796E1F" w:rsidRDefault="00796E1F" w:rsidP="00796E1F">
      <w:pPr>
        <w:widowControl w:val="0"/>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LENGTH = </w:t>
      </w:r>
      <w:r>
        <w:rPr>
          <w:rFonts w:ascii="Courier New" w:hAnsi="Courier New" w:cs="Courier New"/>
          <w:color w:val="800080"/>
          <w:sz w:val="20"/>
          <w:szCs w:val="20"/>
          <w:shd w:val="clear" w:color="auto" w:fill="FFFFFF"/>
        </w:rPr>
        <w:t>‘Average length of flights (miles)’</w:t>
      </w:r>
    </w:p>
    <w:p w14:paraId="16B25CCD" w14:textId="77777777" w:rsidR="00796E1F" w:rsidRDefault="00796E1F" w:rsidP="00796E1F">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SPEED = </w:t>
      </w:r>
      <w:r>
        <w:rPr>
          <w:rFonts w:ascii="Courier New" w:hAnsi="Courier New" w:cs="Courier New"/>
          <w:color w:val="800080"/>
          <w:sz w:val="20"/>
          <w:szCs w:val="20"/>
          <w:shd w:val="clear" w:color="auto" w:fill="FFFFFF"/>
        </w:rPr>
        <w:t>‘Average speed of plane (miles per hour)’</w:t>
      </w:r>
    </w:p>
    <w:p w14:paraId="539ED40D" w14:textId="77777777" w:rsidR="00796E1F" w:rsidRPr="00BC53FD" w:rsidRDefault="00796E1F" w:rsidP="00796E1F">
      <w:pPr>
        <w:widowControl w:val="0"/>
        <w:autoSpaceDE w:val="0"/>
        <w:autoSpaceDN w:val="0"/>
        <w:adjustRightInd w:val="0"/>
        <w:spacing w:after="0" w:line="240" w:lineRule="auto"/>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ab/>
        <w:t xml:space="preserve">DAY_TIME = </w:t>
      </w:r>
      <w:r>
        <w:rPr>
          <w:rFonts w:ascii="Courier New" w:hAnsi="Courier New" w:cs="Courier New"/>
          <w:color w:val="800080"/>
          <w:sz w:val="20"/>
          <w:szCs w:val="20"/>
          <w:shd w:val="clear" w:color="auto" w:fill="FFFFFF"/>
        </w:rPr>
        <w:t>‘Average daily flight time per plane (hours)’</w:t>
      </w:r>
    </w:p>
    <w:p w14:paraId="0F39DDAD" w14:textId="77777777" w:rsidR="00796E1F" w:rsidRPr="00EF6E9B" w:rsidRDefault="00796E1F" w:rsidP="00796E1F">
      <w:pPr>
        <w:widowControl w:val="0"/>
        <w:autoSpaceDE w:val="0"/>
        <w:autoSpaceDN w:val="0"/>
        <w:adjustRightInd w:val="0"/>
        <w:spacing w:after="0" w:line="240" w:lineRule="auto"/>
        <w:ind w:firstLine="720"/>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 xml:space="preserve">POP_SERVED = </w:t>
      </w:r>
      <w:r>
        <w:rPr>
          <w:rFonts w:ascii="Courier New" w:hAnsi="Courier New" w:cs="Courier New"/>
          <w:color w:val="800080"/>
          <w:sz w:val="20"/>
          <w:szCs w:val="20"/>
          <w:shd w:val="clear" w:color="auto" w:fill="FFFFFF"/>
        </w:rPr>
        <w:t>‘Population served (in 1000)’</w:t>
      </w:r>
    </w:p>
    <w:p w14:paraId="39F9FF5A" w14:textId="77777777" w:rsidR="00796E1F" w:rsidRDefault="00796E1F" w:rsidP="00796E1F">
      <w:pPr>
        <w:widowControl w:val="0"/>
        <w:autoSpaceDE w:val="0"/>
        <w:autoSpaceDN w:val="0"/>
        <w:adjustRightInd w:val="0"/>
        <w:spacing w:after="0" w:line="240" w:lineRule="auto"/>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ab/>
        <w:t xml:space="preserve">TOT_COST = </w:t>
      </w:r>
      <w:r>
        <w:rPr>
          <w:rFonts w:ascii="Courier New" w:hAnsi="Courier New" w:cs="Courier New"/>
          <w:color w:val="800080"/>
          <w:sz w:val="20"/>
          <w:szCs w:val="20"/>
          <w:shd w:val="clear" w:color="auto" w:fill="FFFFFF"/>
        </w:rPr>
        <w:t>‘Total operating cost (cents per revenue ton-mile)’</w:t>
      </w:r>
    </w:p>
    <w:p w14:paraId="46C600CD" w14:textId="13FFEAD0" w:rsidR="00796E1F" w:rsidRDefault="00796E1F" w:rsidP="00796E1F">
      <w:pPr>
        <w:widowControl w:val="0"/>
        <w:autoSpaceDE w:val="0"/>
        <w:autoSpaceDN w:val="0"/>
        <w:adjustRightInd w:val="0"/>
        <w:spacing w:after="0" w:line="240" w:lineRule="auto"/>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ab/>
      </w:r>
      <w:r w:rsidR="00C04ED7">
        <w:rPr>
          <w:rFonts w:ascii="Courier New" w:hAnsi="Courier New" w:cs="Courier New"/>
          <w:color w:val="000000"/>
          <w:sz w:val="20"/>
          <w:szCs w:val="20"/>
          <w:shd w:val="clear" w:color="auto" w:fill="FFFFFF"/>
        </w:rPr>
        <w:t>REVENUE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r w:rsidR="00C04ED7" w:rsidRPr="00C04ED7">
        <w:rPr>
          <w:rFonts w:ascii="Courier New" w:hAnsi="Courier New" w:cs="Courier New"/>
          <w:color w:val="800080"/>
          <w:sz w:val="20"/>
          <w:szCs w:val="20"/>
          <w:shd w:val="clear" w:color="auto" w:fill="FFFFFF"/>
        </w:rPr>
        <w:t>Revenue Tons per Aircraft mile</w:t>
      </w:r>
      <w:r>
        <w:rPr>
          <w:rFonts w:ascii="Courier New" w:hAnsi="Courier New" w:cs="Courier New"/>
          <w:color w:val="800080"/>
          <w:sz w:val="20"/>
          <w:szCs w:val="20"/>
          <w:shd w:val="clear" w:color="auto" w:fill="FFFFFF"/>
        </w:rPr>
        <w:t>’</w:t>
      </w:r>
    </w:p>
    <w:p w14:paraId="7DDB1264" w14:textId="585D7F30" w:rsidR="00C04ED7" w:rsidRDefault="00C04ED7" w:rsidP="00C04ED7">
      <w:pPr>
        <w:widowControl w:val="0"/>
        <w:autoSpaceDE w:val="0"/>
        <w:autoSpaceDN w:val="0"/>
        <w:adjustRightInd w:val="0"/>
        <w:spacing w:after="0" w:line="240" w:lineRule="auto"/>
        <w:ind w:firstLine="720"/>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 xml:space="preserve">LOAD = </w:t>
      </w:r>
      <w:r>
        <w:rPr>
          <w:rFonts w:ascii="Courier New" w:hAnsi="Courier New" w:cs="Courier New"/>
          <w:color w:val="800080"/>
          <w:sz w:val="20"/>
          <w:szCs w:val="20"/>
          <w:shd w:val="clear" w:color="auto" w:fill="FFFFFF"/>
        </w:rPr>
        <w:t>‘Ton-Mile load factor (proportions)’</w:t>
      </w:r>
    </w:p>
    <w:p w14:paraId="3519A1E6" w14:textId="77777777" w:rsidR="00796E1F" w:rsidRDefault="00796E1F" w:rsidP="00796E1F">
      <w:pPr>
        <w:widowControl w:val="0"/>
        <w:autoSpaceDE w:val="0"/>
        <w:autoSpaceDN w:val="0"/>
        <w:adjustRightInd w:val="0"/>
        <w:spacing w:after="0" w:line="240" w:lineRule="auto"/>
        <w:ind w:firstLine="720"/>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 xml:space="preserve">CAPACITY = </w:t>
      </w:r>
      <w:r>
        <w:rPr>
          <w:rFonts w:ascii="Courier New" w:hAnsi="Courier New" w:cs="Courier New"/>
          <w:color w:val="800080"/>
          <w:sz w:val="20"/>
          <w:szCs w:val="20"/>
          <w:shd w:val="clear" w:color="auto" w:fill="FFFFFF"/>
        </w:rPr>
        <w:t>‘Available capacity (tons per mile)’</w:t>
      </w:r>
    </w:p>
    <w:p w14:paraId="3364BDD6" w14:textId="77777777" w:rsidR="00796E1F" w:rsidRDefault="00796E1F" w:rsidP="00796E1F">
      <w:pPr>
        <w:widowControl w:val="0"/>
        <w:autoSpaceDE w:val="0"/>
        <w:autoSpaceDN w:val="0"/>
        <w:adjustRightInd w:val="0"/>
        <w:spacing w:after="0" w:line="240" w:lineRule="auto"/>
        <w:ind w:firstLine="720"/>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lastRenderedPageBreak/>
        <w:t xml:space="preserve">ASSETS = </w:t>
      </w:r>
      <w:r>
        <w:rPr>
          <w:rFonts w:ascii="Courier New" w:hAnsi="Courier New" w:cs="Courier New"/>
          <w:color w:val="800080"/>
          <w:sz w:val="20"/>
          <w:szCs w:val="20"/>
          <w:shd w:val="clear" w:color="auto" w:fill="FFFFFF"/>
        </w:rPr>
        <w:t>‘Total Assets (in $100,000)’</w:t>
      </w:r>
    </w:p>
    <w:p w14:paraId="3AD386F2" w14:textId="77777777" w:rsidR="00796E1F" w:rsidRDefault="00796E1F" w:rsidP="00796E1F">
      <w:pPr>
        <w:widowControl w:val="0"/>
        <w:autoSpaceDE w:val="0"/>
        <w:autoSpaceDN w:val="0"/>
        <w:adjustRightInd w:val="0"/>
        <w:spacing w:after="0" w:line="240" w:lineRule="auto"/>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ab/>
        <w:t xml:space="preserve">FUNDS = </w:t>
      </w:r>
      <w:r>
        <w:rPr>
          <w:rFonts w:ascii="Courier New" w:hAnsi="Courier New" w:cs="Courier New"/>
          <w:color w:val="800080"/>
          <w:sz w:val="20"/>
          <w:szCs w:val="20"/>
          <w:shd w:val="clear" w:color="auto" w:fill="FFFFFF"/>
        </w:rPr>
        <w:t>‘Investments and special funds (in $100,000)’</w:t>
      </w:r>
    </w:p>
    <w:p w14:paraId="5FECC156" w14:textId="77777777" w:rsidR="00796E1F" w:rsidRDefault="00796E1F" w:rsidP="00796E1F">
      <w:pPr>
        <w:widowControl w:val="0"/>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ASSETS_ADJ = </w:t>
      </w:r>
      <w:r>
        <w:rPr>
          <w:rFonts w:ascii="Courier New" w:hAnsi="Courier New" w:cs="Courier New"/>
          <w:color w:val="800080"/>
          <w:sz w:val="20"/>
          <w:szCs w:val="20"/>
          <w:shd w:val="clear" w:color="auto" w:fill="FFFFFF"/>
        </w:rPr>
        <w:t>‘Adjusted assets (in $100,000) = assets-funds’</w:t>
      </w:r>
    </w:p>
    <w:p w14:paraId="18C1EEC4" w14:textId="77777777" w:rsidR="00796E1F" w:rsidRDefault="00796E1F" w:rsidP="00796E1F">
      <w:pPr>
        <w:spacing w:after="0" w:line="240" w:lineRule="auto"/>
        <w:rPr>
          <w:rFonts w:ascii="Times New Roman" w:hAnsi="Times New Roman"/>
        </w:rPr>
      </w:pPr>
    </w:p>
    <w:p w14:paraId="63BBFFE4" w14:textId="04995E40" w:rsidR="00C04ED7" w:rsidRPr="00C04ED7" w:rsidRDefault="00796E1F" w:rsidP="00C04ED7">
      <w:pPr>
        <w:spacing w:after="0" w:line="240" w:lineRule="auto"/>
        <w:rPr>
          <w:rFonts w:ascii="Times New Roman" w:hAnsi="Times New Roman"/>
        </w:rPr>
      </w:pPr>
      <w:r>
        <w:rPr>
          <w:rFonts w:ascii="Times New Roman" w:hAnsi="Times New Roman"/>
        </w:rPr>
        <w:t xml:space="preserve">Using SAS, our task is to create a model for </w:t>
      </w:r>
      <w:r w:rsidR="00EE0627">
        <w:rPr>
          <w:rFonts w:ascii="Times New Roman" w:hAnsi="Times New Roman"/>
        </w:rPr>
        <w:t xml:space="preserve">estimating </w:t>
      </w:r>
      <w:r>
        <w:rPr>
          <w:rFonts w:ascii="Times New Roman" w:hAnsi="Times New Roman"/>
        </w:rPr>
        <w:t>‘</w:t>
      </w:r>
      <w:r w:rsidR="00E06518">
        <w:rPr>
          <w:rFonts w:ascii="Times New Roman" w:hAnsi="Times New Roman"/>
        </w:rPr>
        <w:t>Revenue</w:t>
      </w:r>
      <w:r>
        <w:rPr>
          <w:rFonts w:ascii="Times New Roman" w:hAnsi="Times New Roman"/>
        </w:rPr>
        <w:t xml:space="preserve">’ </w:t>
      </w:r>
      <w:r w:rsidR="00EE0627">
        <w:rPr>
          <w:rFonts w:ascii="Times New Roman" w:hAnsi="Times New Roman"/>
        </w:rPr>
        <w:t>outcome</w:t>
      </w:r>
      <w:r>
        <w:rPr>
          <w:rFonts w:ascii="Times New Roman" w:hAnsi="Times New Roman"/>
        </w:rPr>
        <w:t>.</w:t>
      </w:r>
      <w:r w:rsidR="00C04ED7">
        <w:rPr>
          <w:rFonts w:ascii="Times New Roman" w:hAnsi="Times New Roman"/>
        </w:rPr>
        <w:t xml:space="preserve">  Revenue tons per aircraft mile is a</w:t>
      </w:r>
      <w:r w:rsidR="00C04ED7" w:rsidRPr="00C04ED7">
        <w:rPr>
          <w:rFonts w:ascii="Times New Roman" w:hAnsi="Times New Roman"/>
        </w:rPr>
        <w:t xml:space="preserve"> metric used in the freight industry. It accounts for the revenue brought in for the movement of one ton of goods over the di</w:t>
      </w:r>
      <w:r w:rsidR="00C04ED7">
        <w:rPr>
          <w:rFonts w:ascii="Times New Roman" w:hAnsi="Times New Roman"/>
        </w:rPr>
        <w:t xml:space="preserve">stance of one mile. Revenue tons per </w:t>
      </w:r>
      <w:r w:rsidR="00C04ED7" w:rsidRPr="00C04ED7">
        <w:rPr>
          <w:rFonts w:ascii="Times New Roman" w:hAnsi="Times New Roman"/>
        </w:rPr>
        <w:t>mile is an important determinant of profitability in the freight business.</w:t>
      </w:r>
    </w:p>
    <w:p w14:paraId="669F722F" w14:textId="77777777" w:rsidR="00796E1F" w:rsidRDefault="00796E1F" w:rsidP="00796E1F">
      <w:pPr>
        <w:spacing w:after="0" w:line="240" w:lineRule="auto"/>
        <w:rPr>
          <w:rFonts w:ascii="Times New Roman" w:hAnsi="Times New Roman"/>
          <w:b/>
          <w:szCs w:val="26"/>
          <w:u w:val="single"/>
        </w:rPr>
      </w:pPr>
    </w:p>
    <w:p w14:paraId="0DEC5DFA" w14:textId="77777777" w:rsidR="00796E1F" w:rsidRDefault="00796E1F" w:rsidP="00796E1F">
      <w:pPr>
        <w:spacing w:after="0" w:line="240" w:lineRule="auto"/>
        <w:rPr>
          <w:rFonts w:ascii="Times New Roman" w:hAnsi="Times New Roman"/>
          <w:b/>
          <w:szCs w:val="26"/>
          <w:u w:val="single"/>
        </w:rPr>
      </w:pPr>
      <w:r>
        <w:rPr>
          <w:rFonts w:ascii="Times New Roman" w:hAnsi="Times New Roman"/>
          <w:b/>
          <w:szCs w:val="26"/>
          <w:u w:val="single"/>
        </w:rPr>
        <w:t xml:space="preserve">BIVARIATE ANALYSES: </w:t>
      </w:r>
    </w:p>
    <w:p w14:paraId="3FDDFEAF" w14:textId="77777777" w:rsidR="00796E1F" w:rsidRDefault="00796E1F" w:rsidP="00796E1F">
      <w:pPr>
        <w:spacing w:after="0" w:line="240" w:lineRule="auto"/>
        <w:rPr>
          <w:rFonts w:ascii="Times New Roman" w:hAnsi="Times New Roman"/>
          <w:b/>
          <w:szCs w:val="26"/>
          <w:u w:val="single"/>
        </w:rPr>
      </w:pPr>
    </w:p>
    <w:p w14:paraId="428068A0" w14:textId="77777777" w:rsidR="00796E1F" w:rsidRDefault="00796E1F" w:rsidP="00BD5A25">
      <w:pPr>
        <w:pStyle w:val="ListParagraph"/>
        <w:numPr>
          <w:ilvl w:val="0"/>
          <w:numId w:val="5"/>
        </w:numPr>
        <w:spacing w:after="0" w:line="240" w:lineRule="auto"/>
        <w:rPr>
          <w:rFonts w:ascii="Times New Roman" w:hAnsi="Times New Roman"/>
          <w:szCs w:val="26"/>
        </w:rPr>
      </w:pPr>
      <w:r>
        <w:rPr>
          <w:rFonts w:ascii="Times New Roman" w:hAnsi="Times New Roman"/>
          <w:szCs w:val="26"/>
        </w:rPr>
        <w:t xml:space="preserve">Run the code for importing the data. Click on the bottom ‘Explorer’ tab in the left window, double-click on ‘Libraries’ and then on ‘Work’. Double click on AIRLINECOST data set and inspect it. Why there is a dollar sign ‘$’ after variable AIRLINE in the data input statement?  Don’t forget to close the AIRLINECOST window at the end. </w:t>
      </w:r>
    </w:p>
    <w:p w14:paraId="533A8EED" w14:textId="77777777" w:rsidR="00796E1F" w:rsidRPr="00DA08C1" w:rsidRDefault="00796E1F" w:rsidP="00796E1F">
      <w:pPr>
        <w:pStyle w:val="ListParagraph"/>
        <w:spacing w:after="0" w:line="240" w:lineRule="auto"/>
        <w:rPr>
          <w:rFonts w:ascii="Times New Roman" w:hAnsi="Times New Roman"/>
          <w:sz w:val="16"/>
          <w:szCs w:val="16"/>
        </w:rPr>
      </w:pPr>
    </w:p>
    <w:p w14:paraId="0889FAE9" w14:textId="706DDFC4" w:rsidR="00796E1F" w:rsidRDefault="00796E1F" w:rsidP="00BD5A25">
      <w:pPr>
        <w:pStyle w:val="ListParagraph"/>
        <w:numPr>
          <w:ilvl w:val="0"/>
          <w:numId w:val="5"/>
        </w:numPr>
        <w:spacing w:after="0" w:line="240" w:lineRule="auto"/>
        <w:rPr>
          <w:rFonts w:ascii="Times New Roman" w:hAnsi="Times New Roman"/>
          <w:szCs w:val="26"/>
        </w:rPr>
      </w:pPr>
      <w:r>
        <w:rPr>
          <w:rFonts w:ascii="Times New Roman" w:hAnsi="Times New Roman"/>
          <w:szCs w:val="26"/>
        </w:rPr>
        <w:t xml:space="preserve">Write down the population model that models </w:t>
      </w:r>
      <w:r w:rsidRPr="00C546DB">
        <w:rPr>
          <w:rFonts w:ascii="Times New Roman" w:hAnsi="Times New Roman"/>
        </w:rPr>
        <w:t xml:space="preserve">the </w:t>
      </w:r>
      <w:r w:rsidR="00C04ED7">
        <w:rPr>
          <w:rFonts w:ascii="Times New Roman" w:hAnsi="Times New Roman"/>
        </w:rPr>
        <w:t xml:space="preserve">REVENUE </w:t>
      </w:r>
      <w:r w:rsidRPr="00C546DB">
        <w:rPr>
          <w:rFonts w:ascii="Times New Roman" w:hAnsi="Times New Roman"/>
        </w:rPr>
        <w:t xml:space="preserve">as a function of </w:t>
      </w:r>
      <w:r>
        <w:rPr>
          <w:rFonts w:ascii="Times New Roman" w:hAnsi="Times New Roman"/>
        </w:rPr>
        <w:t>main effects of variable LENGTH.</w:t>
      </w:r>
    </w:p>
    <w:p w14:paraId="306B63D5" w14:textId="77777777" w:rsidR="00796E1F" w:rsidRPr="00DA08C1" w:rsidRDefault="00796E1F" w:rsidP="00796E1F">
      <w:pPr>
        <w:spacing w:after="0" w:line="240" w:lineRule="auto"/>
        <w:rPr>
          <w:rFonts w:ascii="Times New Roman" w:hAnsi="Times New Roman"/>
          <w:sz w:val="16"/>
          <w:szCs w:val="16"/>
        </w:rPr>
      </w:pPr>
    </w:p>
    <w:p w14:paraId="22E1BC25" w14:textId="70B5BB25" w:rsidR="00796E1F" w:rsidRPr="00817C4B" w:rsidRDefault="00796E1F" w:rsidP="00BD5A25">
      <w:pPr>
        <w:pStyle w:val="ListParagraph"/>
        <w:numPr>
          <w:ilvl w:val="0"/>
          <w:numId w:val="5"/>
        </w:numPr>
        <w:spacing w:after="0" w:line="240" w:lineRule="auto"/>
        <w:rPr>
          <w:rFonts w:ascii="Times New Roman" w:hAnsi="Times New Roman"/>
          <w:szCs w:val="26"/>
        </w:rPr>
      </w:pPr>
      <w:r>
        <w:rPr>
          <w:rFonts w:ascii="Times New Roman" w:hAnsi="Times New Roman"/>
          <w:szCs w:val="26"/>
        </w:rPr>
        <w:t xml:space="preserve">Populate the following table below. For each predictor, run a simple regression with the outcome </w:t>
      </w:r>
      <w:r w:rsidR="004C29A5">
        <w:rPr>
          <w:rFonts w:ascii="Times New Roman" w:hAnsi="Times New Roman"/>
          <w:szCs w:val="26"/>
        </w:rPr>
        <w:t>REVENUE</w:t>
      </w:r>
      <w:r>
        <w:rPr>
          <w:rFonts w:ascii="Times New Roman" w:hAnsi="Times New Roman"/>
          <w:szCs w:val="26"/>
        </w:rPr>
        <w:t>.</w:t>
      </w:r>
    </w:p>
    <w:p w14:paraId="48FBA225" w14:textId="77777777" w:rsidR="00796E1F" w:rsidRDefault="00796E1F" w:rsidP="00796E1F">
      <w:pPr>
        <w:spacing w:after="0" w:line="240" w:lineRule="auto"/>
        <w:rPr>
          <w:rFonts w:ascii="Times New Roman" w:hAnsi="Times New Roman"/>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6"/>
        <w:gridCol w:w="2738"/>
        <w:gridCol w:w="2156"/>
        <w:gridCol w:w="2136"/>
        <w:gridCol w:w="2112"/>
      </w:tblGrid>
      <w:tr w:rsidR="00796E1F" w:rsidRPr="0000350D" w14:paraId="2BC68948" w14:textId="77777777" w:rsidTr="004C29A5">
        <w:tc>
          <w:tcPr>
            <w:tcW w:w="1586" w:type="dxa"/>
            <w:shd w:val="clear" w:color="auto" w:fill="auto"/>
          </w:tcPr>
          <w:p w14:paraId="788842F3" w14:textId="77777777" w:rsidR="00796E1F" w:rsidRPr="0000350D" w:rsidRDefault="00796E1F" w:rsidP="00796E1F">
            <w:pPr>
              <w:spacing w:after="0" w:line="240" w:lineRule="auto"/>
              <w:rPr>
                <w:rFonts w:ascii="Times New Roman" w:hAnsi="Times New Roman"/>
              </w:rPr>
            </w:pPr>
            <w:r w:rsidRPr="0000350D">
              <w:rPr>
                <w:rFonts w:ascii="Times New Roman" w:hAnsi="Times New Roman"/>
              </w:rPr>
              <w:t>Predictor</w:t>
            </w:r>
          </w:p>
        </w:tc>
        <w:tc>
          <w:tcPr>
            <w:tcW w:w="2738" w:type="dxa"/>
            <w:shd w:val="clear" w:color="auto" w:fill="auto"/>
          </w:tcPr>
          <w:p w14:paraId="1E7D587E" w14:textId="77777777" w:rsidR="00796E1F" w:rsidRPr="0000350D" w:rsidRDefault="00796E1F" w:rsidP="00796E1F">
            <w:pPr>
              <w:spacing w:after="0" w:line="240" w:lineRule="auto"/>
              <w:jc w:val="center"/>
              <w:rPr>
                <w:rFonts w:ascii="Times New Roman" w:hAnsi="Times New Roman"/>
              </w:rPr>
            </w:pPr>
            <w:r w:rsidRPr="0000350D">
              <w:rPr>
                <w:rFonts w:ascii="Times New Roman" w:hAnsi="Times New Roman"/>
              </w:rPr>
              <w:t>Slope estimate, T-test statistic, p-value</w:t>
            </w:r>
          </w:p>
        </w:tc>
        <w:tc>
          <w:tcPr>
            <w:tcW w:w="2156" w:type="dxa"/>
            <w:shd w:val="clear" w:color="auto" w:fill="auto"/>
          </w:tcPr>
          <w:p w14:paraId="49B8A91F" w14:textId="77777777" w:rsidR="00796E1F" w:rsidRPr="0000350D" w:rsidRDefault="00796E1F" w:rsidP="00796E1F">
            <w:pPr>
              <w:spacing w:after="0" w:line="240" w:lineRule="auto"/>
              <w:jc w:val="center"/>
              <w:rPr>
                <w:rFonts w:ascii="Times New Roman" w:hAnsi="Times New Roman"/>
              </w:rPr>
            </w:pPr>
            <w:r w:rsidRPr="0000350D">
              <w:rPr>
                <w:rFonts w:ascii="Times New Roman" w:hAnsi="Times New Roman"/>
              </w:rPr>
              <w:t>Coefficient of De</w:t>
            </w:r>
            <w:r>
              <w:rPr>
                <w:rFonts w:ascii="Times New Roman" w:hAnsi="Times New Roman"/>
              </w:rPr>
              <w:t>te</w:t>
            </w:r>
            <w:r w:rsidRPr="0000350D">
              <w:rPr>
                <w:rFonts w:ascii="Times New Roman" w:hAnsi="Times New Roman"/>
              </w:rPr>
              <w:t>rmination</w:t>
            </w:r>
          </w:p>
        </w:tc>
        <w:tc>
          <w:tcPr>
            <w:tcW w:w="2136" w:type="dxa"/>
            <w:shd w:val="clear" w:color="auto" w:fill="auto"/>
          </w:tcPr>
          <w:p w14:paraId="4C3CF1D0" w14:textId="77777777" w:rsidR="00796E1F" w:rsidRPr="0000350D" w:rsidRDefault="00796E1F" w:rsidP="00796E1F">
            <w:pPr>
              <w:spacing w:after="0" w:line="240" w:lineRule="auto"/>
              <w:jc w:val="center"/>
              <w:rPr>
                <w:rFonts w:ascii="Times New Roman" w:hAnsi="Times New Roman"/>
              </w:rPr>
            </w:pPr>
            <w:r w:rsidRPr="0000350D">
              <w:rPr>
                <w:rFonts w:ascii="Times New Roman" w:hAnsi="Times New Roman"/>
              </w:rPr>
              <w:t>Sample correlation b/w predictor &amp; outcome</w:t>
            </w:r>
          </w:p>
        </w:tc>
        <w:tc>
          <w:tcPr>
            <w:tcW w:w="2112" w:type="dxa"/>
            <w:shd w:val="clear" w:color="auto" w:fill="auto"/>
          </w:tcPr>
          <w:p w14:paraId="59159373" w14:textId="77777777" w:rsidR="00796E1F" w:rsidRPr="0000350D" w:rsidRDefault="00796E1F" w:rsidP="00796E1F">
            <w:pPr>
              <w:spacing w:after="0" w:line="240" w:lineRule="auto"/>
              <w:jc w:val="center"/>
              <w:rPr>
                <w:rFonts w:ascii="Times New Roman" w:hAnsi="Times New Roman"/>
              </w:rPr>
            </w:pPr>
            <w:r w:rsidRPr="0000350D">
              <w:rPr>
                <w:rFonts w:ascii="Times New Roman" w:hAnsi="Times New Roman"/>
              </w:rPr>
              <w:t>Adj. R-square</w:t>
            </w:r>
          </w:p>
        </w:tc>
      </w:tr>
      <w:tr w:rsidR="00796E1F" w:rsidRPr="0000350D" w14:paraId="24D70E30" w14:textId="77777777" w:rsidTr="004C29A5">
        <w:tc>
          <w:tcPr>
            <w:tcW w:w="1586" w:type="dxa"/>
            <w:shd w:val="clear" w:color="auto" w:fill="auto"/>
          </w:tcPr>
          <w:p w14:paraId="7A8D5536" w14:textId="77777777" w:rsidR="00796E1F" w:rsidRPr="0000350D" w:rsidRDefault="00796E1F" w:rsidP="00796E1F">
            <w:pPr>
              <w:spacing w:after="0" w:line="240" w:lineRule="auto"/>
              <w:rPr>
                <w:rFonts w:ascii="Times New Roman" w:hAnsi="Times New Roman"/>
              </w:rPr>
            </w:pPr>
            <w:r w:rsidRPr="0000350D">
              <w:rPr>
                <w:rFonts w:ascii="Times New Roman" w:hAnsi="Times New Roman"/>
              </w:rPr>
              <w:t>LENGTH</w:t>
            </w:r>
          </w:p>
        </w:tc>
        <w:tc>
          <w:tcPr>
            <w:tcW w:w="2738" w:type="dxa"/>
            <w:shd w:val="clear" w:color="auto" w:fill="auto"/>
          </w:tcPr>
          <w:p w14:paraId="1B0AF274" w14:textId="77777777" w:rsidR="00796E1F" w:rsidRPr="0000350D" w:rsidRDefault="00796E1F" w:rsidP="00796E1F">
            <w:pPr>
              <w:spacing w:after="0" w:line="240" w:lineRule="auto"/>
              <w:rPr>
                <w:rFonts w:ascii="Times New Roman" w:hAnsi="Times New Roman"/>
              </w:rPr>
            </w:pPr>
          </w:p>
        </w:tc>
        <w:tc>
          <w:tcPr>
            <w:tcW w:w="2156" w:type="dxa"/>
            <w:shd w:val="clear" w:color="auto" w:fill="auto"/>
          </w:tcPr>
          <w:p w14:paraId="0E040D1B" w14:textId="77777777" w:rsidR="00796E1F" w:rsidRPr="0000350D" w:rsidRDefault="00796E1F" w:rsidP="00796E1F">
            <w:pPr>
              <w:spacing w:after="0" w:line="240" w:lineRule="auto"/>
              <w:rPr>
                <w:rFonts w:ascii="Times New Roman" w:hAnsi="Times New Roman"/>
              </w:rPr>
            </w:pPr>
          </w:p>
        </w:tc>
        <w:tc>
          <w:tcPr>
            <w:tcW w:w="2136" w:type="dxa"/>
            <w:shd w:val="clear" w:color="auto" w:fill="auto"/>
          </w:tcPr>
          <w:p w14:paraId="4C778ACB" w14:textId="77777777" w:rsidR="00796E1F" w:rsidRPr="0000350D" w:rsidRDefault="00796E1F" w:rsidP="00796E1F">
            <w:pPr>
              <w:spacing w:after="0" w:line="240" w:lineRule="auto"/>
              <w:rPr>
                <w:rFonts w:ascii="Times New Roman" w:hAnsi="Times New Roman"/>
              </w:rPr>
            </w:pPr>
          </w:p>
        </w:tc>
        <w:tc>
          <w:tcPr>
            <w:tcW w:w="2112" w:type="dxa"/>
            <w:shd w:val="clear" w:color="auto" w:fill="auto"/>
          </w:tcPr>
          <w:p w14:paraId="21145A40" w14:textId="77777777" w:rsidR="00796E1F" w:rsidRPr="0000350D" w:rsidRDefault="00796E1F" w:rsidP="00796E1F">
            <w:pPr>
              <w:spacing w:after="0" w:line="240" w:lineRule="auto"/>
              <w:rPr>
                <w:rFonts w:ascii="Times New Roman" w:hAnsi="Times New Roman"/>
              </w:rPr>
            </w:pPr>
          </w:p>
        </w:tc>
      </w:tr>
      <w:tr w:rsidR="00796E1F" w:rsidRPr="0000350D" w14:paraId="7CADBA65" w14:textId="77777777" w:rsidTr="004C29A5">
        <w:tc>
          <w:tcPr>
            <w:tcW w:w="1586" w:type="dxa"/>
            <w:shd w:val="clear" w:color="auto" w:fill="auto"/>
          </w:tcPr>
          <w:p w14:paraId="6947FF1B" w14:textId="77777777" w:rsidR="00796E1F" w:rsidRPr="0000350D" w:rsidRDefault="00796E1F" w:rsidP="00796E1F">
            <w:pPr>
              <w:spacing w:after="0" w:line="240" w:lineRule="auto"/>
              <w:rPr>
                <w:rFonts w:ascii="Times New Roman" w:hAnsi="Times New Roman"/>
              </w:rPr>
            </w:pPr>
            <w:r w:rsidRPr="0000350D">
              <w:rPr>
                <w:rFonts w:ascii="Times New Roman" w:hAnsi="Times New Roman"/>
              </w:rPr>
              <w:t>SPEED</w:t>
            </w:r>
          </w:p>
        </w:tc>
        <w:tc>
          <w:tcPr>
            <w:tcW w:w="2738" w:type="dxa"/>
            <w:shd w:val="clear" w:color="auto" w:fill="auto"/>
          </w:tcPr>
          <w:p w14:paraId="0A12AD71" w14:textId="77777777" w:rsidR="00796E1F" w:rsidRPr="0000350D" w:rsidRDefault="00796E1F" w:rsidP="00796E1F">
            <w:pPr>
              <w:spacing w:after="0" w:line="240" w:lineRule="auto"/>
              <w:rPr>
                <w:rFonts w:ascii="Times New Roman" w:hAnsi="Times New Roman"/>
              </w:rPr>
            </w:pPr>
          </w:p>
        </w:tc>
        <w:tc>
          <w:tcPr>
            <w:tcW w:w="2156" w:type="dxa"/>
            <w:shd w:val="clear" w:color="auto" w:fill="auto"/>
          </w:tcPr>
          <w:p w14:paraId="09947A7B" w14:textId="77777777" w:rsidR="00796E1F" w:rsidRPr="0000350D" w:rsidRDefault="00796E1F" w:rsidP="00796E1F">
            <w:pPr>
              <w:spacing w:after="0" w:line="240" w:lineRule="auto"/>
              <w:rPr>
                <w:rFonts w:ascii="Times New Roman" w:hAnsi="Times New Roman"/>
              </w:rPr>
            </w:pPr>
          </w:p>
        </w:tc>
        <w:tc>
          <w:tcPr>
            <w:tcW w:w="2136" w:type="dxa"/>
            <w:shd w:val="clear" w:color="auto" w:fill="auto"/>
          </w:tcPr>
          <w:p w14:paraId="202B7D87" w14:textId="77777777" w:rsidR="00796E1F" w:rsidRPr="0000350D" w:rsidRDefault="00796E1F" w:rsidP="00796E1F">
            <w:pPr>
              <w:spacing w:after="0" w:line="240" w:lineRule="auto"/>
              <w:rPr>
                <w:rFonts w:ascii="Times New Roman" w:hAnsi="Times New Roman"/>
              </w:rPr>
            </w:pPr>
          </w:p>
        </w:tc>
        <w:tc>
          <w:tcPr>
            <w:tcW w:w="2112" w:type="dxa"/>
            <w:shd w:val="clear" w:color="auto" w:fill="auto"/>
          </w:tcPr>
          <w:p w14:paraId="3F7B6A67" w14:textId="77777777" w:rsidR="00796E1F" w:rsidRPr="0000350D" w:rsidRDefault="00796E1F" w:rsidP="00796E1F">
            <w:pPr>
              <w:spacing w:after="0" w:line="240" w:lineRule="auto"/>
              <w:rPr>
                <w:rFonts w:ascii="Times New Roman" w:hAnsi="Times New Roman"/>
              </w:rPr>
            </w:pPr>
          </w:p>
        </w:tc>
      </w:tr>
      <w:tr w:rsidR="00796E1F" w:rsidRPr="0000350D" w14:paraId="189F764F" w14:textId="77777777" w:rsidTr="004C29A5">
        <w:tc>
          <w:tcPr>
            <w:tcW w:w="1586" w:type="dxa"/>
            <w:shd w:val="clear" w:color="auto" w:fill="auto"/>
          </w:tcPr>
          <w:p w14:paraId="2FD4B1BF" w14:textId="77777777" w:rsidR="00796E1F" w:rsidRPr="0000350D" w:rsidRDefault="00796E1F" w:rsidP="00796E1F">
            <w:pPr>
              <w:spacing w:after="0" w:line="240" w:lineRule="auto"/>
              <w:rPr>
                <w:rFonts w:ascii="Times New Roman" w:hAnsi="Times New Roman"/>
              </w:rPr>
            </w:pPr>
            <w:r w:rsidRPr="0000350D">
              <w:rPr>
                <w:rFonts w:ascii="Times New Roman" w:hAnsi="Times New Roman"/>
              </w:rPr>
              <w:t>DAY_TIME</w:t>
            </w:r>
          </w:p>
        </w:tc>
        <w:tc>
          <w:tcPr>
            <w:tcW w:w="2738" w:type="dxa"/>
            <w:shd w:val="clear" w:color="auto" w:fill="auto"/>
          </w:tcPr>
          <w:p w14:paraId="0DB3CC60" w14:textId="77777777" w:rsidR="00796E1F" w:rsidRPr="0000350D" w:rsidRDefault="00796E1F" w:rsidP="00796E1F">
            <w:pPr>
              <w:spacing w:after="0" w:line="240" w:lineRule="auto"/>
              <w:rPr>
                <w:rFonts w:ascii="Times New Roman" w:hAnsi="Times New Roman"/>
              </w:rPr>
            </w:pPr>
          </w:p>
        </w:tc>
        <w:tc>
          <w:tcPr>
            <w:tcW w:w="2156" w:type="dxa"/>
            <w:shd w:val="clear" w:color="auto" w:fill="auto"/>
          </w:tcPr>
          <w:p w14:paraId="45B42623" w14:textId="77777777" w:rsidR="00796E1F" w:rsidRPr="0000350D" w:rsidRDefault="00796E1F" w:rsidP="00796E1F">
            <w:pPr>
              <w:spacing w:after="0" w:line="240" w:lineRule="auto"/>
              <w:rPr>
                <w:rFonts w:ascii="Times New Roman" w:hAnsi="Times New Roman"/>
              </w:rPr>
            </w:pPr>
          </w:p>
        </w:tc>
        <w:tc>
          <w:tcPr>
            <w:tcW w:w="2136" w:type="dxa"/>
            <w:shd w:val="clear" w:color="auto" w:fill="auto"/>
          </w:tcPr>
          <w:p w14:paraId="2B27ED73" w14:textId="77777777" w:rsidR="00796E1F" w:rsidRPr="0000350D" w:rsidRDefault="00796E1F" w:rsidP="00796E1F">
            <w:pPr>
              <w:spacing w:after="0" w:line="240" w:lineRule="auto"/>
              <w:rPr>
                <w:rFonts w:ascii="Times New Roman" w:hAnsi="Times New Roman"/>
              </w:rPr>
            </w:pPr>
          </w:p>
        </w:tc>
        <w:tc>
          <w:tcPr>
            <w:tcW w:w="2112" w:type="dxa"/>
            <w:shd w:val="clear" w:color="auto" w:fill="auto"/>
          </w:tcPr>
          <w:p w14:paraId="35CD1B5C" w14:textId="77777777" w:rsidR="00796E1F" w:rsidRPr="0000350D" w:rsidRDefault="00796E1F" w:rsidP="00796E1F">
            <w:pPr>
              <w:spacing w:after="0" w:line="240" w:lineRule="auto"/>
              <w:rPr>
                <w:rFonts w:ascii="Times New Roman" w:hAnsi="Times New Roman"/>
              </w:rPr>
            </w:pPr>
          </w:p>
        </w:tc>
      </w:tr>
      <w:tr w:rsidR="00796E1F" w:rsidRPr="0000350D" w14:paraId="576B2921" w14:textId="77777777" w:rsidTr="004C29A5">
        <w:tc>
          <w:tcPr>
            <w:tcW w:w="1586" w:type="dxa"/>
            <w:shd w:val="clear" w:color="auto" w:fill="auto"/>
          </w:tcPr>
          <w:p w14:paraId="388A7F07" w14:textId="77777777" w:rsidR="00796E1F" w:rsidRPr="0000350D" w:rsidRDefault="00796E1F" w:rsidP="00796E1F">
            <w:pPr>
              <w:spacing w:after="0" w:line="240" w:lineRule="auto"/>
              <w:rPr>
                <w:rFonts w:ascii="Times New Roman" w:hAnsi="Times New Roman"/>
              </w:rPr>
            </w:pPr>
            <w:r w:rsidRPr="0000350D">
              <w:rPr>
                <w:rFonts w:ascii="Times New Roman" w:hAnsi="Times New Roman"/>
              </w:rPr>
              <w:t>POP_SERVED</w:t>
            </w:r>
          </w:p>
        </w:tc>
        <w:tc>
          <w:tcPr>
            <w:tcW w:w="2738" w:type="dxa"/>
            <w:shd w:val="clear" w:color="auto" w:fill="auto"/>
          </w:tcPr>
          <w:p w14:paraId="34381093" w14:textId="77777777" w:rsidR="00796E1F" w:rsidRPr="0000350D" w:rsidRDefault="00796E1F" w:rsidP="00796E1F">
            <w:pPr>
              <w:spacing w:after="0" w:line="240" w:lineRule="auto"/>
              <w:rPr>
                <w:rFonts w:ascii="Times New Roman" w:hAnsi="Times New Roman"/>
              </w:rPr>
            </w:pPr>
          </w:p>
        </w:tc>
        <w:tc>
          <w:tcPr>
            <w:tcW w:w="2156" w:type="dxa"/>
            <w:shd w:val="clear" w:color="auto" w:fill="auto"/>
          </w:tcPr>
          <w:p w14:paraId="65E0B9DB" w14:textId="77777777" w:rsidR="00796E1F" w:rsidRPr="0000350D" w:rsidRDefault="00796E1F" w:rsidP="00796E1F">
            <w:pPr>
              <w:spacing w:after="0" w:line="240" w:lineRule="auto"/>
              <w:rPr>
                <w:rFonts w:ascii="Times New Roman" w:hAnsi="Times New Roman"/>
              </w:rPr>
            </w:pPr>
          </w:p>
        </w:tc>
        <w:tc>
          <w:tcPr>
            <w:tcW w:w="2136" w:type="dxa"/>
            <w:shd w:val="clear" w:color="auto" w:fill="auto"/>
          </w:tcPr>
          <w:p w14:paraId="7946FA52" w14:textId="77777777" w:rsidR="00796E1F" w:rsidRPr="0000350D" w:rsidRDefault="00796E1F" w:rsidP="00796E1F">
            <w:pPr>
              <w:spacing w:after="0" w:line="240" w:lineRule="auto"/>
              <w:rPr>
                <w:rFonts w:ascii="Times New Roman" w:hAnsi="Times New Roman"/>
              </w:rPr>
            </w:pPr>
          </w:p>
        </w:tc>
        <w:tc>
          <w:tcPr>
            <w:tcW w:w="2112" w:type="dxa"/>
            <w:shd w:val="clear" w:color="auto" w:fill="auto"/>
          </w:tcPr>
          <w:p w14:paraId="32FE0DFB" w14:textId="77777777" w:rsidR="00796E1F" w:rsidRPr="0000350D" w:rsidRDefault="00796E1F" w:rsidP="00796E1F">
            <w:pPr>
              <w:spacing w:after="0" w:line="240" w:lineRule="auto"/>
              <w:rPr>
                <w:rFonts w:ascii="Times New Roman" w:hAnsi="Times New Roman"/>
              </w:rPr>
            </w:pPr>
          </w:p>
        </w:tc>
      </w:tr>
      <w:tr w:rsidR="004C29A5" w:rsidRPr="0000350D" w14:paraId="7D55B158" w14:textId="77777777" w:rsidTr="004C29A5">
        <w:tc>
          <w:tcPr>
            <w:tcW w:w="1586" w:type="dxa"/>
            <w:shd w:val="clear" w:color="auto" w:fill="auto"/>
          </w:tcPr>
          <w:p w14:paraId="42900CE6" w14:textId="5B8167D1" w:rsidR="004C29A5" w:rsidRPr="0000350D" w:rsidRDefault="004C29A5" w:rsidP="00796E1F">
            <w:pPr>
              <w:spacing w:after="0" w:line="240" w:lineRule="auto"/>
              <w:rPr>
                <w:rFonts w:ascii="Times New Roman" w:hAnsi="Times New Roman"/>
              </w:rPr>
            </w:pPr>
            <w:r>
              <w:rPr>
                <w:rFonts w:ascii="Times New Roman" w:hAnsi="Times New Roman"/>
              </w:rPr>
              <w:t>TOT_COST</w:t>
            </w:r>
          </w:p>
        </w:tc>
        <w:tc>
          <w:tcPr>
            <w:tcW w:w="2738" w:type="dxa"/>
            <w:shd w:val="clear" w:color="auto" w:fill="auto"/>
          </w:tcPr>
          <w:p w14:paraId="2B4BA108" w14:textId="77777777" w:rsidR="004C29A5" w:rsidRPr="0000350D" w:rsidRDefault="004C29A5" w:rsidP="00796E1F">
            <w:pPr>
              <w:spacing w:after="0" w:line="240" w:lineRule="auto"/>
              <w:rPr>
                <w:rFonts w:ascii="Times New Roman" w:hAnsi="Times New Roman"/>
              </w:rPr>
            </w:pPr>
          </w:p>
        </w:tc>
        <w:tc>
          <w:tcPr>
            <w:tcW w:w="2156" w:type="dxa"/>
            <w:shd w:val="clear" w:color="auto" w:fill="auto"/>
          </w:tcPr>
          <w:p w14:paraId="0F6D82B5" w14:textId="77777777" w:rsidR="004C29A5" w:rsidRPr="0000350D" w:rsidRDefault="004C29A5" w:rsidP="00796E1F">
            <w:pPr>
              <w:spacing w:after="0" w:line="240" w:lineRule="auto"/>
              <w:rPr>
                <w:rFonts w:ascii="Times New Roman" w:hAnsi="Times New Roman"/>
              </w:rPr>
            </w:pPr>
          </w:p>
        </w:tc>
        <w:tc>
          <w:tcPr>
            <w:tcW w:w="2136" w:type="dxa"/>
            <w:shd w:val="clear" w:color="auto" w:fill="auto"/>
          </w:tcPr>
          <w:p w14:paraId="773C0236" w14:textId="77777777" w:rsidR="004C29A5" w:rsidRPr="0000350D" w:rsidRDefault="004C29A5" w:rsidP="00796E1F">
            <w:pPr>
              <w:spacing w:after="0" w:line="240" w:lineRule="auto"/>
              <w:rPr>
                <w:rFonts w:ascii="Times New Roman" w:hAnsi="Times New Roman"/>
              </w:rPr>
            </w:pPr>
          </w:p>
        </w:tc>
        <w:tc>
          <w:tcPr>
            <w:tcW w:w="2112" w:type="dxa"/>
            <w:shd w:val="clear" w:color="auto" w:fill="auto"/>
          </w:tcPr>
          <w:p w14:paraId="542DD51E" w14:textId="77777777" w:rsidR="004C29A5" w:rsidRPr="0000350D" w:rsidRDefault="004C29A5" w:rsidP="00796E1F">
            <w:pPr>
              <w:spacing w:after="0" w:line="240" w:lineRule="auto"/>
              <w:rPr>
                <w:rFonts w:ascii="Times New Roman" w:hAnsi="Times New Roman"/>
              </w:rPr>
            </w:pPr>
          </w:p>
        </w:tc>
      </w:tr>
      <w:tr w:rsidR="00796E1F" w:rsidRPr="0000350D" w14:paraId="18E8AE5E" w14:textId="77777777" w:rsidTr="004C29A5">
        <w:tc>
          <w:tcPr>
            <w:tcW w:w="1586" w:type="dxa"/>
            <w:shd w:val="clear" w:color="auto" w:fill="auto"/>
          </w:tcPr>
          <w:p w14:paraId="07313CDE" w14:textId="77777777" w:rsidR="00796E1F" w:rsidRPr="0000350D" w:rsidRDefault="00796E1F" w:rsidP="00796E1F">
            <w:pPr>
              <w:spacing w:after="0" w:line="240" w:lineRule="auto"/>
              <w:rPr>
                <w:rFonts w:ascii="Times New Roman" w:hAnsi="Times New Roman"/>
              </w:rPr>
            </w:pPr>
            <w:r w:rsidRPr="0000350D">
              <w:rPr>
                <w:rFonts w:ascii="Times New Roman" w:hAnsi="Times New Roman"/>
              </w:rPr>
              <w:t>LOAD</w:t>
            </w:r>
          </w:p>
        </w:tc>
        <w:tc>
          <w:tcPr>
            <w:tcW w:w="2738" w:type="dxa"/>
            <w:shd w:val="clear" w:color="auto" w:fill="auto"/>
          </w:tcPr>
          <w:p w14:paraId="06F8C301" w14:textId="77777777" w:rsidR="00796E1F" w:rsidRPr="0000350D" w:rsidRDefault="00796E1F" w:rsidP="00796E1F">
            <w:pPr>
              <w:spacing w:after="0" w:line="240" w:lineRule="auto"/>
              <w:rPr>
                <w:rFonts w:ascii="Times New Roman" w:hAnsi="Times New Roman"/>
              </w:rPr>
            </w:pPr>
          </w:p>
        </w:tc>
        <w:tc>
          <w:tcPr>
            <w:tcW w:w="2156" w:type="dxa"/>
            <w:shd w:val="clear" w:color="auto" w:fill="auto"/>
          </w:tcPr>
          <w:p w14:paraId="105DB33D" w14:textId="77777777" w:rsidR="00796E1F" w:rsidRPr="0000350D" w:rsidRDefault="00796E1F" w:rsidP="00796E1F">
            <w:pPr>
              <w:spacing w:after="0" w:line="240" w:lineRule="auto"/>
              <w:rPr>
                <w:rFonts w:ascii="Times New Roman" w:hAnsi="Times New Roman"/>
              </w:rPr>
            </w:pPr>
          </w:p>
        </w:tc>
        <w:tc>
          <w:tcPr>
            <w:tcW w:w="2136" w:type="dxa"/>
            <w:shd w:val="clear" w:color="auto" w:fill="auto"/>
          </w:tcPr>
          <w:p w14:paraId="75B1F5A3" w14:textId="77777777" w:rsidR="00796E1F" w:rsidRPr="0000350D" w:rsidRDefault="00796E1F" w:rsidP="00796E1F">
            <w:pPr>
              <w:spacing w:after="0" w:line="240" w:lineRule="auto"/>
              <w:rPr>
                <w:rFonts w:ascii="Times New Roman" w:hAnsi="Times New Roman"/>
              </w:rPr>
            </w:pPr>
          </w:p>
        </w:tc>
        <w:tc>
          <w:tcPr>
            <w:tcW w:w="2112" w:type="dxa"/>
            <w:shd w:val="clear" w:color="auto" w:fill="auto"/>
          </w:tcPr>
          <w:p w14:paraId="47295D2F" w14:textId="77777777" w:rsidR="00796E1F" w:rsidRPr="0000350D" w:rsidRDefault="00796E1F" w:rsidP="00796E1F">
            <w:pPr>
              <w:spacing w:after="0" w:line="240" w:lineRule="auto"/>
              <w:rPr>
                <w:rFonts w:ascii="Times New Roman" w:hAnsi="Times New Roman"/>
              </w:rPr>
            </w:pPr>
          </w:p>
        </w:tc>
      </w:tr>
      <w:tr w:rsidR="00796E1F" w:rsidRPr="0000350D" w14:paraId="5CEB84E5" w14:textId="77777777" w:rsidTr="004C29A5">
        <w:tc>
          <w:tcPr>
            <w:tcW w:w="1586" w:type="dxa"/>
            <w:shd w:val="clear" w:color="auto" w:fill="auto"/>
          </w:tcPr>
          <w:p w14:paraId="3175FAE8" w14:textId="77777777" w:rsidR="00796E1F" w:rsidRPr="0000350D" w:rsidRDefault="00796E1F" w:rsidP="00796E1F">
            <w:pPr>
              <w:spacing w:after="0" w:line="240" w:lineRule="auto"/>
              <w:rPr>
                <w:rFonts w:ascii="Times New Roman" w:hAnsi="Times New Roman"/>
              </w:rPr>
            </w:pPr>
            <w:r w:rsidRPr="0000350D">
              <w:rPr>
                <w:rFonts w:ascii="Times New Roman" w:hAnsi="Times New Roman"/>
              </w:rPr>
              <w:t>CAPACITY</w:t>
            </w:r>
          </w:p>
        </w:tc>
        <w:tc>
          <w:tcPr>
            <w:tcW w:w="2738" w:type="dxa"/>
            <w:shd w:val="clear" w:color="auto" w:fill="auto"/>
          </w:tcPr>
          <w:p w14:paraId="162756F2" w14:textId="77777777" w:rsidR="00796E1F" w:rsidRPr="0000350D" w:rsidRDefault="00796E1F" w:rsidP="00796E1F">
            <w:pPr>
              <w:spacing w:after="0" w:line="240" w:lineRule="auto"/>
              <w:rPr>
                <w:rFonts w:ascii="Times New Roman" w:hAnsi="Times New Roman"/>
              </w:rPr>
            </w:pPr>
          </w:p>
        </w:tc>
        <w:tc>
          <w:tcPr>
            <w:tcW w:w="2156" w:type="dxa"/>
            <w:shd w:val="clear" w:color="auto" w:fill="auto"/>
          </w:tcPr>
          <w:p w14:paraId="7E3F5262" w14:textId="77777777" w:rsidR="00796E1F" w:rsidRPr="0000350D" w:rsidRDefault="00796E1F" w:rsidP="00796E1F">
            <w:pPr>
              <w:spacing w:after="0" w:line="240" w:lineRule="auto"/>
              <w:rPr>
                <w:rFonts w:ascii="Times New Roman" w:hAnsi="Times New Roman"/>
              </w:rPr>
            </w:pPr>
          </w:p>
        </w:tc>
        <w:tc>
          <w:tcPr>
            <w:tcW w:w="2136" w:type="dxa"/>
            <w:shd w:val="clear" w:color="auto" w:fill="auto"/>
          </w:tcPr>
          <w:p w14:paraId="5E487CF3" w14:textId="77777777" w:rsidR="00796E1F" w:rsidRPr="0000350D" w:rsidRDefault="00796E1F" w:rsidP="00796E1F">
            <w:pPr>
              <w:spacing w:after="0" w:line="240" w:lineRule="auto"/>
              <w:rPr>
                <w:rFonts w:ascii="Times New Roman" w:hAnsi="Times New Roman"/>
              </w:rPr>
            </w:pPr>
          </w:p>
        </w:tc>
        <w:tc>
          <w:tcPr>
            <w:tcW w:w="2112" w:type="dxa"/>
            <w:shd w:val="clear" w:color="auto" w:fill="auto"/>
          </w:tcPr>
          <w:p w14:paraId="1DEE6027" w14:textId="77777777" w:rsidR="00796E1F" w:rsidRPr="0000350D" w:rsidRDefault="00796E1F" w:rsidP="00796E1F">
            <w:pPr>
              <w:spacing w:after="0" w:line="240" w:lineRule="auto"/>
              <w:rPr>
                <w:rFonts w:ascii="Times New Roman" w:hAnsi="Times New Roman"/>
              </w:rPr>
            </w:pPr>
          </w:p>
        </w:tc>
      </w:tr>
      <w:tr w:rsidR="00796E1F" w:rsidRPr="0000350D" w14:paraId="75508F68" w14:textId="77777777" w:rsidTr="004C29A5">
        <w:tc>
          <w:tcPr>
            <w:tcW w:w="1586" w:type="dxa"/>
            <w:shd w:val="clear" w:color="auto" w:fill="auto"/>
          </w:tcPr>
          <w:p w14:paraId="52561F08" w14:textId="77777777" w:rsidR="00796E1F" w:rsidRPr="0000350D" w:rsidRDefault="00796E1F" w:rsidP="00796E1F">
            <w:pPr>
              <w:spacing w:after="0" w:line="240" w:lineRule="auto"/>
              <w:rPr>
                <w:rFonts w:ascii="Times New Roman" w:hAnsi="Times New Roman"/>
              </w:rPr>
            </w:pPr>
            <w:r w:rsidRPr="0000350D">
              <w:rPr>
                <w:rFonts w:ascii="Times New Roman" w:hAnsi="Times New Roman"/>
              </w:rPr>
              <w:t>ASSETS</w:t>
            </w:r>
          </w:p>
        </w:tc>
        <w:tc>
          <w:tcPr>
            <w:tcW w:w="2738" w:type="dxa"/>
            <w:shd w:val="clear" w:color="auto" w:fill="auto"/>
          </w:tcPr>
          <w:p w14:paraId="4CF14794" w14:textId="77777777" w:rsidR="00796E1F" w:rsidRPr="0000350D" w:rsidRDefault="00796E1F" w:rsidP="00796E1F">
            <w:pPr>
              <w:spacing w:after="0" w:line="240" w:lineRule="auto"/>
              <w:rPr>
                <w:rFonts w:ascii="Times New Roman" w:hAnsi="Times New Roman"/>
              </w:rPr>
            </w:pPr>
          </w:p>
        </w:tc>
        <w:tc>
          <w:tcPr>
            <w:tcW w:w="2156" w:type="dxa"/>
            <w:shd w:val="clear" w:color="auto" w:fill="auto"/>
          </w:tcPr>
          <w:p w14:paraId="5F53D227" w14:textId="77777777" w:rsidR="00796E1F" w:rsidRPr="0000350D" w:rsidRDefault="00796E1F" w:rsidP="00796E1F">
            <w:pPr>
              <w:spacing w:after="0" w:line="240" w:lineRule="auto"/>
              <w:rPr>
                <w:rFonts w:ascii="Times New Roman" w:hAnsi="Times New Roman"/>
              </w:rPr>
            </w:pPr>
          </w:p>
        </w:tc>
        <w:tc>
          <w:tcPr>
            <w:tcW w:w="2136" w:type="dxa"/>
            <w:shd w:val="clear" w:color="auto" w:fill="auto"/>
          </w:tcPr>
          <w:p w14:paraId="2DB216C2" w14:textId="77777777" w:rsidR="00796E1F" w:rsidRPr="0000350D" w:rsidRDefault="00796E1F" w:rsidP="00796E1F">
            <w:pPr>
              <w:spacing w:after="0" w:line="240" w:lineRule="auto"/>
              <w:rPr>
                <w:rFonts w:ascii="Times New Roman" w:hAnsi="Times New Roman"/>
              </w:rPr>
            </w:pPr>
          </w:p>
        </w:tc>
        <w:tc>
          <w:tcPr>
            <w:tcW w:w="2112" w:type="dxa"/>
            <w:shd w:val="clear" w:color="auto" w:fill="auto"/>
          </w:tcPr>
          <w:p w14:paraId="241FDC3B" w14:textId="77777777" w:rsidR="00796E1F" w:rsidRPr="0000350D" w:rsidRDefault="00796E1F" w:rsidP="00796E1F">
            <w:pPr>
              <w:spacing w:after="0" w:line="240" w:lineRule="auto"/>
              <w:rPr>
                <w:rFonts w:ascii="Times New Roman" w:hAnsi="Times New Roman"/>
              </w:rPr>
            </w:pPr>
          </w:p>
        </w:tc>
      </w:tr>
      <w:tr w:rsidR="00796E1F" w:rsidRPr="0000350D" w14:paraId="327B3EE1" w14:textId="77777777" w:rsidTr="004C29A5">
        <w:tc>
          <w:tcPr>
            <w:tcW w:w="1586" w:type="dxa"/>
            <w:shd w:val="clear" w:color="auto" w:fill="auto"/>
          </w:tcPr>
          <w:p w14:paraId="2E9A9007" w14:textId="77777777" w:rsidR="00796E1F" w:rsidRPr="0000350D" w:rsidRDefault="00796E1F" w:rsidP="00796E1F">
            <w:pPr>
              <w:spacing w:after="0" w:line="240" w:lineRule="auto"/>
              <w:rPr>
                <w:rFonts w:ascii="Times New Roman" w:hAnsi="Times New Roman"/>
              </w:rPr>
            </w:pPr>
            <w:r w:rsidRPr="0000350D">
              <w:rPr>
                <w:rFonts w:ascii="Times New Roman" w:hAnsi="Times New Roman"/>
              </w:rPr>
              <w:t>FUNDS</w:t>
            </w:r>
          </w:p>
        </w:tc>
        <w:tc>
          <w:tcPr>
            <w:tcW w:w="2738" w:type="dxa"/>
            <w:shd w:val="clear" w:color="auto" w:fill="auto"/>
          </w:tcPr>
          <w:p w14:paraId="7A943122" w14:textId="77777777" w:rsidR="00796E1F" w:rsidRPr="0000350D" w:rsidRDefault="00796E1F" w:rsidP="00796E1F">
            <w:pPr>
              <w:spacing w:after="0" w:line="240" w:lineRule="auto"/>
              <w:rPr>
                <w:rFonts w:ascii="Times New Roman" w:hAnsi="Times New Roman"/>
              </w:rPr>
            </w:pPr>
          </w:p>
        </w:tc>
        <w:tc>
          <w:tcPr>
            <w:tcW w:w="2156" w:type="dxa"/>
            <w:shd w:val="clear" w:color="auto" w:fill="auto"/>
          </w:tcPr>
          <w:p w14:paraId="222DE854" w14:textId="77777777" w:rsidR="00796E1F" w:rsidRPr="0000350D" w:rsidRDefault="00796E1F" w:rsidP="00796E1F">
            <w:pPr>
              <w:spacing w:after="0" w:line="240" w:lineRule="auto"/>
              <w:rPr>
                <w:rFonts w:ascii="Times New Roman" w:hAnsi="Times New Roman"/>
              </w:rPr>
            </w:pPr>
          </w:p>
        </w:tc>
        <w:tc>
          <w:tcPr>
            <w:tcW w:w="2136" w:type="dxa"/>
            <w:shd w:val="clear" w:color="auto" w:fill="auto"/>
          </w:tcPr>
          <w:p w14:paraId="5636A579" w14:textId="77777777" w:rsidR="00796E1F" w:rsidRPr="0000350D" w:rsidRDefault="00796E1F" w:rsidP="00796E1F">
            <w:pPr>
              <w:spacing w:after="0" w:line="240" w:lineRule="auto"/>
              <w:rPr>
                <w:rFonts w:ascii="Times New Roman" w:hAnsi="Times New Roman"/>
              </w:rPr>
            </w:pPr>
          </w:p>
        </w:tc>
        <w:tc>
          <w:tcPr>
            <w:tcW w:w="2112" w:type="dxa"/>
            <w:shd w:val="clear" w:color="auto" w:fill="auto"/>
          </w:tcPr>
          <w:p w14:paraId="0976ED53" w14:textId="77777777" w:rsidR="00796E1F" w:rsidRPr="0000350D" w:rsidRDefault="00796E1F" w:rsidP="00796E1F">
            <w:pPr>
              <w:spacing w:after="0" w:line="240" w:lineRule="auto"/>
              <w:rPr>
                <w:rFonts w:ascii="Times New Roman" w:hAnsi="Times New Roman"/>
              </w:rPr>
            </w:pPr>
          </w:p>
        </w:tc>
      </w:tr>
    </w:tbl>
    <w:p w14:paraId="3D27FA48" w14:textId="77777777" w:rsidR="00796E1F" w:rsidRDefault="00796E1F" w:rsidP="00796E1F">
      <w:pPr>
        <w:spacing w:after="0" w:line="240" w:lineRule="auto"/>
        <w:rPr>
          <w:rFonts w:ascii="Times New Roman" w:hAnsi="Times New Roman"/>
          <w:sz w:val="16"/>
          <w:szCs w:val="16"/>
        </w:rPr>
      </w:pPr>
    </w:p>
    <w:p w14:paraId="41B96D01" w14:textId="77777777" w:rsidR="00796E1F" w:rsidRPr="00DA08C1" w:rsidRDefault="00796E1F" w:rsidP="00796E1F">
      <w:pPr>
        <w:spacing w:after="0" w:line="240" w:lineRule="auto"/>
        <w:rPr>
          <w:rFonts w:ascii="Times New Roman" w:hAnsi="Times New Roman"/>
          <w:sz w:val="16"/>
          <w:szCs w:val="16"/>
        </w:rPr>
      </w:pPr>
    </w:p>
    <w:p w14:paraId="019798D5" w14:textId="355A9774" w:rsidR="00796E1F" w:rsidRPr="00F116A9" w:rsidRDefault="00796E1F" w:rsidP="00BD5A25">
      <w:pPr>
        <w:pStyle w:val="ListParagraph"/>
        <w:numPr>
          <w:ilvl w:val="0"/>
          <w:numId w:val="5"/>
        </w:numPr>
        <w:spacing w:after="0" w:line="240" w:lineRule="auto"/>
        <w:rPr>
          <w:rFonts w:ascii="Times New Roman" w:hAnsi="Times New Roman"/>
          <w:szCs w:val="26"/>
        </w:rPr>
      </w:pPr>
      <w:r>
        <w:rPr>
          <w:rFonts w:ascii="Times New Roman" w:hAnsi="Times New Roman"/>
          <w:szCs w:val="26"/>
        </w:rPr>
        <w:t xml:space="preserve">Which predictor alone explains the largest portion of variance in </w:t>
      </w:r>
      <w:r w:rsidR="004C29A5">
        <w:rPr>
          <w:rFonts w:ascii="Times New Roman" w:hAnsi="Times New Roman"/>
          <w:szCs w:val="26"/>
        </w:rPr>
        <w:t>REVENUE</w:t>
      </w:r>
      <w:r>
        <w:rPr>
          <w:rFonts w:ascii="Times New Roman" w:hAnsi="Times New Roman"/>
          <w:szCs w:val="26"/>
        </w:rPr>
        <w:t xml:space="preserve"> outcome?</w:t>
      </w:r>
    </w:p>
    <w:p w14:paraId="2FCED236" w14:textId="77777777" w:rsidR="00796E1F" w:rsidRDefault="00796E1F" w:rsidP="00796E1F">
      <w:pPr>
        <w:pStyle w:val="ListParagraph"/>
        <w:spacing w:after="0" w:line="240" w:lineRule="auto"/>
        <w:rPr>
          <w:rFonts w:ascii="Times New Roman" w:hAnsi="Times New Roman"/>
          <w:szCs w:val="26"/>
        </w:rPr>
      </w:pPr>
    </w:p>
    <w:p w14:paraId="2C632940" w14:textId="73BA9B68" w:rsidR="00796E1F" w:rsidRDefault="00796E1F" w:rsidP="00BD5A25">
      <w:pPr>
        <w:pStyle w:val="ListParagraph"/>
        <w:numPr>
          <w:ilvl w:val="0"/>
          <w:numId w:val="5"/>
        </w:numPr>
        <w:spacing w:after="0" w:line="240" w:lineRule="auto"/>
        <w:rPr>
          <w:rFonts w:ascii="Times New Roman" w:hAnsi="Times New Roman"/>
          <w:szCs w:val="26"/>
        </w:rPr>
      </w:pPr>
      <w:r>
        <w:rPr>
          <w:rFonts w:ascii="Times New Roman" w:hAnsi="Times New Roman"/>
          <w:szCs w:val="26"/>
        </w:rPr>
        <w:t xml:space="preserve">Which predictor alone explains the smallest portion of variance in </w:t>
      </w:r>
      <w:r w:rsidR="004C29A5">
        <w:rPr>
          <w:rFonts w:ascii="Times New Roman" w:hAnsi="Times New Roman"/>
          <w:szCs w:val="26"/>
        </w:rPr>
        <w:t>REVENUE</w:t>
      </w:r>
      <w:r>
        <w:rPr>
          <w:rFonts w:ascii="Times New Roman" w:hAnsi="Times New Roman"/>
          <w:szCs w:val="26"/>
        </w:rPr>
        <w:t xml:space="preserve"> outcome?</w:t>
      </w:r>
    </w:p>
    <w:p w14:paraId="7332541A" w14:textId="77777777" w:rsidR="00796E1F" w:rsidRDefault="00796E1F" w:rsidP="00796E1F">
      <w:pPr>
        <w:pStyle w:val="ListParagraph"/>
        <w:spacing w:after="0" w:line="240" w:lineRule="auto"/>
        <w:ind w:left="0"/>
        <w:rPr>
          <w:rFonts w:ascii="Times New Roman" w:hAnsi="Times New Roman"/>
          <w:szCs w:val="26"/>
        </w:rPr>
      </w:pPr>
    </w:p>
    <w:p w14:paraId="6CD15574" w14:textId="77777777" w:rsidR="00796E1F" w:rsidRDefault="00796E1F" w:rsidP="00796E1F">
      <w:pPr>
        <w:spacing w:after="0" w:line="240" w:lineRule="auto"/>
        <w:rPr>
          <w:rFonts w:ascii="Times New Roman" w:hAnsi="Times New Roman"/>
          <w:b/>
          <w:szCs w:val="26"/>
          <w:u w:val="single"/>
        </w:rPr>
      </w:pPr>
    </w:p>
    <w:p w14:paraId="3BA3CA60" w14:textId="77777777" w:rsidR="004C29A5" w:rsidRDefault="004C29A5" w:rsidP="004C29A5">
      <w:pPr>
        <w:spacing w:after="0" w:line="240" w:lineRule="auto"/>
        <w:rPr>
          <w:rFonts w:ascii="Times New Roman" w:hAnsi="Times New Roman"/>
          <w:b/>
          <w:szCs w:val="26"/>
          <w:u w:val="single"/>
        </w:rPr>
      </w:pPr>
      <w:r>
        <w:rPr>
          <w:rFonts w:ascii="Times New Roman" w:hAnsi="Times New Roman"/>
          <w:b/>
          <w:szCs w:val="26"/>
          <w:u w:val="single"/>
        </w:rPr>
        <w:t xml:space="preserve">ADJUSTED ANALYSES: </w:t>
      </w:r>
    </w:p>
    <w:p w14:paraId="15979760" w14:textId="77777777" w:rsidR="004C29A5" w:rsidRDefault="004C29A5" w:rsidP="004C29A5">
      <w:pPr>
        <w:pStyle w:val="ListParagraph"/>
        <w:spacing w:after="0" w:line="240" w:lineRule="auto"/>
        <w:ind w:left="0"/>
        <w:rPr>
          <w:rFonts w:ascii="Times New Roman" w:hAnsi="Times New Roman"/>
          <w:szCs w:val="26"/>
        </w:rPr>
      </w:pPr>
    </w:p>
    <w:p w14:paraId="7396F0D3" w14:textId="48C835B3" w:rsidR="004C29A5" w:rsidRDefault="004C29A5" w:rsidP="00BD5A25">
      <w:pPr>
        <w:pStyle w:val="ListParagraph"/>
        <w:numPr>
          <w:ilvl w:val="0"/>
          <w:numId w:val="5"/>
        </w:numPr>
        <w:spacing w:after="0" w:line="240" w:lineRule="auto"/>
        <w:rPr>
          <w:rFonts w:ascii="Times New Roman" w:hAnsi="Times New Roman"/>
          <w:szCs w:val="26"/>
        </w:rPr>
      </w:pPr>
      <w:r>
        <w:rPr>
          <w:rFonts w:ascii="Times New Roman" w:hAnsi="Times New Roman"/>
          <w:szCs w:val="26"/>
        </w:rPr>
        <w:t>Populate the table below. For each set of predictors, run a multiple regression model with the outcome REVENUE.</w:t>
      </w:r>
    </w:p>
    <w:p w14:paraId="00A1BC47" w14:textId="77777777" w:rsidR="004C29A5" w:rsidRDefault="004C29A5" w:rsidP="004C29A5">
      <w:pPr>
        <w:pStyle w:val="ListParagraph"/>
        <w:spacing w:after="0" w:line="240" w:lineRule="auto"/>
        <w:ind w:left="0"/>
        <w:rPr>
          <w:rFonts w:ascii="Times New Roman" w:hAnsi="Times New Roman"/>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8"/>
        <w:gridCol w:w="2880"/>
        <w:gridCol w:w="2160"/>
      </w:tblGrid>
      <w:tr w:rsidR="004C29A5" w:rsidRPr="0000350D" w14:paraId="28BBC566" w14:textId="77777777" w:rsidTr="004C29A5">
        <w:tc>
          <w:tcPr>
            <w:tcW w:w="5958" w:type="dxa"/>
            <w:tcBorders>
              <w:bottom w:val="single" w:sz="4" w:space="0" w:color="auto"/>
            </w:tcBorders>
            <w:shd w:val="clear" w:color="auto" w:fill="auto"/>
          </w:tcPr>
          <w:p w14:paraId="57C09961" w14:textId="77777777" w:rsidR="004C29A5" w:rsidRPr="0000350D" w:rsidRDefault="004C29A5" w:rsidP="004C29A5">
            <w:pPr>
              <w:spacing w:after="0" w:line="240" w:lineRule="auto"/>
              <w:rPr>
                <w:rFonts w:ascii="Times New Roman" w:hAnsi="Times New Roman"/>
              </w:rPr>
            </w:pPr>
            <w:r w:rsidRPr="0000350D">
              <w:rPr>
                <w:rFonts w:ascii="Times New Roman" w:hAnsi="Times New Roman"/>
              </w:rPr>
              <w:t>Predictor</w:t>
            </w:r>
          </w:p>
        </w:tc>
        <w:tc>
          <w:tcPr>
            <w:tcW w:w="2880" w:type="dxa"/>
            <w:tcBorders>
              <w:bottom w:val="single" w:sz="4" w:space="0" w:color="auto"/>
            </w:tcBorders>
            <w:shd w:val="clear" w:color="auto" w:fill="auto"/>
          </w:tcPr>
          <w:p w14:paraId="12C8F0D0" w14:textId="77777777" w:rsidR="004C29A5" w:rsidRPr="0000350D" w:rsidRDefault="004C29A5" w:rsidP="004C29A5">
            <w:pPr>
              <w:spacing w:after="0" w:line="240" w:lineRule="auto"/>
              <w:jc w:val="center"/>
              <w:rPr>
                <w:rFonts w:ascii="Times New Roman" w:hAnsi="Times New Roman"/>
              </w:rPr>
            </w:pPr>
            <w:r w:rsidRPr="0000350D">
              <w:rPr>
                <w:rFonts w:ascii="Times New Roman" w:hAnsi="Times New Roman"/>
              </w:rPr>
              <w:t>Coefficient of De</w:t>
            </w:r>
            <w:r>
              <w:rPr>
                <w:rFonts w:ascii="Times New Roman" w:hAnsi="Times New Roman"/>
              </w:rPr>
              <w:t>te</w:t>
            </w:r>
            <w:r w:rsidRPr="0000350D">
              <w:rPr>
                <w:rFonts w:ascii="Times New Roman" w:hAnsi="Times New Roman"/>
              </w:rPr>
              <w:t>rmination</w:t>
            </w:r>
          </w:p>
        </w:tc>
        <w:tc>
          <w:tcPr>
            <w:tcW w:w="2160" w:type="dxa"/>
            <w:tcBorders>
              <w:bottom w:val="single" w:sz="4" w:space="0" w:color="auto"/>
            </w:tcBorders>
            <w:shd w:val="clear" w:color="auto" w:fill="auto"/>
          </w:tcPr>
          <w:p w14:paraId="41CB20F2" w14:textId="77777777" w:rsidR="004C29A5" w:rsidRPr="0000350D" w:rsidRDefault="004C29A5" w:rsidP="004C29A5">
            <w:pPr>
              <w:spacing w:after="0" w:line="240" w:lineRule="auto"/>
              <w:jc w:val="center"/>
              <w:rPr>
                <w:rFonts w:ascii="Times New Roman" w:hAnsi="Times New Roman"/>
              </w:rPr>
            </w:pPr>
            <w:r w:rsidRPr="0000350D">
              <w:rPr>
                <w:rFonts w:ascii="Times New Roman" w:hAnsi="Times New Roman"/>
              </w:rPr>
              <w:t>Adj. R-square</w:t>
            </w:r>
          </w:p>
        </w:tc>
      </w:tr>
      <w:tr w:rsidR="004C29A5" w:rsidRPr="0000350D" w14:paraId="3FA8AFE7" w14:textId="77777777" w:rsidTr="00BD5A25">
        <w:tc>
          <w:tcPr>
            <w:tcW w:w="5958" w:type="dxa"/>
            <w:tcBorders>
              <w:bottom w:val="double" w:sz="4" w:space="0" w:color="auto"/>
            </w:tcBorders>
            <w:shd w:val="clear" w:color="auto" w:fill="auto"/>
          </w:tcPr>
          <w:p w14:paraId="46909998" w14:textId="2EE1B9AA" w:rsidR="004C29A5" w:rsidRPr="0000350D" w:rsidRDefault="004C29A5" w:rsidP="004C29A5">
            <w:pPr>
              <w:spacing w:after="0" w:line="240" w:lineRule="auto"/>
              <w:rPr>
                <w:rFonts w:ascii="Times New Roman" w:hAnsi="Times New Roman"/>
              </w:rPr>
            </w:pPr>
            <w:r>
              <w:rPr>
                <w:rFonts w:ascii="Times New Roman" w:hAnsi="Times New Roman"/>
              </w:rPr>
              <w:t>LENGTH, CAPACITY (2 highest R</w:t>
            </w:r>
            <w:r w:rsidRPr="00817C4B">
              <w:rPr>
                <w:rFonts w:ascii="Times New Roman" w:hAnsi="Times New Roman"/>
                <w:vertAlign w:val="superscript"/>
              </w:rPr>
              <w:t>2</w:t>
            </w:r>
            <w:r>
              <w:rPr>
                <w:rFonts w:ascii="Times New Roman" w:hAnsi="Times New Roman"/>
              </w:rPr>
              <w:t xml:space="preserve"> from part c)</w:t>
            </w:r>
          </w:p>
        </w:tc>
        <w:tc>
          <w:tcPr>
            <w:tcW w:w="2880" w:type="dxa"/>
            <w:tcBorders>
              <w:bottom w:val="double" w:sz="4" w:space="0" w:color="auto"/>
            </w:tcBorders>
            <w:shd w:val="clear" w:color="auto" w:fill="auto"/>
          </w:tcPr>
          <w:p w14:paraId="34613742" w14:textId="77777777" w:rsidR="004C29A5" w:rsidRPr="0000350D" w:rsidRDefault="004C29A5" w:rsidP="004C29A5">
            <w:pPr>
              <w:spacing w:after="0" w:line="240" w:lineRule="auto"/>
              <w:rPr>
                <w:rFonts w:ascii="Times New Roman" w:hAnsi="Times New Roman"/>
              </w:rPr>
            </w:pPr>
          </w:p>
        </w:tc>
        <w:tc>
          <w:tcPr>
            <w:tcW w:w="2160" w:type="dxa"/>
            <w:tcBorders>
              <w:bottom w:val="double" w:sz="4" w:space="0" w:color="auto"/>
            </w:tcBorders>
            <w:shd w:val="clear" w:color="auto" w:fill="auto"/>
          </w:tcPr>
          <w:p w14:paraId="1091AD0E" w14:textId="77777777" w:rsidR="004C29A5" w:rsidRPr="0000350D" w:rsidRDefault="004C29A5" w:rsidP="004C29A5">
            <w:pPr>
              <w:spacing w:after="0" w:line="240" w:lineRule="auto"/>
              <w:rPr>
                <w:rFonts w:ascii="Times New Roman" w:hAnsi="Times New Roman"/>
              </w:rPr>
            </w:pPr>
          </w:p>
        </w:tc>
      </w:tr>
      <w:tr w:rsidR="004C29A5" w:rsidRPr="0000350D" w14:paraId="00548230" w14:textId="77777777" w:rsidTr="00BD5A25">
        <w:tc>
          <w:tcPr>
            <w:tcW w:w="5958" w:type="dxa"/>
            <w:tcBorders>
              <w:top w:val="double" w:sz="4" w:space="0" w:color="auto"/>
              <w:bottom w:val="single" w:sz="4" w:space="0" w:color="auto"/>
            </w:tcBorders>
            <w:shd w:val="clear" w:color="auto" w:fill="auto"/>
          </w:tcPr>
          <w:p w14:paraId="45710523" w14:textId="51BB3660" w:rsidR="004C29A5" w:rsidRPr="0000350D" w:rsidRDefault="004C29A5" w:rsidP="004C29A5">
            <w:pPr>
              <w:spacing w:after="0" w:line="240" w:lineRule="auto"/>
              <w:rPr>
                <w:rFonts w:ascii="Times New Roman" w:hAnsi="Times New Roman"/>
              </w:rPr>
            </w:pPr>
            <w:r>
              <w:rPr>
                <w:rFonts w:ascii="Times New Roman" w:hAnsi="Times New Roman"/>
              </w:rPr>
              <w:t>LENGTH, CAPACITY,</w:t>
            </w:r>
            <w:r w:rsidRPr="0000350D">
              <w:rPr>
                <w:rFonts w:ascii="Times New Roman" w:hAnsi="Times New Roman"/>
              </w:rPr>
              <w:t xml:space="preserve"> SPEED</w:t>
            </w:r>
          </w:p>
        </w:tc>
        <w:tc>
          <w:tcPr>
            <w:tcW w:w="2880" w:type="dxa"/>
            <w:tcBorders>
              <w:top w:val="double" w:sz="4" w:space="0" w:color="auto"/>
              <w:bottom w:val="single" w:sz="4" w:space="0" w:color="auto"/>
            </w:tcBorders>
            <w:shd w:val="clear" w:color="auto" w:fill="auto"/>
          </w:tcPr>
          <w:p w14:paraId="1BDEEFDA" w14:textId="77777777" w:rsidR="004C29A5" w:rsidRPr="0000350D" w:rsidRDefault="004C29A5" w:rsidP="004C29A5">
            <w:pPr>
              <w:spacing w:after="0" w:line="240" w:lineRule="auto"/>
              <w:rPr>
                <w:rFonts w:ascii="Times New Roman" w:hAnsi="Times New Roman"/>
              </w:rPr>
            </w:pPr>
          </w:p>
        </w:tc>
        <w:tc>
          <w:tcPr>
            <w:tcW w:w="2160" w:type="dxa"/>
            <w:tcBorders>
              <w:top w:val="double" w:sz="4" w:space="0" w:color="auto"/>
              <w:bottom w:val="single" w:sz="4" w:space="0" w:color="auto"/>
            </w:tcBorders>
            <w:shd w:val="clear" w:color="auto" w:fill="auto"/>
          </w:tcPr>
          <w:p w14:paraId="52A43365" w14:textId="77777777" w:rsidR="004C29A5" w:rsidRPr="0000350D" w:rsidRDefault="004C29A5" w:rsidP="004C29A5">
            <w:pPr>
              <w:spacing w:after="0" w:line="240" w:lineRule="auto"/>
              <w:rPr>
                <w:rFonts w:ascii="Times New Roman" w:hAnsi="Times New Roman"/>
              </w:rPr>
            </w:pPr>
          </w:p>
        </w:tc>
      </w:tr>
      <w:tr w:rsidR="00A25052" w:rsidRPr="0000350D" w14:paraId="29CD5256" w14:textId="77777777" w:rsidTr="00BD5A25">
        <w:tc>
          <w:tcPr>
            <w:tcW w:w="5958" w:type="dxa"/>
            <w:tcBorders>
              <w:top w:val="single" w:sz="4" w:space="0" w:color="auto"/>
            </w:tcBorders>
            <w:shd w:val="clear" w:color="auto" w:fill="auto"/>
          </w:tcPr>
          <w:p w14:paraId="1C6E4A04" w14:textId="4DF9BFFF" w:rsidR="00A25052" w:rsidRDefault="00BD5A25" w:rsidP="004C29A5">
            <w:pPr>
              <w:spacing w:after="0" w:line="240" w:lineRule="auto"/>
              <w:rPr>
                <w:rFonts w:ascii="Times New Roman" w:hAnsi="Times New Roman"/>
              </w:rPr>
            </w:pPr>
            <w:r>
              <w:rPr>
                <w:rFonts w:ascii="Times New Roman" w:hAnsi="Times New Roman"/>
              </w:rPr>
              <w:t>LENGTH, CAPACITY, DAY_TIME</w:t>
            </w:r>
          </w:p>
        </w:tc>
        <w:tc>
          <w:tcPr>
            <w:tcW w:w="2880" w:type="dxa"/>
            <w:tcBorders>
              <w:top w:val="single" w:sz="4" w:space="0" w:color="auto"/>
            </w:tcBorders>
            <w:shd w:val="clear" w:color="auto" w:fill="auto"/>
          </w:tcPr>
          <w:p w14:paraId="4E1A4CAD" w14:textId="77777777" w:rsidR="00A25052" w:rsidRPr="0000350D" w:rsidRDefault="00A25052" w:rsidP="004C29A5">
            <w:pPr>
              <w:spacing w:after="0" w:line="240" w:lineRule="auto"/>
              <w:rPr>
                <w:rFonts w:ascii="Times New Roman" w:hAnsi="Times New Roman"/>
              </w:rPr>
            </w:pPr>
          </w:p>
        </w:tc>
        <w:tc>
          <w:tcPr>
            <w:tcW w:w="2160" w:type="dxa"/>
            <w:tcBorders>
              <w:top w:val="single" w:sz="4" w:space="0" w:color="auto"/>
            </w:tcBorders>
            <w:shd w:val="clear" w:color="auto" w:fill="auto"/>
          </w:tcPr>
          <w:p w14:paraId="61FC5ECA" w14:textId="77777777" w:rsidR="00A25052" w:rsidRPr="0000350D" w:rsidRDefault="00A25052" w:rsidP="004C29A5">
            <w:pPr>
              <w:spacing w:after="0" w:line="240" w:lineRule="auto"/>
              <w:rPr>
                <w:rFonts w:ascii="Times New Roman" w:hAnsi="Times New Roman"/>
              </w:rPr>
            </w:pPr>
          </w:p>
        </w:tc>
      </w:tr>
      <w:tr w:rsidR="004C29A5" w:rsidRPr="0000350D" w14:paraId="66182B41" w14:textId="77777777" w:rsidTr="004C29A5">
        <w:tc>
          <w:tcPr>
            <w:tcW w:w="5958" w:type="dxa"/>
            <w:shd w:val="clear" w:color="auto" w:fill="auto"/>
          </w:tcPr>
          <w:p w14:paraId="45130C68" w14:textId="2D93BBD9" w:rsidR="004C29A5" w:rsidRPr="0000350D" w:rsidRDefault="004C29A5" w:rsidP="004C29A5">
            <w:pPr>
              <w:spacing w:after="0" w:line="240" w:lineRule="auto"/>
              <w:rPr>
                <w:rFonts w:ascii="Times New Roman" w:hAnsi="Times New Roman"/>
              </w:rPr>
            </w:pPr>
            <w:r>
              <w:rPr>
                <w:rFonts w:ascii="Times New Roman" w:hAnsi="Times New Roman"/>
              </w:rPr>
              <w:t>LENGTH, CAPACITY,</w:t>
            </w:r>
            <w:r w:rsidRPr="0000350D">
              <w:rPr>
                <w:rFonts w:ascii="Times New Roman" w:hAnsi="Times New Roman"/>
              </w:rPr>
              <w:t xml:space="preserve"> POP_SERVED</w:t>
            </w:r>
          </w:p>
        </w:tc>
        <w:tc>
          <w:tcPr>
            <w:tcW w:w="2880" w:type="dxa"/>
            <w:shd w:val="clear" w:color="auto" w:fill="auto"/>
          </w:tcPr>
          <w:p w14:paraId="06CFC8A1" w14:textId="77777777" w:rsidR="004C29A5" w:rsidRPr="0000350D" w:rsidRDefault="004C29A5" w:rsidP="004C29A5">
            <w:pPr>
              <w:spacing w:after="0" w:line="240" w:lineRule="auto"/>
              <w:rPr>
                <w:rFonts w:ascii="Times New Roman" w:hAnsi="Times New Roman"/>
              </w:rPr>
            </w:pPr>
          </w:p>
        </w:tc>
        <w:tc>
          <w:tcPr>
            <w:tcW w:w="2160" w:type="dxa"/>
            <w:shd w:val="clear" w:color="auto" w:fill="auto"/>
          </w:tcPr>
          <w:p w14:paraId="6C5077FE" w14:textId="77777777" w:rsidR="004C29A5" w:rsidRPr="0000350D" w:rsidRDefault="004C29A5" w:rsidP="004C29A5">
            <w:pPr>
              <w:spacing w:after="0" w:line="240" w:lineRule="auto"/>
              <w:rPr>
                <w:rFonts w:ascii="Times New Roman" w:hAnsi="Times New Roman"/>
              </w:rPr>
            </w:pPr>
          </w:p>
        </w:tc>
      </w:tr>
      <w:tr w:rsidR="004C29A5" w:rsidRPr="0000350D" w14:paraId="3DEA92D6" w14:textId="77777777" w:rsidTr="004C29A5">
        <w:tc>
          <w:tcPr>
            <w:tcW w:w="5958" w:type="dxa"/>
            <w:shd w:val="clear" w:color="auto" w:fill="auto"/>
          </w:tcPr>
          <w:p w14:paraId="484050AD" w14:textId="090FB39D" w:rsidR="004C29A5" w:rsidRPr="0000350D" w:rsidRDefault="004C29A5" w:rsidP="00A25052">
            <w:pPr>
              <w:spacing w:after="0" w:line="240" w:lineRule="auto"/>
              <w:rPr>
                <w:rFonts w:ascii="Times New Roman" w:hAnsi="Times New Roman"/>
              </w:rPr>
            </w:pPr>
            <w:r>
              <w:rPr>
                <w:rFonts w:ascii="Times New Roman" w:hAnsi="Times New Roman"/>
              </w:rPr>
              <w:t>LENGTH, CAPACITY,</w:t>
            </w:r>
            <w:r w:rsidRPr="0000350D">
              <w:rPr>
                <w:rFonts w:ascii="Times New Roman" w:hAnsi="Times New Roman"/>
              </w:rPr>
              <w:t xml:space="preserve"> </w:t>
            </w:r>
            <w:r w:rsidR="00A25052">
              <w:rPr>
                <w:rFonts w:ascii="Times New Roman" w:hAnsi="Times New Roman"/>
              </w:rPr>
              <w:t>TOT_COST</w:t>
            </w:r>
          </w:p>
        </w:tc>
        <w:tc>
          <w:tcPr>
            <w:tcW w:w="2880" w:type="dxa"/>
            <w:shd w:val="clear" w:color="auto" w:fill="auto"/>
          </w:tcPr>
          <w:p w14:paraId="6663E48C" w14:textId="77777777" w:rsidR="004C29A5" w:rsidRPr="0000350D" w:rsidRDefault="004C29A5" w:rsidP="004C29A5">
            <w:pPr>
              <w:spacing w:after="0" w:line="240" w:lineRule="auto"/>
              <w:rPr>
                <w:rFonts w:ascii="Times New Roman" w:hAnsi="Times New Roman"/>
              </w:rPr>
            </w:pPr>
          </w:p>
        </w:tc>
        <w:tc>
          <w:tcPr>
            <w:tcW w:w="2160" w:type="dxa"/>
            <w:shd w:val="clear" w:color="auto" w:fill="auto"/>
          </w:tcPr>
          <w:p w14:paraId="2143B7B0" w14:textId="77777777" w:rsidR="004C29A5" w:rsidRPr="0000350D" w:rsidRDefault="004C29A5" w:rsidP="004C29A5">
            <w:pPr>
              <w:spacing w:after="0" w:line="240" w:lineRule="auto"/>
              <w:rPr>
                <w:rFonts w:ascii="Times New Roman" w:hAnsi="Times New Roman"/>
              </w:rPr>
            </w:pPr>
          </w:p>
        </w:tc>
      </w:tr>
      <w:tr w:rsidR="004C29A5" w:rsidRPr="0000350D" w14:paraId="0570DC03" w14:textId="77777777" w:rsidTr="004C29A5">
        <w:tc>
          <w:tcPr>
            <w:tcW w:w="5958" w:type="dxa"/>
            <w:shd w:val="clear" w:color="auto" w:fill="auto"/>
          </w:tcPr>
          <w:p w14:paraId="6B0FE28C" w14:textId="2DF7C5F0" w:rsidR="004C29A5" w:rsidRPr="0000350D" w:rsidRDefault="004C29A5" w:rsidP="00BD5A25">
            <w:pPr>
              <w:spacing w:after="0" w:line="240" w:lineRule="auto"/>
              <w:rPr>
                <w:rFonts w:ascii="Times New Roman" w:hAnsi="Times New Roman"/>
              </w:rPr>
            </w:pPr>
            <w:r>
              <w:rPr>
                <w:rFonts w:ascii="Times New Roman" w:hAnsi="Times New Roman"/>
              </w:rPr>
              <w:t>LENGTH, CAPACITY,</w:t>
            </w:r>
            <w:r w:rsidRPr="0000350D">
              <w:rPr>
                <w:rFonts w:ascii="Times New Roman" w:hAnsi="Times New Roman"/>
              </w:rPr>
              <w:t xml:space="preserve"> </w:t>
            </w:r>
            <w:r w:rsidR="00BD5A25">
              <w:rPr>
                <w:rFonts w:ascii="Times New Roman" w:hAnsi="Times New Roman"/>
              </w:rPr>
              <w:t>LOAD</w:t>
            </w:r>
          </w:p>
        </w:tc>
        <w:tc>
          <w:tcPr>
            <w:tcW w:w="2880" w:type="dxa"/>
            <w:shd w:val="clear" w:color="auto" w:fill="auto"/>
          </w:tcPr>
          <w:p w14:paraId="5B7307A6" w14:textId="77777777" w:rsidR="004C29A5" w:rsidRPr="0000350D" w:rsidRDefault="004C29A5" w:rsidP="004C29A5">
            <w:pPr>
              <w:spacing w:after="0" w:line="240" w:lineRule="auto"/>
              <w:rPr>
                <w:rFonts w:ascii="Times New Roman" w:hAnsi="Times New Roman"/>
              </w:rPr>
            </w:pPr>
          </w:p>
        </w:tc>
        <w:tc>
          <w:tcPr>
            <w:tcW w:w="2160" w:type="dxa"/>
            <w:shd w:val="clear" w:color="auto" w:fill="auto"/>
          </w:tcPr>
          <w:p w14:paraId="66F94FA2" w14:textId="77777777" w:rsidR="004C29A5" w:rsidRPr="0000350D" w:rsidRDefault="004C29A5" w:rsidP="004C29A5">
            <w:pPr>
              <w:spacing w:after="0" w:line="240" w:lineRule="auto"/>
              <w:rPr>
                <w:rFonts w:ascii="Times New Roman" w:hAnsi="Times New Roman"/>
              </w:rPr>
            </w:pPr>
          </w:p>
        </w:tc>
      </w:tr>
      <w:tr w:rsidR="004C29A5" w:rsidRPr="0000350D" w14:paraId="3CFABB29" w14:textId="77777777" w:rsidTr="004C29A5">
        <w:tc>
          <w:tcPr>
            <w:tcW w:w="5958" w:type="dxa"/>
            <w:shd w:val="clear" w:color="auto" w:fill="auto"/>
          </w:tcPr>
          <w:p w14:paraId="55B5109E" w14:textId="1BCFD433" w:rsidR="004C29A5" w:rsidRPr="0000350D" w:rsidRDefault="00A25052" w:rsidP="004C29A5">
            <w:pPr>
              <w:spacing w:after="0" w:line="240" w:lineRule="auto"/>
              <w:rPr>
                <w:rFonts w:ascii="Times New Roman" w:hAnsi="Times New Roman"/>
              </w:rPr>
            </w:pPr>
            <w:r>
              <w:rPr>
                <w:rFonts w:ascii="Times New Roman" w:hAnsi="Times New Roman"/>
              </w:rPr>
              <w:t>LENGTH, CAPACITY</w:t>
            </w:r>
            <w:r w:rsidR="004C29A5">
              <w:rPr>
                <w:rFonts w:ascii="Times New Roman" w:hAnsi="Times New Roman"/>
              </w:rPr>
              <w:t>,</w:t>
            </w:r>
            <w:r w:rsidR="004C29A5" w:rsidRPr="0000350D">
              <w:rPr>
                <w:rFonts w:ascii="Times New Roman" w:hAnsi="Times New Roman"/>
              </w:rPr>
              <w:t xml:space="preserve"> ASSETS</w:t>
            </w:r>
          </w:p>
        </w:tc>
        <w:tc>
          <w:tcPr>
            <w:tcW w:w="2880" w:type="dxa"/>
            <w:shd w:val="clear" w:color="auto" w:fill="auto"/>
          </w:tcPr>
          <w:p w14:paraId="1E4B59B6" w14:textId="77777777" w:rsidR="004C29A5" w:rsidRPr="0000350D" w:rsidRDefault="004C29A5" w:rsidP="004C29A5">
            <w:pPr>
              <w:spacing w:after="0" w:line="240" w:lineRule="auto"/>
              <w:rPr>
                <w:rFonts w:ascii="Times New Roman" w:hAnsi="Times New Roman"/>
              </w:rPr>
            </w:pPr>
          </w:p>
        </w:tc>
        <w:tc>
          <w:tcPr>
            <w:tcW w:w="2160" w:type="dxa"/>
            <w:shd w:val="clear" w:color="auto" w:fill="auto"/>
          </w:tcPr>
          <w:p w14:paraId="4BBD6C90" w14:textId="77777777" w:rsidR="004C29A5" w:rsidRPr="0000350D" w:rsidRDefault="004C29A5" w:rsidP="004C29A5">
            <w:pPr>
              <w:spacing w:after="0" w:line="240" w:lineRule="auto"/>
              <w:rPr>
                <w:rFonts w:ascii="Times New Roman" w:hAnsi="Times New Roman"/>
              </w:rPr>
            </w:pPr>
          </w:p>
        </w:tc>
      </w:tr>
      <w:tr w:rsidR="004C29A5" w:rsidRPr="0000350D" w14:paraId="246DE24D" w14:textId="77777777" w:rsidTr="004C29A5">
        <w:tc>
          <w:tcPr>
            <w:tcW w:w="5958" w:type="dxa"/>
            <w:shd w:val="clear" w:color="auto" w:fill="auto"/>
          </w:tcPr>
          <w:p w14:paraId="79EAEE7B" w14:textId="6C17D728" w:rsidR="004C29A5" w:rsidRPr="0000350D" w:rsidRDefault="00A25052" w:rsidP="004C29A5">
            <w:pPr>
              <w:spacing w:after="0" w:line="240" w:lineRule="auto"/>
              <w:rPr>
                <w:rFonts w:ascii="Times New Roman" w:hAnsi="Times New Roman"/>
              </w:rPr>
            </w:pPr>
            <w:r>
              <w:rPr>
                <w:rFonts w:ascii="Times New Roman" w:hAnsi="Times New Roman"/>
              </w:rPr>
              <w:t>LENGTH, CAPACITY</w:t>
            </w:r>
            <w:r w:rsidR="004C29A5">
              <w:rPr>
                <w:rFonts w:ascii="Times New Roman" w:hAnsi="Times New Roman"/>
              </w:rPr>
              <w:t>,</w:t>
            </w:r>
            <w:r w:rsidR="004C29A5" w:rsidRPr="0000350D">
              <w:rPr>
                <w:rFonts w:ascii="Times New Roman" w:hAnsi="Times New Roman"/>
              </w:rPr>
              <w:t xml:space="preserve"> FUNDS</w:t>
            </w:r>
          </w:p>
        </w:tc>
        <w:tc>
          <w:tcPr>
            <w:tcW w:w="2880" w:type="dxa"/>
            <w:shd w:val="clear" w:color="auto" w:fill="auto"/>
          </w:tcPr>
          <w:p w14:paraId="44CBD5AD" w14:textId="77777777" w:rsidR="004C29A5" w:rsidRPr="0000350D" w:rsidRDefault="004C29A5" w:rsidP="004C29A5">
            <w:pPr>
              <w:spacing w:after="0" w:line="240" w:lineRule="auto"/>
              <w:rPr>
                <w:rFonts w:ascii="Times New Roman" w:hAnsi="Times New Roman"/>
              </w:rPr>
            </w:pPr>
          </w:p>
        </w:tc>
        <w:tc>
          <w:tcPr>
            <w:tcW w:w="2160" w:type="dxa"/>
            <w:shd w:val="clear" w:color="auto" w:fill="auto"/>
          </w:tcPr>
          <w:p w14:paraId="5AD12463" w14:textId="77777777" w:rsidR="004C29A5" w:rsidRPr="0000350D" w:rsidRDefault="004C29A5" w:rsidP="004C29A5">
            <w:pPr>
              <w:spacing w:after="0" w:line="240" w:lineRule="auto"/>
              <w:rPr>
                <w:rFonts w:ascii="Times New Roman" w:hAnsi="Times New Roman"/>
              </w:rPr>
            </w:pPr>
          </w:p>
        </w:tc>
      </w:tr>
    </w:tbl>
    <w:p w14:paraId="268F72E0" w14:textId="77777777" w:rsidR="004C29A5" w:rsidRDefault="004C29A5" w:rsidP="004C29A5">
      <w:pPr>
        <w:spacing w:after="0" w:line="240" w:lineRule="auto"/>
        <w:rPr>
          <w:rFonts w:ascii="Times New Roman" w:hAnsi="Times New Roman"/>
          <w:b/>
          <w:szCs w:val="26"/>
          <w:u w:val="single"/>
        </w:rPr>
      </w:pPr>
    </w:p>
    <w:p w14:paraId="6836B91D" w14:textId="77777777" w:rsidR="004C29A5" w:rsidRDefault="004C29A5" w:rsidP="004C29A5">
      <w:pPr>
        <w:spacing w:after="0" w:line="240" w:lineRule="auto"/>
        <w:rPr>
          <w:rFonts w:ascii="Times New Roman" w:hAnsi="Times New Roman"/>
          <w:b/>
          <w:szCs w:val="26"/>
          <w:u w:val="single"/>
        </w:rPr>
      </w:pPr>
    </w:p>
    <w:p w14:paraId="16688127" w14:textId="0F773DB2" w:rsidR="004C29A5" w:rsidRDefault="004C29A5" w:rsidP="00E134A7">
      <w:pPr>
        <w:pStyle w:val="ListParagraph"/>
        <w:numPr>
          <w:ilvl w:val="0"/>
          <w:numId w:val="5"/>
        </w:numPr>
        <w:spacing w:after="0" w:line="240" w:lineRule="auto"/>
        <w:rPr>
          <w:rFonts w:ascii="Times New Roman" w:hAnsi="Times New Roman"/>
          <w:szCs w:val="26"/>
        </w:rPr>
      </w:pPr>
      <w:r>
        <w:rPr>
          <w:rFonts w:ascii="Times New Roman" w:hAnsi="Times New Roman"/>
          <w:szCs w:val="26"/>
        </w:rPr>
        <w:t>Based on your ans</w:t>
      </w:r>
      <w:r w:rsidR="0027245C">
        <w:rPr>
          <w:rFonts w:ascii="Times New Roman" w:hAnsi="Times New Roman"/>
          <w:szCs w:val="26"/>
        </w:rPr>
        <w:t>wers in part f) which predictor</w:t>
      </w:r>
      <w:r>
        <w:rPr>
          <w:rFonts w:ascii="Times New Roman" w:hAnsi="Times New Roman"/>
          <w:szCs w:val="26"/>
        </w:rPr>
        <w:t xml:space="preserve"> (from SPEED, </w:t>
      </w:r>
      <w:r w:rsidR="00BD5A25">
        <w:rPr>
          <w:rFonts w:ascii="Times New Roman" w:hAnsi="Times New Roman"/>
          <w:szCs w:val="26"/>
        </w:rPr>
        <w:t xml:space="preserve">DAY_TIME, </w:t>
      </w:r>
      <w:r>
        <w:rPr>
          <w:rFonts w:ascii="Times New Roman" w:hAnsi="Times New Roman"/>
          <w:szCs w:val="26"/>
        </w:rPr>
        <w:t xml:space="preserve">POP_SERVED, </w:t>
      </w:r>
      <w:r w:rsidR="00BD5A25">
        <w:rPr>
          <w:rFonts w:ascii="Times New Roman" w:hAnsi="Times New Roman"/>
          <w:szCs w:val="26"/>
        </w:rPr>
        <w:t>TOT_COST</w:t>
      </w:r>
      <w:r>
        <w:rPr>
          <w:rFonts w:ascii="Times New Roman" w:hAnsi="Times New Roman"/>
          <w:szCs w:val="26"/>
        </w:rPr>
        <w:t xml:space="preserve">, </w:t>
      </w:r>
      <w:r w:rsidR="00BD5A25">
        <w:rPr>
          <w:rFonts w:ascii="Times New Roman" w:hAnsi="Times New Roman"/>
          <w:szCs w:val="26"/>
        </w:rPr>
        <w:t>LOAD</w:t>
      </w:r>
      <w:r>
        <w:rPr>
          <w:rFonts w:ascii="Times New Roman" w:hAnsi="Times New Roman"/>
          <w:szCs w:val="26"/>
        </w:rPr>
        <w:t xml:space="preserve">, ASSETS and FUNDS) </w:t>
      </w:r>
      <w:r w:rsidR="0027245C">
        <w:rPr>
          <w:rFonts w:ascii="Times New Roman" w:hAnsi="Times New Roman"/>
          <w:szCs w:val="26"/>
        </w:rPr>
        <w:t>is</w:t>
      </w:r>
      <w:r>
        <w:rPr>
          <w:rFonts w:ascii="Times New Roman" w:hAnsi="Times New Roman"/>
          <w:szCs w:val="26"/>
        </w:rPr>
        <w:t xml:space="preserve"> a </w:t>
      </w:r>
      <w:r w:rsidR="0027245C">
        <w:rPr>
          <w:rFonts w:ascii="Times New Roman" w:hAnsi="Times New Roman"/>
          <w:szCs w:val="26"/>
        </w:rPr>
        <w:t xml:space="preserve">‘reasonable’ </w:t>
      </w:r>
      <w:r>
        <w:rPr>
          <w:rFonts w:ascii="Times New Roman" w:hAnsi="Times New Roman"/>
          <w:szCs w:val="26"/>
        </w:rPr>
        <w:t xml:space="preserve">third predictor </w:t>
      </w:r>
      <w:r w:rsidR="0027245C">
        <w:rPr>
          <w:rFonts w:ascii="Times New Roman" w:hAnsi="Times New Roman"/>
          <w:szCs w:val="26"/>
        </w:rPr>
        <w:t xml:space="preserve">to be </w:t>
      </w:r>
      <w:r>
        <w:rPr>
          <w:rFonts w:ascii="Times New Roman" w:hAnsi="Times New Roman"/>
          <w:szCs w:val="26"/>
        </w:rPr>
        <w:t xml:space="preserve">added to </w:t>
      </w:r>
      <w:r w:rsidR="0027245C">
        <w:rPr>
          <w:rFonts w:ascii="Times New Roman" w:hAnsi="Times New Roman"/>
          <w:szCs w:val="26"/>
        </w:rPr>
        <w:t xml:space="preserve">model that contains already </w:t>
      </w:r>
      <w:r w:rsidR="0027245C">
        <w:rPr>
          <w:rFonts w:ascii="Times New Roman" w:hAnsi="Times New Roman"/>
          <w:szCs w:val="26"/>
        </w:rPr>
        <w:lastRenderedPageBreak/>
        <w:t>LENGTH</w:t>
      </w:r>
      <w:r>
        <w:rPr>
          <w:rFonts w:ascii="Times New Roman" w:hAnsi="Times New Roman"/>
          <w:szCs w:val="26"/>
        </w:rPr>
        <w:t xml:space="preserve"> and </w:t>
      </w:r>
      <w:r w:rsidR="0027245C">
        <w:rPr>
          <w:rFonts w:ascii="Times New Roman" w:hAnsi="Times New Roman"/>
          <w:szCs w:val="26"/>
        </w:rPr>
        <w:t>CAPACITY</w:t>
      </w:r>
      <w:r>
        <w:rPr>
          <w:rFonts w:ascii="Times New Roman" w:hAnsi="Times New Roman"/>
          <w:szCs w:val="26"/>
        </w:rPr>
        <w:t xml:space="preserve"> based on Adjusted R</w:t>
      </w:r>
      <w:r w:rsidRPr="00444371">
        <w:rPr>
          <w:rFonts w:ascii="Times New Roman" w:hAnsi="Times New Roman"/>
          <w:szCs w:val="26"/>
          <w:vertAlign w:val="superscript"/>
        </w:rPr>
        <w:t>2</w:t>
      </w:r>
      <w:r>
        <w:rPr>
          <w:rFonts w:ascii="Times New Roman" w:hAnsi="Times New Roman"/>
          <w:szCs w:val="26"/>
        </w:rPr>
        <w:t>?</w:t>
      </w:r>
      <w:r w:rsidR="0027245C">
        <w:rPr>
          <w:rFonts w:ascii="Times New Roman" w:hAnsi="Times New Roman"/>
          <w:szCs w:val="26"/>
        </w:rPr>
        <w:t xml:space="preserve"> In other words, from the models that contain 3 predictors, which one is the best based on Adjusted R</w:t>
      </w:r>
      <w:r w:rsidR="0027245C" w:rsidRPr="00444371">
        <w:rPr>
          <w:rFonts w:ascii="Times New Roman" w:hAnsi="Times New Roman"/>
          <w:szCs w:val="26"/>
          <w:vertAlign w:val="superscript"/>
        </w:rPr>
        <w:t>2</w:t>
      </w:r>
      <w:r w:rsidR="0027245C">
        <w:rPr>
          <w:rFonts w:ascii="Times New Roman" w:hAnsi="Times New Roman"/>
          <w:szCs w:val="26"/>
        </w:rPr>
        <w:t>?</w:t>
      </w:r>
    </w:p>
    <w:p w14:paraId="422F730F" w14:textId="77777777" w:rsidR="004C29A5" w:rsidRDefault="004C29A5" w:rsidP="004C29A5">
      <w:pPr>
        <w:pStyle w:val="ListParagraph"/>
        <w:spacing w:after="0" w:line="240" w:lineRule="auto"/>
        <w:rPr>
          <w:rFonts w:ascii="Times New Roman" w:hAnsi="Times New Roman"/>
          <w:szCs w:val="26"/>
        </w:rPr>
      </w:pPr>
    </w:p>
    <w:p w14:paraId="315DE1A3" w14:textId="6E14429B" w:rsidR="004C29A5" w:rsidRDefault="00E134A7" w:rsidP="00E134A7">
      <w:pPr>
        <w:pStyle w:val="ListParagraph"/>
        <w:numPr>
          <w:ilvl w:val="0"/>
          <w:numId w:val="5"/>
        </w:numPr>
        <w:spacing w:after="0" w:line="240" w:lineRule="auto"/>
        <w:rPr>
          <w:rFonts w:ascii="Times New Roman" w:hAnsi="Times New Roman"/>
          <w:szCs w:val="26"/>
        </w:rPr>
      </w:pPr>
      <w:r>
        <w:rPr>
          <w:rFonts w:ascii="Times New Roman" w:hAnsi="Times New Roman"/>
          <w:szCs w:val="26"/>
        </w:rPr>
        <w:t xml:space="preserve">Write down the estimated model </w:t>
      </w:r>
      <w:r w:rsidR="0027245C">
        <w:rPr>
          <w:rFonts w:ascii="Times New Roman" w:hAnsi="Times New Roman"/>
          <w:szCs w:val="26"/>
        </w:rPr>
        <w:t xml:space="preserve">for the three predictors </w:t>
      </w:r>
      <w:r>
        <w:rPr>
          <w:rFonts w:ascii="Times New Roman" w:hAnsi="Times New Roman"/>
          <w:szCs w:val="26"/>
        </w:rPr>
        <w:t>that you selected in part g).</w:t>
      </w:r>
    </w:p>
    <w:p w14:paraId="6E0BE21C" w14:textId="77777777" w:rsidR="00E134A7" w:rsidRPr="00E134A7" w:rsidRDefault="00E134A7" w:rsidP="00E134A7">
      <w:pPr>
        <w:spacing w:after="0" w:line="240" w:lineRule="auto"/>
        <w:rPr>
          <w:rFonts w:ascii="Times New Roman" w:hAnsi="Times New Roman"/>
          <w:szCs w:val="26"/>
        </w:rPr>
      </w:pPr>
    </w:p>
    <w:p w14:paraId="1A980C01" w14:textId="5065609A" w:rsidR="00E134A7" w:rsidRDefault="00E134A7" w:rsidP="00E134A7">
      <w:pPr>
        <w:pStyle w:val="ListParagraph"/>
        <w:numPr>
          <w:ilvl w:val="0"/>
          <w:numId w:val="5"/>
        </w:numPr>
        <w:spacing w:after="0" w:line="240" w:lineRule="auto"/>
        <w:rPr>
          <w:rFonts w:ascii="Times New Roman" w:hAnsi="Times New Roman"/>
          <w:szCs w:val="26"/>
        </w:rPr>
      </w:pPr>
      <w:r>
        <w:rPr>
          <w:rFonts w:ascii="Times New Roman" w:hAnsi="Times New Roman"/>
          <w:szCs w:val="26"/>
        </w:rPr>
        <w:t>Interpret the coefficient of determination for the model that you selected in part g).</w:t>
      </w:r>
    </w:p>
    <w:p w14:paraId="44780812" w14:textId="77777777" w:rsidR="00E134A7" w:rsidRPr="00E134A7" w:rsidRDefault="00E134A7" w:rsidP="00E134A7">
      <w:pPr>
        <w:spacing w:after="0" w:line="240" w:lineRule="auto"/>
        <w:rPr>
          <w:rFonts w:ascii="Times New Roman" w:hAnsi="Times New Roman"/>
          <w:szCs w:val="26"/>
        </w:rPr>
      </w:pPr>
    </w:p>
    <w:p w14:paraId="284D6308" w14:textId="48A7DDA0" w:rsidR="00E134A7" w:rsidRDefault="00E134A7" w:rsidP="00E134A7">
      <w:pPr>
        <w:pStyle w:val="ListParagraph"/>
        <w:numPr>
          <w:ilvl w:val="0"/>
          <w:numId w:val="5"/>
        </w:numPr>
        <w:spacing w:after="0" w:line="240" w:lineRule="auto"/>
        <w:rPr>
          <w:rFonts w:ascii="Times New Roman" w:hAnsi="Times New Roman"/>
          <w:szCs w:val="26"/>
        </w:rPr>
      </w:pPr>
      <w:r>
        <w:rPr>
          <w:rFonts w:ascii="Times New Roman" w:hAnsi="Times New Roman"/>
          <w:szCs w:val="26"/>
        </w:rPr>
        <w:t>Using the formula from the lecture, compute by hand Adjusted R</w:t>
      </w:r>
      <w:r w:rsidRPr="00E50F01">
        <w:rPr>
          <w:rFonts w:ascii="Times New Roman" w:hAnsi="Times New Roman"/>
          <w:szCs w:val="26"/>
          <w:vertAlign w:val="superscript"/>
        </w:rPr>
        <w:t>2</w:t>
      </w:r>
      <w:r>
        <w:rPr>
          <w:rFonts w:ascii="Times New Roman" w:hAnsi="Times New Roman"/>
          <w:szCs w:val="26"/>
        </w:rPr>
        <w:t xml:space="preserve"> for mod</w:t>
      </w:r>
      <w:r w:rsidR="0027245C">
        <w:rPr>
          <w:rFonts w:ascii="Times New Roman" w:hAnsi="Times New Roman"/>
          <w:szCs w:val="26"/>
        </w:rPr>
        <w:t>el that you selected in part g). Compare it to the SAS output.</w:t>
      </w:r>
    </w:p>
    <w:p w14:paraId="3BDCECAB" w14:textId="77777777" w:rsidR="00E134A7" w:rsidRDefault="00E134A7" w:rsidP="00E134A7">
      <w:pPr>
        <w:pStyle w:val="ListParagraph"/>
        <w:spacing w:after="0" w:line="240" w:lineRule="auto"/>
        <w:ind w:left="0"/>
        <w:rPr>
          <w:rFonts w:ascii="Times New Roman" w:hAnsi="Times New Roman"/>
          <w:szCs w:val="26"/>
        </w:rPr>
      </w:pPr>
    </w:p>
    <w:p w14:paraId="475FE243" w14:textId="28B76654" w:rsidR="00E134A7" w:rsidRDefault="00E134A7" w:rsidP="00E134A7">
      <w:pPr>
        <w:pStyle w:val="ListParagraph"/>
        <w:spacing w:after="0" w:line="240" w:lineRule="auto"/>
        <w:rPr>
          <w:rFonts w:ascii="Times New Roman" w:hAnsi="Times New Roman"/>
          <w:szCs w:val="26"/>
        </w:rPr>
      </w:pPr>
      <w:r>
        <w:rPr>
          <w:rFonts w:ascii="Times New Roman" w:hAnsi="Times New Roman"/>
          <w:noProof/>
          <w:szCs w:val="26"/>
        </w:rPr>
        <w:drawing>
          <wp:inline distT="0" distB="0" distL="0" distR="0" wp14:anchorId="06A94F21" wp14:editId="078231A6">
            <wp:extent cx="2336800" cy="26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0" cy="264160"/>
                    </a:xfrm>
                    <a:prstGeom prst="rect">
                      <a:avLst/>
                    </a:prstGeom>
                    <a:noFill/>
                    <a:ln>
                      <a:noFill/>
                    </a:ln>
                  </pic:spPr>
                </pic:pic>
              </a:graphicData>
            </a:graphic>
          </wp:inline>
        </w:drawing>
      </w:r>
    </w:p>
    <w:p w14:paraId="1BE148E2" w14:textId="77777777" w:rsidR="00E134A7" w:rsidRDefault="00E134A7" w:rsidP="00E134A7">
      <w:pPr>
        <w:pStyle w:val="ListParagraph"/>
        <w:spacing w:after="0" w:line="240" w:lineRule="auto"/>
        <w:rPr>
          <w:rFonts w:ascii="Times New Roman" w:hAnsi="Times New Roman"/>
          <w:szCs w:val="26"/>
        </w:rPr>
      </w:pPr>
    </w:p>
    <w:p w14:paraId="2EB61F73" w14:textId="6AEE23DB" w:rsidR="00E134A7" w:rsidRDefault="00E134A7" w:rsidP="00E134A7">
      <w:pPr>
        <w:pStyle w:val="ListParagraph"/>
        <w:numPr>
          <w:ilvl w:val="0"/>
          <w:numId w:val="5"/>
        </w:numPr>
        <w:spacing w:after="0" w:line="240" w:lineRule="auto"/>
        <w:rPr>
          <w:rFonts w:ascii="Times New Roman" w:hAnsi="Times New Roman"/>
          <w:szCs w:val="26"/>
        </w:rPr>
      </w:pPr>
      <w:r>
        <w:rPr>
          <w:rFonts w:ascii="Times New Roman" w:hAnsi="Times New Roman"/>
          <w:szCs w:val="26"/>
        </w:rPr>
        <w:t>Interpret the adjusted coefficient of determination</w:t>
      </w:r>
      <w:r w:rsidR="0027245C">
        <w:rPr>
          <w:rFonts w:ascii="Times New Roman" w:hAnsi="Times New Roman"/>
          <w:szCs w:val="26"/>
        </w:rPr>
        <w:t xml:space="preserve"> (computed above)</w:t>
      </w:r>
      <w:r>
        <w:rPr>
          <w:rFonts w:ascii="Times New Roman" w:hAnsi="Times New Roman"/>
          <w:szCs w:val="26"/>
        </w:rPr>
        <w:t xml:space="preserve"> for the model that you selected in part g).</w:t>
      </w:r>
    </w:p>
    <w:p w14:paraId="3432B77D" w14:textId="3522EDA0" w:rsidR="00897CF9" w:rsidRDefault="00897CF9" w:rsidP="00796E1F">
      <w:pPr>
        <w:spacing w:after="0" w:line="240" w:lineRule="auto"/>
        <w:rPr>
          <w:rFonts w:ascii="Times New Roman" w:hAnsi="Times New Roman"/>
          <w:szCs w:val="26"/>
        </w:rPr>
      </w:pPr>
    </w:p>
    <w:p w14:paraId="46C68753" w14:textId="77777777" w:rsidR="00027876" w:rsidRDefault="00027876" w:rsidP="00796E1F">
      <w:pPr>
        <w:spacing w:after="0" w:line="240" w:lineRule="auto"/>
        <w:rPr>
          <w:rFonts w:ascii="Times New Roman" w:hAnsi="Times New Roman"/>
          <w:szCs w:val="26"/>
        </w:rPr>
      </w:pPr>
    </w:p>
    <w:p w14:paraId="0F5EF5FC" w14:textId="5885924F" w:rsidR="00027876" w:rsidRDefault="00027876" w:rsidP="00027876">
      <w:pPr>
        <w:spacing w:after="0" w:line="240" w:lineRule="auto"/>
        <w:rPr>
          <w:rFonts w:ascii="Times New Roman" w:hAnsi="Times New Roman"/>
          <w:b/>
          <w:szCs w:val="26"/>
          <w:u w:val="single"/>
        </w:rPr>
      </w:pPr>
      <w:r>
        <w:rPr>
          <w:rFonts w:ascii="Times New Roman" w:hAnsi="Times New Roman"/>
          <w:b/>
          <w:szCs w:val="26"/>
          <w:u w:val="single"/>
        </w:rPr>
        <w:t xml:space="preserve">OUTLIERS INVESTIGATION: </w:t>
      </w:r>
    </w:p>
    <w:p w14:paraId="0D33E26D" w14:textId="77777777" w:rsidR="00027876" w:rsidRDefault="00027876" w:rsidP="00027876">
      <w:pPr>
        <w:spacing w:after="0" w:line="240" w:lineRule="auto"/>
        <w:rPr>
          <w:rFonts w:ascii="Times New Roman" w:hAnsi="Times New Roman"/>
          <w:b/>
          <w:szCs w:val="26"/>
          <w:u w:val="single"/>
        </w:rPr>
      </w:pPr>
    </w:p>
    <w:p w14:paraId="2A4781C5" w14:textId="01E69793" w:rsidR="00027876" w:rsidRDefault="00027876" w:rsidP="00027876">
      <w:pPr>
        <w:pStyle w:val="ListParagraph"/>
        <w:numPr>
          <w:ilvl w:val="0"/>
          <w:numId w:val="5"/>
        </w:numPr>
        <w:spacing w:after="0" w:line="240" w:lineRule="auto"/>
        <w:rPr>
          <w:rFonts w:ascii="Times New Roman" w:hAnsi="Times New Roman"/>
          <w:szCs w:val="26"/>
        </w:rPr>
      </w:pPr>
      <w:r>
        <w:rPr>
          <w:rFonts w:ascii="Times New Roman" w:hAnsi="Times New Roman"/>
          <w:szCs w:val="26"/>
        </w:rPr>
        <w:t xml:space="preserve">Using the 9 figures plot “Fit Diagnostic” that is produced </w:t>
      </w:r>
      <w:r w:rsidR="00E91DE7">
        <w:rPr>
          <w:rFonts w:ascii="Times New Roman" w:hAnsi="Times New Roman"/>
          <w:szCs w:val="26"/>
        </w:rPr>
        <w:t xml:space="preserve">SAS PROC REC, identify whether </w:t>
      </w:r>
      <w:r>
        <w:rPr>
          <w:rFonts w:ascii="Times New Roman" w:hAnsi="Times New Roman"/>
          <w:szCs w:val="26"/>
        </w:rPr>
        <w:t>there is an influential outlier airline. If you decide that there is, write down its name.</w:t>
      </w:r>
    </w:p>
    <w:p w14:paraId="49F42503" w14:textId="552F2F89" w:rsidR="00E91DE7" w:rsidRDefault="00E91DE7" w:rsidP="00E91DE7">
      <w:pPr>
        <w:pStyle w:val="ListParagraph"/>
        <w:spacing w:after="0" w:line="240" w:lineRule="auto"/>
        <w:rPr>
          <w:rFonts w:ascii="Times New Roman" w:hAnsi="Times New Roman"/>
          <w:szCs w:val="26"/>
        </w:rPr>
      </w:pPr>
      <w:r>
        <w:rPr>
          <w:rFonts w:ascii="Times New Roman" w:hAnsi="Times New Roman"/>
          <w:szCs w:val="26"/>
        </w:rPr>
        <w:t xml:space="preserve"> </w:t>
      </w:r>
    </w:p>
    <w:p w14:paraId="363CCA71" w14:textId="2CE4CFDF" w:rsidR="00E91DE7" w:rsidRDefault="00E91DE7" w:rsidP="00E91DE7">
      <w:pPr>
        <w:pStyle w:val="ListParagraph"/>
        <w:numPr>
          <w:ilvl w:val="0"/>
          <w:numId w:val="5"/>
        </w:numPr>
        <w:spacing w:after="0" w:line="240" w:lineRule="auto"/>
        <w:rPr>
          <w:rFonts w:ascii="Times New Roman" w:hAnsi="Times New Roman"/>
          <w:szCs w:val="26"/>
        </w:rPr>
      </w:pPr>
      <w:r>
        <w:rPr>
          <w:rFonts w:ascii="Times New Roman" w:hAnsi="Times New Roman"/>
          <w:szCs w:val="26"/>
        </w:rPr>
        <w:t>In order to compare results with and without the outlier, manually delete the airline that you have identified</w:t>
      </w:r>
      <w:r w:rsidR="00E126C2">
        <w:rPr>
          <w:rFonts w:ascii="Times New Roman" w:hAnsi="Times New Roman"/>
          <w:szCs w:val="26"/>
        </w:rPr>
        <w:t xml:space="preserve"> as an outlier</w:t>
      </w:r>
      <w:r>
        <w:rPr>
          <w:rFonts w:ascii="Times New Roman" w:hAnsi="Times New Roman"/>
          <w:szCs w:val="26"/>
        </w:rPr>
        <w:t xml:space="preserve"> in part l) from the dataset and run the same model that </w:t>
      </w:r>
      <w:r w:rsidR="001E6874">
        <w:rPr>
          <w:rFonts w:ascii="Times New Roman" w:hAnsi="Times New Roman"/>
          <w:szCs w:val="26"/>
        </w:rPr>
        <w:t>you selected</w:t>
      </w:r>
      <w:r>
        <w:rPr>
          <w:rFonts w:ascii="Times New Roman" w:hAnsi="Times New Roman"/>
          <w:szCs w:val="26"/>
        </w:rPr>
        <w:t xml:space="preserve"> in part g) on the new dataset (without the outlier).</w:t>
      </w:r>
    </w:p>
    <w:p w14:paraId="358EF6DE" w14:textId="77777777" w:rsidR="00E126C2" w:rsidRPr="00E126C2" w:rsidRDefault="00E126C2" w:rsidP="00E126C2">
      <w:pPr>
        <w:spacing w:after="0" w:line="240" w:lineRule="auto"/>
        <w:rPr>
          <w:rFonts w:ascii="Times New Roman" w:hAnsi="Times New Roman"/>
          <w:szCs w:val="26"/>
        </w:rPr>
      </w:pPr>
    </w:p>
    <w:p w14:paraId="48A67979" w14:textId="595F0237" w:rsidR="00E126C2" w:rsidRPr="00E126C2" w:rsidRDefault="00E126C2" w:rsidP="00E126C2">
      <w:pPr>
        <w:pStyle w:val="ListParagraph"/>
        <w:numPr>
          <w:ilvl w:val="0"/>
          <w:numId w:val="5"/>
        </w:numPr>
        <w:spacing w:after="0" w:line="240" w:lineRule="auto"/>
        <w:rPr>
          <w:rFonts w:ascii="Times New Roman" w:hAnsi="Times New Roman"/>
          <w:szCs w:val="26"/>
        </w:rPr>
      </w:pPr>
      <w:r>
        <w:rPr>
          <w:rFonts w:ascii="Times New Roman" w:hAnsi="Times New Roman"/>
          <w:szCs w:val="26"/>
        </w:rPr>
        <w:t>Using the 9 figures plot “Fit Diagnostic” that is produced SAS PROC REC, again identify whether there is an influential outlier airline in model from part m). If you decide that there is, write down its name.</w:t>
      </w:r>
    </w:p>
    <w:p w14:paraId="31B2E21C" w14:textId="77777777" w:rsidR="00E91DE7" w:rsidRPr="00E91DE7" w:rsidRDefault="00E91DE7" w:rsidP="00E91DE7">
      <w:pPr>
        <w:spacing w:after="0" w:line="240" w:lineRule="auto"/>
        <w:rPr>
          <w:rFonts w:ascii="Times New Roman" w:hAnsi="Times New Roman"/>
          <w:szCs w:val="26"/>
        </w:rPr>
      </w:pPr>
    </w:p>
    <w:p w14:paraId="703C433F" w14:textId="1013E6B0" w:rsidR="001E6874" w:rsidRDefault="001E6874" w:rsidP="001E6874">
      <w:pPr>
        <w:pStyle w:val="ListParagraph"/>
        <w:numPr>
          <w:ilvl w:val="0"/>
          <w:numId w:val="5"/>
        </w:numPr>
        <w:spacing w:after="0" w:line="240" w:lineRule="auto"/>
        <w:rPr>
          <w:rFonts w:ascii="Times New Roman" w:hAnsi="Times New Roman"/>
          <w:szCs w:val="26"/>
        </w:rPr>
      </w:pPr>
      <w:r>
        <w:rPr>
          <w:rFonts w:ascii="Times New Roman" w:hAnsi="Times New Roman"/>
          <w:szCs w:val="26"/>
        </w:rPr>
        <w:t>Formally perform Kolmogorov-Smirnov test on residuals from model in part m), attach appropriate SAS table.</w:t>
      </w:r>
    </w:p>
    <w:p w14:paraId="2EDBF933" w14:textId="77777777" w:rsidR="001E6874" w:rsidRPr="001E6874" w:rsidRDefault="001E6874" w:rsidP="001E6874">
      <w:pPr>
        <w:spacing w:after="0" w:line="240" w:lineRule="auto"/>
        <w:rPr>
          <w:rFonts w:ascii="Times New Roman" w:hAnsi="Times New Roman"/>
          <w:szCs w:val="26"/>
        </w:rPr>
      </w:pPr>
    </w:p>
    <w:p w14:paraId="66859CC4" w14:textId="55E675DE" w:rsidR="001E6874" w:rsidRDefault="001E6874" w:rsidP="001E6874">
      <w:pPr>
        <w:pStyle w:val="ListParagraph"/>
        <w:numPr>
          <w:ilvl w:val="0"/>
          <w:numId w:val="5"/>
        </w:numPr>
        <w:spacing w:after="0" w:line="240" w:lineRule="auto"/>
        <w:rPr>
          <w:rFonts w:ascii="Times New Roman" w:hAnsi="Times New Roman"/>
          <w:szCs w:val="26"/>
        </w:rPr>
      </w:pPr>
      <w:r>
        <w:rPr>
          <w:rFonts w:ascii="Times New Roman" w:hAnsi="Times New Roman"/>
          <w:szCs w:val="26"/>
        </w:rPr>
        <w:t>Formally perform White test on residuals from model in part m), attach appropriate SAS table.</w:t>
      </w:r>
    </w:p>
    <w:p w14:paraId="35BB43AB" w14:textId="77777777" w:rsidR="001E6874" w:rsidRPr="001E6874" w:rsidRDefault="001E6874" w:rsidP="001E6874">
      <w:pPr>
        <w:spacing w:after="0" w:line="240" w:lineRule="auto"/>
        <w:rPr>
          <w:rFonts w:ascii="Times New Roman" w:hAnsi="Times New Roman"/>
          <w:szCs w:val="26"/>
        </w:rPr>
      </w:pPr>
    </w:p>
    <w:p w14:paraId="0544A6AF" w14:textId="28A49658" w:rsidR="001E6874" w:rsidRDefault="001E6874" w:rsidP="001E6874">
      <w:pPr>
        <w:pStyle w:val="ListParagraph"/>
        <w:numPr>
          <w:ilvl w:val="0"/>
          <w:numId w:val="5"/>
        </w:numPr>
        <w:spacing w:after="0" w:line="240" w:lineRule="auto"/>
        <w:rPr>
          <w:rFonts w:ascii="Times New Roman" w:hAnsi="Times New Roman"/>
          <w:szCs w:val="26"/>
        </w:rPr>
      </w:pPr>
      <w:r>
        <w:rPr>
          <w:rFonts w:ascii="Times New Roman" w:hAnsi="Times New Roman"/>
          <w:szCs w:val="26"/>
        </w:rPr>
        <w:t xml:space="preserve">Look at the residual plots for model in part m) (residuals vs. predicted and residuals by </w:t>
      </w:r>
      <w:proofErr w:type="spellStart"/>
      <w:r>
        <w:rPr>
          <w:rFonts w:ascii="Times New Roman" w:hAnsi="Times New Roman"/>
          <w:szCs w:val="26"/>
        </w:rPr>
        <w:t>reg</w:t>
      </w:r>
      <w:bookmarkStart w:id="0" w:name="_GoBack"/>
      <w:bookmarkEnd w:id="0"/>
      <w:r>
        <w:rPr>
          <w:rFonts w:ascii="Times New Roman" w:hAnsi="Times New Roman"/>
          <w:szCs w:val="26"/>
        </w:rPr>
        <w:t>ressors</w:t>
      </w:r>
      <w:proofErr w:type="spellEnd"/>
      <w:r>
        <w:rPr>
          <w:rFonts w:ascii="Times New Roman" w:hAnsi="Times New Roman"/>
          <w:szCs w:val="26"/>
        </w:rPr>
        <w:t xml:space="preserve">) that are automatically created by PROC REG. Do you see any ‘nonlinear’ behavior? If you do, identify which predictor might be causing it. </w:t>
      </w:r>
    </w:p>
    <w:p w14:paraId="6CE73F6D" w14:textId="77777777" w:rsidR="00E126C2" w:rsidRPr="00E126C2" w:rsidRDefault="00E126C2" w:rsidP="00E126C2">
      <w:pPr>
        <w:spacing w:after="0" w:line="240" w:lineRule="auto"/>
        <w:rPr>
          <w:rFonts w:ascii="Times New Roman" w:hAnsi="Times New Roman"/>
          <w:szCs w:val="26"/>
        </w:rPr>
      </w:pPr>
    </w:p>
    <w:p w14:paraId="105A613E" w14:textId="2012E891" w:rsidR="00E126C2" w:rsidRPr="007973C5" w:rsidRDefault="00E126C2" w:rsidP="00E126C2">
      <w:pPr>
        <w:pStyle w:val="ListParagraph"/>
        <w:numPr>
          <w:ilvl w:val="0"/>
          <w:numId w:val="5"/>
        </w:numPr>
        <w:spacing w:after="0" w:line="240" w:lineRule="auto"/>
        <w:rPr>
          <w:rFonts w:ascii="Times New Roman" w:hAnsi="Times New Roman"/>
          <w:szCs w:val="26"/>
        </w:rPr>
      </w:pPr>
      <w:r>
        <w:rPr>
          <w:rFonts w:ascii="Times New Roman" w:hAnsi="Times New Roman"/>
          <w:szCs w:val="26"/>
        </w:rPr>
        <w:t>Discuss</w:t>
      </w:r>
      <w:r w:rsidR="00D9467E">
        <w:rPr>
          <w:rFonts w:ascii="Times New Roman" w:hAnsi="Times New Roman"/>
          <w:szCs w:val="26"/>
        </w:rPr>
        <w:t xml:space="preserve"> in 1-3 sentences</w:t>
      </w:r>
      <w:r>
        <w:rPr>
          <w:rFonts w:ascii="Times New Roman" w:hAnsi="Times New Roman"/>
          <w:szCs w:val="26"/>
        </w:rPr>
        <w:t xml:space="preserve"> whether </w:t>
      </w:r>
      <w:r w:rsidR="00D9467E">
        <w:rPr>
          <w:rFonts w:ascii="Times New Roman" w:hAnsi="Times New Roman"/>
          <w:szCs w:val="26"/>
        </w:rPr>
        <w:t>there might be</w:t>
      </w:r>
      <w:r>
        <w:rPr>
          <w:rFonts w:ascii="Times New Roman" w:hAnsi="Times New Roman"/>
          <w:szCs w:val="26"/>
        </w:rPr>
        <w:t xml:space="preserve"> any potential violations of assumption of ‘</w:t>
      </w:r>
      <w:r w:rsidR="00D9467E">
        <w:rPr>
          <w:rFonts w:ascii="Times New Roman" w:hAnsi="Times New Roman"/>
          <w:szCs w:val="26"/>
        </w:rPr>
        <w:t>independence</w:t>
      </w:r>
      <w:r>
        <w:rPr>
          <w:rFonts w:ascii="Times New Roman" w:hAnsi="Times New Roman"/>
          <w:szCs w:val="26"/>
        </w:rPr>
        <w:t xml:space="preserve"> of observations’ or whether you think it is safe to assume the </w:t>
      </w:r>
      <w:r w:rsidR="00D9467E">
        <w:rPr>
          <w:rFonts w:ascii="Times New Roman" w:hAnsi="Times New Roman"/>
          <w:szCs w:val="26"/>
        </w:rPr>
        <w:t>observations (airlines) are independent.</w:t>
      </w:r>
    </w:p>
    <w:p w14:paraId="76EC9399" w14:textId="77777777" w:rsidR="00E126C2" w:rsidRPr="007973C5" w:rsidRDefault="00E126C2" w:rsidP="00E126C2">
      <w:pPr>
        <w:pStyle w:val="ListParagraph"/>
        <w:spacing w:after="0" w:line="240" w:lineRule="auto"/>
        <w:rPr>
          <w:rFonts w:ascii="Times New Roman" w:hAnsi="Times New Roman"/>
          <w:szCs w:val="26"/>
        </w:rPr>
      </w:pPr>
    </w:p>
    <w:p w14:paraId="47A4F6EB" w14:textId="77777777" w:rsidR="00E91DE7" w:rsidRPr="00E91DE7" w:rsidRDefault="00E91DE7" w:rsidP="001E6874">
      <w:pPr>
        <w:pStyle w:val="ListParagraph"/>
        <w:spacing w:after="0" w:line="240" w:lineRule="auto"/>
        <w:rPr>
          <w:rFonts w:ascii="Times New Roman" w:hAnsi="Times New Roman"/>
          <w:szCs w:val="26"/>
        </w:rPr>
      </w:pPr>
    </w:p>
    <w:p w14:paraId="49424BB3" w14:textId="77777777" w:rsidR="00027876" w:rsidRPr="00390387" w:rsidRDefault="00027876" w:rsidP="00796E1F">
      <w:pPr>
        <w:spacing w:after="0" w:line="240" w:lineRule="auto"/>
        <w:rPr>
          <w:rFonts w:ascii="Times New Roman" w:hAnsi="Times New Roman"/>
          <w:szCs w:val="26"/>
        </w:rPr>
      </w:pPr>
    </w:p>
    <w:sectPr w:rsidR="00027876" w:rsidRPr="00390387" w:rsidSect="00BC2FBB">
      <w:headerReference w:type="default" r:id="rId9"/>
      <w:pgSz w:w="12240" w:h="15840"/>
      <w:pgMar w:top="720" w:right="864" w:bottom="720" w:left="864"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437A7" w14:textId="77777777" w:rsidR="00E126C2" w:rsidRDefault="00E126C2">
      <w:pPr>
        <w:spacing w:after="0" w:line="240" w:lineRule="auto"/>
      </w:pPr>
      <w:r>
        <w:separator/>
      </w:r>
    </w:p>
  </w:endnote>
  <w:endnote w:type="continuationSeparator" w:id="0">
    <w:p w14:paraId="56823424" w14:textId="77777777" w:rsidR="00E126C2" w:rsidRDefault="00E1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B67C62" w14:textId="77777777" w:rsidR="00E126C2" w:rsidRDefault="00E126C2">
      <w:pPr>
        <w:spacing w:after="0" w:line="240" w:lineRule="auto"/>
      </w:pPr>
      <w:r>
        <w:separator/>
      </w:r>
    </w:p>
  </w:footnote>
  <w:footnote w:type="continuationSeparator" w:id="0">
    <w:p w14:paraId="2A3A04E7" w14:textId="77777777" w:rsidR="00E126C2" w:rsidRDefault="00E126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D63B4" w14:textId="77777777" w:rsidR="00E126C2" w:rsidRDefault="00E126C2">
    <w:pPr>
      <w:pStyle w:val="Header"/>
    </w:pPr>
  </w:p>
  <w:p w14:paraId="69A6DFF5" w14:textId="77777777" w:rsidR="00E126C2" w:rsidRDefault="00E126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Ø"/>
      <w:lvlJc w:val="left"/>
      <w:pPr>
        <w:tabs>
          <w:tab w:val="num" w:pos="720"/>
        </w:tabs>
        <w:ind w:left="720" w:hanging="360"/>
      </w:pPr>
      <w:rPr>
        <w:rFonts w:ascii="Wingdings" w:hAnsi="Wingdings"/>
      </w:rPr>
    </w:lvl>
  </w:abstractNum>
  <w:abstractNum w:abstractNumId="1">
    <w:nsid w:val="00000002"/>
    <w:multiLevelType w:val="multilevel"/>
    <w:tmpl w:val="00000002"/>
    <w:name w:val="WW8Num2"/>
    <w:lvl w:ilvl="0">
      <w:start w:val="100"/>
      <w:numFmt w:val="lowerRoman"/>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3"/>
    <w:lvl w:ilvl="0">
      <w:start w:val="500"/>
      <w:numFmt w:val="lowerRoman"/>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47E006D"/>
    <w:multiLevelType w:val="hybridMultilevel"/>
    <w:tmpl w:val="0F603F24"/>
    <w:lvl w:ilvl="0" w:tplc="E6EEE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B22C8"/>
    <w:multiLevelType w:val="hybridMultilevel"/>
    <w:tmpl w:val="0F603F24"/>
    <w:lvl w:ilvl="0" w:tplc="E6EEE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A7D12"/>
    <w:multiLevelType w:val="hybridMultilevel"/>
    <w:tmpl w:val="82242310"/>
    <w:lvl w:ilvl="0" w:tplc="E6EEE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707B82"/>
    <w:multiLevelType w:val="multilevel"/>
    <w:tmpl w:val="8224231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5C75AFA"/>
    <w:multiLevelType w:val="hybridMultilevel"/>
    <w:tmpl w:val="DFF2F45C"/>
    <w:lvl w:ilvl="0" w:tplc="E6EEE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458CC"/>
    <w:multiLevelType w:val="multilevel"/>
    <w:tmpl w:val="0F603F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631393E"/>
    <w:multiLevelType w:val="multilevel"/>
    <w:tmpl w:val="0F603F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364023D"/>
    <w:multiLevelType w:val="hybridMultilevel"/>
    <w:tmpl w:val="0DE20AC2"/>
    <w:lvl w:ilvl="0" w:tplc="2F82DCE2">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D54345"/>
    <w:multiLevelType w:val="hybridMultilevel"/>
    <w:tmpl w:val="5E1A9DC6"/>
    <w:lvl w:ilvl="0" w:tplc="20E8D3A8">
      <w:start w:val="1"/>
      <w:numFmt w:val="decimal"/>
      <w:lvlText w:val="%1."/>
      <w:lvlJc w:val="left"/>
      <w:pPr>
        <w:ind w:left="597" w:hanging="360"/>
      </w:pPr>
      <w:rPr>
        <w:rFonts w:hint="default"/>
      </w:rPr>
    </w:lvl>
    <w:lvl w:ilvl="1" w:tplc="04090019" w:tentative="1">
      <w:start w:val="1"/>
      <w:numFmt w:val="lowerLetter"/>
      <w:lvlText w:val="%2."/>
      <w:lvlJc w:val="left"/>
      <w:pPr>
        <w:ind w:left="1317" w:hanging="360"/>
      </w:pPr>
    </w:lvl>
    <w:lvl w:ilvl="2" w:tplc="0409001B" w:tentative="1">
      <w:start w:val="1"/>
      <w:numFmt w:val="lowerRoman"/>
      <w:lvlText w:val="%3."/>
      <w:lvlJc w:val="right"/>
      <w:pPr>
        <w:ind w:left="2037" w:hanging="180"/>
      </w:pPr>
    </w:lvl>
    <w:lvl w:ilvl="3" w:tplc="0409000F" w:tentative="1">
      <w:start w:val="1"/>
      <w:numFmt w:val="decimal"/>
      <w:lvlText w:val="%4."/>
      <w:lvlJc w:val="left"/>
      <w:pPr>
        <w:ind w:left="2757" w:hanging="360"/>
      </w:pPr>
    </w:lvl>
    <w:lvl w:ilvl="4" w:tplc="04090019" w:tentative="1">
      <w:start w:val="1"/>
      <w:numFmt w:val="lowerLetter"/>
      <w:lvlText w:val="%5."/>
      <w:lvlJc w:val="left"/>
      <w:pPr>
        <w:ind w:left="3477" w:hanging="360"/>
      </w:pPr>
    </w:lvl>
    <w:lvl w:ilvl="5" w:tplc="0409001B" w:tentative="1">
      <w:start w:val="1"/>
      <w:numFmt w:val="lowerRoman"/>
      <w:lvlText w:val="%6."/>
      <w:lvlJc w:val="right"/>
      <w:pPr>
        <w:ind w:left="4197" w:hanging="180"/>
      </w:pPr>
    </w:lvl>
    <w:lvl w:ilvl="6" w:tplc="0409000F" w:tentative="1">
      <w:start w:val="1"/>
      <w:numFmt w:val="decimal"/>
      <w:lvlText w:val="%7."/>
      <w:lvlJc w:val="left"/>
      <w:pPr>
        <w:ind w:left="4917" w:hanging="360"/>
      </w:pPr>
    </w:lvl>
    <w:lvl w:ilvl="7" w:tplc="04090019" w:tentative="1">
      <w:start w:val="1"/>
      <w:numFmt w:val="lowerLetter"/>
      <w:lvlText w:val="%8."/>
      <w:lvlJc w:val="left"/>
      <w:pPr>
        <w:ind w:left="5637" w:hanging="360"/>
      </w:pPr>
    </w:lvl>
    <w:lvl w:ilvl="8" w:tplc="0409001B" w:tentative="1">
      <w:start w:val="1"/>
      <w:numFmt w:val="lowerRoman"/>
      <w:lvlText w:val="%9."/>
      <w:lvlJc w:val="right"/>
      <w:pPr>
        <w:ind w:left="6357" w:hanging="180"/>
      </w:pPr>
    </w:lvl>
  </w:abstractNum>
  <w:abstractNum w:abstractNumId="12">
    <w:nsid w:val="79A57148"/>
    <w:multiLevelType w:val="hybridMultilevel"/>
    <w:tmpl w:val="0F603F24"/>
    <w:lvl w:ilvl="0" w:tplc="E6EEE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4"/>
  </w:num>
  <w:num w:numId="5">
    <w:abstractNumId w:val="7"/>
  </w:num>
  <w:num w:numId="6">
    <w:abstractNumId w:val="12"/>
  </w:num>
  <w:num w:numId="7">
    <w:abstractNumId w:val="9"/>
  </w:num>
  <w:num w:numId="8">
    <w:abstractNumId w:val="8"/>
  </w:num>
  <w:num w:numId="9">
    <w:abstractNumId w:val="10"/>
  </w:num>
  <w:num w:numId="10">
    <w:abstractNumId w:val="5"/>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1C2"/>
    <w:rsid w:val="000117DA"/>
    <w:rsid w:val="00027876"/>
    <w:rsid w:val="0003635B"/>
    <w:rsid w:val="000444AD"/>
    <w:rsid w:val="00050C35"/>
    <w:rsid w:val="00057A05"/>
    <w:rsid w:val="00062D2E"/>
    <w:rsid w:val="00091DA7"/>
    <w:rsid w:val="000C3A82"/>
    <w:rsid w:val="00111A45"/>
    <w:rsid w:val="001248EB"/>
    <w:rsid w:val="00126756"/>
    <w:rsid w:val="001402DD"/>
    <w:rsid w:val="001640F4"/>
    <w:rsid w:val="00177A9B"/>
    <w:rsid w:val="00187F98"/>
    <w:rsid w:val="0019680A"/>
    <w:rsid w:val="001A1942"/>
    <w:rsid w:val="001A5DA4"/>
    <w:rsid w:val="001A7DB8"/>
    <w:rsid w:val="001B20FD"/>
    <w:rsid w:val="001B27EE"/>
    <w:rsid w:val="001D3541"/>
    <w:rsid w:val="001E2EBD"/>
    <w:rsid w:val="001E6874"/>
    <w:rsid w:val="001F1F2E"/>
    <w:rsid w:val="001F4883"/>
    <w:rsid w:val="001F7A0F"/>
    <w:rsid w:val="001F7E64"/>
    <w:rsid w:val="002421C2"/>
    <w:rsid w:val="00252841"/>
    <w:rsid w:val="00253F0E"/>
    <w:rsid w:val="0025613E"/>
    <w:rsid w:val="00271B56"/>
    <w:rsid w:val="0027245C"/>
    <w:rsid w:val="0027747B"/>
    <w:rsid w:val="002D4B3B"/>
    <w:rsid w:val="00324359"/>
    <w:rsid w:val="00324BD6"/>
    <w:rsid w:val="00361ADA"/>
    <w:rsid w:val="00364DB0"/>
    <w:rsid w:val="00381745"/>
    <w:rsid w:val="00381A39"/>
    <w:rsid w:val="003820D0"/>
    <w:rsid w:val="00387525"/>
    <w:rsid w:val="00390387"/>
    <w:rsid w:val="003C1442"/>
    <w:rsid w:val="003F1262"/>
    <w:rsid w:val="003F6F9C"/>
    <w:rsid w:val="004158C1"/>
    <w:rsid w:val="004165D9"/>
    <w:rsid w:val="00430136"/>
    <w:rsid w:val="0044665B"/>
    <w:rsid w:val="004638A0"/>
    <w:rsid w:val="00467E50"/>
    <w:rsid w:val="00477DF4"/>
    <w:rsid w:val="00482750"/>
    <w:rsid w:val="00484C0C"/>
    <w:rsid w:val="00492420"/>
    <w:rsid w:val="00496E20"/>
    <w:rsid w:val="004A0241"/>
    <w:rsid w:val="004B1F9A"/>
    <w:rsid w:val="004C29A5"/>
    <w:rsid w:val="004D01CF"/>
    <w:rsid w:val="004D03AE"/>
    <w:rsid w:val="004D55BB"/>
    <w:rsid w:val="004F03A8"/>
    <w:rsid w:val="00520731"/>
    <w:rsid w:val="00536C29"/>
    <w:rsid w:val="00546583"/>
    <w:rsid w:val="005A7069"/>
    <w:rsid w:val="005B040D"/>
    <w:rsid w:val="00625760"/>
    <w:rsid w:val="00642FC8"/>
    <w:rsid w:val="00666300"/>
    <w:rsid w:val="00684437"/>
    <w:rsid w:val="00687994"/>
    <w:rsid w:val="006A5CED"/>
    <w:rsid w:val="00756513"/>
    <w:rsid w:val="007671A1"/>
    <w:rsid w:val="00791054"/>
    <w:rsid w:val="007931C5"/>
    <w:rsid w:val="00796E1F"/>
    <w:rsid w:val="00797B74"/>
    <w:rsid w:val="007D0F8C"/>
    <w:rsid w:val="007F7FE4"/>
    <w:rsid w:val="00800D3F"/>
    <w:rsid w:val="00803051"/>
    <w:rsid w:val="008118FD"/>
    <w:rsid w:val="008227E4"/>
    <w:rsid w:val="008260C4"/>
    <w:rsid w:val="00832238"/>
    <w:rsid w:val="00842BD8"/>
    <w:rsid w:val="0085052C"/>
    <w:rsid w:val="00897CF9"/>
    <w:rsid w:val="008B5758"/>
    <w:rsid w:val="008C0462"/>
    <w:rsid w:val="008C52B7"/>
    <w:rsid w:val="008E7A88"/>
    <w:rsid w:val="008F0925"/>
    <w:rsid w:val="008F5CFA"/>
    <w:rsid w:val="00937EBF"/>
    <w:rsid w:val="00942C1F"/>
    <w:rsid w:val="00965997"/>
    <w:rsid w:val="009741EF"/>
    <w:rsid w:val="009750F2"/>
    <w:rsid w:val="009756BA"/>
    <w:rsid w:val="009827CB"/>
    <w:rsid w:val="00987267"/>
    <w:rsid w:val="0099368A"/>
    <w:rsid w:val="009A7C0E"/>
    <w:rsid w:val="009C0330"/>
    <w:rsid w:val="00A0142C"/>
    <w:rsid w:val="00A04CFB"/>
    <w:rsid w:val="00A24638"/>
    <w:rsid w:val="00A25052"/>
    <w:rsid w:val="00A718C5"/>
    <w:rsid w:val="00A75B76"/>
    <w:rsid w:val="00A868C4"/>
    <w:rsid w:val="00A96258"/>
    <w:rsid w:val="00AB34AD"/>
    <w:rsid w:val="00AD1B9E"/>
    <w:rsid w:val="00AD3CEC"/>
    <w:rsid w:val="00B1042A"/>
    <w:rsid w:val="00B21599"/>
    <w:rsid w:val="00B22B2B"/>
    <w:rsid w:val="00B4382B"/>
    <w:rsid w:val="00B471B0"/>
    <w:rsid w:val="00B67914"/>
    <w:rsid w:val="00B7506B"/>
    <w:rsid w:val="00B75FC4"/>
    <w:rsid w:val="00BA5BC2"/>
    <w:rsid w:val="00BC2CFE"/>
    <w:rsid w:val="00BC2FBB"/>
    <w:rsid w:val="00BD42F5"/>
    <w:rsid w:val="00BD5A25"/>
    <w:rsid w:val="00BE059D"/>
    <w:rsid w:val="00BE709B"/>
    <w:rsid w:val="00BF5C65"/>
    <w:rsid w:val="00C04ED7"/>
    <w:rsid w:val="00C241B0"/>
    <w:rsid w:val="00C34862"/>
    <w:rsid w:val="00C53D51"/>
    <w:rsid w:val="00C55715"/>
    <w:rsid w:val="00C5620F"/>
    <w:rsid w:val="00C73213"/>
    <w:rsid w:val="00CB74BC"/>
    <w:rsid w:val="00CE7138"/>
    <w:rsid w:val="00D15797"/>
    <w:rsid w:val="00D230B8"/>
    <w:rsid w:val="00D34059"/>
    <w:rsid w:val="00D36189"/>
    <w:rsid w:val="00D432E1"/>
    <w:rsid w:val="00D66DF9"/>
    <w:rsid w:val="00D7405F"/>
    <w:rsid w:val="00D9467E"/>
    <w:rsid w:val="00DD2752"/>
    <w:rsid w:val="00DE6119"/>
    <w:rsid w:val="00DF3836"/>
    <w:rsid w:val="00E06518"/>
    <w:rsid w:val="00E126C2"/>
    <w:rsid w:val="00E134A7"/>
    <w:rsid w:val="00E63856"/>
    <w:rsid w:val="00E77691"/>
    <w:rsid w:val="00E86E80"/>
    <w:rsid w:val="00E91DE7"/>
    <w:rsid w:val="00EA5E0E"/>
    <w:rsid w:val="00EB335D"/>
    <w:rsid w:val="00EB70FB"/>
    <w:rsid w:val="00EC107F"/>
    <w:rsid w:val="00EC2A94"/>
    <w:rsid w:val="00EC4D03"/>
    <w:rsid w:val="00EE0627"/>
    <w:rsid w:val="00F10444"/>
    <w:rsid w:val="00F51851"/>
    <w:rsid w:val="00F9287D"/>
    <w:rsid w:val="00FA1F49"/>
    <w:rsid w:val="00FD0C07"/>
    <w:rsid w:val="00FF0363"/>
    <w:rsid w:val="00FF1A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1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eLevel11">
    <w:name w:val="Note Level 11"/>
    <w:semiHidden/>
    <w:rPr>
      <w:color w:val="808080"/>
    </w:rPr>
  </w:style>
  <w:style w:type="paragraph" w:customStyle="1" w:styleId="ColorfulList-Accent11">
    <w:name w:val="Colorful List - Accent 11"/>
    <w:basedOn w:val="Normal"/>
    <w:qFormat/>
    <w:pPr>
      <w:ind w:left="720"/>
      <w:contextualSpacing/>
    </w:pPr>
  </w:style>
  <w:style w:type="paragraph" w:styleId="Header">
    <w:name w:val="header"/>
    <w:basedOn w:val="Normal"/>
    <w:semiHidden/>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semiHidden/>
    <w:unhideWhenUsed/>
    <w:pPr>
      <w:tabs>
        <w:tab w:val="center" w:pos="4680"/>
        <w:tab w:val="right" w:pos="9360"/>
      </w:tabs>
      <w:spacing w:after="0" w:line="240" w:lineRule="auto"/>
    </w:pPr>
  </w:style>
  <w:style w:type="character" w:customStyle="1" w:styleId="FooterChar">
    <w:name w:val="Footer Char"/>
    <w:basedOn w:val="DefaultParagraphFont"/>
    <w:semiHidden/>
  </w:style>
  <w:style w:type="paragraph" w:styleId="BalloonText">
    <w:name w:val="Balloon Text"/>
    <w:basedOn w:val="Normal"/>
    <w:semiHidden/>
    <w:unhideWhenUsed/>
    <w:pPr>
      <w:spacing w:after="0" w:line="240" w:lineRule="auto"/>
    </w:pPr>
    <w:rPr>
      <w:rFonts w:ascii="Lucida Grande" w:hAnsi="Lucida Grande"/>
      <w:sz w:val="18"/>
      <w:szCs w:val="18"/>
    </w:rPr>
  </w:style>
  <w:style w:type="character" w:customStyle="1" w:styleId="BalloonTextChar">
    <w:name w:val="Balloon Text Char"/>
    <w:semiHidden/>
    <w:rPr>
      <w:rFonts w:ascii="Lucida Grande" w:hAnsi="Lucida Grande"/>
      <w:sz w:val="18"/>
      <w:szCs w:val="18"/>
    </w:rPr>
  </w:style>
  <w:style w:type="character" w:styleId="Hyperlink">
    <w:name w:val="Hyperlink"/>
    <w:uiPriority w:val="99"/>
    <w:unhideWhenUsed/>
    <w:rPr>
      <w:color w:val="0000FF"/>
      <w:u w:val="single"/>
    </w:rPr>
  </w:style>
  <w:style w:type="character" w:styleId="FollowedHyperlink">
    <w:name w:val="FollowedHyperlink"/>
    <w:semiHidden/>
    <w:unhideWhenUsed/>
    <w:rPr>
      <w:color w:val="800080"/>
      <w:u w:val="single"/>
    </w:rPr>
  </w:style>
  <w:style w:type="table" w:styleId="TableGrid">
    <w:name w:val="Table Grid"/>
    <w:basedOn w:val="TableNormal"/>
    <w:uiPriority w:val="59"/>
    <w:rsid w:val="004C671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41">
    <w:name w:val="Medium List 2 - Accent 41"/>
    <w:basedOn w:val="Normal"/>
    <w:uiPriority w:val="34"/>
    <w:qFormat/>
    <w:rsid w:val="009F151A"/>
    <w:pPr>
      <w:ind w:left="720"/>
      <w:contextualSpacing/>
    </w:pPr>
    <w:rPr>
      <w:rFonts w:ascii="Cambria" w:eastAsia="Cambria" w:hAnsi="Cambria"/>
    </w:rPr>
  </w:style>
  <w:style w:type="character" w:styleId="CommentReference">
    <w:name w:val="annotation reference"/>
    <w:rsid w:val="00E13EB0"/>
    <w:rPr>
      <w:sz w:val="16"/>
      <w:szCs w:val="16"/>
    </w:rPr>
  </w:style>
  <w:style w:type="paragraph" w:styleId="CommentText">
    <w:name w:val="annotation text"/>
    <w:basedOn w:val="Normal"/>
    <w:link w:val="CommentTextChar"/>
    <w:rsid w:val="00E13EB0"/>
    <w:rPr>
      <w:sz w:val="20"/>
      <w:szCs w:val="20"/>
    </w:rPr>
  </w:style>
  <w:style w:type="character" w:customStyle="1" w:styleId="CommentTextChar">
    <w:name w:val="Comment Text Char"/>
    <w:basedOn w:val="DefaultParagraphFont"/>
    <w:link w:val="CommentText"/>
    <w:rsid w:val="00E13EB0"/>
  </w:style>
  <w:style w:type="paragraph" w:styleId="CommentSubject">
    <w:name w:val="annotation subject"/>
    <w:basedOn w:val="CommentText"/>
    <w:next w:val="CommentText"/>
    <w:link w:val="CommentSubjectChar"/>
    <w:rsid w:val="00E13EB0"/>
    <w:rPr>
      <w:b/>
      <w:bCs/>
      <w:lang w:val="x-none" w:eastAsia="x-none"/>
    </w:rPr>
  </w:style>
  <w:style w:type="character" w:customStyle="1" w:styleId="CommentSubjectChar">
    <w:name w:val="Comment Subject Char"/>
    <w:link w:val="CommentSubject"/>
    <w:rsid w:val="00E13EB0"/>
    <w:rPr>
      <w:b/>
      <w:bCs/>
    </w:rPr>
  </w:style>
  <w:style w:type="paragraph" w:styleId="PlainText">
    <w:name w:val="Plain Text"/>
    <w:basedOn w:val="Normal"/>
    <w:link w:val="PlainTextChar"/>
    <w:uiPriority w:val="99"/>
    <w:unhideWhenUsed/>
    <w:rsid w:val="00187F98"/>
    <w:pPr>
      <w:spacing w:after="0" w:line="240" w:lineRule="auto"/>
    </w:pPr>
    <w:rPr>
      <w:rFonts w:ascii="Consolas" w:eastAsia="SimSun" w:hAnsi="Consolas"/>
      <w:sz w:val="21"/>
      <w:szCs w:val="21"/>
      <w:lang w:val="x-none" w:eastAsia="x-none"/>
    </w:rPr>
  </w:style>
  <w:style w:type="character" w:customStyle="1" w:styleId="PlainTextChar">
    <w:name w:val="Plain Text Char"/>
    <w:basedOn w:val="DefaultParagraphFont"/>
    <w:link w:val="PlainText"/>
    <w:uiPriority w:val="99"/>
    <w:rsid w:val="00187F98"/>
    <w:rPr>
      <w:rFonts w:ascii="Consolas" w:eastAsia="SimSun" w:hAnsi="Consolas"/>
      <w:sz w:val="21"/>
      <w:szCs w:val="21"/>
      <w:lang w:val="x-none" w:eastAsia="x-none"/>
    </w:rPr>
  </w:style>
  <w:style w:type="paragraph" w:customStyle="1" w:styleId="MediumGrid1-Accent21">
    <w:name w:val="Medium Grid 1 - Accent 21"/>
    <w:basedOn w:val="Normal"/>
    <w:uiPriority w:val="34"/>
    <w:qFormat/>
    <w:rsid w:val="001F7E64"/>
    <w:pPr>
      <w:ind w:left="720"/>
      <w:contextualSpacing/>
    </w:pPr>
    <w:rPr>
      <w:rFonts w:eastAsia="SimSun"/>
    </w:rPr>
  </w:style>
  <w:style w:type="paragraph" w:styleId="ListParagraph">
    <w:name w:val="List Paragraph"/>
    <w:basedOn w:val="Normal"/>
    <w:uiPriority w:val="34"/>
    <w:qFormat/>
    <w:rsid w:val="001F7E64"/>
    <w:pPr>
      <w:ind w:left="720"/>
      <w:contextualSpacing/>
    </w:pPr>
    <w:rPr>
      <w:rFonts w:eastAsia="SimSu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eLevel11">
    <w:name w:val="Note Level 11"/>
    <w:semiHidden/>
    <w:rPr>
      <w:color w:val="808080"/>
    </w:rPr>
  </w:style>
  <w:style w:type="paragraph" w:customStyle="1" w:styleId="ColorfulList-Accent11">
    <w:name w:val="Colorful List - Accent 11"/>
    <w:basedOn w:val="Normal"/>
    <w:qFormat/>
    <w:pPr>
      <w:ind w:left="720"/>
      <w:contextualSpacing/>
    </w:pPr>
  </w:style>
  <w:style w:type="paragraph" w:styleId="Header">
    <w:name w:val="header"/>
    <w:basedOn w:val="Normal"/>
    <w:semiHidden/>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semiHidden/>
    <w:unhideWhenUsed/>
    <w:pPr>
      <w:tabs>
        <w:tab w:val="center" w:pos="4680"/>
        <w:tab w:val="right" w:pos="9360"/>
      </w:tabs>
      <w:spacing w:after="0" w:line="240" w:lineRule="auto"/>
    </w:pPr>
  </w:style>
  <w:style w:type="character" w:customStyle="1" w:styleId="FooterChar">
    <w:name w:val="Footer Char"/>
    <w:basedOn w:val="DefaultParagraphFont"/>
    <w:semiHidden/>
  </w:style>
  <w:style w:type="paragraph" w:styleId="BalloonText">
    <w:name w:val="Balloon Text"/>
    <w:basedOn w:val="Normal"/>
    <w:semiHidden/>
    <w:unhideWhenUsed/>
    <w:pPr>
      <w:spacing w:after="0" w:line="240" w:lineRule="auto"/>
    </w:pPr>
    <w:rPr>
      <w:rFonts w:ascii="Lucida Grande" w:hAnsi="Lucida Grande"/>
      <w:sz w:val="18"/>
      <w:szCs w:val="18"/>
    </w:rPr>
  </w:style>
  <w:style w:type="character" w:customStyle="1" w:styleId="BalloonTextChar">
    <w:name w:val="Balloon Text Char"/>
    <w:semiHidden/>
    <w:rPr>
      <w:rFonts w:ascii="Lucida Grande" w:hAnsi="Lucida Grande"/>
      <w:sz w:val="18"/>
      <w:szCs w:val="18"/>
    </w:rPr>
  </w:style>
  <w:style w:type="character" w:styleId="Hyperlink">
    <w:name w:val="Hyperlink"/>
    <w:uiPriority w:val="99"/>
    <w:unhideWhenUsed/>
    <w:rPr>
      <w:color w:val="0000FF"/>
      <w:u w:val="single"/>
    </w:rPr>
  </w:style>
  <w:style w:type="character" w:styleId="FollowedHyperlink">
    <w:name w:val="FollowedHyperlink"/>
    <w:semiHidden/>
    <w:unhideWhenUsed/>
    <w:rPr>
      <w:color w:val="800080"/>
      <w:u w:val="single"/>
    </w:rPr>
  </w:style>
  <w:style w:type="table" w:styleId="TableGrid">
    <w:name w:val="Table Grid"/>
    <w:basedOn w:val="TableNormal"/>
    <w:uiPriority w:val="59"/>
    <w:rsid w:val="004C671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41">
    <w:name w:val="Medium List 2 - Accent 41"/>
    <w:basedOn w:val="Normal"/>
    <w:uiPriority w:val="34"/>
    <w:qFormat/>
    <w:rsid w:val="009F151A"/>
    <w:pPr>
      <w:ind w:left="720"/>
      <w:contextualSpacing/>
    </w:pPr>
    <w:rPr>
      <w:rFonts w:ascii="Cambria" w:eastAsia="Cambria" w:hAnsi="Cambria"/>
    </w:rPr>
  </w:style>
  <w:style w:type="character" w:styleId="CommentReference">
    <w:name w:val="annotation reference"/>
    <w:rsid w:val="00E13EB0"/>
    <w:rPr>
      <w:sz w:val="16"/>
      <w:szCs w:val="16"/>
    </w:rPr>
  </w:style>
  <w:style w:type="paragraph" w:styleId="CommentText">
    <w:name w:val="annotation text"/>
    <w:basedOn w:val="Normal"/>
    <w:link w:val="CommentTextChar"/>
    <w:rsid w:val="00E13EB0"/>
    <w:rPr>
      <w:sz w:val="20"/>
      <w:szCs w:val="20"/>
    </w:rPr>
  </w:style>
  <w:style w:type="character" w:customStyle="1" w:styleId="CommentTextChar">
    <w:name w:val="Comment Text Char"/>
    <w:basedOn w:val="DefaultParagraphFont"/>
    <w:link w:val="CommentText"/>
    <w:rsid w:val="00E13EB0"/>
  </w:style>
  <w:style w:type="paragraph" w:styleId="CommentSubject">
    <w:name w:val="annotation subject"/>
    <w:basedOn w:val="CommentText"/>
    <w:next w:val="CommentText"/>
    <w:link w:val="CommentSubjectChar"/>
    <w:rsid w:val="00E13EB0"/>
    <w:rPr>
      <w:b/>
      <w:bCs/>
      <w:lang w:val="x-none" w:eastAsia="x-none"/>
    </w:rPr>
  </w:style>
  <w:style w:type="character" w:customStyle="1" w:styleId="CommentSubjectChar">
    <w:name w:val="Comment Subject Char"/>
    <w:link w:val="CommentSubject"/>
    <w:rsid w:val="00E13EB0"/>
    <w:rPr>
      <w:b/>
      <w:bCs/>
    </w:rPr>
  </w:style>
  <w:style w:type="paragraph" w:styleId="PlainText">
    <w:name w:val="Plain Text"/>
    <w:basedOn w:val="Normal"/>
    <w:link w:val="PlainTextChar"/>
    <w:uiPriority w:val="99"/>
    <w:unhideWhenUsed/>
    <w:rsid w:val="00187F98"/>
    <w:pPr>
      <w:spacing w:after="0" w:line="240" w:lineRule="auto"/>
    </w:pPr>
    <w:rPr>
      <w:rFonts w:ascii="Consolas" w:eastAsia="SimSun" w:hAnsi="Consolas"/>
      <w:sz w:val="21"/>
      <w:szCs w:val="21"/>
      <w:lang w:val="x-none" w:eastAsia="x-none"/>
    </w:rPr>
  </w:style>
  <w:style w:type="character" w:customStyle="1" w:styleId="PlainTextChar">
    <w:name w:val="Plain Text Char"/>
    <w:basedOn w:val="DefaultParagraphFont"/>
    <w:link w:val="PlainText"/>
    <w:uiPriority w:val="99"/>
    <w:rsid w:val="00187F98"/>
    <w:rPr>
      <w:rFonts w:ascii="Consolas" w:eastAsia="SimSun" w:hAnsi="Consolas"/>
      <w:sz w:val="21"/>
      <w:szCs w:val="21"/>
      <w:lang w:val="x-none" w:eastAsia="x-none"/>
    </w:rPr>
  </w:style>
  <w:style w:type="paragraph" w:customStyle="1" w:styleId="MediumGrid1-Accent21">
    <w:name w:val="Medium Grid 1 - Accent 21"/>
    <w:basedOn w:val="Normal"/>
    <w:uiPriority w:val="34"/>
    <w:qFormat/>
    <w:rsid w:val="001F7E64"/>
    <w:pPr>
      <w:ind w:left="720"/>
      <w:contextualSpacing/>
    </w:pPr>
    <w:rPr>
      <w:rFonts w:eastAsia="SimSun"/>
    </w:rPr>
  </w:style>
  <w:style w:type="paragraph" w:styleId="ListParagraph">
    <w:name w:val="List Paragraph"/>
    <w:basedOn w:val="Normal"/>
    <w:uiPriority w:val="34"/>
    <w:qFormat/>
    <w:rsid w:val="001F7E64"/>
    <w:pPr>
      <w:ind w:left="720"/>
      <w:contextualSpacing/>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2072</Words>
  <Characters>11814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Homework #3 – due Tuesday 10/28/08 12:00pm SHARP</vt:lpstr>
    </vt:vector>
  </TitlesOfParts>
  <Company>Columbia University</Company>
  <LinksUpToDate>false</LinksUpToDate>
  <CharactersWithSpaces>13859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 due Tuesday 10/28/08 12:00pm SHARP</dc:title>
  <dc:subject/>
  <dc:creator>Adam</dc:creator>
  <cp:keywords/>
  <dc:description/>
  <cp:lastModifiedBy>Martina Pavlicova</cp:lastModifiedBy>
  <cp:revision>3</cp:revision>
  <cp:lastPrinted>2016-09-27T21:20:00Z</cp:lastPrinted>
  <dcterms:created xsi:type="dcterms:W3CDTF">2017-04-13T21:53:00Z</dcterms:created>
  <dcterms:modified xsi:type="dcterms:W3CDTF">2017-04-13T23:52:00Z</dcterms:modified>
</cp:coreProperties>
</file>